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1FF44" w14:textId="77777777" w:rsidR="005A2447" w:rsidRDefault="005A2447" w:rsidP="0016637F">
      <w:pPr>
        <w:pStyle w:val="Title"/>
        <w:jc w:val="center"/>
      </w:pPr>
      <w:r>
        <w:t>Lab 3.1</w:t>
      </w:r>
    </w:p>
    <w:p w14:paraId="7D3D16B4" w14:textId="6CF194D6" w:rsidR="005A2447" w:rsidRPr="005A2447" w:rsidRDefault="005A2447" w:rsidP="0016637F">
      <w:pPr>
        <w:pStyle w:val="Title"/>
        <w:jc w:val="center"/>
        <w:rPr>
          <w:sz w:val="94"/>
          <w:szCs w:val="94"/>
        </w:rPr>
      </w:pPr>
      <w:r w:rsidRPr="005A2447">
        <w:rPr>
          <w:sz w:val="94"/>
          <w:szCs w:val="94"/>
        </w:rPr>
        <w:t xml:space="preserve">Embedded Linux </w:t>
      </w:r>
      <w:r w:rsidRPr="005A2447">
        <w:rPr>
          <w:sz w:val="94"/>
          <w:szCs w:val="94"/>
        </w:rPr>
        <w:t>S</w:t>
      </w:r>
      <w:r w:rsidRPr="005A2447">
        <w:rPr>
          <w:sz w:val="94"/>
          <w:szCs w:val="94"/>
        </w:rPr>
        <w:t>ystems</w:t>
      </w:r>
    </w:p>
    <w:p w14:paraId="2B9CE204" w14:textId="77777777" w:rsidR="005A2447" w:rsidRPr="005E66BA" w:rsidRDefault="005A2447" w:rsidP="0016637F">
      <w:pPr>
        <w:pStyle w:val="Heading1"/>
        <w:jc w:val="both"/>
      </w:pPr>
      <w:r>
        <w:t>Lab 3.0 – Hybrid Systems (recap)</w:t>
      </w:r>
    </w:p>
    <w:p w14:paraId="3C977936" w14:textId="67FBE08E" w:rsidR="005A2447" w:rsidRDefault="005A2447" w:rsidP="0016637F">
      <w:pPr>
        <w:jc w:val="both"/>
      </w:pPr>
      <w:r>
        <w:t xml:space="preserve">The goal of lab 3.0 was to explore how hybrid systems involving both </w:t>
      </w:r>
      <w:r w:rsidRPr="00AE1C68">
        <w:rPr>
          <w:rStyle w:val="Emphasis"/>
        </w:rPr>
        <w:t>hard</w:t>
      </w:r>
      <w:r>
        <w:t xml:space="preserve"> and </w:t>
      </w:r>
      <w:r w:rsidRPr="00AE1C68">
        <w:rPr>
          <w:rStyle w:val="Emphasis"/>
        </w:rPr>
        <w:t>soft</w:t>
      </w:r>
      <w:r>
        <w:t xml:space="preserve"> components interact together. To this end, you re-implemented the FPGA-only system you had previously developed</w:t>
      </w:r>
      <w:r w:rsidR="009D2A15">
        <w:t xml:space="preserve"> in labs 1 &amp; 2</w:t>
      </w:r>
      <w:r>
        <w:t xml:space="preserve">, </w:t>
      </w:r>
      <w:r w:rsidR="009D2A15">
        <w:t>but where you replaced</w:t>
      </w:r>
      <w:r>
        <w:t xml:space="preserve"> the </w:t>
      </w:r>
      <w:r w:rsidRPr="0047645F">
        <w:rPr>
          <w:rStyle w:val="Emphasis"/>
        </w:rPr>
        <w:t>embedded</w:t>
      </w:r>
      <w:r>
        <w:t xml:space="preserve"> </w:t>
      </w:r>
      <w:proofErr w:type="spellStart"/>
      <w:r>
        <w:t>Nios</w:t>
      </w:r>
      <w:proofErr w:type="spellEnd"/>
      <w:r>
        <w:t xml:space="preserve"> II processor controlling the system by the </w:t>
      </w:r>
      <w:r w:rsidRPr="0047645F">
        <w:rPr>
          <w:rStyle w:val="Emphasis"/>
        </w:rPr>
        <w:t>general-purpose</w:t>
      </w:r>
      <w:r>
        <w:t xml:space="preserve"> ARM processor.</w:t>
      </w:r>
    </w:p>
    <w:p w14:paraId="1A11EA94" w14:textId="77777777" w:rsidR="005A2447" w:rsidRDefault="005A2447" w:rsidP="0016637F">
      <w:pPr>
        <w:jc w:val="both"/>
      </w:pPr>
      <w:r>
        <w:t xml:space="preserve">To simplify the transition and to keep the code changes minimal, you used the ARM processor to run </w:t>
      </w:r>
      <w:r w:rsidRPr="00CC69FF">
        <w:rPr>
          <w:rStyle w:val="Emphasis"/>
        </w:rPr>
        <w:t>bare-metal</w:t>
      </w:r>
      <w:r>
        <w:t xml:space="preserve"> code, similarly to how you were using the </w:t>
      </w:r>
      <w:proofErr w:type="spellStart"/>
      <w:r>
        <w:t>Nios</w:t>
      </w:r>
      <w:proofErr w:type="spellEnd"/>
      <w:r>
        <w:t xml:space="preserve"> II processor. </w:t>
      </w:r>
    </w:p>
    <w:p w14:paraId="3C610110" w14:textId="77777777" w:rsidR="005A2447" w:rsidRDefault="005A2447" w:rsidP="0016637F">
      <w:pPr>
        <w:pStyle w:val="Heading1"/>
        <w:jc w:val="both"/>
      </w:pPr>
      <w:r>
        <w:t>Lab 3.1 – Embedded Linux Systems</w:t>
      </w:r>
    </w:p>
    <w:p w14:paraId="70729FB9" w14:textId="77777777" w:rsidR="005A2447" w:rsidRPr="00AC2DBC" w:rsidRDefault="005A2447" w:rsidP="0016637F">
      <w:pPr>
        <w:pStyle w:val="Heading2"/>
        <w:jc w:val="both"/>
      </w:pPr>
      <w:r>
        <w:t>Bare-metal limitations</w:t>
      </w:r>
    </w:p>
    <w:p w14:paraId="78665F09" w14:textId="77777777" w:rsidR="005A2447" w:rsidRDefault="005A2447" w:rsidP="0016637F">
      <w:pPr>
        <w:jc w:val="both"/>
      </w:pPr>
      <w:r>
        <w:t xml:space="preserve">Running </w:t>
      </w:r>
      <w:r w:rsidRPr="005C3135">
        <w:rPr>
          <w:rStyle w:val="Emphasis"/>
        </w:rPr>
        <w:t>bare-metal</w:t>
      </w:r>
      <w:r>
        <w:t xml:space="preserve"> code on the ARM processor is essentially similar to having a high-frequency (975 MHz!) </w:t>
      </w:r>
      <w:proofErr w:type="spellStart"/>
      <w:r>
        <w:t>Nios</w:t>
      </w:r>
      <w:proofErr w:type="spellEnd"/>
      <w:r>
        <w:t xml:space="preserve"> II processor, but there are </w:t>
      </w:r>
      <w:r w:rsidRPr="00AC2DCE">
        <w:t>many</w:t>
      </w:r>
      <w:r>
        <w:t xml:space="preserve"> downsides:</w:t>
      </w:r>
    </w:p>
    <w:p w14:paraId="0A58CC97" w14:textId="77777777" w:rsidR="005A2447" w:rsidRDefault="005A2447" w:rsidP="0016637F">
      <w:pPr>
        <w:pStyle w:val="ListParagraph"/>
        <w:numPr>
          <w:ilvl w:val="0"/>
          <w:numId w:val="18"/>
        </w:numPr>
        <w:jc w:val="both"/>
      </w:pPr>
      <w:r>
        <w:t xml:space="preserve">The ARM processor available on Cyclone V </w:t>
      </w:r>
      <w:proofErr w:type="spellStart"/>
      <w:r>
        <w:t>SoC</w:t>
      </w:r>
      <w:proofErr w:type="spellEnd"/>
      <w:r>
        <w:t xml:space="preserve"> devices is a dual-core CPU. However, the </w:t>
      </w:r>
      <w:proofErr w:type="spellStart"/>
      <w:r>
        <w:t>preloader</w:t>
      </w:r>
      <w:proofErr w:type="spellEnd"/>
      <w:r>
        <w:t xml:space="preserve"> does not wake CPU1 up from reset, so your code is running on only one of the cores. You cannot use the second core unless </w:t>
      </w:r>
      <w:r w:rsidRPr="00000637">
        <w:rPr>
          <w:rStyle w:val="Emphasis"/>
        </w:rPr>
        <w:t>you write the code</w:t>
      </w:r>
      <w:r>
        <w:t xml:space="preserve"> needed for waking it up from reset.</w:t>
      </w:r>
    </w:p>
    <w:p w14:paraId="0BAD7B20" w14:textId="77777777" w:rsidR="005A2447" w:rsidRDefault="005A2447" w:rsidP="0016637F">
      <w:pPr>
        <w:pStyle w:val="ListParagraph"/>
        <w:numPr>
          <w:ilvl w:val="0"/>
          <w:numId w:val="18"/>
        </w:numPr>
        <w:jc w:val="both"/>
      </w:pPr>
      <w:r>
        <w:t xml:space="preserve">Interfacing with the SD card is impossible unless </w:t>
      </w:r>
      <w:r w:rsidRPr="00000637">
        <w:rPr>
          <w:rStyle w:val="Emphasis"/>
        </w:rPr>
        <w:t>you write the code</w:t>
      </w:r>
      <w:r>
        <w:t xml:space="preserve"> needed for interacting with the SD card controller and for handling the </w:t>
      </w:r>
      <w:proofErr w:type="spellStart"/>
      <w:r>
        <w:t>filesystems</w:t>
      </w:r>
      <w:proofErr w:type="spellEnd"/>
      <w:r>
        <w:t xml:space="preserve"> used on your card.</w:t>
      </w:r>
    </w:p>
    <w:p w14:paraId="19592BEE" w14:textId="79D40A33" w:rsidR="005A2447" w:rsidRDefault="005A2447" w:rsidP="0016637F">
      <w:pPr>
        <w:pStyle w:val="ListParagraph"/>
        <w:numPr>
          <w:ilvl w:val="0"/>
          <w:numId w:val="18"/>
        </w:numPr>
        <w:jc w:val="both"/>
      </w:pPr>
      <w:r>
        <w:t xml:space="preserve">Interfacing with the Ethernet port is impossible unless </w:t>
      </w:r>
      <w:r w:rsidRPr="00000637">
        <w:rPr>
          <w:rStyle w:val="Emphasis"/>
        </w:rPr>
        <w:t>you write the code</w:t>
      </w:r>
      <w:r>
        <w:t xml:space="preserve"> needed to implement a TCP/IP stack.</w:t>
      </w:r>
    </w:p>
    <w:p w14:paraId="0CF710DF" w14:textId="77777777" w:rsidR="005A2447" w:rsidRDefault="005A2447" w:rsidP="0016637F">
      <w:pPr>
        <w:pStyle w:val="ListParagraph"/>
        <w:numPr>
          <w:ilvl w:val="0"/>
          <w:numId w:val="18"/>
        </w:numPr>
        <w:jc w:val="both"/>
      </w:pPr>
      <w:r>
        <w:t>…</w:t>
      </w:r>
    </w:p>
    <w:p w14:paraId="7D4EF275" w14:textId="77777777" w:rsidR="005A2447" w:rsidRDefault="005A2447" w:rsidP="0016637F">
      <w:pPr>
        <w:jc w:val="both"/>
      </w:pPr>
      <w:r>
        <w:t>As you can see, the phrase “</w:t>
      </w:r>
      <w:r w:rsidRPr="00000637">
        <w:rPr>
          <w:rStyle w:val="Emphasis"/>
        </w:rPr>
        <w:t>unless you write</w:t>
      </w:r>
      <w:r>
        <w:rPr>
          <w:rStyle w:val="Emphasis"/>
        </w:rPr>
        <w:t xml:space="preserve"> the code needed for &lt;xyz</w:t>
      </w:r>
      <w:r w:rsidRPr="00000637">
        <w:rPr>
          <w:rStyle w:val="Emphasis"/>
        </w:rPr>
        <w:t>&gt;</w:t>
      </w:r>
      <w:r>
        <w:t xml:space="preserve">” comes up often in the previous list. Actually, the situation is much worse than in the </w:t>
      </w:r>
      <w:proofErr w:type="spellStart"/>
      <w:r>
        <w:t>Nios</w:t>
      </w:r>
      <w:proofErr w:type="spellEnd"/>
      <w:r>
        <w:t xml:space="preserve"> II systems you have built until now. Indeed, whenever you create a software project with the </w:t>
      </w:r>
      <w:proofErr w:type="spellStart"/>
      <w:r>
        <w:t>Nios</w:t>
      </w:r>
      <w:proofErr w:type="spellEnd"/>
      <w:r>
        <w:t xml:space="preserve"> II software toolchain, you see that 2 projects are always created:</w:t>
      </w:r>
    </w:p>
    <w:p w14:paraId="58B85C3A" w14:textId="77777777" w:rsidR="005A2447" w:rsidRDefault="005A2447" w:rsidP="0016637F">
      <w:pPr>
        <w:pStyle w:val="ListParagraph"/>
        <w:numPr>
          <w:ilvl w:val="0"/>
          <w:numId w:val="19"/>
        </w:numPr>
        <w:jc w:val="both"/>
      </w:pPr>
      <w:r>
        <w:t>Application project</w:t>
      </w:r>
    </w:p>
    <w:p w14:paraId="33B7024D" w14:textId="77777777" w:rsidR="005A2447" w:rsidRDefault="005A2447" w:rsidP="0016637F">
      <w:pPr>
        <w:pStyle w:val="ListParagraph"/>
        <w:numPr>
          <w:ilvl w:val="0"/>
          <w:numId w:val="19"/>
        </w:numPr>
        <w:jc w:val="both"/>
      </w:pPr>
      <w:r>
        <w:t>Board Support Package (BSP) project</w:t>
      </w:r>
    </w:p>
    <w:p w14:paraId="0EE006AA" w14:textId="77777777" w:rsidR="005A2447" w:rsidRDefault="005A2447" w:rsidP="0016637F">
      <w:pPr>
        <w:jc w:val="both"/>
      </w:pPr>
      <w:r>
        <w:t xml:space="preserve">The BSP project contains all the information relative to the system on which the </w:t>
      </w:r>
      <w:proofErr w:type="spellStart"/>
      <w:r>
        <w:t>Nios</w:t>
      </w:r>
      <w:proofErr w:type="spellEnd"/>
      <w:r>
        <w:t xml:space="preserve"> II processor is instantiated, but it also contains code needed for the processor to interact with its environment (standard I/O, file I/O, networking …). This “bridge” code is called the </w:t>
      </w:r>
      <w:r w:rsidRPr="009E6170">
        <w:rPr>
          <w:rStyle w:val="Emphasis"/>
        </w:rPr>
        <w:t xml:space="preserve">Hardware Abstraction </w:t>
      </w:r>
      <w:r w:rsidRPr="001B103C">
        <w:rPr>
          <w:rStyle w:val="Emphasis"/>
        </w:rPr>
        <w:t>Layer (HAL)</w:t>
      </w:r>
      <w:r>
        <w:t xml:space="preserve">. All systems implement a HAL </w:t>
      </w:r>
      <w:r>
        <w:lastRenderedPageBreak/>
        <w:t xml:space="preserve">in some form in order to ease user programming related to interfacing with hardware devices. Whenever you compile your </w:t>
      </w:r>
      <w:proofErr w:type="spellStart"/>
      <w:r>
        <w:t>Nios</w:t>
      </w:r>
      <w:proofErr w:type="spellEnd"/>
      <w:r>
        <w:t xml:space="preserve"> II application code, the software toolchain also automatically compiles and links its associated HAL into a single binary.</w:t>
      </w:r>
    </w:p>
    <w:p w14:paraId="436C4E32" w14:textId="77777777" w:rsidR="005A2447" w:rsidRDefault="005A2447" w:rsidP="0016637F">
      <w:pPr>
        <w:jc w:val="both"/>
      </w:pPr>
      <w:r>
        <w:t>However, when writing bare-metal programs for the HPS, you don’t have access to a HAL unless you explicitly include it yourself</w:t>
      </w:r>
      <w:r>
        <w:rPr>
          <w:rStyle w:val="FootnoteReference"/>
        </w:rPr>
        <w:footnoteReference w:id="1"/>
      </w:r>
      <w:r>
        <w:t xml:space="preserve">. Even if we include this HAL, you still haven’t solved the numerous problems listed previously, namely </w:t>
      </w:r>
      <w:r w:rsidRPr="00715FA0">
        <w:t>you</w:t>
      </w:r>
      <w:r>
        <w:t xml:space="preserve"> still have to write all the code needed to access system interfaces, </w:t>
      </w:r>
      <w:r w:rsidRPr="002939DD">
        <w:rPr>
          <w:rStyle w:val="Emphasis"/>
        </w:rPr>
        <w:t>even standard ones that exist on all machines</w:t>
      </w:r>
      <w:r>
        <w:t xml:space="preserve"> (multi-core CPUs, DMAs, </w:t>
      </w:r>
      <w:proofErr w:type="spellStart"/>
      <w:r>
        <w:t>filesystems</w:t>
      </w:r>
      <w:proofErr w:type="spellEnd"/>
      <w:r>
        <w:t>, networking stack …).</w:t>
      </w:r>
    </w:p>
    <w:p w14:paraId="2D00B4F9" w14:textId="77777777" w:rsidR="005A2447" w:rsidRDefault="005A2447" w:rsidP="0016637F">
      <w:pPr>
        <w:jc w:val="both"/>
      </w:pPr>
      <w:r>
        <w:t xml:space="preserve">This situation arises all the time, and hence has an expression coined specifically to describe it. We usually call this </w:t>
      </w:r>
      <w:r w:rsidRPr="000D1333">
        <w:rPr>
          <w:rStyle w:val="Emphasis"/>
        </w:rPr>
        <w:t>re-inventing the wheel</w:t>
      </w:r>
      <w:r>
        <w:t>.</w:t>
      </w:r>
    </w:p>
    <w:p w14:paraId="0F2B8203" w14:textId="77777777" w:rsidR="005A2447" w:rsidRDefault="005A2447" w:rsidP="0016637F">
      <w:pPr>
        <w:jc w:val="both"/>
      </w:pPr>
      <w:r>
        <w:t xml:space="preserve">In this lab, we will explore one way of getting around this issue: by installing an </w:t>
      </w:r>
      <w:r w:rsidRPr="00885197">
        <w:rPr>
          <w:rStyle w:val="Emphasis"/>
        </w:rPr>
        <w:t>operating system</w:t>
      </w:r>
      <w:r>
        <w:rPr>
          <w:rStyle w:val="Emphasis"/>
        </w:rPr>
        <w:t xml:space="preserve"> (OS)</w:t>
      </w:r>
      <w:r>
        <w:t>.</w:t>
      </w:r>
    </w:p>
    <w:p w14:paraId="1327607E" w14:textId="77777777" w:rsidR="005A2447" w:rsidRDefault="005A2447" w:rsidP="0016637F">
      <w:pPr>
        <w:pStyle w:val="Heading2"/>
        <w:jc w:val="both"/>
      </w:pPr>
      <w:r>
        <w:t>Getting Started</w:t>
      </w:r>
    </w:p>
    <w:p w14:paraId="68AD8C7A" w14:textId="77777777" w:rsidR="005A2447" w:rsidRPr="0012537D" w:rsidRDefault="005A2447" w:rsidP="0016637F">
      <w:pPr>
        <w:jc w:val="both"/>
      </w:pPr>
      <w:r>
        <w:t xml:space="preserve">The operating system we will install in this lab is </w:t>
      </w:r>
      <w:r w:rsidRPr="0087657E">
        <w:rPr>
          <w:rStyle w:val="Emphasis"/>
        </w:rPr>
        <w:t>Linux</w:t>
      </w:r>
      <w:r>
        <w:t xml:space="preserve">. In order to gain access to more than what the Linux kernel alone provides, we will further customize our system by installing the </w:t>
      </w:r>
      <w:r w:rsidRPr="0087657E">
        <w:rPr>
          <w:rStyle w:val="Emphasis"/>
        </w:rPr>
        <w:t xml:space="preserve">Ubuntu Core root </w:t>
      </w:r>
      <w:proofErr w:type="spellStart"/>
      <w:r w:rsidRPr="0087657E">
        <w:rPr>
          <w:rStyle w:val="Emphasis"/>
        </w:rPr>
        <w:t>filesystem</w:t>
      </w:r>
      <w:proofErr w:type="spellEnd"/>
      <w:r>
        <w:t>.</w:t>
      </w:r>
    </w:p>
    <w:p w14:paraId="64F301D4" w14:textId="77777777" w:rsidR="005A2447" w:rsidRDefault="005A2447" w:rsidP="0016637F">
      <w:pPr>
        <w:jc w:val="both"/>
      </w:pPr>
      <w:r>
        <w:t xml:space="preserve">In lab 3.0, you saw that getting the HPS up and running is a much more involved process compared to the </w:t>
      </w:r>
      <w:proofErr w:type="spellStart"/>
      <w:r>
        <w:t>Nios</w:t>
      </w:r>
      <w:proofErr w:type="spellEnd"/>
      <w:r>
        <w:t xml:space="preserve"> II processor, even for a simple bare-metal application. As you can expect, the steps needed to get a complete Linux system up and running are even longer …</w:t>
      </w:r>
    </w:p>
    <w:p w14:paraId="0753A4B6" w14:textId="2096F622" w:rsidR="005A2447" w:rsidRDefault="005A2447" w:rsidP="0016637F">
      <w:pPr>
        <w:jc w:val="both"/>
      </w:pPr>
      <w:r>
        <w:t xml:space="preserve">As for the last lab, we would normally tell you to </w:t>
      </w:r>
      <w:r w:rsidRPr="00647DE8">
        <w:rPr>
          <w:rStyle w:val="IntenseReference"/>
        </w:rPr>
        <w:t>RTFM</w:t>
      </w:r>
      <w:r w:rsidR="00A37524">
        <w:t xml:space="preserve">, but given the amount of </w:t>
      </w:r>
      <w:r w:rsidR="00C8388E">
        <w:t xml:space="preserve">online </w:t>
      </w:r>
      <w:r w:rsidR="00A37524">
        <w:t>documentation one needs to read in order to know</w:t>
      </w:r>
      <w:r>
        <w:t xml:space="preserve"> how to build such a Linux system from scratch, we have written a step-by-step tutorial that explains how this is done for the Cyclone V </w:t>
      </w:r>
      <w:proofErr w:type="spellStart"/>
      <w:r>
        <w:t>SoC</w:t>
      </w:r>
      <w:proofErr w:type="spellEnd"/>
      <w:r>
        <w:t xml:space="preserve">-based devices. You can follow the tutorial by reading the </w:t>
      </w:r>
      <w:hyperlink r:id="rId8" w:history="1">
        <w:proofErr w:type="spellStart"/>
        <w:r w:rsidRPr="00C174F9">
          <w:rPr>
            <w:rStyle w:val="Hyperlink"/>
          </w:rPr>
          <w:t>SoC</w:t>
        </w:r>
        <w:proofErr w:type="spellEnd"/>
        <w:r w:rsidRPr="00C174F9">
          <w:rPr>
            <w:rStyle w:val="Hyperlink"/>
          </w:rPr>
          <w:t>-FPGA Design Guide</w:t>
        </w:r>
      </w:hyperlink>
      <w:r>
        <w:t>.</w:t>
      </w:r>
    </w:p>
    <w:p w14:paraId="0495AA41" w14:textId="6C3A40CF" w:rsidR="0087790D" w:rsidRDefault="0087790D" w:rsidP="0016637F">
      <w:pPr>
        <w:jc w:val="both"/>
      </w:pPr>
      <w:r>
        <w:t xml:space="preserve">The tutorial was written for the “base” DE0-Nano-SoC board (without the </w:t>
      </w:r>
      <w:proofErr w:type="spellStart"/>
      <w:r>
        <w:t>PrSoC</w:t>
      </w:r>
      <w:proofErr w:type="spellEnd"/>
      <w:r>
        <w:t xml:space="preserve"> extension board), however the steps needed to get an application running are 99.9999...% (you get the idea </w:t>
      </w:r>
      <w:r>
        <w:sym w:font="Wingdings" w:char="F04A"/>
      </w:r>
      <w:r>
        <w:t xml:space="preserve">) similar for both devices, so you should have no problem adapting the steps to suit the </w:t>
      </w:r>
      <w:proofErr w:type="spellStart"/>
      <w:r>
        <w:t>PrSoC</w:t>
      </w:r>
      <w:proofErr w:type="spellEnd"/>
      <w:r>
        <w:t xml:space="preserve"> extension board.</w:t>
      </w:r>
    </w:p>
    <w:p w14:paraId="2EE29456" w14:textId="77777777" w:rsidR="005A2447" w:rsidRDefault="005A2447" w:rsidP="0016637F">
      <w:pPr>
        <w:jc w:val="both"/>
      </w:pPr>
      <w:r>
        <w:t>The tutorial is quite long, but you don’t need to read all of it. The chapters that might help you are the following:</w:t>
      </w:r>
    </w:p>
    <w:p w14:paraId="45618640" w14:textId="77777777" w:rsidR="005A2447" w:rsidRDefault="005A2447" w:rsidP="0016637F">
      <w:pPr>
        <w:pStyle w:val="ListParagraph"/>
        <w:numPr>
          <w:ilvl w:val="0"/>
          <w:numId w:val="17"/>
        </w:numPr>
        <w:jc w:val="both"/>
      </w:pPr>
      <w:r>
        <w:t>Chapter 7: Cyclone V Overview</w:t>
      </w:r>
    </w:p>
    <w:p w14:paraId="49682B61" w14:textId="77777777" w:rsidR="005A2447" w:rsidRDefault="005A2447" w:rsidP="0016637F">
      <w:pPr>
        <w:pStyle w:val="ListParagraph"/>
        <w:numPr>
          <w:ilvl w:val="1"/>
          <w:numId w:val="17"/>
        </w:numPr>
        <w:jc w:val="both"/>
      </w:pPr>
      <w:r>
        <w:t>7.2: Features of the HPS</w:t>
      </w:r>
    </w:p>
    <w:p w14:paraId="3C54F1D2" w14:textId="77777777" w:rsidR="005A2447" w:rsidRDefault="005A2447" w:rsidP="0016637F">
      <w:pPr>
        <w:pStyle w:val="ListParagraph"/>
        <w:numPr>
          <w:ilvl w:val="1"/>
          <w:numId w:val="17"/>
        </w:numPr>
        <w:jc w:val="both"/>
      </w:pPr>
      <w:r>
        <w:t>7.4: HPS-FPGA Interfaces</w:t>
      </w:r>
    </w:p>
    <w:p w14:paraId="21CDC701" w14:textId="77777777" w:rsidR="005A2447" w:rsidRDefault="005A2447" w:rsidP="0016637F">
      <w:pPr>
        <w:pStyle w:val="ListParagraph"/>
        <w:numPr>
          <w:ilvl w:val="1"/>
          <w:numId w:val="17"/>
        </w:numPr>
        <w:jc w:val="both"/>
      </w:pPr>
      <w:r>
        <w:t>7.5: HPS Address Map</w:t>
      </w:r>
    </w:p>
    <w:p w14:paraId="6E58304D" w14:textId="77777777" w:rsidR="005A2447" w:rsidRDefault="005A2447" w:rsidP="0016637F">
      <w:pPr>
        <w:pStyle w:val="ListParagraph"/>
        <w:numPr>
          <w:ilvl w:val="1"/>
          <w:numId w:val="17"/>
        </w:numPr>
        <w:jc w:val="both"/>
      </w:pPr>
      <w:r>
        <w:t>7.6: HPS Booting and FPGA Configuration</w:t>
      </w:r>
    </w:p>
    <w:p w14:paraId="4841E9FE" w14:textId="77777777" w:rsidR="005A2447" w:rsidRDefault="005A2447" w:rsidP="0016637F">
      <w:pPr>
        <w:pStyle w:val="ListParagraph"/>
        <w:numPr>
          <w:ilvl w:val="0"/>
          <w:numId w:val="17"/>
        </w:numPr>
        <w:jc w:val="both"/>
      </w:pPr>
      <w:r>
        <w:t>Chapter 8: Using the Cyclone V – General Information</w:t>
      </w:r>
    </w:p>
    <w:p w14:paraId="23BA7E08" w14:textId="77777777" w:rsidR="005A2447" w:rsidRDefault="005A2447" w:rsidP="0016637F">
      <w:pPr>
        <w:pStyle w:val="ListParagraph"/>
        <w:numPr>
          <w:ilvl w:val="0"/>
          <w:numId w:val="17"/>
        </w:numPr>
        <w:jc w:val="both"/>
      </w:pPr>
      <w:r>
        <w:t>Chapter 9: Using the Cyclone V – Hardware</w:t>
      </w:r>
    </w:p>
    <w:p w14:paraId="4481BAB1" w14:textId="77777777" w:rsidR="005A2447" w:rsidRDefault="005A2447" w:rsidP="0016637F">
      <w:pPr>
        <w:pStyle w:val="ListParagraph"/>
        <w:numPr>
          <w:ilvl w:val="1"/>
          <w:numId w:val="17"/>
        </w:numPr>
        <w:jc w:val="both"/>
      </w:pPr>
      <w:r>
        <w:t xml:space="preserve">9.3: System Design with </w:t>
      </w:r>
      <w:proofErr w:type="spellStart"/>
      <w:r>
        <w:t>Qsys</w:t>
      </w:r>
      <w:proofErr w:type="spellEnd"/>
      <w:r>
        <w:t xml:space="preserve"> – HPS</w:t>
      </w:r>
    </w:p>
    <w:p w14:paraId="3FE40493" w14:textId="77777777" w:rsidR="005A2447" w:rsidRDefault="005A2447" w:rsidP="0016637F">
      <w:pPr>
        <w:pStyle w:val="ListParagraph"/>
        <w:numPr>
          <w:ilvl w:val="1"/>
          <w:numId w:val="17"/>
        </w:numPr>
        <w:jc w:val="both"/>
      </w:pPr>
      <w:r>
        <w:t xml:space="preserve">9.4: Generating the </w:t>
      </w:r>
      <w:proofErr w:type="spellStart"/>
      <w:r>
        <w:t>Qsys</w:t>
      </w:r>
      <w:proofErr w:type="spellEnd"/>
      <w:r>
        <w:t xml:space="preserve"> System</w:t>
      </w:r>
    </w:p>
    <w:p w14:paraId="299040F0" w14:textId="77777777" w:rsidR="005A2447" w:rsidRDefault="005A2447" w:rsidP="0016637F">
      <w:pPr>
        <w:pStyle w:val="ListParagraph"/>
        <w:numPr>
          <w:ilvl w:val="1"/>
          <w:numId w:val="17"/>
        </w:numPr>
        <w:jc w:val="both"/>
      </w:pPr>
      <w:r>
        <w:lastRenderedPageBreak/>
        <w:t xml:space="preserve">9.5: Instantiating the </w:t>
      </w:r>
      <w:proofErr w:type="spellStart"/>
      <w:r>
        <w:t>Qsys</w:t>
      </w:r>
      <w:proofErr w:type="spellEnd"/>
      <w:r>
        <w:t xml:space="preserve"> System</w:t>
      </w:r>
    </w:p>
    <w:p w14:paraId="1E18003F" w14:textId="77777777" w:rsidR="005A2447" w:rsidRDefault="005A2447" w:rsidP="0016637F">
      <w:pPr>
        <w:pStyle w:val="ListParagraph"/>
        <w:numPr>
          <w:ilvl w:val="1"/>
          <w:numId w:val="17"/>
        </w:numPr>
        <w:jc w:val="both"/>
      </w:pPr>
      <w:r>
        <w:t>9.6: HPS DDR3 Pin Assignments</w:t>
      </w:r>
    </w:p>
    <w:p w14:paraId="19CE2830" w14:textId="77777777" w:rsidR="005A2447" w:rsidRDefault="005A2447" w:rsidP="0016637F">
      <w:pPr>
        <w:pStyle w:val="ListParagraph"/>
        <w:numPr>
          <w:ilvl w:val="1"/>
          <w:numId w:val="17"/>
        </w:numPr>
        <w:jc w:val="both"/>
      </w:pPr>
      <w:r>
        <w:t>9.7: Wiring the DE1-SoC</w:t>
      </w:r>
    </w:p>
    <w:p w14:paraId="14E86EDD" w14:textId="77777777" w:rsidR="005A2447" w:rsidRDefault="005A2447" w:rsidP="0016637F">
      <w:pPr>
        <w:pStyle w:val="ListParagraph"/>
        <w:numPr>
          <w:ilvl w:val="1"/>
          <w:numId w:val="17"/>
        </w:numPr>
        <w:jc w:val="both"/>
      </w:pPr>
      <w:r>
        <w:t>9.8: Programming the FPGA</w:t>
      </w:r>
    </w:p>
    <w:p w14:paraId="33F1DB51" w14:textId="77777777" w:rsidR="005A2447" w:rsidRDefault="005A2447" w:rsidP="0016637F">
      <w:pPr>
        <w:pStyle w:val="ListParagraph"/>
        <w:numPr>
          <w:ilvl w:val="0"/>
          <w:numId w:val="17"/>
        </w:numPr>
        <w:jc w:val="both"/>
      </w:pPr>
      <w:r>
        <w:t>Chapter 11: Using the Cyclone V – HPS – ARM – General</w:t>
      </w:r>
    </w:p>
    <w:p w14:paraId="607793C2" w14:textId="77777777" w:rsidR="005A2447" w:rsidRDefault="005A2447" w:rsidP="0016637F">
      <w:pPr>
        <w:pStyle w:val="ListParagraph"/>
        <w:numPr>
          <w:ilvl w:val="1"/>
          <w:numId w:val="17"/>
        </w:numPr>
        <w:jc w:val="both"/>
      </w:pPr>
      <w:r>
        <w:t>11.2: Generating a Header File for HPS Peripherals</w:t>
      </w:r>
    </w:p>
    <w:p w14:paraId="666C5171" w14:textId="77777777" w:rsidR="005A2447" w:rsidRDefault="005A2447" w:rsidP="0016637F">
      <w:pPr>
        <w:pStyle w:val="ListParagraph"/>
        <w:numPr>
          <w:ilvl w:val="1"/>
          <w:numId w:val="17"/>
        </w:numPr>
        <w:jc w:val="both"/>
      </w:pPr>
      <w:r>
        <w:t>11.3: HPS Programming Theory</w:t>
      </w:r>
    </w:p>
    <w:p w14:paraId="647D3F54" w14:textId="77777777" w:rsidR="005A2447" w:rsidRDefault="005A2447" w:rsidP="0016637F">
      <w:pPr>
        <w:pStyle w:val="ListParagraph"/>
        <w:numPr>
          <w:ilvl w:val="0"/>
          <w:numId w:val="17"/>
        </w:numPr>
        <w:jc w:val="both"/>
      </w:pPr>
      <w:r>
        <w:t>Chapter 13: Using the Cyclone V – HPS – ARM – Linux</w:t>
      </w:r>
    </w:p>
    <w:p w14:paraId="33F36D35" w14:textId="77777777" w:rsidR="005A2447" w:rsidRDefault="005A2447" w:rsidP="0016637F">
      <w:pPr>
        <w:jc w:val="both"/>
      </w:pPr>
      <w:r>
        <w:t>Normally you have already read the relevant parts of chapters 7, 8, 9, and 11 in lab 3.0, so the only new chapter to read is chapter 13, which is focused on building and programming Linux systems.</w:t>
      </w:r>
    </w:p>
    <w:p w14:paraId="1CB14F1E" w14:textId="104B0FF8" w:rsidR="005A2447" w:rsidRDefault="005A2447" w:rsidP="0016637F">
      <w:pPr>
        <w:jc w:val="both"/>
      </w:pPr>
      <w:r>
        <w:t xml:space="preserve">As in lab 3.0, </w:t>
      </w:r>
      <w:r w:rsidR="0092719F">
        <w:t>i</w:t>
      </w:r>
      <w:r w:rsidR="0092719F">
        <w:t>f you understand how the system is built and how the different components interact together, you will see that there is not much code to write for this lab. All the information you need can be found in the tutorial, but whenever in doubt, don’t hesitate to ask questions!</w:t>
      </w:r>
    </w:p>
    <w:p w14:paraId="2AB05E35" w14:textId="3A517F12" w:rsidR="00A356EF" w:rsidRDefault="00A356EF" w:rsidP="00A356EF">
      <w:pPr>
        <w:pStyle w:val="Heading2"/>
      </w:pPr>
      <w:r>
        <w:t>Prerequisites</w:t>
      </w:r>
    </w:p>
    <w:p w14:paraId="18F0CE04" w14:textId="77777777" w:rsidR="00AD709E" w:rsidRDefault="00A4062D" w:rsidP="0016637F">
      <w:pPr>
        <w:jc w:val="both"/>
      </w:pPr>
      <w:r>
        <w:t>Pay attention to the fact that you</w:t>
      </w:r>
      <w:r w:rsidR="001A4595">
        <w:t xml:space="preserve"> need a </w:t>
      </w:r>
      <w:r w:rsidR="001A4595" w:rsidRPr="001A4595">
        <w:rPr>
          <w:rStyle w:val="Emphasis"/>
        </w:rPr>
        <w:t>Linux machine</w:t>
      </w:r>
      <w:r w:rsidR="001A4595">
        <w:t xml:space="preserve"> in order </w:t>
      </w:r>
      <w:r>
        <w:t xml:space="preserve">to perform the steps mentioned in the tutorial! The specific version of Linux is not </w:t>
      </w:r>
      <w:r w:rsidR="00A95479">
        <w:t xml:space="preserve">really </w:t>
      </w:r>
      <w:r>
        <w:t xml:space="preserve">important so long as you have the correct version of the </w:t>
      </w:r>
      <w:proofErr w:type="spellStart"/>
      <w:r w:rsidRPr="00A4062D">
        <w:rPr>
          <w:rStyle w:val="MonospaceChar"/>
        </w:rPr>
        <w:t>fdisk</w:t>
      </w:r>
      <w:proofErr w:type="spellEnd"/>
      <w:r>
        <w:t xml:space="preserve"> command installed (check the</w:t>
      </w:r>
      <w:r w:rsidR="00C5329C">
        <w:t xml:space="preserve"> tutorial to be sure of the </w:t>
      </w:r>
      <w:r w:rsidR="0062745F">
        <w:t>version</w:t>
      </w:r>
      <w:r w:rsidR="00C5329C">
        <w:t>)</w:t>
      </w:r>
      <w:r w:rsidR="0062745F">
        <w:t>.</w:t>
      </w:r>
    </w:p>
    <w:p w14:paraId="104409C4" w14:textId="1FA26B73" w:rsidR="00A4062D" w:rsidRDefault="00A356EF" w:rsidP="0016637F">
      <w:pPr>
        <w:jc w:val="both"/>
      </w:pPr>
      <w:r>
        <w:t xml:space="preserve">If you </w:t>
      </w:r>
      <w:r w:rsidR="0091324F">
        <w:t xml:space="preserve">work on your personal machine and </w:t>
      </w:r>
      <w:r w:rsidR="00B4356F">
        <w:t>are not running a Linux operating system</w:t>
      </w:r>
      <w:r>
        <w:t xml:space="preserve">, we provide a </w:t>
      </w:r>
      <w:hyperlink r:id="rId9" w:history="1">
        <w:r w:rsidRPr="00AD709E">
          <w:rPr>
            <w:rStyle w:val="Hyperlink"/>
          </w:rPr>
          <w:t xml:space="preserve">virtual </w:t>
        </w:r>
        <w:r w:rsidRPr="00AD709E">
          <w:rPr>
            <w:rStyle w:val="Hyperlink"/>
          </w:rPr>
          <w:t>m</w:t>
        </w:r>
        <w:r w:rsidRPr="00AD709E">
          <w:rPr>
            <w:rStyle w:val="Hyperlink"/>
          </w:rPr>
          <w:t>achine</w:t>
        </w:r>
      </w:hyperlink>
      <w:r>
        <w:t xml:space="preserve"> you can use </w:t>
      </w:r>
      <w:r w:rsidR="00C85BC1">
        <w:t xml:space="preserve">for all future labs </w:t>
      </w:r>
      <w:r>
        <w:t>with all the tools</w:t>
      </w:r>
      <w:r w:rsidR="00AD709E">
        <w:t xml:space="preserve"> installed. If you work on the machines in lab room, the virtual machine is already installed </w:t>
      </w:r>
      <w:r w:rsidR="00024BA9">
        <w:t xml:space="preserve">and you can </w:t>
      </w:r>
      <w:r w:rsidR="0078358F">
        <w:t xml:space="preserve">directly </w:t>
      </w:r>
      <w:r w:rsidR="000439FF">
        <w:t xml:space="preserve">launch it by using </w:t>
      </w:r>
      <w:proofErr w:type="spellStart"/>
      <w:r w:rsidR="000439FF">
        <w:t>VirtualBox</w:t>
      </w:r>
      <w:proofErr w:type="spellEnd"/>
      <w:r w:rsidR="00AD709E">
        <w:t>.</w:t>
      </w:r>
    </w:p>
    <w:p w14:paraId="5934E29A" w14:textId="77777777" w:rsidR="005A2447" w:rsidRDefault="005A2447" w:rsidP="0016637F">
      <w:pPr>
        <w:pStyle w:val="Heading2"/>
        <w:jc w:val="both"/>
      </w:pPr>
      <w:r>
        <w:t>Background</w:t>
      </w:r>
    </w:p>
    <w:p w14:paraId="5CE60A55" w14:textId="572D6C4B" w:rsidR="005A2447" w:rsidRPr="007104F4" w:rsidRDefault="005A2447" w:rsidP="0016637F">
      <w:pPr>
        <w:jc w:val="both"/>
      </w:pPr>
      <w:r>
        <w:t xml:space="preserve">In this section, we present some general systems background that could be of use when reading the </w:t>
      </w:r>
      <w:hyperlink r:id="rId10" w:history="1">
        <w:proofErr w:type="spellStart"/>
        <w:r w:rsidRPr="00FD1424">
          <w:rPr>
            <w:rStyle w:val="Hyperlink"/>
          </w:rPr>
          <w:t>SoC</w:t>
        </w:r>
        <w:proofErr w:type="spellEnd"/>
        <w:r w:rsidRPr="00FD1424">
          <w:rPr>
            <w:rStyle w:val="Hyperlink"/>
          </w:rPr>
          <w:t>-FPGA Design Guide</w:t>
        </w:r>
      </w:hyperlink>
      <w:r>
        <w:t xml:space="preserve"> so we are all on the same page.</w:t>
      </w:r>
    </w:p>
    <w:p w14:paraId="0027374C" w14:textId="77777777" w:rsidR="005A2447" w:rsidRDefault="005A2447" w:rsidP="0016637F">
      <w:pPr>
        <w:pStyle w:val="Heading3"/>
        <w:jc w:val="both"/>
      </w:pPr>
      <w:r>
        <w:t>SD card partitioning</w:t>
      </w:r>
    </w:p>
    <w:p w14:paraId="7B811EF8" w14:textId="77777777" w:rsidR="005A2447" w:rsidRDefault="005A2447" w:rsidP="0016637F">
      <w:pPr>
        <w:jc w:val="both"/>
      </w:pPr>
      <w:r>
        <w:t>You’ve probably heard of hard disk</w:t>
      </w:r>
      <w:r>
        <w:rPr>
          <w:rStyle w:val="FootnoteReference"/>
        </w:rPr>
        <w:footnoteReference w:id="2"/>
      </w:r>
      <w:r>
        <w:t xml:space="preserve"> partitioning at some point. It was probably while reinstalling an OS on your computer, when you had to choose between “Use the default partitioning scheme” and “Use a personalized partitioning scheme”. To summarize the term for those of you who never chose the second option: </w:t>
      </w:r>
      <w:r w:rsidRPr="00A21FAE">
        <w:rPr>
          <w:rStyle w:val="Emphasis"/>
        </w:rPr>
        <w:t>partitioning</w:t>
      </w:r>
      <w:r>
        <w:t xml:space="preserve"> a disk is the process by which we divide it into multiple </w:t>
      </w:r>
      <w:r w:rsidRPr="0057761C">
        <w:t>regions</w:t>
      </w:r>
      <w:r>
        <w:t>. For instance, you might want the first few GBs of your disk to be used to store your operating system image and the rest to be reserved to maintain a fancy file system (NTFS on Windows or ext4 on Linux) to store the pictures of your latest vacations.</w:t>
      </w:r>
    </w:p>
    <w:p w14:paraId="238E116C" w14:textId="77777777" w:rsidR="005A2447" w:rsidRDefault="005A2447" w:rsidP="0016637F">
      <w:pPr>
        <w:jc w:val="both"/>
      </w:pPr>
      <w:r>
        <w:t xml:space="preserve">Do not confuse </w:t>
      </w:r>
      <w:r w:rsidRPr="009A54B6">
        <w:t>partitioning</w:t>
      </w:r>
      <w:r>
        <w:t xml:space="preserve"> and </w:t>
      </w:r>
      <w:r w:rsidRPr="009A54B6">
        <w:t>formatting</w:t>
      </w:r>
      <w:r>
        <w:t xml:space="preserve"> a disk (although they generally happen together). </w:t>
      </w:r>
      <w:r w:rsidRPr="006D2D76">
        <w:rPr>
          <w:rStyle w:val="Emphasis"/>
        </w:rPr>
        <w:t>Formatting</w:t>
      </w:r>
      <w:r>
        <w:t xml:space="preserve"> is the procedure by which </w:t>
      </w:r>
      <w:r w:rsidRPr="008011DD">
        <w:t>you</w:t>
      </w:r>
      <w:r w:rsidRPr="006D2D76">
        <w:rPr>
          <w:rStyle w:val="Emphasis"/>
        </w:rPr>
        <w:t xml:space="preserve"> </w:t>
      </w:r>
      <w:r w:rsidRPr="0057761C">
        <w:t xml:space="preserve">install a </w:t>
      </w:r>
      <w:proofErr w:type="spellStart"/>
      <w:r w:rsidRPr="0057761C">
        <w:t>file</w:t>
      </w:r>
      <w:r>
        <w:t>system</w:t>
      </w:r>
      <w:proofErr w:type="spellEnd"/>
      <w:r>
        <w:t xml:space="preserve"> o</w:t>
      </w:r>
      <w:r w:rsidRPr="0057761C">
        <w:t>nto a partition.</w:t>
      </w:r>
    </w:p>
    <w:p w14:paraId="1C3F31BB" w14:textId="77777777" w:rsidR="005A2447" w:rsidRDefault="005A2447" w:rsidP="0016637F">
      <w:pPr>
        <w:jc w:val="both"/>
      </w:pPr>
      <w:r>
        <w:t xml:space="preserve">Have you ever wondered why we partition hard disks? Why don’t we just put everything in a single big chunk of (non-volatile) memory? There are multiple advantages to partitioning disks. For instance, you might backup </w:t>
      </w:r>
      <w:r>
        <w:lastRenderedPageBreak/>
        <w:t xml:space="preserve">just the part of your disk that stores your user files. The OS might reserve a portion of the disk where it knows it can do whatever it wants, say swapping memory frames, without damaging user files. Another less known fact is that, if you have a lot of space, your </w:t>
      </w:r>
      <w:proofErr w:type="spellStart"/>
      <w:r>
        <w:t>filesystem’s</w:t>
      </w:r>
      <w:proofErr w:type="spellEnd"/>
      <w:r>
        <w:t xml:space="preserve"> structures might become crazily large, slowing down file lookup. In this case you may want to split your </w:t>
      </w:r>
      <w:proofErr w:type="spellStart"/>
      <w:r>
        <w:t>filesystems</w:t>
      </w:r>
      <w:proofErr w:type="spellEnd"/>
      <w:r>
        <w:t xml:space="preserve"> into many </w:t>
      </w:r>
      <w:proofErr w:type="spellStart"/>
      <w:r>
        <w:t>filesystems</w:t>
      </w:r>
      <w:proofErr w:type="spellEnd"/>
      <w:r>
        <w:t xml:space="preserve"> stored on separate smaller partitions.</w:t>
      </w:r>
    </w:p>
    <w:p w14:paraId="3F639013" w14:textId="77777777" w:rsidR="005A2447" w:rsidRDefault="005A2447" w:rsidP="0016637F">
      <w:pPr>
        <w:jc w:val="both"/>
      </w:pPr>
      <w:r>
        <w:t xml:space="preserve">That’s it for the </w:t>
      </w:r>
      <w:r w:rsidRPr="00E81DBD">
        <w:rPr>
          <w:rStyle w:val="SubtleEmphasis"/>
        </w:rPr>
        <w:t>why</w:t>
      </w:r>
      <w:r>
        <w:t xml:space="preserve">! Let’s discuss the </w:t>
      </w:r>
      <w:r w:rsidRPr="00E81DBD">
        <w:rPr>
          <w:rStyle w:val="SubtleEmphasis"/>
        </w:rPr>
        <w:t>how</w:t>
      </w:r>
      <w:r>
        <w:t xml:space="preserve">: how is hard disk partitioning generally performed? The classical way in which it is done is via a </w:t>
      </w:r>
      <w:r w:rsidRPr="003144A8">
        <w:rPr>
          <w:rStyle w:val="Emphasis"/>
        </w:rPr>
        <w:t>master boot record</w:t>
      </w:r>
      <w:r>
        <w:t xml:space="preserve">, more commonly called an MBR. The MBR is a 512-byte structure classically stored at the beginning of your partitioned drive. It contains three sections: the first 446 bytes are for </w:t>
      </w:r>
      <w:r w:rsidRPr="00F70C73">
        <w:rPr>
          <w:rStyle w:val="Emphasis"/>
        </w:rPr>
        <w:t>bootstrap code</w:t>
      </w:r>
      <w:r>
        <w:t xml:space="preserve">, then 4 16-byte partition entries form what is referred to as the </w:t>
      </w:r>
      <w:r w:rsidRPr="00A0013C">
        <w:rPr>
          <w:rStyle w:val="Emphasis"/>
        </w:rPr>
        <w:t>partition table</w:t>
      </w:r>
      <w:r>
        <w:t xml:space="preserve">, finally the last two bytes are used to store 0x55AA, the </w:t>
      </w:r>
      <w:r w:rsidRPr="006F45EE">
        <w:rPr>
          <w:rStyle w:val="Emphasis"/>
        </w:rPr>
        <w:t>boot signature</w:t>
      </w:r>
      <w:r>
        <w:t xml:space="preserve"> that tells the machine that this is indeed an MBR.</w:t>
      </w:r>
    </w:p>
    <w:p w14:paraId="699B0B22" w14:textId="3A99EF1E" w:rsidR="005A2447" w:rsidRDefault="005A2447" w:rsidP="0016637F">
      <w:pPr>
        <w:jc w:val="both"/>
      </w:pPr>
      <w:r>
        <w:t xml:space="preserve">The bootstrap code might </w:t>
      </w:r>
      <w:r w:rsidR="006F52F4">
        <w:t xml:space="preserve">be </w:t>
      </w:r>
      <w:r>
        <w:t xml:space="preserve">responsible for reading the partition table and jumping to the one containing your OS for instance. If you have a free week-end, we encourage you to try to write one </w:t>
      </w:r>
      <w:r w:rsidR="00DC3A52">
        <w:t xml:space="preserve">once </w:t>
      </w:r>
      <w:r w:rsidR="00DC3A52">
        <w:sym w:font="Wingdings" w:char="F04A"/>
      </w:r>
      <w:r>
        <w:t>.</w:t>
      </w:r>
    </w:p>
    <w:p w14:paraId="7C06F635" w14:textId="77777777" w:rsidR="005A2447" w:rsidRDefault="005A2447" w:rsidP="0016637F">
      <w:pPr>
        <w:pStyle w:val="Heading3"/>
        <w:jc w:val="both"/>
      </w:pPr>
      <w:r>
        <w:t xml:space="preserve">Typical boot flow of the Cyclone V </w:t>
      </w:r>
      <w:proofErr w:type="spellStart"/>
      <w:r>
        <w:t>SoC</w:t>
      </w:r>
      <w:proofErr w:type="spellEnd"/>
    </w:p>
    <w:p w14:paraId="32204DCF" w14:textId="6C0A9B7D" w:rsidR="005A2447" w:rsidRPr="00FC3778" w:rsidRDefault="005A2447" w:rsidP="0016637F">
      <w:pPr>
        <w:jc w:val="both"/>
      </w:pPr>
      <w:r>
        <w:t xml:space="preserve">Let’s review how the HPS typically boots in Cyclone V </w:t>
      </w:r>
      <w:proofErr w:type="spellStart"/>
      <w:r>
        <w:t>SoC</w:t>
      </w:r>
      <w:proofErr w:type="spellEnd"/>
      <w:r>
        <w:t xml:space="preserve"> devices. The boot process is depicted in </w:t>
      </w:r>
      <w:r>
        <w:fldChar w:fldCharType="begin"/>
      </w:r>
      <w:r>
        <w:instrText xml:space="preserve"> REF _Ref450746380 \h </w:instrText>
      </w:r>
      <w:r w:rsidR="0016637F">
        <w:instrText xml:space="preserve"> \* MERGEFORMAT </w:instrText>
      </w:r>
      <w:r>
        <w:fldChar w:fldCharType="separate"/>
      </w:r>
      <w:r w:rsidR="00087385">
        <w:t xml:space="preserve">Figure </w:t>
      </w:r>
      <w:r w:rsidR="00087385">
        <w:rPr>
          <w:noProof/>
        </w:rPr>
        <w:t>1</w:t>
      </w:r>
      <w:r>
        <w:fldChar w:fldCharType="end"/>
      </w:r>
      <w:r>
        <w:t>.</w:t>
      </w:r>
    </w:p>
    <w:p w14:paraId="1C55D019" w14:textId="77777777" w:rsidR="005A2447" w:rsidRDefault="005A2447" w:rsidP="00460E36">
      <w:pPr>
        <w:keepNext/>
        <w:jc w:val="center"/>
      </w:pPr>
      <w:r>
        <w:rPr>
          <w:noProof/>
        </w:rPr>
        <w:drawing>
          <wp:inline distT="0" distB="0" distL="0" distR="0" wp14:anchorId="4DBC6B99" wp14:editId="5078ABED">
            <wp:extent cx="5688281" cy="672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785" t="46203" r="25847" b="42779"/>
                    <a:stretch/>
                  </pic:blipFill>
                  <pic:spPr bwMode="auto">
                    <a:xfrm>
                      <a:off x="0" y="0"/>
                      <a:ext cx="5943611" cy="703013"/>
                    </a:xfrm>
                    <a:prstGeom prst="rect">
                      <a:avLst/>
                    </a:prstGeom>
                    <a:ln>
                      <a:noFill/>
                    </a:ln>
                    <a:extLst>
                      <a:ext uri="{53640926-AAD7-44D8-BBD7-CCE9431645EC}">
                        <a14:shadowObscured xmlns:a14="http://schemas.microsoft.com/office/drawing/2010/main"/>
                      </a:ext>
                    </a:extLst>
                  </pic:spPr>
                </pic:pic>
              </a:graphicData>
            </a:graphic>
          </wp:inline>
        </w:drawing>
      </w:r>
    </w:p>
    <w:p w14:paraId="231D1704" w14:textId="3B276844" w:rsidR="005A2447" w:rsidRDefault="005A2447" w:rsidP="00460E36">
      <w:pPr>
        <w:pStyle w:val="Caption"/>
        <w:jc w:val="center"/>
      </w:pPr>
      <w:bookmarkStart w:id="0" w:name="_Ref450746380"/>
      <w:r>
        <w:t xml:space="preserve">Figure </w:t>
      </w:r>
      <w:r>
        <w:fldChar w:fldCharType="begin"/>
      </w:r>
      <w:r>
        <w:instrText xml:space="preserve"> SEQ Figure \* ARABIC </w:instrText>
      </w:r>
      <w:r>
        <w:fldChar w:fldCharType="separate"/>
      </w:r>
      <w:r w:rsidR="00087385">
        <w:rPr>
          <w:noProof/>
        </w:rPr>
        <w:t>1</w:t>
      </w:r>
      <w:r>
        <w:rPr>
          <w:noProof/>
        </w:rPr>
        <w:fldChar w:fldCharType="end"/>
      </w:r>
      <w:bookmarkEnd w:id="0"/>
      <w:r w:rsidR="00F169BA">
        <w:t>: Cyclone V typical boot flow</w:t>
      </w:r>
      <w:r w:rsidR="006323FE">
        <w:t>.</w:t>
      </w:r>
      <w:r w:rsidR="00F169BA">
        <w:br/>
      </w:r>
      <w:r>
        <w:t xml:space="preserve">source: </w:t>
      </w:r>
      <w:hyperlink r:id="rId12" w:history="1">
        <w:r w:rsidRPr="003329A9">
          <w:rPr>
            <w:rStyle w:val="Hyperlink"/>
          </w:rPr>
          <w:t>https://www.altera.com/content/dam/altera-www/global/en_US/pdfs/literature/an/an709.pdf</w:t>
        </w:r>
      </w:hyperlink>
    </w:p>
    <w:p w14:paraId="2E08B651" w14:textId="7FC3020F" w:rsidR="005A2447" w:rsidRDefault="005A2447" w:rsidP="0016637F">
      <w:pPr>
        <w:jc w:val="both"/>
      </w:pPr>
      <w:r>
        <w:t xml:space="preserve">At reset, the HPS executes code stored in the </w:t>
      </w:r>
      <w:r w:rsidRPr="00590143">
        <w:rPr>
          <w:rStyle w:val="Emphasis"/>
        </w:rPr>
        <w:t>Boot</w:t>
      </w:r>
      <w:r w:rsidR="00716175">
        <w:rPr>
          <w:rStyle w:val="Emphasis"/>
        </w:rPr>
        <w:t xml:space="preserve"> </w:t>
      </w:r>
      <w:r w:rsidRPr="00590143">
        <w:rPr>
          <w:rStyle w:val="Emphasis"/>
        </w:rPr>
        <w:t>ROM</w:t>
      </w:r>
      <w:r>
        <w:t xml:space="preserve"> which is responsible for initializing the system a bit, detecting the boot source, and loading the next boot stage from it. Typically, the next boot stage is the </w:t>
      </w:r>
      <w:proofErr w:type="spellStart"/>
      <w:r>
        <w:t>preloader</w:t>
      </w:r>
      <w:proofErr w:type="spellEnd"/>
      <w:r>
        <w:t xml:space="preserve">. The </w:t>
      </w:r>
      <w:proofErr w:type="spellStart"/>
      <w:r w:rsidRPr="00562E45">
        <w:rPr>
          <w:rStyle w:val="Emphasis"/>
        </w:rPr>
        <w:t>preloader</w:t>
      </w:r>
      <w:proofErr w:type="spellEnd"/>
      <w:r>
        <w:t xml:space="preserve"> is a chunk of code that is loaded into the on-chip RAM (OCRAM) of the Cyclone V </w:t>
      </w:r>
      <w:proofErr w:type="spellStart"/>
      <w:r>
        <w:t>SoC’s</w:t>
      </w:r>
      <w:proofErr w:type="spellEnd"/>
      <w:r>
        <w:t xml:space="preserve"> HPS. It cannot do much as it is limited by the size of this memory. Therefore, its main task is to configure the SDRAM controller, and to load the bootloader (U-Boot</w:t>
      </w:r>
      <w:r>
        <w:rPr>
          <w:rStyle w:val="FootnoteReference"/>
        </w:rPr>
        <w:footnoteReference w:id="3"/>
      </w:r>
      <w:r>
        <w:t xml:space="preserve"> in our case) which then has </w:t>
      </w:r>
      <w:r w:rsidRPr="008927D0">
        <w:t>plenty</w:t>
      </w:r>
      <w:r>
        <w:t xml:space="preserve"> of space</w:t>
      </w:r>
      <w:r w:rsidRPr="008927D0">
        <w:t xml:space="preserve"> (1 GB!)</w:t>
      </w:r>
      <w:r>
        <w:t xml:space="preserve"> to invite our Linux friend.</w:t>
      </w:r>
    </w:p>
    <w:p w14:paraId="1F470E4E" w14:textId="47538AD7" w:rsidR="005A2447" w:rsidRDefault="005A2447" w:rsidP="0016637F">
      <w:pPr>
        <w:jc w:val="both"/>
      </w:pPr>
      <w:r>
        <w:t xml:space="preserve">When the </w:t>
      </w:r>
      <w:proofErr w:type="spellStart"/>
      <w:r>
        <w:t>BootROM</w:t>
      </w:r>
      <w:proofErr w:type="spellEnd"/>
      <w:r>
        <w:t xml:space="preserve"> loads the </w:t>
      </w:r>
      <w:proofErr w:type="spellStart"/>
      <w:r>
        <w:t>preloader</w:t>
      </w:r>
      <w:proofErr w:type="spellEnd"/>
      <w:r>
        <w:t xml:space="preserve"> from the SD card, it expects one of the two partitioning schemes depicted in </w:t>
      </w:r>
      <w:r>
        <w:fldChar w:fldCharType="begin"/>
      </w:r>
      <w:r>
        <w:instrText xml:space="preserve"> REF _Ref450747427 \h </w:instrText>
      </w:r>
      <w:r w:rsidR="0016637F">
        <w:instrText xml:space="preserve"> \* MERGEFORMAT </w:instrText>
      </w:r>
      <w:r>
        <w:fldChar w:fldCharType="separate"/>
      </w:r>
      <w:r w:rsidR="00087385">
        <w:t xml:space="preserve">Figure </w:t>
      </w:r>
      <w:r w:rsidR="00087385">
        <w:rPr>
          <w:noProof/>
        </w:rPr>
        <w:t>2</w:t>
      </w:r>
      <w:r>
        <w:fldChar w:fldCharType="end"/>
      </w:r>
      <w:r>
        <w:t xml:space="preserve">. Actually, as you may have noticed, the “Raw Mode” is not a partitioning scheme since it does not use partitions. </w:t>
      </w:r>
    </w:p>
    <w:p w14:paraId="03FC87C1" w14:textId="77777777" w:rsidR="005A2447" w:rsidRDefault="005A2447" w:rsidP="0016637F">
      <w:pPr>
        <w:jc w:val="both"/>
        <w:rPr>
          <w:noProof/>
        </w:rPr>
      </w:pPr>
    </w:p>
    <w:p w14:paraId="09F09A2F" w14:textId="77777777" w:rsidR="005A2447" w:rsidRDefault="005A2447" w:rsidP="00A630E9">
      <w:pPr>
        <w:keepNext/>
        <w:jc w:val="center"/>
      </w:pPr>
      <w:r>
        <w:rPr>
          <w:noProof/>
        </w:rPr>
        <w:lastRenderedPageBreak/>
        <w:drawing>
          <wp:inline distT="0" distB="0" distL="0" distR="0" wp14:anchorId="40689570" wp14:editId="0739CA93">
            <wp:extent cx="5450774" cy="325523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789" t="35185" r="32038" b="16828"/>
                    <a:stretch/>
                  </pic:blipFill>
                  <pic:spPr bwMode="auto">
                    <a:xfrm>
                      <a:off x="0" y="0"/>
                      <a:ext cx="5473484" cy="3268799"/>
                    </a:xfrm>
                    <a:prstGeom prst="rect">
                      <a:avLst/>
                    </a:prstGeom>
                    <a:ln>
                      <a:noFill/>
                    </a:ln>
                    <a:extLst>
                      <a:ext uri="{53640926-AAD7-44D8-BBD7-CCE9431645EC}">
                        <a14:shadowObscured xmlns:a14="http://schemas.microsoft.com/office/drawing/2010/main"/>
                      </a:ext>
                    </a:extLst>
                  </pic:spPr>
                </pic:pic>
              </a:graphicData>
            </a:graphic>
          </wp:inline>
        </w:drawing>
      </w:r>
    </w:p>
    <w:p w14:paraId="6E57B0D9" w14:textId="48884574" w:rsidR="005A2447" w:rsidRDefault="005A2447" w:rsidP="00A630E9">
      <w:pPr>
        <w:pStyle w:val="Caption"/>
        <w:jc w:val="center"/>
      </w:pPr>
      <w:bookmarkStart w:id="1" w:name="_Ref450747427"/>
      <w:r>
        <w:t xml:space="preserve">Figure </w:t>
      </w:r>
      <w:r>
        <w:fldChar w:fldCharType="begin"/>
      </w:r>
      <w:r>
        <w:instrText xml:space="preserve"> SEQ Figure \* ARABIC </w:instrText>
      </w:r>
      <w:r>
        <w:fldChar w:fldCharType="separate"/>
      </w:r>
      <w:r w:rsidR="00087385">
        <w:rPr>
          <w:noProof/>
        </w:rPr>
        <w:t>2</w:t>
      </w:r>
      <w:r>
        <w:rPr>
          <w:noProof/>
        </w:rPr>
        <w:fldChar w:fldCharType="end"/>
      </w:r>
      <w:bookmarkEnd w:id="1"/>
      <w:r>
        <w:t>: Supported partitioning schemes</w:t>
      </w:r>
      <w:r w:rsidR="006323FE">
        <w:t>.</w:t>
      </w:r>
      <w:r w:rsidR="00A630E9">
        <w:br/>
      </w:r>
      <w:r>
        <w:t xml:space="preserve">Source: </w:t>
      </w:r>
      <w:hyperlink r:id="rId14" w:history="1">
        <w:r w:rsidRPr="003329A9">
          <w:rPr>
            <w:rStyle w:val="Hyperlink"/>
          </w:rPr>
          <w:t>https://www.altera.com/content/dam/altera-www/global/en_US/pdfs/literature/an/an709.pdf</w:t>
        </w:r>
      </w:hyperlink>
    </w:p>
    <w:p w14:paraId="35286261" w14:textId="77777777" w:rsidR="005A2447" w:rsidRDefault="005A2447" w:rsidP="0016637F">
      <w:pPr>
        <w:pStyle w:val="Heading3"/>
        <w:jc w:val="both"/>
      </w:pPr>
      <w:r>
        <w:t>Components of an embedded Linux system</w:t>
      </w:r>
    </w:p>
    <w:p w14:paraId="6952EC4B" w14:textId="77777777" w:rsidR="005A2447" w:rsidRDefault="005A2447" w:rsidP="0016637F">
      <w:pPr>
        <w:jc w:val="both"/>
      </w:pPr>
      <w:r>
        <w:t xml:space="preserve">The Linux kernel can be thought as a packaging of OS services (scheduler, memory manager, </w:t>
      </w:r>
      <w:proofErr w:type="spellStart"/>
      <w:r>
        <w:t>filesystem</w:t>
      </w:r>
      <w:proofErr w:type="spellEnd"/>
      <w:r>
        <w:t xml:space="preserve"> support) and </w:t>
      </w:r>
      <w:r w:rsidRPr="006F4D85">
        <w:rPr>
          <w:rStyle w:val="Emphasis"/>
        </w:rPr>
        <w:t>a lot</w:t>
      </w:r>
      <w:r>
        <w:t xml:space="preserve"> of device drivers. At boot time, the kernel must know which of these device drivers need to be loaded. Back in the old days, it was done through platform-specific code that described each board. This is still the way it is done in some architectures, but not for ARM.</w:t>
      </w:r>
    </w:p>
    <w:p w14:paraId="2D3FD6E8" w14:textId="43BA93D8" w:rsidR="005A2447" w:rsidRDefault="005A2447" w:rsidP="0016637F">
      <w:pPr>
        <w:jc w:val="both"/>
      </w:pPr>
      <w:r>
        <w:t xml:space="preserve">Indeed, this lacked scalability: the kernel became polluted by board-specific code. Therefore, another approach was taken and the </w:t>
      </w:r>
      <w:r w:rsidRPr="0055277A">
        <w:rPr>
          <w:rStyle w:val="Emphasis"/>
        </w:rPr>
        <w:t>device tree source (DTS)</w:t>
      </w:r>
      <w:r>
        <w:t xml:space="preserve"> file was created. It’s a text file that describes a board’s configuration. It is then compiled into a </w:t>
      </w:r>
      <w:r w:rsidRPr="00D50C0F">
        <w:rPr>
          <w:rStyle w:val="Emphasis"/>
        </w:rPr>
        <w:t>device tree binary (DTB)</w:t>
      </w:r>
      <w:r>
        <w:t xml:space="preserve"> file and placed on the primary partition</w:t>
      </w:r>
      <w:r>
        <w:rPr>
          <w:rStyle w:val="FootnoteReference"/>
        </w:rPr>
        <w:footnoteReference w:id="4"/>
      </w:r>
      <w:r>
        <w:t xml:space="preserve"> along with the kernel image. This is depicted in </w:t>
      </w:r>
      <w:r>
        <w:fldChar w:fldCharType="begin"/>
      </w:r>
      <w:r>
        <w:instrText xml:space="preserve"> REF _Ref450748659 \h </w:instrText>
      </w:r>
      <w:r w:rsidR="0016637F">
        <w:instrText xml:space="preserve"> \* MERGEFORMAT </w:instrText>
      </w:r>
      <w:r>
        <w:fldChar w:fldCharType="separate"/>
      </w:r>
      <w:r w:rsidR="00087385">
        <w:t xml:space="preserve">Figure </w:t>
      </w:r>
      <w:r w:rsidR="00087385">
        <w:rPr>
          <w:noProof/>
        </w:rPr>
        <w:t>3</w:t>
      </w:r>
      <w:r>
        <w:fldChar w:fldCharType="end"/>
      </w:r>
      <w:r>
        <w:t xml:space="preserve">. The bootloader is responsible for loading the DTB into memory and passing a pointer to it to the Linux kernel. The Linux kernel then parses it and loads the appropriate device drivers. You won’t have to touch the DTS file as the mainline kernel provides one for the </w:t>
      </w:r>
      <w:proofErr w:type="spellStart"/>
      <w:r>
        <w:t>Terasic</w:t>
      </w:r>
      <w:proofErr w:type="spellEnd"/>
      <w:r>
        <w:t xml:space="preserve"> DE0-Nano-SoC.</w:t>
      </w:r>
    </w:p>
    <w:p w14:paraId="05245E13" w14:textId="77777777" w:rsidR="005A2447" w:rsidRDefault="005A2447" w:rsidP="006323FE">
      <w:pPr>
        <w:keepNext/>
        <w:jc w:val="center"/>
      </w:pPr>
      <w:r>
        <w:rPr>
          <w:noProof/>
        </w:rPr>
        <w:lastRenderedPageBreak/>
        <w:drawing>
          <wp:inline distT="0" distB="0" distL="0" distR="0" wp14:anchorId="4F1D178F" wp14:editId="2A1D9E98">
            <wp:extent cx="2320561" cy="1883391"/>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900" t="44521" r="38898" b="21983"/>
                    <a:stretch/>
                  </pic:blipFill>
                  <pic:spPr bwMode="auto">
                    <a:xfrm>
                      <a:off x="0" y="0"/>
                      <a:ext cx="2369857" cy="1923400"/>
                    </a:xfrm>
                    <a:prstGeom prst="rect">
                      <a:avLst/>
                    </a:prstGeom>
                    <a:ln>
                      <a:noFill/>
                    </a:ln>
                    <a:extLst>
                      <a:ext uri="{53640926-AAD7-44D8-BBD7-CCE9431645EC}">
                        <a14:shadowObscured xmlns:a14="http://schemas.microsoft.com/office/drawing/2010/main"/>
                      </a:ext>
                    </a:extLst>
                  </pic:spPr>
                </pic:pic>
              </a:graphicData>
            </a:graphic>
          </wp:inline>
        </w:drawing>
      </w:r>
    </w:p>
    <w:p w14:paraId="5F399F92" w14:textId="7C5085DE" w:rsidR="005A2447" w:rsidRDefault="005A2447" w:rsidP="006323FE">
      <w:pPr>
        <w:pStyle w:val="Caption"/>
        <w:jc w:val="center"/>
      </w:pPr>
      <w:bookmarkStart w:id="2" w:name="_Ref450748659"/>
      <w:r>
        <w:t xml:space="preserve">Figure </w:t>
      </w:r>
      <w:r>
        <w:fldChar w:fldCharType="begin"/>
      </w:r>
      <w:r>
        <w:instrText xml:space="preserve"> SEQ Figure \* ARABIC </w:instrText>
      </w:r>
      <w:r>
        <w:fldChar w:fldCharType="separate"/>
      </w:r>
      <w:r w:rsidR="00087385">
        <w:rPr>
          <w:noProof/>
        </w:rPr>
        <w:t>3</w:t>
      </w:r>
      <w:r>
        <w:rPr>
          <w:noProof/>
        </w:rPr>
        <w:fldChar w:fldCharType="end"/>
      </w:r>
      <w:bookmarkEnd w:id="2"/>
      <w:r>
        <w:t>: The DTB is loaded in memory along with the kernel by the bootloader. A pointer to it is passed to the kernel in the r2 register on ARM processors</w:t>
      </w:r>
      <w:r w:rsidR="006323FE">
        <w:t>.</w:t>
      </w:r>
      <w:r w:rsidR="006323FE">
        <w:br/>
      </w:r>
      <w:r>
        <w:t xml:space="preserve">Source: </w:t>
      </w:r>
      <w:hyperlink r:id="rId16" w:history="1">
        <w:r w:rsidRPr="003329A9">
          <w:rPr>
            <w:rStyle w:val="Hyperlink"/>
          </w:rPr>
          <w:t>https://events.linuxfoundation.org/sites/events/files/slides/petazzoni-device-tree-dummies.pdf</w:t>
        </w:r>
      </w:hyperlink>
    </w:p>
    <w:p w14:paraId="40AB855F" w14:textId="58CFFB04" w:rsidR="005A2447" w:rsidRDefault="005A2447" w:rsidP="0016637F">
      <w:pPr>
        <w:jc w:val="both"/>
      </w:pPr>
      <w:r>
        <w:t xml:space="preserve">Another key component of a Linux system is the root file system, which is the </w:t>
      </w:r>
      <w:proofErr w:type="spellStart"/>
      <w:r>
        <w:t>filesystem</w:t>
      </w:r>
      <w:proofErr w:type="spellEnd"/>
      <w:r>
        <w:t xml:space="preserve"> where the </w:t>
      </w:r>
      <w:r w:rsidR="00D76B4C">
        <w:t xml:space="preserve">Linux </w:t>
      </w:r>
      <w:r>
        <w:t xml:space="preserve">root is located. The root is the directory referred to as </w:t>
      </w:r>
      <w:r w:rsidRPr="00F13DA8">
        <w:rPr>
          <w:rFonts w:ascii="Consolas" w:hAnsi="Consolas" w:cs="Consolas"/>
          <w:sz w:val="18"/>
          <w:szCs w:val="18"/>
        </w:rPr>
        <w:t>“/”</w:t>
      </w:r>
      <w:r>
        <w:t xml:space="preserve"> in your command line.</w:t>
      </w:r>
    </w:p>
    <w:p w14:paraId="0F28657B" w14:textId="77777777" w:rsidR="005A2447" w:rsidRPr="00B73C10" w:rsidRDefault="005A2447" w:rsidP="0016637F">
      <w:pPr>
        <w:pStyle w:val="Heading2"/>
        <w:jc w:val="both"/>
        <w:rPr>
          <w:rStyle w:val="IntenseReference"/>
          <w:b w:val="0"/>
          <w:bCs w:val="0"/>
          <w:smallCaps w:val="0"/>
          <w:color w:val="auto"/>
        </w:rPr>
      </w:pPr>
      <w:r>
        <w:t>Your Task</w:t>
      </w:r>
    </w:p>
    <w:p w14:paraId="1BC9DC9A" w14:textId="77777777" w:rsidR="005A2447" w:rsidRDefault="005A2447" w:rsidP="0016637F">
      <w:pPr>
        <w:jc w:val="both"/>
        <w:rPr>
          <w:rStyle w:val="IntenseReference"/>
          <w:b w:val="0"/>
          <w:bCs w:val="0"/>
          <w:smallCaps w:val="0"/>
          <w:color w:val="auto"/>
        </w:rPr>
      </w:pPr>
      <w:r>
        <w:rPr>
          <w:rStyle w:val="IntenseReference"/>
          <w:b w:val="0"/>
          <w:bCs w:val="0"/>
          <w:smallCaps w:val="0"/>
          <w:color w:val="auto"/>
        </w:rPr>
        <w:t>Ok! Let’s get started. The goal of this lab is to get you ready for the fun that awaits you next week for your mini project. The lab session will be about making your custom SD card with the embedded Linux system installed on it.</w:t>
      </w:r>
    </w:p>
    <w:p w14:paraId="2A20CD46" w14:textId="77777777" w:rsidR="005A2447" w:rsidRDefault="005A2447" w:rsidP="0016637F">
      <w:pPr>
        <w:jc w:val="both"/>
        <w:rPr>
          <w:rStyle w:val="IntenseReference"/>
          <w:b w:val="0"/>
          <w:bCs w:val="0"/>
          <w:smallCaps w:val="0"/>
          <w:color w:val="auto"/>
        </w:rPr>
      </w:pPr>
      <w:r>
        <w:rPr>
          <w:rStyle w:val="IntenseReference"/>
          <w:b w:val="0"/>
          <w:bCs w:val="0"/>
          <w:smallCaps w:val="0"/>
          <w:color w:val="auto"/>
        </w:rPr>
        <w:t xml:space="preserve">Since you are brave, you are going to make this SD card from scratch. It will help you understand how things actually work. Finding the details of how to do these steps is up to you (with some help in the tutorial </w:t>
      </w:r>
      <w:r w:rsidRPr="00714014">
        <w:rPr>
          <w:rStyle w:val="IntenseReference"/>
          <w:b w:val="0"/>
          <w:bCs w:val="0"/>
          <w:smallCaps w:val="0"/>
          <w:color w:val="auto"/>
        </w:rPr>
        <w:sym w:font="Wingdings" w:char="F04A"/>
      </w:r>
      <w:r>
        <w:rPr>
          <w:rStyle w:val="IntenseReference"/>
          <w:b w:val="0"/>
          <w:bCs w:val="0"/>
          <w:smallCaps w:val="0"/>
          <w:color w:val="auto"/>
        </w:rPr>
        <w:t xml:space="preserve">). </w:t>
      </w:r>
    </w:p>
    <w:p w14:paraId="476FBB4A" w14:textId="77777777" w:rsidR="005A2447" w:rsidRDefault="005A2447" w:rsidP="0016637F">
      <w:pPr>
        <w:jc w:val="both"/>
        <w:rPr>
          <w:rStyle w:val="IntenseReference"/>
          <w:b w:val="0"/>
          <w:bCs w:val="0"/>
          <w:smallCaps w:val="0"/>
          <w:color w:val="auto"/>
        </w:rPr>
      </w:pPr>
      <w:r>
        <w:rPr>
          <w:rStyle w:val="IntenseReference"/>
          <w:b w:val="0"/>
          <w:bCs w:val="0"/>
          <w:smallCaps w:val="0"/>
          <w:color w:val="auto"/>
        </w:rPr>
        <w:t>Here is the roadmap of what you are supposed to do:</w:t>
      </w:r>
    </w:p>
    <w:p w14:paraId="2470DCF4" w14:textId="77777777" w:rsidR="005A2447" w:rsidRDefault="005A2447" w:rsidP="0016637F">
      <w:pPr>
        <w:pStyle w:val="ListParagraph"/>
        <w:numPr>
          <w:ilvl w:val="0"/>
          <w:numId w:val="20"/>
        </w:numPr>
        <w:jc w:val="both"/>
        <w:rPr>
          <w:rStyle w:val="IntenseReference"/>
          <w:b w:val="0"/>
          <w:bCs w:val="0"/>
          <w:smallCaps w:val="0"/>
          <w:color w:val="auto"/>
        </w:rPr>
      </w:pPr>
      <w:r>
        <w:rPr>
          <w:rStyle w:val="IntenseReference"/>
          <w:b w:val="0"/>
          <w:bCs w:val="0"/>
          <w:smallCaps w:val="0"/>
          <w:color w:val="auto"/>
        </w:rPr>
        <w:t xml:space="preserve">Compile the </w:t>
      </w:r>
      <w:proofErr w:type="spellStart"/>
      <w:r>
        <w:rPr>
          <w:rStyle w:val="IntenseReference"/>
          <w:b w:val="0"/>
          <w:bCs w:val="0"/>
          <w:smallCaps w:val="0"/>
          <w:color w:val="auto"/>
        </w:rPr>
        <w:t>preloader</w:t>
      </w:r>
      <w:proofErr w:type="spellEnd"/>
      <w:r>
        <w:rPr>
          <w:rStyle w:val="IntenseReference"/>
          <w:b w:val="0"/>
          <w:bCs w:val="0"/>
          <w:smallCaps w:val="0"/>
          <w:color w:val="auto"/>
        </w:rPr>
        <w:t>.</w:t>
      </w:r>
      <w:bookmarkStart w:id="3" w:name="_GoBack"/>
      <w:bookmarkEnd w:id="3"/>
    </w:p>
    <w:p w14:paraId="18D932AB" w14:textId="4D92DC88" w:rsidR="005A2447" w:rsidRDefault="005A2447" w:rsidP="0016637F">
      <w:pPr>
        <w:pStyle w:val="ListParagraph"/>
        <w:numPr>
          <w:ilvl w:val="0"/>
          <w:numId w:val="20"/>
        </w:numPr>
        <w:jc w:val="both"/>
        <w:rPr>
          <w:rStyle w:val="IntenseReference"/>
          <w:b w:val="0"/>
          <w:bCs w:val="0"/>
          <w:smallCaps w:val="0"/>
          <w:color w:val="auto"/>
        </w:rPr>
      </w:pPr>
      <w:r>
        <w:rPr>
          <w:rStyle w:val="IntenseReference"/>
          <w:b w:val="0"/>
          <w:bCs w:val="0"/>
          <w:smallCaps w:val="0"/>
          <w:color w:val="auto"/>
        </w:rPr>
        <w:t xml:space="preserve">Compile the bootloader, </w:t>
      </w:r>
      <w:r w:rsidR="003C2DEB">
        <w:rPr>
          <w:rStyle w:val="IntenseReference"/>
          <w:b w:val="0"/>
          <w:bCs w:val="0"/>
          <w:smallCaps w:val="0"/>
          <w:color w:val="auto"/>
        </w:rPr>
        <w:t>i.e.</w:t>
      </w:r>
      <w:r>
        <w:rPr>
          <w:rStyle w:val="IntenseReference"/>
          <w:b w:val="0"/>
          <w:bCs w:val="0"/>
          <w:smallCaps w:val="0"/>
          <w:color w:val="auto"/>
        </w:rPr>
        <w:t xml:space="preserve"> U-Boot.</w:t>
      </w:r>
    </w:p>
    <w:p w14:paraId="5F797C2C" w14:textId="4C8328F9" w:rsidR="005A2447" w:rsidRDefault="005A2447" w:rsidP="0016637F">
      <w:pPr>
        <w:pStyle w:val="ListParagraph"/>
        <w:numPr>
          <w:ilvl w:val="0"/>
          <w:numId w:val="20"/>
        </w:numPr>
        <w:jc w:val="both"/>
        <w:rPr>
          <w:rStyle w:val="IntenseReference"/>
          <w:b w:val="0"/>
          <w:bCs w:val="0"/>
          <w:smallCaps w:val="0"/>
          <w:color w:val="auto"/>
        </w:rPr>
      </w:pPr>
      <w:r>
        <w:rPr>
          <w:rStyle w:val="IntenseReference"/>
          <w:b w:val="0"/>
          <w:bCs w:val="0"/>
          <w:smallCaps w:val="0"/>
          <w:color w:val="auto"/>
        </w:rPr>
        <w:t>Compile the mainline Linux kernel.</w:t>
      </w:r>
    </w:p>
    <w:p w14:paraId="529D8AB6" w14:textId="77777777" w:rsidR="005A2447" w:rsidRDefault="005A2447" w:rsidP="0016637F">
      <w:pPr>
        <w:pStyle w:val="ListParagraph"/>
        <w:numPr>
          <w:ilvl w:val="0"/>
          <w:numId w:val="20"/>
        </w:numPr>
        <w:jc w:val="both"/>
        <w:rPr>
          <w:rStyle w:val="IntenseReference"/>
          <w:b w:val="0"/>
          <w:bCs w:val="0"/>
          <w:smallCaps w:val="0"/>
          <w:color w:val="auto"/>
        </w:rPr>
      </w:pPr>
      <w:r>
        <w:rPr>
          <w:rStyle w:val="IntenseReference"/>
          <w:b w:val="0"/>
          <w:bCs w:val="0"/>
          <w:smallCaps w:val="0"/>
          <w:color w:val="auto"/>
        </w:rPr>
        <w:t>Compile the device tree of the DE0-Nano-SoC board.</w:t>
      </w:r>
    </w:p>
    <w:p w14:paraId="00DF4316" w14:textId="77777777" w:rsidR="005A2447" w:rsidRDefault="005A2447" w:rsidP="0016637F">
      <w:pPr>
        <w:pStyle w:val="ListParagraph"/>
        <w:numPr>
          <w:ilvl w:val="0"/>
          <w:numId w:val="20"/>
        </w:numPr>
        <w:jc w:val="both"/>
        <w:rPr>
          <w:rStyle w:val="IntenseReference"/>
          <w:b w:val="0"/>
          <w:bCs w:val="0"/>
          <w:smallCaps w:val="0"/>
          <w:color w:val="auto"/>
        </w:rPr>
      </w:pPr>
      <w:r>
        <w:rPr>
          <w:rStyle w:val="IntenseReference"/>
          <w:b w:val="0"/>
          <w:bCs w:val="0"/>
          <w:smallCaps w:val="0"/>
          <w:color w:val="auto"/>
        </w:rPr>
        <w:t>Set up a root file system (Ubuntu Core 14.04).</w:t>
      </w:r>
    </w:p>
    <w:p w14:paraId="10701CF2" w14:textId="6FD62B3A" w:rsidR="008B111D" w:rsidRDefault="005A2447" w:rsidP="0016637F">
      <w:pPr>
        <w:pStyle w:val="ListParagraph"/>
        <w:numPr>
          <w:ilvl w:val="0"/>
          <w:numId w:val="20"/>
        </w:numPr>
        <w:jc w:val="both"/>
        <w:rPr>
          <w:rStyle w:val="IntenseReference"/>
          <w:b w:val="0"/>
          <w:bCs w:val="0"/>
          <w:smallCaps w:val="0"/>
          <w:color w:val="auto"/>
        </w:rPr>
      </w:pPr>
      <w:r>
        <w:rPr>
          <w:rStyle w:val="IntenseReference"/>
          <w:b w:val="0"/>
          <w:bCs w:val="0"/>
          <w:smallCaps w:val="0"/>
          <w:color w:val="auto"/>
        </w:rPr>
        <w:t>Partition and format your SD card.</w:t>
      </w:r>
    </w:p>
    <w:p w14:paraId="06453F45" w14:textId="61D9E49C" w:rsidR="00817FBE" w:rsidRPr="005A2447" w:rsidRDefault="00817FBE" w:rsidP="0016637F">
      <w:pPr>
        <w:pStyle w:val="ListParagraph"/>
        <w:numPr>
          <w:ilvl w:val="0"/>
          <w:numId w:val="20"/>
        </w:numPr>
        <w:jc w:val="both"/>
      </w:pPr>
      <w:r>
        <w:rPr>
          <w:rStyle w:val="IntenseReference"/>
          <w:b w:val="0"/>
          <w:bCs w:val="0"/>
          <w:smallCaps w:val="0"/>
          <w:color w:val="auto"/>
        </w:rPr>
        <w:t>Boot the Linux system.</w:t>
      </w:r>
    </w:p>
    <w:sectPr w:rsidR="00817FBE" w:rsidRPr="005A244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623A1844" w:rsidR="00BD5C32" w:rsidRDefault="00BD5C32">
        <w:pPr>
          <w:pStyle w:val="Footer"/>
          <w:jc w:val="right"/>
        </w:pPr>
        <w:r>
          <w:fldChar w:fldCharType="begin"/>
        </w:r>
        <w:r>
          <w:instrText xml:space="preserve"> PAGE   \* MERGEFORMAT </w:instrText>
        </w:r>
        <w:r>
          <w:fldChar w:fldCharType="separate"/>
        </w:r>
        <w:r w:rsidR="00087385">
          <w:rPr>
            <w:noProof/>
          </w:rPr>
          <w:t>6</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 w:id="1">
    <w:p w14:paraId="4D59F84C" w14:textId="1B3C7311" w:rsidR="005A2447" w:rsidRDefault="005A2447" w:rsidP="005A2447">
      <w:pPr>
        <w:pStyle w:val="FootnoteText"/>
      </w:pPr>
      <w:r>
        <w:rPr>
          <w:rStyle w:val="FootnoteReference"/>
        </w:rPr>
        <w:footnoteRef/>
      </w:r>
      <w:r>
        <w:t xml:space="preserve"> Altera provides a minimal HAL under the name HWLIB. It is mentioned in the </w:t>
      </w:r>
      <w:hyperlink r:id="rId1" w:history="1">
        <w:proofErr w:type="spellStart"/>
        <w:r w:rsidRPr="00FD1424">
          <w:rPr>
            <w:rStyle w:val="Hyperlink"/>
          </w:rPr>
          <w:t>SoC</w:t>
        </w:r>
        <w:proofErr w:type="spellEnd"/>
        <w:r w:rsidRPr="00FD1424">
          <w:rPr>
            <w:rStyle w:val="Hyperlink"/>
          </w:rPr>
          <w:t>-</w:t>
        </w:r>
        <w:r w:rsidRPr="00FD1424">
          <w:rPr>
            <w:rStyle w:val="Hyperlink"/>
          </w:rPr>
          <w:t>F</w:t>
        </w:r>
        <w:r w:rsidRPr="00FD1424">
          <w:rPr>
            <w:rStyle w:val="Hyperlink"/>
          </w:rPr>
          <w:t>PGA Design Guide</w:t>
        </w:r>
      </w:hyperlink>
      <w:r>
        <w:t xml:space="preserve"> for reference.</w:t>
      </w:r>
    </w:p>
  </w:footnote>
  <w:footnote w:id="2">
    <w:p w14:paraId="0F97559A" w14:textId="77777777" w:rsidR="005A2447" w:rsidRDefault="005A2447" w:rsidP="005A2447">
      <w:pPr>
        <w:pStyle w:val="FootnoteText"/>
      </w:pPr>
      <w:r>
        <w:rPr>
          <w:rStyle w:val="FootnoteReference"/>
        </w:rPr>
        <w:footnoteRef/>
      </w:r>
      <w:r>
        <w:t xml:space="preserve"> </w:t>
      </w:r>
      <w:r w:rsidRPr="005601CB">
        <w:t xml:space="preserve">In this section, we are going to use the term </w:t>
      </w:r>
      <w:r w:rsidRPr="00200514">
        <w:rPr>
          <w:rStyle w:val="Emphasis"/>
        </w:rPr>
        <w:t>hard disk</w:t>
      </w:r>
      <w:r w:rsidRPr="005601CB">
        <w:t xml:space="preserve"> to denote any kind of secondary storage. </w:t>
      </w:r>
      <w:r>
        <w:t xml:space="preserve">It generally refers to hard drives or SSDs, but in our case it will be </w:t>
      </w:r>
      <w:r w:rsidRPr="005601CB">
        <w:t>an SD card. It just makes the discussion easier.</w:t>
      </w:r>
    </w:p>
  </w:footnote>
  <w:footnote w:id="3">
    <w:p w14:paraId="3BBBAE31" w14:textId="77777777" w:rsidR="005A2447" w:rsidRDefault="005A2447" w:rsidP="005A2447">
      <w:pPr>
        <w:pStyle w:val="FootnoteText"/>
      </w:pPr>
      <w:r>
        <w:rPr>
          <w:rStyle w:val="FootnoteReference"/>
        </w:rPr>
        <w:footnoteRef/>
      </w:r>
      <w:r>
        <w:t xml:space="preserve"> The </w:t>
      </w:r>
      <w:proofErr w:type="spellStart"/>
      <w:r>
        <w:t>preloader</w:t>
      </w:r>
      <w:proofErr w:type="spellEnd"/>
      <w:r>
        <w:t xml:space="preserve"> might also be from U-Boot, i.e. U-Boot SPL.</w:t>
      </w:r>
    </w:p>
  </w:footnote>
  <w:footnote w:id="4">
    <w:p w14:paraId="2A165EF3" w14:textId="77777777" w:rsidR="005A2447" w:rsidRDefault="005A2447" w:rsidP="005A2447">
      <w:pPr>
        <w:pStyle w:val="FootnoteText"/>
      </w:pPr>
      <w:r>
        <w:rPr>
          <w:rStyle w:val="FootnoteReference"/>
        </w:rPr>
        <w:footnoteRef/>
      </w:r>
      <w:r>
        <w:t xml:space="preserve"> The primary partition is a FAT32-formatted partition containing the kernel image that is used by the bootloader.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B6010C"/>
    <w:multiLevelType w:val="hybridMultilevel"/>
    <w:tmpl w:val="A6801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9"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B59F2"/>
    <w:multiLevelType w:val="hybridMultilevel"/>
    <w:tmpl w:val="24B6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F5384"/>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7" w15:restartNumberingAfterBreak="0">
    <w:nsid w:val="36866419"/>
    <w:multiLevelType w:val="hybridMultilevel"/>
    <w:tmpl w:val="C0AAC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9"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8" w15:restartNumberingAfterBreak="0">
    <w:nsid w:val="4E3F7A0E"/>
    <w:multiLevelType w:val="hybridMultilevel"/>
    <w:tmpl w:val="892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2346FA"/>
    <w:multiLevelType w:val="hybridMultilevel"/>
    <w:tmpl w:val="9B245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5"/>
  </w:num>
  <w:num w:numId="2">
    <w:abstractNumId w:val="18"/>
  </w:num>
  <w:num w:numId="3">
    <w:abstractNumId w:val="21"/>
  </w:num>
  <w:num w:numId="4">
    <w:abstractNumId w:val="23"/>
  </w:num>
  <w:num w:numId="5">
    <w:abstractNumId w:val="36"/>
  </w:num>
  <w:num w:numId="6">
    <w:abstractNumId w:val="27"/>
  </w:num>
  <w:num w:numId="7">
    <w:abstractNumId w:val="26"/>
  </w:num>
  <w:num w:numId="8">
    <w:abstractNumId w:val="29"/>
  </w:num>
  <w:num w:numId="9">
    <w:abstractNumId w:val="31"/>
  </w:num>
  <w:num w:numId="10">
    <w:abstractNumId w:val="24"/>
  </w:num>
  <w:num w:numId="11">
    <w:abstractNumId w:val="37"/>
  </w:num>
  <w:num w:numId="12">
    <w:abstractNumId w:val="6"/>
  </w:num>
  <w:num w:numId="13">
    <w:abstractNumId w:val="25"/>
  </w:num>
  <w:num w:numId="14">
    <w:abstractNumId w:val="4"/>
  </w:num>
  <w:num w:numId="15">
    <w:abstractNumId w:val="12"/>
  </w:num>
  <w:num w:numId="16">
    <w:abstractNumId w:val="3"/>
  </w:num>
  <w:num w:numId="17">
    <w:abstractNumId w:val="10"/>
  </w:num>
  <w:num w:numId="18">
    <w:abstractNumId w:val="9"/>
  </w:num>
  <w:num w:numId="19">
    <w:abstractNumId w:val="20"/>
  </w:num>
  <w:num w:numId="20">
    <w:abstractNumId w:val="7"/>
  </w:num>
  <w:num w:numId="21">
    <w:abstractNumId w:val="0"/>
  </w:num>
  <w:num w:numId="22">
    <w:abstractNumId w:val="1"/>
  </w:num>
  <w:num w:numId="23">
    <w:abstractNumId w:val="2"/>
  </w:num>
  <w:num w:numId="24">
    <w:abstractNumId w:val="33"/>
  </w:num>
  <w:num w:numId="25">
    <w:abstractNumId w:val="8"/>
  </w:num>
  <w:num w:numId="26">
    <w:abstractNumId w:val="39"/>
  </w:num>
  <w:num w:numId="27">
    <w:abstractNumId w:val="16"/>
  </w:num>
  <w:num w:numId="28">
    <w:abstractNumId w:val="14"/>
  </w:num>
  <w:num w:numId="29">
    <w:abstractNumId w:val="38"/>
  </w:num>
  <w:num w:numId="30">
    <w:abstractNumId w:val="32"/>
  </w:num>
  <w:num w:numId="31">
    <w:abstractNumId w:val="13"/>
  </w:num>
  <w:num w:numId="32">
    <w:abstractNumId w:val="30"/>
  </w:num>
  <w:num w:numId="33">
    <w:abstractNumId w:val="19"/>
  </w:num>
  <w:num w:numId="34">
    <w:abstractNumId w:val="11"/>
  </w:num>
  <w:num w:numId="35">
    <w:abstractNumId w:val="22"/>
  </w:num>
  <w:num w:numId="36">
    <w:abstractNumId w:val="28"/>
  </w:num>
  <w:num w:numId="37">
    <w:abstractNumId w:val="15"/>
  </w:num>
  <w:num w:numId="38">
    <w:abstractNumId w:val="5"/>
  </w:num>
  <w:num w:numId="39">
    <w:abstractNumId w:val="1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532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1823"/>
    <w:rsid w:val="00002A53"/>
    <w:rsid w:val="00002DE6"/>
    <w:rsid w:val="000037BC"/>
    <w:rsid w:val="00003CB1"/>
    <w:rsid w:val="0000470B"/>
    <w:rsid w:val="00005CDE"/>
    <w:rsid w:val="00005D21"/>
    <w:rsid w:val="0000674A"/>
    <w:rsid w:val="00006977"/>
    <w:rsid w:val="00010867"/>
    <w:rsid w:val="00010C72"/>
    <w:rsid w:val="00010EFB"/>
    <w:rsid w:val="0001249D"/>
    <w:rsid w:val="00012837"/>
    <w:rsid w:val="00013132"/>
    <w:rsid w:val="00013379"/>
    <w:rsid w:val="00013A08"/>
    <w:rsid w:val="000147DD"/>
    <w:rsid w:val="00014F0A"/>
    <w:rsid w:val="000150E4"/>
    <w:rsid w:val="000152CB"/>
    <w:rsid w:val="000159E9"/>
    <w:rsid w:val="00015BF3"/>
    <w:rsid w:val="0001673B"/>
    <w:rsid w:val="00016DF0"/>
    <w:rsid w:val="0001749A"/>
    <w:rsid w:val="00020048"/>
    <w:rsid w:val="00020FCF"/>
    <w:rsid w:val="0002207F"/>
    <w:rsid w:val="00022486"/>
    <w:rsid w:val="000228BD"/>
    <w:rsid w:val="0002291F"/>
    <w:rsid w:val="000229D6"/>
    <w:rsid w:val="00022F88"/>
    <w:rsid w:val="00022FD9"/>
    <w:rsid w:val="0002347B"/>
    <w:rsid w:val="000237A7"/>
    <w:rsid w:val="00024BA9"/>
    <w:rsid w:val="00025483"/>
    <w:rsid w:val="0002563F"/>
    <w:rsid w:val="000262E6"/>
    <w:rsid w:val="00026768"/>
    <w:rsid w:val="000274EE"/>
    <w:rsid w:val="00027A6F"/>
    <w:rsid w:val="00027D87"/>
    <w:rsid w:val="000305C5"/>
    <w:rsid w:val="00031760"/>
    <w:rsid w:val="00031DF7"/>
    <w:rsid w:val="0003224D"/>
    <w:rsid w:val="00032807"/>
    <w:rsid w:val="00032AAC"/>
    <w:rsid w:val="00032C8A"/>
    <w:rsid w:val="00033A38"/>
    <w:rsid w:val="000355BA"/>
    <w:rsid w:val="0003568A"/>
    <w:rsid w:val="00035922"/>
    <w:rsid w:val="00035D08"/>
    <w:rsid w:val="00036238"/>
    <w:rsid w:val="00036822"/>
    <w:rsid w:val="00036C9B"/>
    <w:rsid w:val="00036DA7"/>
    <w:rsid w:val="00040A2B"/>
    <w:rsid w:val="0004110C"/>
    <w:rsid w:val="0004201E"/>
    <w:rsid w:val="000428A3"/>
    <w:rsid w:val="000430BF"/>
    <w:rsid w:val="000439FF"/>
    <w:rsid w:val="00043CF5"/>
    <w:rsid w:val="00043EA5"/>
    <w:rsid w:val="00043F52"/>
    <w:rsid w:val="00043FB8"/>
    <w:rsid w:val="000440CC"/>
    <w:rsid w:val="00044E55"/>
    <w:rsid w:val="000467B3"/>
    <w:rsid w:val="00047AD6"/>
    <w:rsid w:val="00051363"/>
    <w:rsid w:val="00051AA2"/>
    <w:rsid w:val="00051B80"/>
    <w:rsid w:val="000525DE"/>
    <w:rsid w:val="000528AE"/>
    <w:rsid w:val="00053280"/>
    <w:rsid w:val="0005334F"/>
    <w:rsid w:val="000540DB"/>
    <w:rsid w:val="000556BF"/>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59F"/>
    <w:rsid w:val="00067A29"/>
    <w:rsid w:val="000705AA"/>
    <w:rsid w:val="0007080B"/>
    <w:rsid w:val="000708D7"/>
    <w:rsid w:val="00070FCF"/>
    <w:rsid w:val="000713BB"/>
    <w:rsid w:val="0007185D"/>
    <w:rsid w:val="00071A93"/>
    <w:rsid w:val="00072420"/>
    <w:rsid w:val="00072DF5"/>
    <w:rsid w:val="00072EBD"/>
    <w:rsid w:val="0007315D"/>
    <w:rsid w:val="000738C4"/>
    <w:rsid w:val="00074260"/>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4444"/>
    <w:rsid w:val="00084696"/>
    <w:rsid w:val="000849AC"/>
    <w:rsid w:val="0008501C"/>
    <w:rsid w:val="00085E16"/>
    <w:rsid w:val="00086526"/>
    <w:rsid w:val="000865D2"/>
    <w:rsid w:val="00086CB3"/>
    <w:rsid w:val="00087385"/>
    <w:rsid w:val="0008778B"/>
    <w:rsid w:val="00090210"/>
    <w:rsid w:val="00090631"/>
    <w:rsid w:val="00090895"/>
    <w:rsid w:val="000908A7"/>
    <w:rsid w:val="00090CC0"/>
    <w:rsid w:val="00090DB9"/>
    <w:rsid w:val="000912B8"/>
    <w:rsid w:val="000913C8"/>
    <w:rsid w:val="00091758"/>
    <w:rsid w:val="0009197C"/>
    <w:rsid w:val="00092667"/>
    <w:rsid w:val="00093E53"/>
    <w:rsid w:val="00093EDB"/>
    <w:rsid w:val="00093FD4"/>
    <w:rsid w:val="00093FFD"/>
    <w:rsid w:val="0009513C"/>
    <w:rsid w:val="00095435"/>
    <w:rsid w:val="000957FD"/>
    <w:rsid w:val="00097283"/>
    <w:rsid w:val="000A03A2"/>
    <w:rsid w:val="000A079E"/>
    <w:rsid w:val="000A2099"/>
    <w:rsid w:val="000A20EF"/>
    <w:rsid w:val="000A37FD"/>
    <w:rsid w:val="000A4A80"/>
    <w:rsid w:val="000A6860"/>
    <w:rsid w:val="000A6938"/>
    <w:rsid w:val="000A6C9A"/>
    <w:rsid w:val="000A702B"/>
    <w:rsid w:val="000A79C7"/>
    <w:rsid w:val="000A7F1C"/>
    <w:rsid w:val="000A7F90"/>
    <w:rsid w:val="000B1834"/>
    <w:rsid w:val="000B1F59"/>
    <w:rsid w:val="000B268C"/>
    <w:rsid w:val="000B287F"/>
    <w:rsid w:val="000B2CD4"/>
    <w:rsid w:val="000B4675"/>
    <w:rsid w:val="000B475B"/>
    <w:rsid w:val="000B48C3"/>
    <w:rsid w:val="000B5E32"/>
    <w:rsid w:val="000B675A"/>
    <w:rsid w:val="000C13EB"/>
    <w:rsid w:val="000C1674"/>
    <w:rsid w:val="000C1994"/>
    <w:rsid w:val="000C513C"/>
    <w:rsid w:val="000C57A3"/>
    <w:rsid w:val="000C5EA4"/>
    <w:rsid w:val="000C64FF"/>
    <w:rsid w:val="000C6907"/>
    <w:rsid w:val="000C69D5"/>
    <w:rsid w:val="000C6E77"/>
    <w:rsid w:val="000C7E12"/>
    <w:rsid w:val="000D0137"/>
    <w:rsid w:val="000D0A44"/>
    <w:rsid w:val="000D0A99"/>
    <w:rsid w:val="000D0C4D"/>
    <w:rsid w:val="000D0F47"/>
    <w:rsid w:val="000D1333"/>
    <w:rsid w:val="000D19C0"/>
    <w:rsid w:val="000D1FBD"/>
    <w:rsid w:val="000D2D78"/>
    <w:rsid w:val="000D2E87"/>
    <w:rsid w:val="000D4A5F"/>
    <w:rsid w:val="000D4D53"/>
    <w:rsid w:val="000D586D"/>
    <w:rsid w:val="000D6888"/>
    <w:rsid w:val="000D7644"/>
    <w:rsid w:val="000E0BA5"/>
    <w:rsid w:val="000E0C58"/>
    <w:rsid w:val="000E1136"/>
    <w:rsid w:val="000E1272"/>
    <w:rsid w:val="000E23F3"/>
    <w:rsid w:val="000E243D"/>
    <w:rsid w:val="000E278E"/>
    <w:rsid w:val="000E279F"/>
    <w:rsid w:val="000E2E87"/>
    <w:rsid w:val="000E3095"/>
    <w:rsid w:val="000E3995"/>
    <w:rsid w:val="000E3B79"/>
    <w:rsid w:val="000E3F94"/>
    <w:rsid w:val="000E4CF1"/>
    <w:rsid w:val="000E4D4F"/>
    <w:rsid w:val="000E5A46"/>
    <w:rsid w:val="000E647F"/>
    <w:rsid w:val="000E684F"/>
    <w:rsid w:val="000E6CCD"/>
    <w:rsid w:val="000E6E5F"/>
    <w:rsid w:val="000E6F85"/>
    <w:rsid w:val="000E7496"/>
    <w:rsid w:val="000F0FD2"/>
    <w:rsid w:val="000F1447"/>
    <w:rsid w:val="000F17ED"/>
    <w:rsid w:val="000F1C83"/>
    <w:rsid w:val="000F1E08"/>
    <w:rsid w:val="000F3298"/>
    <w:rsid w:val="000F347D"/>
    <w:rsid w:val="000F43A5"/>
    <w:rsid w:val="000F452B"/>
    <w:rsid w:val="000F4AB3"/>
    <w:rsid w:val="000F4CD7"/>
    <w:rsid w:val="000F4D9A"/>
    <w:rsid w:val="000F5195"/>
    <w:rsid w:val="000F6FE5"/>
    <w:rsid w:val="000F7238"/>
    <w:rsid w:val="000F78E6"/>
    <w:rsid w:val="000F791B"/>
    <w:rsid w:val="000F7E42"/>
    <w:rsid w:val="0010080F"/>
    <w:rsid w:val="001009D7"/>
    <w:rsid w:val="00101126"/>
    <w:rsid w:val="00101DFF"/>
    <w:rsid w:val="001031A6"/>
    <w:rsid w:val="00104C35"/>
    <w:rsid w:val="00105482"/>
    <w:rsid w:val="001058FD"/>
    <w:rsid w:val="00105A10"/>
    <w:rsid w:val="00105D0D"/>
    <w:rsid w:val="001076D4"/>
    <w:rsid w:val="00110134"/>
    <w:rsid w:val="00110B83"/>
    <w:rsid w:val="00110FAB"/>
    <w:rsid w:val="00111804"/>
    <w:rsid w:val="00112302"/>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4ED4"/>
    <w:rsid w:val="0012537D"/>
    <w:rsid w:val="00125659"/>
    <w:rsid w:val="00126EBC"/>
    <w:rsid w:val="00127552"/>
    <w:rsid w:val="001277F8"/>
    <w:rsid w:val="001301A9"/>
    <w:rsid w:val="00131746"/>
    <w:rsid w:val="00131B11"/>
    <w:rsid w:val="00131C5F"/>
    <w:rsid w:val="00131CDF"/>
    <w:rsid w:val="001331E8"/>
    <w:rsid w:val="0013321A"/>
    <w:rsid w:val="00133C05"/>
    <w:rsid w:val="00134E10"/>
    <w:rsid w:val="00134E42"/>
    <w:rsid w:val="00135B5E"/>
    <w:rsid w:val="00135D21"/>
    <w:rsid w:val="00136173"/>
    <w:rsid w:val="00136CAE"/>
    <w:rsid w:val="00140657"/>
    <w:rsid w:val="00140A8B"/>
    <w:rsid w:val="00141380"/>
    <w:rsid w:val="00143FB0"/>
    <w:rsid w:val="00144E37"/>
    <w:rsid w:val="0014567C"/>
    <w:rsid w:val="001459BF"/>
    <w:rsid w:val="0014605C"/>
    <w:rsid w:val="00146851"/>
    <w:rsid w:val="00146EEE"/>
    <w:rsid w:val="00147F29"/>
    <w:rsid w:val="00150152"/>
    <w:rsid w:val="00150641"/>
    <w:rsid w:val="00151FA8"/>
    <w:rsid w:val="00152D32"/>
    <w:rsid w:val="00152E52"/>
    <w:rsid w:val="00153447"/>
    <w:rsid w:val="001537FD"/>
    <w:rsid w:val="00153975"/>
    <w:rsid w:val="00153B7F"/>
    <w:rsid w:val="0015426B"/>
    <w:rsid w:val="001546ED"/>
    <w:rsid w:val="001568FC"/>
    <w:rsid w:val="00156C5F"/>
    <w:rsid w:val="00156F9C"/>
    <w:rsid w:val="001601BC"/>
    <w:rsid w:val="00160368"/>
    <w:rsid w:val="001605C5"/>
    <w:rsid w:val="00161603"/>
    <w:rsid w:val="00162125"/>
    <w:rsid w:val="00163507"/>
    <w:rsid w:val="0016360A"/>
    <w:rsid w:val="001636D2"/>
    <w:rsid w:val="00164772"/>
    <w:rsid w:val="00165948"/>
    <w:rsid w:val="00165A2B"/>
    <w:rsid w:val="00165FE0"/>
    <w:rsid w:val="0016622E"/>
    <w:rsid w:val="0016637F"/>
    <w:rsid w:val="001664C3"/>
    <w:rsid w:val="00166608"/>
    <w:rsid w:val="00166C6F"/>
    <w:rsid w:val="001676E5"/>
    <w:rsid w:val="00167FAD"/>
    <w:rsid w:val="00170910"/>
    <w:rsid w:val="00171D23"/>
    <w:rsid w:val="00172A28"/>
    <w:rsid w:val="0017377D"/>
    <w:rsid w:val="00173DD6"/>
    <w:rsid w:val="0017572D"/>
    <w:rsid w:val="001810DD"/>
    <w:rsid w:val="001816E8"/>
    <w:rsid w:val="00181851"/>
    <w:rsid w:val="00181E86"/>
    <w:rsid w:val="00182364"/>
    <w:rsid w:val="001827D6"/>
    <w:rsid w:val="0018357C"/>
    <w:rsid w:val="00183FC4"/>
    <w:rsid w:val="001840C0"/>
    <w:rsid w:val="00184529"/>
    <w:rsid w:val="00185E8D"/>
    <w:rsid w:val="00186075"/>
    <w:rsid w:val="001878F3"/>
    <w:rsid w:val="00187D7F"/>
    <w:rsid w:val="001901FF"/>
    <w:rsid w:val="00190D6C"/>
    <w:rsid w:val="00192422"/>
    <w:rsid w:val="00192B6B"/>
    <w:rsid w:val="00194E06"/>
    <w:rsid w:val="00194E7D"/>
    <w:rsid w:val="0019743D"/>
    <w:rsid w:val="00197747"/>
    <w:rsid w:val="001978CB"/>
    <w:rsid w:val="001A0A4E"/>
    <w:rsid w:val="001A16CA"/>
    <w:rsid w:val="001A198A"/>
    <w:rsid w:val="001A1F42"/>
    <w:rsid w:val="001A2117"/>
    <w:rsid w:val="001A2231"/>
    <w:rsid w:val="001A2400"/>
    <w:rsid w:val="001A2C2A"/>
    <w:rsid w:val="001A3CB0"/>
    <w:rsid w:val="001A3E4C"/>
    <w:rsid w:val="001A41CE"/>
    <w:rsid w:val="001A4595"/>
    <w:rsid w:val="001A49D4"/>
    <w:rsid w:val="001A5842"/>
    <w:rsid w:val="001A6609"/>
    <w:rsid w:val="001A71C9"/>
    <w:rsid w:val="001B0D46"/>
    <w:rsid w:val="001B103C"/>
    <w:rsid w:val="001B16D1"/>
    <w:rsid w:val="001B295C"/>
    <w:rsid w:val="001B2D87"/>
    <w:rsid w:val="001B2E89"/>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148"/>
    <w:rsid w:val="001C1221"/>
    <w:rsid w:val="001C165B"/>
    <w:rsid w:val="001C1B38"/>
    <w:rsid w:val="001C1E87"/>
    <w:rsid w:val="001C23CC"/>
    <w:rsid w:val="001C27A4"/>
    <w:rsid w:val="001C29A8"/>
    <w:rsid w:val="001C39CC"/>
    <w:rsid w:val="001C4198"/>
    <w:rsid w:val="001C44C3"/>
    <w:rsid w:val="001C4C60"/>
    <w:rsid w:val="001C5085"/>
    <w:rsid w:val="001C54B8"/>
    <w:rsid w:val="001C5AEE"/>
    <w:rsid w:val="001C5FC0"/>
    <w:rsid w:val="001C60F6"/>
    <w:rsid w:val="001C6F17"/>
    <w:rsid w:val="001C77A2"/>
    <w:rsid w:val="001D03DC"/>
    <w:rsid w:val="001D05E5"/>
    <w:rsid w:val="001D0917"/>
    <w:rsid w:val="001D0C78"/>
    <w:rsid w:val="001D277A"/>
    <w:rsid w:val="001D3461"/>
    <w:rsid w:val="001D4447"/>
    <w:rsid w:val="001D4580"/>
    <w:rsid w:val="001D4A5A"/>
    <w:rsid w:val="001D536B"/>
    <w:rsid w:val="001D5F74"/>
    <w:rsid w:val="001D634D"/>
    <w:rsid w:val="001D6B9C"/>
    <w:rsid w:val="001D7307"/>
    <w:rsid w:val="001E0C17"/>
    <w:rsid w:val="001E1667"/>
    <w:rsid w:val="001E1FB8"/>
    <w:rsid w:val="001E247A"/>
    <w:rsid w:val="001E26A7"/>
    <w:rsid w:val="001E2BC2"/>
    <w:rsid w:val="001E37CF"/>
    <w:rsid w:val="001E3857"/>
    <w:rsid w:val="001E3D28"/>
    <w:rsid w:val="001E3ECD"/>
    <w:rsid w:val="001E591A"/>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41FD"/>
    <w:rsid w:val="0020502D"/>
    <w:rsid w:val="00205119"/>
    <w:rsid w:val="002056D4"/>
    <w:rsid w:val="0020676D"/>
    <w:rsid w:val="00206C3C"/>
    <w:rsid w:val="00206EAF"/>
    <w:rsid w:val="002074A8"/>
    <w:rsid w:val="00207A74"/>
    <w:rsid w:val="00207ABE"/>
    <w:rsid w:val="00210C02"/>
    <w:rsid w:val="00210F0C"/>
    <w:rsid w:val="00211286"/>
    <w:rsid w:val="0021156B"/>
    <w:rsid w:val="002120A3"/>
    <w:rsid w:val="002128A6"/>
    <w:rsid w:val="002128AC"/>
    <w:rsid w:val="00213311"/>
    <w:rsid w:val="0021484E"/>
    <w:rsid w:val="00214C32"/>
    <w:rsid w:val="00214CBA"/>
    <w:rsid w:val="00214E85"/>
    <w:rsid w:val="0021516E"/>
    <w:rsid w:val="0021550E"/>
    <w:rsid w:val="002159F1"/>
    <w:rsid w:val="002161C3"/>
    <w:rsid w:val="0021755B"/>
    <w:rsid w:val="002178A8"/>
    <w:rsid w:val="002179F1"/>
    <w:rsid w:val="00220169"/>
    <w:rsid w:val="002201B7"/>
    <w:rsid w:val="00220B9C"/>
    <w:rsid w:val="002214F7"/>
    <w:rsid w:val="002220E4"/>
    <w:rsid w:val="00222407"/>
    <w:rsid w:val="002229FD"/>
    <w:rsid w:val="00222D1D"/>
    <w:rsid w:val="0022301B"/>
    <w:rsid w:val="00224E47"/>
    <w:rsid w:val="002250BD"/>
    <w:rsid w:val="0022510D"/>
    <w:rsid w:val="0022603A"/>
    <w:rsid w:val="00226517"/>
    <w:rsid w:val="00226841"/>
    <w:rsid w:val="00226CC8"/>
    <w:rsid w:val="00226E17"/>
    <w:rsid w:val="0022729D"/>
    <w:rsid w:val="00227810"/>
    <w:rsid w:val="00227C58"/>
    <w:rsid w:val="00231A2E"/>
    <w:rsid w:val="00231B35"/>
    <w:rsid w:val="0023201F"/>
    <w:rsid w:val="00232D56"/>
    <w:rsid w:val="00232FE2"/>
    <w:rsid w:val="0023332D"/>
    <w:rsid w:val="00233E51"/>
    <w:rsid w:val="00233F3D"/>
    <w:rsid w:val="002342A6"/>
    <w:rsid w:val="002345B7"/>
    <w:rsid w:val="002349B4"/>
    <w:rsid w:val="00234A6E"/>
    <w:rsid w:val="00234F88"/>
    <w:rsid w:val="00235C98"/>
    <w:rsid w:val="002362C9"/>
    <w:rsid w:val="00237558"/>
    <w:rsid w:val="00237ED9"/>
    <w:rsid w:val="00240F32"/>
    <w:rsid w:val="0024207B"/>
    <w:rsid w:val="00242B72"/>
    <w:rsid w:val="00243678"/>
    <w:rsid w:val="00243D48"/>
    <w:rsid w:val="00244400"/>
    <w:rsid w:val="00246B41"/>
    <w:rsid w:val="002478E4"/>
    <w:rsid w:val="002500E1"/>
    <w:rsid w:val="002506E2"/>
    <w:rsid w:val="00251D0A"/>
    <w:rsid w:val="00253951"/>
    <w:rsid w:val="002564E0"/>
    <w:rsid w:val="00261B32"/>
    <w:rsid w:val="0026321E"/>
    <w:rsid w:val="00263893"/>
    <w:rsid w:val="002641B1"/>
    <w:rsid w:val="00266887"/>
    <w:rsid w:val="002669B7"/>
    <w:rsid w:val="002670DA"/>
    <w:rsid w:val="00270EF8"/>
    <w:rsid w:val="00270F2A"/>
    <w:rsid w:val="00271ACC"/>
    <w:rsid w:val="00271B0C"/>
    <w:rsid w:val="00271CC7"/>
    <w:rsid w:val="00271DB5"/>
    <w:rsid w:val="00273668"/>
    <w:rsid w:val="00273857"/>
    <w:rsid w:val="002738F2"/>
    <w:rsid w:val="00275C37"/>
    <w:rsid w:val="002768AE"/>
    <w:rsid w:val="00277998"/>
    <w:rsid w:val="00277E39"/>
    <w:rsid w:val="00281148"/>
    <w:rsid w:val="0028172D"/>
    <w:rsid w:val="00281799"/>
    <w:rsid w:val="002823A3"/>
    <w:rsid w:val="002823E0"/>
    <w:rsid w:val="0028410A"/>
    <w:rsid w:val="00284A47"/>
    <w:rsid w:val="0028761B"/>
    <w:rsid w:val="00287F30"/>
    <w:rsid w:val="002901C4"/>
    <w:rsid w:val="00291870"/>
    <w:rsid w:val="002927AB"/>
    <w:rsid w:val="00292DC5"/>
    <w:rsid w:val="002939A4"/>
    <w:rsid w:val="002939DD"/>
    <w:rsid w:val="00294A06"/>
    <w:rsid w:val="00294D13"/>
    <w:rsid w:val="00294D75"/>
    <w:rsid w:val="00295E61"/>
    <w:rsid w:val="00295EEE"/>
    <w:rsid w:val="00296644"/>
    <w:rsid w:val="0029667A"/>
    <w:rsid w:val="00297656"/>
    <w:rsid w:val="0029786C"/>
    <w:rsid w:val="002978AD"/>
    <w:rsid w:val="002A03DA"/>
    <w:rsid w:val="002A105D"/>
    <w:rsid w:val="002A2ADE"/>
    <w:rsid w:val="002A2B9E"/>
    <w:rsid w:val="002A2D85"/>
    <w:rsid w:val="002A3061"/>
    <w:rsid w:val="002A30DA"/>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39"/>
    <w:rsid w:val="002C1AD9"/>
    <w:rsid w:val="002C1C16"/>
    <w:rsid w:val="002C2BA2"/>
    <w:rsid w:val="002C3433"/>
    <w:rsid w:val="002C3ED4"/>
    <w:rsid w:val="002C4E26"/>
    <w:rsid w:val="002C5EE6"/>
    <w:rsid w:val="002C6A0F"/>
    <w:rsid w:val="002C6F74"/>
    <w:rsid w:val="002C7FBB"/>
    <w:rsid w:val="002D39D9"/>
    <w:rsid w:val="002D39F5"/>
    <w:rsid w:val="002D3DA5"/>
    <w:rsid w:val="002D4B52"/>
    <w:rsid w:val="002D5594"/>
    <w:rsid w:val="002D6A4D"/>
    <w:rsid w:val="002D6E66"/>
    <w:rsid w:val="002D7DA1"/>
    <w:rsid w:val="002E0BE9"/>
    <w:rsid w:val="002E0EF4"/>
    <w:rsid w:val="002E18BC"/>
    <w:rsid w:val="002E2104"/>
    <w:rsid w:val="002E22D1"/>
    <w:rsid w:val="002E2C70"/>
    <w:rsid w:val="002E35E1"/>
    <w:rsid w:val="002E422F"/>
    <w:rsid w:val="002E57F3"/>
    <w:rsid w:val="002E5A83"/>
    <w:rsid w:val="002E7694"/>
    <w:rsid w:val="002F010B"/>
    <w:rsid w:val="002F0169"/>
    <w:rsid w:val="002F01A1"/>
    <w:rsid w:val="002F04B3"/>
    <w:rsid w:val="002F1487"/>
    <w:rsid w:val="002F1EF5"/>
    <w:rsid w:val="002F2274"/>
    <w:rsid w:val="002F2B58"/>
    <w:rsid w:val="002F2BB7"/>
    <w:rsid w:val="002F3AD6"/>
    <w:rsid w:val="002F5426"/>
    <w:rsid w:val="002F644B"/>
    <w:rsid w:val="002F6F9B"/>
    <w:rsid w:val="002F72D8"/>
    <w:rsid w:val="002F7F9E"/>
    <w:rsid w:val="00300647"/>
    <w:rsid w:val="00300A2F"/>
    <w:rsid w:val="00300B96"/>
    <w:rsid w:val="00301A34"/>
    <w:rsid w:val="00301FF9"/>
    <w:rsid w:val="00303AE5"/>
    <w:rsid w:val="00303D25"/>
    <w:rsid w:val="00304804"/>
    <w:rsid w:val="003049F6"/>
    <w:rsid w:val="00305320"/>
    <w:rsid w:val="00306569"/>
    <w:rsid w:val="00306AA2"/>
    <w:rsid w:val="00307874"/>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ED5"/>
    <w:rsid w:val="00321F33"/>
    <w:rsid w:val="00322A44"/>
    <w:rsid w:val="00322DE4"/>
    <w:rsid w:val="00322F9F"/>
    <w:rsid w:val="00323CC9"/>
    <w:rsid w:val="003242D7"/>
    <w:rsid w:val="00324A8D"/>
    <w:rsid w:val="00326514"/>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6B2"/>
    <w:rsid w:val="00340AA9"/>
    <w:rsid w:val="003418BD"/>
    <w:rsid w:val="00343203"/>
    <w:rsid w:val="00344811"/>
    <w:rsid w:val="0034572D"/>
    <w:rsid w:val="0034611F"/>
    <w:rsid w:val="0035056B"/>
    <w:rsid w:val="00350A4F"/>
    <w:rsid w:val="003523C5"/>
    <w:rsid w:val="00353165"/>
    <w:rsid w:val="003553A7"/>
    <w:rsid w:val="00355D4A"/>
    <w:rsid w:val="003561BA"/>
    <w:rsid w:val="00357620"/>
    <w:rsid w:val="0036115A"/>
    <w:rsid w:val="003614F2"/>
    <w:rsid w:val="00361FAA"/>
    <w:rsid w:val="0036208B"/>
    <w:rsid w:val="00362655"/>
    <w:rsid w:val="00362E3C"/>
    <w:rsid w:val="003636F3"/>
    <w:rsid w:val="00363CFE"/>
    <w:rsid w:val="00363DDA"/>
    <w:rsid w:val="00363F2C"/>
    <w:rsid w:val="003640FC"/>
    <w:rsid w:val="00364767"/>
    <w:rsid w:val="003647A8"/>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9DE"/>
    <w:rsid w:val="00373F94"/>
    <w:rsid w:val="00374378"/>
    <w:rsid w:val="003746D5"/>
    <w:rsid w:val="003755A6"/>
    <w:rsid w:val="003755F6"/>
    <w:rsid w:val="00375CDA"/>
    <w:rsid w:val="00376A31"/>
    <w:rsid w:val="003816A4"/>
    <w:rsid w:val="003821A9"/>
    <w:rsid w:val="00382E3F"/>
    <w:rsid w:val="00383653"/>
    <w:rsid w:val="00385475"/>
    <w:rsid w:val="0038576D"/>
    <w:rsid w:val="00386060"/>
    <w:rsid w:val="003864F8"/>
    <w:rsid w:val="00386744"/>
    <w:rsid w:val="00386B01"/>
    <w:rsid w:val="00386DF7"/>
    <w:rsid w:val="003870DF"/>
    <w:rsid w:val="003875A0"/>
    <w:rsid w:val="0038792A"/>
    <w:rsid w:val="00390F2F"/>
    <w:rsid w:val="00391161"/>
    <w:rsid w:val="0039171C"/>
    <w:rsid w:val="0039193A"/>
    <w:rsid w:val="00393111"/>
    <w:rsid w:val="00393601"/>
    <w:rsid w:val="00393E66"/>
    <w:rsid w:val="00393EF5"/>
    <w:rsid w:val="0039425E"/>
    <w:rsid w:val="00394390"/>
    <w:rsid w:val="0039553E"/>
    <w:rsid w:val="00396BFB"/>
    <w:rsid w:val="00396D54"/>
    <w:rsid w:val="00397855"/>
    <w:rsid w:val="00397EA0"/>
    <w:rsid w:val="003A0113"/>
    <w:rsid w:val="003A02D7"/>
    <w:rsid w:val="003A0418"/>
    <w:rsid w:val="003A19F2"/>
    <w:rsid w:val="003A2EDE"/>
    <w:rsid w:val="003A308D"/>
    <w:rsid w:val="003A3698"/>
    <w:rsid w:val="003A380F"/>
    <w:rsid w:val="003A390F"/>
    <w:rsid w:val="003A43D8"/>
    <w:rsid w:val="003A4698"/>
    <w:rsid w:val="003A4792"/>
    <w:rsid w:val="003A48EB"/>
    <w:rsid w:val="003A4980"/>
    <w:rsid w:val="003A5296"/>
    <w:rsid w:val="003A5E1F"/>
    <w:rsid w:val="003A6866"/>
    <w:rsid w:val="003A6FC6"/>
    <w:rsid w:val="003A7357"/>
    <w:rsid w:val="003B0283"/>
    <w:rsid w:val="003B0AAC"/>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BEC"/>
    <w:rsid w:val="003B7E6F"/>
    <w:rsid w:val="003B7EB3"/>
    <w:rsid w:val="003C0491"/>
    <w:rsid w:val="003C04A3"/>
    <w:rsid w:val="003C05D9"/>
    <w:rsid w:val="003C09A0"/>
    <w:rsid w:val="003C0B09"/>
    <w:rsid w:val="003C0B97"/>
    <w:rsid w:val="003C121D"/>
    <w:rsid w:val="003C1327"/>
    <w:rsid w:val="003C157D"/>
    <w:rsid w:val="003C2DEB"/>
    <w:rsid w:val="003C2E44"/>
    <w:rsid w:val="003C41DA"/>
    <w:rsid w:val="003C4A7B"/>
    <w:rsid w:val="003C4D18"/>
    <w:rsid w:val="003C4F3B"/>
    <w:rsid w:val="003C6294"/>
    <w:rsid w:val="003C699C"/>
    <w:rsid w:val="003C73D9"/>
    <w:rsid w:val="003C75D1"/>
    <w:rsid w:val="003C7763"/>
    <w:rsid w:val="003D111A"/>
    <w:rsid w:val="003D1648"/>
    <w:rsid w:val="003D2575"/>
    <w:rsid w:val="003D2825"/>
    <w:rsid w:val="003D2C75"/>
    <w:rsid w:val="003D2EBF"/>
    <w:rsid w:val="003D2F8B"/>
    <w:rsid w:val="003D3548"/>
    <w:rsid w:val="003D36D4"/>
    <w:rsid w:val="003D4192"/>
    <w:rsid w:val="003D41D7"/>
    <w:rsid w:val="003D673D"/>
    <w:rsid w:val="003D6EEF"/>
    <w:rsid w:val="003D7A8E"/>
    <w:rsid w:val="003D7AE3"/>
    <w:rsid w:val="003D7BF6"/>
    <w:rsid w:val="003D7D3B"/>
    <w:rsid w:val="003E04FD"/>
    <w:rsid w:val="003E1E51"/>
    <w:rsid w:val="003E2370"/>
    <w:rsid w:val="003E289C"/>
    <w:rsid w:val="003E30A2"/>
    <w:rsid w:val="003E3526"/>
    <w:rsid w:val="003E3C02"/>
    <w:rsid w:val="003E4FCD"/>
    <w:rsid w:val="003E6239"/>
    <w:rsid w:val="003E67C0"/>
    <w:rsid w:val="003E694C"/>
    <w:rsid w:val="003E6A30"/>
    <w:rsid w:val="003F0B11"/>
    <w:rsid w:val="003F0F4D"/>
    <w:rsid w:val="003F1E79"/>
    <w:rsid w:val="003F275E"/>
    <w:rsid w:val="003F45AD"/>
    <w:rsid w:val="003F4629"/>
    <w:rsid w:val="003F4726"/>
    <w:rsid w:val="003F47EF"/>
    <w:rsid w:val="003F5C08"/>
    <w:rsid w:val="003F5E43"/>
    <w:rsid w:val="003F64BF"/>
    <w:rsid w:val="003F664B"/>
    <w:rsid w:val="003F6AC8"/>
    <w:rsid w:val="003F7407"/>
    <w:rsid w:val="00400020"/>
    <w:rsid w:val="0040070E"/>
    <w:rsid w:val="004013EE"/>
    <w:rsid w:val="004016BB"/>
    <w:rsid w:val="00401BFE"/>
    <w:rsid w:val="00401CC3"/>
    <w:rsid w:val="004027D4"/>
    <w:rsid w:val="00402EA8"/>
    <w:rsid w:val="00403260"/>
    <w:rsid w:val="004033CD"/>
    <w:rsid w:val="00403A7A"/>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6CD"/>
    <w:rsid w:val="004147F1"/>
    <w:rsid w:val="00414ED5"/>
    <w:rsid w:val="0041534F"/>
    <w:rsid w:val="00415FE6"/>
    <w:rsid w:val="00416BCF"/>
    <w:rsid w:val="004214D9"/>
    <w:rsid w:val="004219A6"/>
    <w:rsid w:val="00423823"/>
    <w:rsid w:val="0042409F"/>
    <w:rsid w:val="0042491D"/>
    <w:rsid w:val="00424FC5"/>
    <w:rsid w:val="004254A2"/>
    <w:rsid w:val="004254BA"/>
    <w:rsid w:val="00425522"/>
    <w:rsid w:val="00425C95"/>
    <w:rsid w:val="00426246"/>
    <w:rsid w:val="00426C40"/>
    <w:rsid w:val="00426CCD"/>
    <w:rsid w:val="0043007A"/>
    <w:rsid w:val="00430264"/>
    <w:rsid w:val="00430C5D"/>
    <w:rsid w:val="004318BB"/>
    <w:rsid w:val="00431E09"/>
    <w:rsid w:val="00432855"/>
    <w:rsid w:val="00433840"/>
    <w:rsid w:val="00434126"/>
    <w:rsid w:val="004343C7"/>
    <w:rsid w:val="00437053"/>
    <w:rsid w:val="00437990"/>
    <w:rsid w:val="00440504"/>
    <w:rsid w:val="00440EF2"/>
    <w:rsid w:val="0044195B"/>
    <w:rsid w:val="00441EBA"/>
    <w:rsid w:val="004420D5"/>
    <w:rsid w:val="00444C7C"/>
    <w:rsid w:val="00445989"/>
    <w:rsid w:val="00446C6A"/>
    <w:rsid w:val="00450ADB"/>
    <w:rsid w:val="004513C3"/>
    <w:rsid w:val="00451753"/>
    <w:rsid w:val="00451934"/>
    <w:rsid w:val="00453334"/>
    <w:rsid w:val="00453FCB"/>
    <w:rsid w:val="00455669"/>
    <w:rsid w:val="0045573F"/>
    <w:rsid w:val="00455A8B"/>
    <w:rsid w:val="00455BE2"/>
    <w:rsid w:val="004571C3"/>
    <w:rsid w:val="004574F0"/>
    <w:rsid w:val="00460535"/>
    <w:rsid w:val="00460E36"/>
    <w:rsid w:val="00461222"/>
    <w:rsid w:val="00461C35"/>
    <w:rsid w:val="0046297D"/>
    <w:rsid w:val="00463675"/>
    <w:rsid w:val="00464348"/>
    <w:rsid w:val="00464A14"/>
    <w:rsid w:val="0046535A"/>
    <w:rsid w:val="00465BC5"/>
    <w:rsid w:val="00465E01"/>
    <w:rsid w:val="004671FF"/>
    <w:rsid w:val="004676E5"/>
    <w:rsid w:val="00470AA4"/>
    <w:rsid w:val="00471966"/>
    <w:rsid w:val="00472224"/>
    <w:rsid w:val="0047247D"/>
    <w:rsid w:val="00472816"/>
    <w:rsid w:val="00472E38"/>
    <w:rsid w:val="004732BF"/>
    <w:rsid w:val="00473664"/>
    <w:rsid w:val="0047491E"/>
    <w:rsid w:val="00474B19"/>
    <w:rsid w:val="00474C71"/>
    <w:rsid w:val="00475259"/>
    <w:rsid w:val="00475BD5"/>
    <w:rsid w:val="0047645F"/>
    <w:rsid w:val="00476756"/>
    <w:rsid w:val="00477074"/>
    <w:rsid w:val="004779F8"/>
    <w:rsid w:val="004803E8"/>
    <w:rsid w:val="00480871"/>
    <w:rsid w:val="00480BDA"/>
    <w:rsid w:val="00480F54"/>
    <w:rsid w:val="0048125F"/>
    <w:rsid w:val="00484ABE"/>
    <w:rsid w:val="00484B68"/>
    <w:rsid w:val="00485729"/>
    <w:rsid w:val="00485A49"/>
    <w:rsid w:val="00485BE1"/>
    <w:rsid w:val="00486049"/>
    <w:rsid w:val="00486CF6"/>
    <w:rsid w:val="0049079E"/>
    <w:rsid w:val="00490862"/>
    <w:rsid w:val="00490F35"/>
    <w:rsid w:val="00491213"/>
    <w:rsid w:val="00491A5F"/>
    <w:rsid w:val="00491D8C"/>
    <w:rsid w:val="00491FBB"/>
    <w:rsid w:val="004928CE"/>
    <w:rsid w:val="00492D40"/>
    <w:rsid w:val="00493259"/>
    <w:rsid w:val="0049409A"/>
    <w:rsid w:val="004949B6"/>
    <w:rsid w:val="004954CB"/>
    <w:rsid w:val="00495A1C"/>
    <w:rsid w:val="00495D83"/>
    <w:rsid w:val="00495E33"/>
    <w:rsid w:val="004967E6"/>
    <w:rsid w:val="00496F74"/>
    <w:rsid w:val="004970C3"/>
    <w:rsid w:val="004A0E7D"/>
    <w:rsid w:val="004A1092"/>
    <w:rsid w:val="004A1421"/>
    <w:rsid w:val="004A2C53"/>
    <w:rsid w:val="004A2FE2"/>
    <w:rsid w:val="004A3531"/>
    <w:rsid w:val="004A392A"/>
    <w:rsid w:val="004A39A3"/>
    <w:rsid w:val="004A455F"/>
    <w:rsid w:val="004A50B4"/>
    <w:rsid w:val="004B04EA"/>
    <w:rsid w:val="004B0FDD"/>
    <w:rsid w:val="004B31B4"/>
    <w:rsid w:val="004B600A"/>
    <w:rsid w:val="004C00FF"/>
    <w:rsid w:val="004C0428"/>
    <w:rsid w:val="004C17FA"/>
    <w:rsid w:val="004C1C45"/>
    <w:rsid w:val="004C2624"/>
    <w:rsid w:val="004C38DB"/>
    <w:rsid w:val="004C4383"/>
    <w:rsid w:val="004C4920"/>
    <w:rsid w:val="004C518E"/>
    <w:rsid w:val="004C5667"/>
    <w:rsid w:val="004C5860"/>
    <w:rsid w:val="004C5CAE"/>
    <w:rsid w:val="004C5D81"/>
    <w:rsid w:val="004C5F15"/>
    <w:rsid w:val="004C6207"/>
    <w:rsid w:val="004C664C"/>
    <w:rsid w:val="004C6CD8"/>
    <w:rsid w:val="004C7D55"/>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701"/>
    <w:rsid w:val="004E2E4E"/>
    <w:rsid w:val="004E3ACD"/>
    <w:rsid w:val="004E4465"/>
    <w:rsid w:val="004E496B"/>
    <w:rsid w:val="004E5007"/>
    <w:rsid w:val="004E512D"/>
    <w:rsid w:val="004E5BB6"/>
    <w:rsid w:val="004E63B8"/>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3E9"/>
    <w:rsid w:val="004F4786"/>
    <w:rsid w:val="004F4829"/>
    <w:rsid w:val="004F4B21"/>
    <w:rsid w:val="004F50D2"/>
    <w:rsid w:val="004F5154"/>
    <w:rsid w:val="004F5348"/>
    <w:rsid w:val="004F5A95"/>
    <w:rsid w:val="004F63C3"/>
    <w:rsid w:val="004F6942"/>
    <w:rsid w:val="004F7744"/>
    <w:rsid w:val="004F7D29"/>
    <w:rsid w:val="00500255"/>
    <w:rsid w:val="005005DA"/>
    <w:rsid w:val="00502C69"/>
    <w:rsid w:val="00503164"/>
    <w:rsid w:val="00503413"/>
    <w:rsid w:val="005038B8"/>
    <w:rsid w:val="00503D01"/>
    <w:rsid w:val="005044F9"/>
    <w:rsid w:val="005047EC"/>
    <w:rsid w:val="0050497E"/>
    <w:rsid w:val="00504B93"/>
    <w:rsid w:val="0050599A"/>
    <w:rsid w:val="005061BF"/>
    <w:rsid w:val="00510E71"/>
    <w:rsid w:val="005116E4"/>
    <w:rsid w:val="00511801"/>
    <w:rsid w:val="00512708"/>
    <w:rsid w:val="00512773"/>
    <w:rsid w:val="005130B9"/>
    <w:rsid w:val="005130BE"/>
    <w:rsid w:val="0051345E"/>
    <w:rsid w:val="0051498E"/>
    <w:rsid w:val="00515781"/>
    <w:rsid w:val="00515F11"/>
    <w:rsid w:val="00517413"/>
    <w:rsid w:val="005201C0"/>
    <w:rsid w:val="005202E3"/>
    <w:rsid w:val="00520ED4"/>
    <w:rsid w:val="00523129"/>
    <w:rsid w:val="005239A5"/>
    <w:rsid w:val="00523A28"/>
    <w:rsid w:val="0052434E"/>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8D0"/>
    <w:rsid w:val="00551B82"/>
    <w:rsid w:val="00551C91"/>
    <w:rsid w:val="00551E8A"/>
    <w:rsid w:val="0055277A"/>
    <w:rsid w:val="00552C5E"/>
    <w:rsid w:val="00552E84"/>
    <w:rsid w:val="00553788"/>
    <w:rsid w:val="00554DAE"/>
    <w:rsid w:val="00554DD6"/>
    <w:rsid w:val="0055506A"/>
    <w:rsid w:val="0055576C"/>
    <w:rsid w:val="00556A56"/>
    <w:rsid w:val="0055789D"/>
    <w:rsid w:val="005601CB"/>
    <w:rsid w:val="00560769"/>
    <w:rsid w:val="00561447"/>
    <w:rsid w:val="00561557"/>
    <w:rsid w:val="0056156C"/>
    <w:rsid w:val="00561869"/>
    <w:rsid w:val="0056197C"/>
    <w:rsid w:val="00561F98"/>
    <w:rsid w:val="0056259D"/>
    <w:rsid w:val="005625DA"/>
    <w:rsid w:val="005629DE"/>
    <w:rsid w:val="00562C3C"/>
    <w:rsid w:val="00562D68"/>
    <w:rsid w:val="00562E45"/>
    <w:rsid w:val="00563401"/>
    <w:rsid w:val="00563732"/>
    <w:rsid w:val="00563D05"/>
    <w:rsid w:val="0056469A"/>
    <w:rsid w:val="0056527C"/>
    <w:rsid w:val="0056568B"/>
    <w:rsid w:val="0056602E"/>
    <w:rsid w:val="005660F3"/>
    <w:rsid w:val="0056641B"/>
    <w:rsid w:val="00566A20"/>
    <w:rsid w:val="0056762F"/>
    <w:rsid w:val="005703BA"/>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2A82"/>
    <w:rsid w:val="00583C48"/>
    <w:rsid w:val="0058446E"/>
    <w:rsid w:val="00584A7F"/>
    <w:rsid w:val="00585217"/>
    <w:rsid w:val="005852F7"/>
    <w:rsid w:val="005855E5"/>
    <w:rsid w:val="00586E09"/>
    <w:rsid w:val="0058763C"/>
    <w:rsid w:val="005900C2"/>
    <w:rsid w:val="00590143"/>
    <w:rsid w:val="005906BA"/>
    <w:rsid w:val="0059322C"/>
    <w:rsid w:val="005942C1"/>
    <w:rsid w:val="00595362"/>
    <w:rsid w:val="00595F4E"/>
    <w:rsid w:val="005961D6"/>
    <w:rsid w:val="0059623F"/>
    <w:rsid w:val="005962B1"/>
    <w:rsid w:val="005A2159"/>
    <w:rsid w:val="005A2447"/>
    <w:rsid w:val="005A3191"/>
    <w:rsid w:val="005A3704"/>
    <w:rsid w:val="005A3E9D"/>
    <w:rsid w:val="005A4642"/>
    <w:rsid w:val="005A48EC"/>
    <w:rsid w:val="005A5198"/>
    <w:rsid w:val="005A5E4D"/>
    <w:rsid w:val="005A5EDC"/>
    <w:rsid w:val="005A6F4F"/>
    <w:rsid w:val="005A70DA"/>
    <w:rsid w:val="005A7DA9"/>
    <w:rsid w:val="005A7DAD"/>
    <w:rsid w:val="005B088D"/>
    <w:rsid w:val="005B1678"/>
    <w:rsid w:val="005B2FFD"/>
    <w:rsid w:val="005B4015"/>
    <w:rsid w:val="005B43A6"/>
    <w:rsid w:val="005B481F"/>
    <w:rsid w:val="005B4896"/>
    <w:rsid w:val="005B56FA"/>
    <w:rsid w:val="005B63EF"/>
    <w:rsid w:val="005B71A3"/>
    <w:rsid w:val="005B742A"/>
    <w:rsid w:val="005B7A1F"/>
    <w:rsid w:val="005C05DB"/>
    <w:rsid w:val="005C0C09"/>
    <w:rsid w:val="005C103F"/>
    <w:rsid w:val="005C153C"/>
    <w:rsid w:val="005C1815"/>
    <w:rsid w:val="005C3135"/>
    <w:rsid w:val="005C3378"/>
    <w:rsid w:val="005C3F44"/>
    <w:rsid w:val="005C43E1"/>
    <w:rsid w:val="005C603C"/>
    <w:rsid w:val="005C7738"/>
    <w:rsid w:val="005C776B"/>
    <w:rsid w:val="005D0109"/>
    <w:rsid w:val="005D0768"/>
    <w:rsid w:val="005D0850"/>
    <w:rsid w:val="005D0D66"/>
    <w:rsid w:val="005D0FD3"/>
    <w:rsid w:val="005D1B3F"/>
    <w:rsid w:val="005D1B79"/>
    <w:rsid w:val="005D1E5A"/>
    <w:rsid w:val="005D2E3A"/>
    <w:rsid w:val="005D6235"/>
    <w:rsid w:val="005D633D"/>
    <w:rsid w:val="005D6984"/>
    <w:rsid w:val="005D6CA7"/>
    <w:rsid w:val="005D79F6"/>
    <w:rsid w:val="005D7B47"/>
    <w:rsid w:val="005E0EC2"/>
    <w:rsid w:val="005E1E3C"/>
    <w:rsid w:val="005E2944"/>
    <w:rsid w:val="005E2D24"/>
    <w:rsid w:val="005E3E73"/>
    <w:rsid w:val="005E4635"/>
    <w:rsid w:val="005E47F8"/>
    <w:rsid w:val="005E4EDE"/>
    <w:rsid w:val="005E5CE9"/>
    <w:rsid w:val="005E6388"/>
    <w:rsid w:val="005E66BA"/>
    <w:rsid w:val="005E69E5"/>
    <w:rsid w:val="005E6AE7"/>
    <w:rsid w:val="005E7174"/>
    <w:rsid w:val="005E74BD"/>
    <w:rsid w:val="005E7A66"/>
    <w:rsid w:val="005E7BF9"/>
    <w:rsid w:val="005E7FCC"/>
    <w:rsid w:val="005F0689"/>
    <w:rsid w:val="005F1954"/>
    <w:rsid w:val="005F1FF4"/>
    <w:rsid w:val="005F2594"/>
    <w:rsid w:val="005F28F7"/>
    <w:rsid w:val="005F29A8"/>
    <w:rsid w:val="005F2D42"/>
    <w:rsid w:val="005F2D45"/>
    <w:rsid w:val="005F316A"/>
    <w:rsid w:val="005F36DC"/>
    <w:rsid w:val="005F3758"/>
    <w:rsid w:val="005F6759"/>
    <w:rsid w:val="00602427"/>
    <w:rsid w:val="006024D6"/>
    <w:rsid w:val="006039DD"/>
    <w:rsid w:val="00604A89"/>
    <w:rsid w:val="006056C2"/>
    <w:rsid w:val="00605CD0"/>
    <w:rsid w:val="00606F91"/>
    <w:rsid w:val="00607A3E"/>
    <w:rsid w:val="00607E3D"/>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4B5A"/>
    <w:rsid w:val="00625002"/>
    <w:rsid w:val="00625215"/>
    <w:rsid w:val="00626EF1"/>
    <w:rsid w:val="0062745F"/>
    <w:rsid w:val="006274A4"/>
    <w:rsid w:val="006304F0"/>
    <w:rsid w:val="00632036"/>
    <w:rsid w:val="006323FE"/>
    <w:rsid w:val="0063254E"/>
    <w:rsid w:val="00632744"/>
    <w:rsid w:val="00632C8B"/>
    <w:rsid w:val="00633026"/>
    <w:rsid w:val="0063317B"/>
    <w:rsid w:val="0063323D"/>
    <w:rsid w:val="006336DB"/>
    <w:rsid w:val="00633E0C"/>
    <w:rsid w:val="00634093"/>
    <w:rsid w:val="00635487"/>
    <w:rsid w:val="00635927"/>
    <w:rsid w:val="00635993"/>
    <w:rsid w:val="00636ACF"/>
    <w:rsid w:val="00637327"/>
    <w:rsid w:val="0064175B"/>
    <w:rsid w:val="006418F6"/>
    <w:rsid w:val="00641957"/>
    <w:rsid w:val="006424F2"/>
    <w:rsid w:val="0064311F"/>
    <w:rsid w:val="006447EF"/>
    <w:rsid w:val="0064502E"/>
    <w:rsid w:val="006456BE"/>
    <w:rsid w:val="006458C4"/>
    <w:rsid w:val="00645B18"/>
    <w:rsid w:val="00645DDA"/>
    <w:rsid w:val="00646CE0"/>
    <w:rsid w:val="00647005"/>
    <w:rsid w:val="00647DE8"/>
    <w:rsid w:val="00650066"/>
    <w:rsid w:val="00650308"/>
    <w:rsid w:val="0065083F"/>
    <w:rsid w:val="00650A0D"/>
    <w:rsid w:val="00651694"/>
    <w:rsid w:val="00651DF3"/>
    <w:rsid w:val="0065286E"/>
    <w:rsid w:val="00655432"/>
    <w:rsid w:val="00655AB7"/>
    <w:rsid w:val="00655D33"/>
    <w:rsid w:val="006565C2"/>
    <w:rsid w:val="0065700B"/>
    <w:rsid w:val="006600FD"/>
    <w:rsid w:val="00660E5E"/>
    <w:rsid w:val="006613FF"/>
    <w:rsid w:val="00661534"/>
    <w:rsid w:val="00661673"/>
    <w:rsid w:val="00661A2F"/>
    <w:rsid w:val="00661E5C"/>
    <w:rsid w:val="006624A3"/>
    <w:rsid w:val="00662E9A"/>
    <w:rsid w:val="00663567"/>
    <w:rsid w:val="006638E6"/>
    <w:rsid w:val="00664CAB"/>
    <w:rsid w:val="00664FF3"/>
    <w:rsid w:val="00665E4F"/>
    <w:rsid w:val="00666448"/>
    <w:rsid w:val="006674C3"/>
    <w:rsid w:val="00670A07"/>
    <w:rsid w:val="006714A8"/>
    <w:rsid w:val="00671C40"/>
    <w:rsid w:val="0067200C"/>
    <w:rsid w:val="0067211A"/>
    <w:rsid w:val="00672FDC"/>
    <w:rsid w:val="006744AF"/>
    <w:rsid w:val="00674A04"/>
    <w:rsid w:val="0067628D"/>
    <w:rsid w:val="00677C6A"/>
    <w:rsid w:val="00677E05"/>
    <w:rsid w:val="0068075C"/>
    <w:rsid w:val="00680ECE"/>
    <w:rsid w:val="0068106E"/>
    <w:rsid w:val="006814CE"/>
    <w:rsid w:val="00681687"/>
    <w:rsid w:val="00681FAE"/>
    <w:rsid w:val="0068258D"/>
    <w:rsid w:val="006845A0"/>
    <w:rsid w:val="006848B2"/>
    <w:rsid w:val="00684BFA"/>
    <w:rsid w:val="006871C3"/>
    <w:rsid w:val="006872AD"/>
    <w:rsid w:val="00687B6D"/>
    <w:rsid w:val="006901CF"/>
    <w:rsid w:val="0069072F"/>
    <w:rsid w:val="00690882"/>
    <w:rsid w:val="00695277"/>
    <w:rsid w:val="00695402"/>
    <w:rsid w:val="00695437"/>
    <w:rsid w:val="006955F7"/>
    <w:rsid w:val="00695F63"/>
    <w:rsid w:val="00696660"/>
    <w:rsid w:val="00697631"/>
    <w:rsid w:val="00697AE4"/>
    <w:rsid w:val="006A02B2"/>
    <w:rsid w:val="006A0C77"/>
    <w:rsid w:val="006A13FB"/>
    <w:rsid w:val="006A1F33"/>
    <w:rsid w:val="006A2FD3"/>
    <w:rsid w:val="006A325F"/>
    <w:rsid w:val="006A5101"/>
    <w:rsid w:val="006A5603"/>
    <w:rsid w:val="006A5C70"/>
    <w:rsid w:val="006A5D3C"/>
    <w:rsid w:val="006A60C3"/>
    <w:rsid w:val="006A6319"/>
    <w:rsid w:val="006B08D2"/>
    <w:rsid w:val="006B14A6"/>
    <w:rsid w:val="006B174C"/>
    <w:rsid w:val="006B1E1C"/>
    <w:rsid w:val="006B24E0"/>
    <w:rsid w:val="006B2781"/>
    <w:rsid w:val="006B2ED6"/>
    <w:rsid w:val="006B2F0A"/>
    <w:rsid w:val="006B4D94"/>
    <w:rsid w:val="006B508E"/>
    <w:rsid w:val="006B6E01"/>
    <w:rsid w:val="006B6E8A"/>
    <w:rsid w:val="006B775B"/>
    <w:rsid w:val="006B7D63"/>
    <w:rsid w:val="006C0212"/>
    <w:rsid w:val="006C02C6"/>
    <w:rsid w:val="006C0400"/>
    <w:rsid w:val="006C0933"/>
    <w:rsid w:val="006C0A54"/>
    <w:rsid w:val="006C24CE"/>
    <w:rsid w:val="006C3111"/>
    <w:rsid w:val="006C3C10"/>
    <w:rsid w:val="006C5A50"/>
    <w:rsid w:val="006C5E35"/>
    <w:rsid w:val="006C6AE3"/>
    <w:rsid w:val="006C7E7C"/>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6B13"/>
    <w:rsid w:val="006E6F21"/>
    <w:rsid w:val="006E7264"/>
    <w:rsid w:val="006F0E0C"/>
    <w:rsid w:val="006F11A1"/>
    <w:rsid w:val="006F1A2E"/>
    <w:rsid w:val="006F2336"/>
    <w:rsid w:val="006F2718"/>
    <w:rsid w:val="006F2DE9"/>
    <w:rsid w:val="006F3751"/>
    <w:rsid w:val="006F3B00"/>
    <w:rsid w:val="006F3F0A"/>
    <w:rsid w:val="006F45EE"/>
    <w:rsid w:val="006F46DA"/>
    <w:rsid w:val="006F4CB2"/>
    <w:rsid w:val="006F4D85"/>
    <w:rsid w:val="006F519A"/>
    <w:rsid w:val="006F52F4"/>
    <w:rsid w:val="006F601F"/>
    <w:rsid w:val="006F697F"/>
    <w:rsid w:val="006F7754"/>
    <w:rsid w:val="00700393"/>
    <w:rsid w:val="00700B45"/>
    <w:rsid w:val="00701718"/>
    <w:rsid w:val="00702C5B"/>
    <w:rsid w:val="00703E22"/>
    <w:rsid w:val="007048B1"/>
    <w:rsid w:val="00704D2C"/>
    <w:rsid w:val="00704E07"/>
    <w:rsid w:val="007062A0"/>
    <w:rsid w:val="0070634E"/>
    <w:rsid w:val="007070AC"/>
    <w:rsid w:val="00707415"/>
    <w:rsid w:val="0070756A"/>
    <w:rsid w:val="00707650"/>
    <w:rsid w:val="00707B82"/>
    <w:rsid w:val="007102D6"/>
    <w:rsid w:val="007104F4"/>
    <w:rsid w:val="00710842"/>
    <w:rsid w:val="00712464"/>
    <w:rsid w:val="00712A92"/>
    <w:rsid w:val="00712DE3"/>
    <w:rsid w:val="007133C7"/>
    <w:rsid w:val="00713406"/>
    <w:rsid w:val="00713599"/>
    <w:rsid w:val="00714014"/>
    <w:rsid w:val="0071405E"/>
    <w:rsid w:val="00714C81"/>
    <w:rsid w:val="00714C86"/>
    <w:rsid w:val="007157DE"/>
    <w:rsid w:val="00715EFF"/>
    <w:rsid w:val="00715FA0"/>
    <w:rsid w:val="00716175"/>
    <w:rsid w:val="007173D7"/>
    <w:rsid w:val="00717FA7"/>
    <w:rsid w:val="00721320"/>
    <w:rsid w:val="00723983"/>
    <w:rsid w:val="00723BBD"/>
    <w:rsid w:val="0072467C"/>
    <w:rsid w:val="00724ACF"/>
    <w:rsid w:val="0072575F"/>
    <w:rsid w:val="00726E46"/>
    <w:rsid w:val="00726F4E"/>
    <w:rsid w:val="00726FF1"/>
    <w:rsid w:val="007275D3"/>
    <w:rsid w:val="007275EF"/>
    <w:rsid w:val="0072789D"/>
    <w:rsid w:val="00730BEC"/>
    <w:rsid w:val="007320B4"/>
    <w:rsid w:val="00733499"/>
    <w:rsid w:val="00734A48"/>
    <w:rsid w:val="00735083"/>
    <w:rsid w:val="00735EF3"/>
    <w:rsid w:val="007360C5"/>
    <w:rsid w:val="00736A33"/>
    <w:rsid w:val="007371AF"/>
    <w:rsid w:val="0073773B"/>
    <w:rsid w:val="00737AEF"/>
    <w:rsid w:val="0074004A"/>
    <w:rsid w:val="007406BD"/>
    <w:rsid w:val="00741734"/>
    <w:rsid w:val="0074252C"/>
    <w:rsid w:val="00742B21"/>
    <w:rsid w:val="00742C8D"/>
    <w:rsid w:val="00743DA2"/>
    <w:rsid w:val="00744080"/>
    <w:rsid w:val="007462A4"/>
    <w:rsid w:val="00747A7E"/>
    <w:rsid w:val="00747B49"/>
    <w:rsid w:val="00751BAE"/>
    <w:rsid w:val="00752875"/>
    <w:rsid w:val="00753157"/>
    <w:rsid w:val="00753389"/>
    <w:rsid w:val="00754B8D"/>
    <w:rsid w:val="0075583F"/>
    <w:rsid w:val="0075656D"/>
    <w:rsid w:val="00756E3F"/>
    <w:rsid w:val="00756F1F"/>
    <w:rsid w:val="00760C37"/>
    <w:rsid w:val="00760D52"/>
    <w:rsid w:val="007616DE"/>
    <w:rsid w:val="007618C2"/>
    <w:rsid w:val="007631DB"/>
    <w:rsid w:val="0076368D"/>
    <w:rsid w:val="00763732"/>
    <w:rsid w:val="00764000"/>
    <w:rsid w:val="00764BE4"/>
    <w:rsid w:val="007656EF"/>
    <w:rsid w:val="0076614B"/>
    <w:rsid w:val="0076640F"/>
    <w:rsid w:val="00767FE3"/>
    <w:rsid w:val="00770BEB"/>
    <w:rsid w:val="00771315"/>
    <w:rsid w:val="00771AEF"/>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495"/>
    <w:rsid w:val="0078358F"/>
    <w:rsid w:val="00783E6A"/>
    <w:rsid w:val="0078489A"/>
    <w:rsid w:val="0078568B"/>
    <w:rsid w:val="00786799"/>
    <w:rsid w:val="007872C8"/>
    <w:rsid w:val="00787423"/>
    <w:rsid w:val="00790975"/>
    <w:rsid w:val="00790C06"/>
    <w:rsid w:val="00791262"/>
    <w:rsid w:val="007912B1"/>
    <w:rsid w:val="00792A43"/>
    <w:rsid w:val="00792C19"/>
    <w:rsid w:val="007930E8"/>
    <w:rsid w:val="00793696"/>
    <w:rsid w:val="00793AAD"/>
    <w:rsid w:val="00793D5E"/>
    <w:rsid w:val="0079405C"/>
    <w:rsid w:val="00794E80"/>
    <w:rsid w:val="007953EC"/>
    <w:rsid w:val="00795DC3"/>
    <w:rsid w:val="007965DE"/>
    <w:rsid w:val="007970B3"/>
    <w:rsid w:val="0079711F"/>
    <w:rsid w:val="007972EF"/>
    <w:rsid w:val="00797892"/>
    <w:rsid w:val="007A092F"/>
    <w:rsid w:val="007A1BE2"/>
    <w:rsid w:val="007A1DB9"/>
    <w:rsid w:val="007A331D"/>
    <w:rsid w:val="007A46F6"/>
    <w:rsid w:val="007A4959"/>
    <w:rsid w:val="007A4B94"/>
    <w:rsid w:val="007A66B8"/>
    <w:rsid w:val="007A7F19"/>
    <w:rsid w:val="007B05F9"/>
    <w:rsid w:val="007B0FC3"/>
    <w:rsid w:val="007B29C1"/>
    <w:rsid w:val="007B2E49"/>
    <w:rsid w:val="007B3CAD"/>
    <w:rsid w:val="007B3F45"/>
    <w:rsid w:val="007B53B3"/>
    <w:rsid w:val="007B750C"/>
    <w:rsid w:val="007C0054"/>
    <w:rsid w:val="007C1C42"/>
    <w:rsid w:val="007C2990"/>
    <w:rsid w:val="007C2A66"/>
    <w:rsid w:val="007C2E44"/>
    <w:rsid w:val="007C3362"/>
    <w:rsid w:val="007C3C41"/>
    <w:rsid w:val="007C3F19"/>
    <w:rsid w:val="007C3F49"/>
    <w:rsid w:val="007C4716"/>
    <w:rsid w:val="007C5442"/>
    <w:rsid w:val="007C5CEC"/>
    <w:rsid w:val="007C6515"/>
    <w:rsid w:val="007C6A15"/>
    <w:rsid w:val="007C6C22"/>
    <w:rsid w:val="007C6E5E"/>
    <w:rsid w:val="007D0238"/>
    <w:rsid w:val="007D1EAA"/>
    <w:rsid w:val="007D3275"/>
    <w:rsid w:val="007D5DA1"/>
    <w:rsid w:val="007D7384"/>
    <w:rsid w:val="007D765B"/>
    <w:rsid w:val="007E01DD"/>
    <w:rsid w:val="007E0441"/>
    <w:rsid w:val="007E05AC"/>
    <w:rsid w:val="007E30B3"/>
    <w:rsid w:val="007E37BE"/>
    <w:rsid w:val="007E3EC5"/>
    <w:rsid w:val="007E4C39"/>
    <w:rsid w:val="007E4C9F"/>
    <w:rsid w:val="007E700D"/>
    <w:rsid w:val="007E714F"/>
    <w:rsid w:val="007E73DD"/>
    <w:rsid w:val="007F01E6"/>
    <w:rsid w:val="007F068F"/>
    <w:rsid w:val="007F06F8"/>
    <w:rsid w:val="007F1373"/>
    <w:rsid w:val="007F1837"/>
    <w:rsid w:val="007F3B71"/>
    <w:rsid w:val="007F42A6"/>
    <w:rsid w:val="007F503A"/>
    <w:rsid w:val="007F5CEC"/>
    <w:rsid w:val="007F69CF"/>
    <w:rsid w:val="007F7B4F"/>
    <w:rsid w:val="007F7D29"/>
    <w:rsid w:val="0080040D"/>
    <w:rsid w:val="008011DD"/>
    <w:rsid w:val="00801754"/>
    <w:rsid w:val="00802DFE"/>
    <w:rsid w:val="00803252"/>
    <w:rsid w:val="0080425B"/>
    <w:rsid w:val="0080454C"/>
    <w:rsid w:val="00805578"/>
    <w:rsid w:val="00806913"/>
    <w:rsid w:val="00806BF8"/>
    <w:rsid w:val="00806C2F"/>
    <w:rsid w:val="0080729B"/>
    <w:rsid w:val="00807322"/>
    <w:rsid w:val="0080775C"/>
    <w:rsid w:val="00810495"/>
    <w:rsid w:val="00812584"/>
    <w:rsid w:val="00812A20"/>
    <w:rsid w:val="00814C5C"/>
    <w:rsid w:val="00815F5A"/>
    <w:rsid w:val="00816525"/>
    <w:rsid w:val="008168EE"/>
    <w:rsid w:val="00817FBE"/>
    <w:rsid w:val="00820E52"/>
    <w:rsid w:val="00821194"/>
    <w:rsid w:val="008211F4"/>
    <w:rsid w:val="008214E9"/>
    <w:rsid w:val="00821589"/>
    <w:rsid w:val="008215D8"/>
    <w:rsid w:val="00822625"/>
    <w:rsid w:val="00822674"/>
    <w:rsid w:val="00824F90"/>
    <w:rsid w:val="00825E3D"/>
    <w:rsid w:val="00826668"/>
    <w:rsid w:val="00827405"/>
    <w:rsid w:val="00827628"/>
    <w:rsid w:val="008277B7"/>
    <w:rsid w:val="00827A9F"/>
    <w:rsid w:val="00830A4D"/>
    <w:rsid w:val="00831861"/>
    <w:rsid w:val="00832CBB"/>
    <w:rsid w:val="00833109"/>
    <w:rsid w:val="0083331F"/>
    <w:rsid w:val="0083409A"/>
    <w:rsid w:val="00834513"/>
    <w:rsid w:val="00834A19"/>
    <w:rsid w:val="00834DC2"/>
    <w:rsid w:val="00835150"/>
    <w:rsid w:val="0083536B"/>
    <w:rsid w:val="0083544D"/>
    <w:rsid w:val="00835A93"/>
    <w:rsid w:val="00835AE2"/>
    <w:rsid w:val="00835D38"/>
    <w:rsid w:val="00836219"/>
    <w:rsid w:val="008368B6"/>
    <w:rsid w:val="00836B26"/>
    <w:rsid w:val="00840195"/>
    <w:rsid w:val="008403F7"/>
    <w:rsid w:val="008457D0"/>
    <w:rsid w:val="00845CD3"/>
    <w:rsid w:val="00846756"/>
    <w:rsid w:val="00846C65"/>
    <w:rsid w:val="00846E39"/>
    <w:rsid w:val="008476AA"/>
    <w:rsid w:val="00851D22"/>
    <w:rsid w:val="008520F7"/>
    <w:rsid w:val="008522A0"/>
    <w:rsid w:val="008527FC"/>
    <w:rsid w:val="00852A78"/>
    <w:rsid w:val="008541DD"/>
    <w:rsid w:val="00854393"/>
    <w:rsid w:val="00854890"/>
    <w:rsid w:val="00855511"/>
    <w:rsid w:val="0085566B"/>
    <w:rsid w:val="00856210"/>
    <w:rsid w:val="00856579"/>
    <w:rsid w:val="00856AC6"/>
    <w:rsid w:val="0085774C"/>
    <w:rsid w:val="00857836"/>
    <w:rsid w:val="00857C93"/>
    <w:rsid w:val="00857F17"/>
    <w:rsid w:val="00860634"/>
    <w:rsid w:val="00860B54"/>
    <w:rsid w:val="00861589"/>
    <w:rsid w:val="008618A8"/>
    <w:rsid w:val="00861F98"/>
    <w:rsid w:val="00863B80"/>
    <w:rsid w:val="00863F0A"/>
    <w:rsid w:val="00865204"/>
    <w:rsid w:val="00865749"/>
    <w:rsid w:val="00865C60"/>
    <w:rsid w:val="008663AF"/>
    <w:rsid w:val="0086652A"/>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7790D"/>
    <w:rsid w:val="00880091"/>
    <w:rsid w:val="00880C75"/>
    <w:rsid w:val="008816D0"/>
    <w:rsid w:val="00883039"/>
    <w:rsid w:val="00885197"/>
    <w:rsid w:val="00886395"/>
    <w:rsid w:val="00886CBB"/>
    <w:rsid w:val="00886D85"/>
    <w:rsid w:val="00886DA6"/>
    <w:rsid w:val="00886DD7"/>
    <w:rsid w:val="008875C0"/>
    <w:rsid w:val="008927CF"/>
    <w:rsid w:val="008927D0"/>
    <w:rsid w:val="00892A77"/>
    <w:rsid w:val="0089338A"/>
    <w:rsid w:val="008933DC"/>
    <w:rsid w:val="008936DC"/>
    <w:rsid w:val="00893CEC"/>
    <w:rsid w:val="00894B2F"/>
    <w:rsid w:val="008955C1"/>
    <w:rsid w:val="00895798"/>
    <w:rsid w:val="00895F03"/>
    <w:rsid w:val="00896475"/>
    <w:rsid w:val="00896673"/>
    <w:rsid w:val="0089679D"/>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92B"/>
    <w:rsid w:val="008A4D1D"/>
    <w:rsid w:val="008A6066"/>
    <w:rsid w:val="008A7863"/>
    <w:rsid w:val="008A7A60"/>
    <w:rsid w:val="008B0D92"/>
    <w:rsid w:val="008B111D"/>
    <w:rsid w:val="008B166E"/>
    <w:rsid w:val="008B1958"/>
    <w:rsid w:val="008B28D0"/>
    <w:rsid w:val="008B294E"/>
    <w:rsid w:val="008B2AAD"/>
    <w:rsid w:val="008B4E9A"/>
    <w:rsid w:val="008B58C8"/>
    <w:rsid w:val="008B5B40"/>
    <w:rsid w:val="008B6A82"/>
    <w:rsid w:val="008B6E3B"/>
    <w:rsid w:val="008B717D"/>
    <w:rsid w:val="008B78FC"/>
    <w:rsid w:val="008B7C7B"/>
    <w:rsid w:val="008C115C"/>
    <w:rsid w:val="008C1950"/>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133E"/>
    <w:rsid w:val="008D2C18"/>
    <w:rsid w:val="008D2D9B"/>
    <w:rsid w:val="008D3C1E"/>
    <w:rsid w:val="008D45F3"/>
    <w:rsid w:val="008D46DE"/>
    <w:rsid w:val="008D60ED"/>
    <w:rsid w:val="008D746B"/>
    <w:rsid w:val="008E0062"/>
    <w:rsid w:val="008E0127"/>
    <w:rsid w:val="008E05E7"/>
    <w:rsid w:val="008E0AA6"/>
    <w:rsid w:val="008E177D"/>
    <w:rsid w:val="008E239C"/>
    <w:rsid w:val="008E25E8"/>
    <w:rsid w:val="008E344E"/>
    <w:rsid w:val="008E3DD9"/>
    <w:rsid w:val="008E40BB"/>
    <w:rsid w:val="008E4C59"/>
    <w:rsid w:val="008E73AD"/>
    <w:rsid w:val="008F0258"/>
    <w:rsid w:val="008F081C"/>
    <w:rsid w:val="008F1147"/>
    <w:rsid w:val="008F11F6"/>
    <w:rsid w:val="008F2B9B"/>
    <w:rsid w:val="008F419E"/>
    <w:rsid w:val="008F4FE9"/>
    <w:rsid w:val="008F522C"/>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24F"/>
    <w:rsid w:val="00913BAA"/>
    <w:rsid w:val="00914FCB"/>
    <w:rsid w:val="00915B80"/>
    <w:rsid w:val="0091653C"/>
    <w:rsid w:val="00917F2B"/>
    <w:rsid w:val="00920D3F"/>
    <w:rsid w:val="00921C16"/>
    <w:rsid w:val="00921EB8"/>
    <w:rsid w:val="00921FEC"/>
    <w:rsid w:val="00922A33"/>
    <w:rsid w:val="00923286"/>
    <w:rsid w:val="00923805"/>
    <w:rsid w:val="009239D2"/>
    <w:rsid w:val="0092431C"/>
    <w:rsid w:val="0092488E"/>
    <w:rsid w:val="009268D0"/>
    <w:rsid w:val="0092719F"/>
    <w:rsid w:val="0093062F"/>
    <w:rsid w:val="00931A7F"/>
    <w:rsid w:val="00931D4A"/>
    <w:rsid w:val="009326F5"/>
    <w:rsid w:val="009347C6"/>
    <w:rsid w:val="00934941"/>
    <w:rsid w:val="00934B59"/>
    <w:rsid w:val="00935A1C"/>
    <w:rsid w:val="0093607B"/>
    <w:rsid w:val="0093705A"/>
    <w:rsid w:val="0093775E"/>
    <w:rsid w:val="0094047F"/>
    <w:rsid w:val="009416B4"/>
    <w:rsid w:val="009419C8"/>
    <w:rsid w:val="00941C88"/>
    <w:rsid w:val="00942261"/>
    <w:rsid w:val="00943769"/>
    <w:rsid w:val="009448FE"/>
    <w:rsid w:val="00945CAD"/>
    <w:rsid w:val="00945D92"/>
    <w:rsid w:val="00945F33"/>
    <w:rsid w:val="009468B1"/>
    <w:rsid w:val="00946BE9"/>
    <w:rsid w:val="009476FB"/>
    <w:rsid w:val="00947708"/>
    <w:rsid w:val="00947A35"/>
    <w:rsid w:val="00951C14"/>
    <w:rsid w:val="00952113"/>
    <w:rsid w:val="00952468"/>
    <w:rsid w:val="00952846"/>
    <w:rsid w:val="00953221"/>
    <w:rsid w:val="009534DD"/>
    <w:rsid w:val="0095499D"/>
    <w:rsid w:val="00956730"/>
    <w:rsid w:val="00956EAA"/>
    <w:rsid w:val="009608B9"/>
    <w:rsid w:val="00960FBD"/>
    <w:rsid w:val="009615AF"/>
    <w:rsid w:val="00961A25"/>
    <w:rsid w:val="009631C4"/>
    <w:rsid w:val="009632BC"/>
    <w:rsid w:val="00963786"/>
    <w:rsid w:val="00963C2F"/>
    <w:rsid w:val="0096636F"/>
    <w:rsid w:val="009664FB"/>
    <w:rsid w:val="00967341"/>
    <w:rsid w:val="00970B7A"/>
    <w:rsid w:val="00970B93"/>
    <w:rsid w:val="00970D55"/>
    <w:rsid w:val="00971CD2"/>
    <w:rsid w:val="0097257C"/>
    <w:rsid w:val="00973A52"/>
    <w:rsid w:val="00975026"/>
    <w:rsid w:val="00976CC3"/>
    <w:rsid w:val="00977255"/>
    <w:rsid w:val="009772A4"/>
    <w:rsid w:val="0097743D"/>
    <w:rsid w:val="009774F1"/>
    <w:rsid w:val="009779C7"/>
    <w:rsid w:val="00977BDA"/>
    <w:rsid w:val="00980121"/>
    <w:rsid w:val="00982225"/>
    <w:rsid w:val="00983119"/>
    <w:rsid w:val="00983447"/>
    <w:rsid w:val="009864B2"/>
    <w:rsid w:val="00986EC2"/>
    <w:rsid w:val="00990293"/>
    <w:rsid w:val="0099158B"/>
    <w:rsid w:val="009919A0"/>
    <w:rsid w:val="00991AAD"/>
    <w:rsid w:val="00992291"/>
    <w:rsid w:val="0099342D"/>
    <w:rsid w:val="0099525E"/>
    <w:rsid w:val="0099531E"/>
    <w:rsid w:val="00995774"/>
    <w:rsid w:val="00996BB0"/>
    <w:rsid w:val="009A18A3"/>
    <w:rsid w:val="009A1AD6"/>
    <w:rsid w:val="009A1D99"/>
    <w:rsid w:val="009A1DB7"/>
    <w:rsid w:val="009A25F5"/>
    <w:rsid w:val="009A2917"/>
    <w:rsid w:val="009A3880"/>
    <w:rsid w:val="009A3F67"/>
    <w:rsid w:val="009A54B6"/>
    <w:rsid w:val="009A5FDB"/>
    <w:rsid w:val="009A660D"/>
    <w:rsid w:val="009A6AEC"/>
    <w:rsid w:val="009A7A65"/>
    <w:rsid w:val="009B010F"/>
    <w:rsid w:val="009B1004"/>
    <w:rsid w:val="009B1A37"/>
    <w:rsid w:val="009B1AAD"/>
    <w:rsid w:val="009B2A3E"/>
    <w:rsid w:val="009B2C7C"/>
    <w:rsid w:val="009B357D"/>
    <w:rsid w:val="009B473B"/>
    <w:rsid w:val="009B530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148D"/>
    <w:rsid w:val="009D249D"/>
    <w:rsid w:val="009D2757"/>
    <w:rsid w:val="009D2A15"/>
    <w:rsid w:val="009D2B5E"/>
    <w:rsid w:val="009D2E56"/>
    <w:rsid w:val="009D39ED"/>
    <w:rsid w:val="009D45E7"/>
    <w:rsid w:val="009D48EC"/>
    <w:rsid w:val="009D4F1D"/>
    <w:rsid w:val="009D5BAC"/>
    <w:rsid w:val="009D5F2A"/>
    <w:rsid w:val="009E1593"/>
    <w:rsid w:val="009E22BC"/>
    <w:rsid w:val="009E24E6"/>
    <w:rsid w:val="009E35E7"/>
    <w:rsid w:val="009E35F8"/>
    <w:rsid w:val="009E3C30"/>
    <w:rsid w:val="009E4136"/>
    <w:rsid w:val="009E420B"/>
    <w:rsid w:val="009E462A"/>
    <w:rsid w:val="009E468C"/>
    <w:rsid w:val="009E4AFB"/>
    <w:rsid w:val="009E5850"/>
    <w:rsid w:val="009E6170"/>
    <w:rsid w:val="009E79FB"/>
    <w:rsid w:val="009E7C1F"/>
    <w:rsid w:val="009F062E"/>
    <w:rsid w:val="009F1F90"/>
    <w:rsid w:val="009F293F"/>
    <w:rsid w:val="009F32AA"/>
    <w:rsid w:val="009F35EC"/>
    <w:rsid w:val="009F5016"/>
    <w:rsid w:val="009F5BAA"/>
    <w:rsid w:val="009F5D5E"/>
    <w:rsid w:val="009F6A1F"/>
    <w:rsid w:val="009F7052"/>
    <w:rsid w:val="009F7AAD"/>
    <w:rsid w:val="00A0013C"/>
    <w:rsid w:val="00A00A69"/>
    <w:rsid w:val="00A02516"/>
    <w:rsid w:val="00A0332B"/>
    <w:rsid w:val="00A03BD0"/>
    <w:rsid w:val="00A03CD6"/>
    <w:rsid w:val="00A05D95"/>
    <w:rsid w:val="00A05F38"/>
    <w:rsid w:val="00A0609A"/>
    <w:rsid w:val="00A06675"/>
    <w:rsid w:val="00A066C4"/>
    <w:rsid w:val="00A06EE9"/>
    <w:rsid w:val="00A079BB"/>
    <w:rsid w:val="00A07CEA"/>
    <w:rsid w:val="00A10626"/>
    <w:rsid w:val="00A10750"/>
    <w:rsid w:val="00A10D38"/>
    <w:rsid w:val="00A117C1"/>
    <w:rsid w:val="00A12619"/>
    <w:rsid w:val="00A1334A"/>
    <w:rsid w:val="00A136B7"/>
    <w:rsid w:val="00A13985"/>
    <w:rsid w:val="00A13D2F"/>
    <w:rsid w:val="00A14435"/>
    <w:rsid w:val="00A14745"/>
    <w:rsid w:val="00A14DDA"/>
    <w:rsid w:val="00A158B2"/>
    <w:rsid w:val="00A15EDF"/>
    <w:rsid w:val="00A16BDA"/>
    <w:rsid w:val="00A17767"/>
    <w:rsid w:val="00A17EA8"/>
    <w:rsid w:val="00A20490"/>
    <w:rsid w:val="00A20759"/>
    <w:rsid w:val="00A20E5B"/>
    <w:rsid w:val="00A218E1"/>
    <w:rsid w:val="00A21BA1"/>
    <w:rsid w:val="00A21FAE"/>
    <w:rsid w:val="00A22AB1"/>
    <w:rsid w:val="00A246D2"/>
    <w:rsid w:val="00A24B4D"/>
    <w:rsid w:val="00A25B46"/>
    <w:rsid w:val="00A25B75"/>
    <w:rsid w:val="00A26063"/>
    <w:rsid w:val="00A30720"/>
    <w:rsid w:val="00A30CD2"/>
    <w:rsid w:val="00A31EF9"/>
    <w:rsid w:val="00A320A5"/>
    <w:rsid w:val="00A321D0"/>
    <w:rsid w:val="00A32CB8"/>
    <w:rsid w:val="00A35601"/>
    <w:rsid w:val="00A356DC"/>
    <w:rsid w:val="00A356EF"/>
    <w:rsid w:val="00A357E4"/>
    <w:rsid w:val="00A36506"/>
    <w:rsid w:val="00A3661F"/>
    <w:rsid w:val="00A36848"/>
    <w:rsid w:val="00A36D42"/>
    <w:rsid w:val="00A37524"/>
    <w:rsid w:val="00A40383"/>
    <w:rsid w:val="00A4062D"/>
    <w:rsid w:val="00A41366"/>
    <w:rsid w:val="00A41AF7"/>
    <w:rsid w:val="00A41D29"/>
    <w:rsid w:val="00A41DD6"/>
    <w:rsid w:val="00A42887"/>
    <w:rsid w:val="00A42A54"/>
    <w:rsid w:val="00A42C19"/>
    <w:rsid w:val="00A42D16"/>
    <w:rsid w:val="00A4324A"/>
    <w:rsid w:val="00A43417"/>
    <w:rsid w:val="00A43E8E"/>
    <w:rsid w:val="00A44215"/>
    <w:rsid w:val="00A44298"/>
    <w:rsid w:val="00A44467"/>
    <w:rsid w:val="00A45579"/>
    <w:rsid w:val="00A46DBF"/>
    <w:rsid w:val="00A478F8"/>
    <w:rsid w:val="00A47ABF"/>
    <w:rsid w:val="00A50ACB"/>
    <w:rsid w:val="00A51C2A"/>
    <w:rsid w:val="00A52848"/>
    <w:rsid w:val="00A533C1"/>
    <w:rsid w:val="00A53787"/>
    <w:rsid w:val="00A546D3"/>
    <w:rsid w:val="00A54FF8"/>
    <w:rsid w:val="00A563C2"/>
    <w:rsid w:val="00A570BD"/>
    <w:rsid w:val="00A57485"/>
    <w:rsid w:val="00A5759F"/>
    <w:rsid w:val="00A60023"/>
    <w:rsid w:val="00A604FC"/>
    <w:rsid w:val="00A6131A"/>
    <w:rsid w:val="00A62A87"/>
    <w:rsid w:val="00A630E9"/>
    <w:rsid w:val="00A6319E"/>
    <w:rsid w:val="00A6340D"/>
    <w:rsid w:val="00A63F5D"/>
    <w:rsid w:val="00A64398"/>
    <w:rsid w:val="00A64D07"/>
    <w:rsid w:val="00A65BCC"/>
    <w:rsid w:val="00A660F0"/>
    <w:rsid w:val="00A661CE"/>
    <w:rsid w:val="00A66939"/>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25FF"/>
    <w:rsid w:val="00A8343B"/>
    <w:rsid w:val="00A83468"/>
    <w:rsid w:val="00A83D1D"/>
    <w:rsid w:val="00A847B6"/>
    <w:rsid w:val="00A84EC5"/>
    <w:rsid w:val="00A85140"/>
    <w:rsid w:val="00A855BA"/>
    <w:rsid w:val="00A866A3"/>
    <w:rsid w:val="00A86C87"/>
    <w:rsid w:val="00A87694"/>
    <w:rsid w:val="00A87718"/>
    <w:rsid w:val="00A901ED"/>
    <w:rsid w:val="00A90F46"/>
    <w:rsid w:val="00A92650"/>
    <w:rsid w:val="00A93B37"/>
    <w:rsid w:val="00A93CCF"/>
    <w:rsid w:val="00A94447"/>
    <w:rsid w:val="00A946F6"/>
    <w:rsid w:val="00A94D21"/>
    <w:rsid w:val="00A95479"/>
    <w:rsid w:val="00A95B95"/>
    <w:rsid w:val="00A96310"/>
    <w:rsid w:val="00A96510"/>
    <w:rsid w:val="00A96CE6"/>
    <w:rsid w:val="00A97C45"/>
    <w:rsid w:val="00AA0F26"/>
    <w:rsid w:val="00AA1A71"/>
    <w:rsid w:val="00AA1A7F"/>
    <w:rsid w:val="00AA2021"/>
    <w:rsid w:val="00AA2BEE"/>
    <w:rsid w:val="00AA3116"/>
    <w:rsid w:val="00AA3785"/>
    <w:rsid w:val="00AA3A4F"/>
    <w:rsid w:val="00AA4FEF"/>
    <w:rsid w:val="00AA5A6B"/>
    <w:rsid w:val="00AA5ACC"/>
    <w:rsid w:val="00AA5CC4"/>
    <w:rsid w:val="00AA650B"/>
    <w:rsid w:val="00AA665E"/>
    <w:rsid w:val="00AA6B46"/>
    <w:rsid w:val="00AA7381"/>
    <w:rsid w:val="00AA7500"/>
    <w:rsid w:val="00AB13C2"/>
    <w:rsid w:val="00AB1A63"/>
    <w:rsid w:val="00AB1D27"/>
    <w:rsid w:val="00AB1D89"/>
    <w:rsid w:val="00AB27D5"/>
    <w:rsid w:val="00AB308B"/>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125"/>
    <w:rsid w:val="00AC6E4D"/>
    <w:rsid w:val="00AC7502"/>
    <w:rsid w:val="00AC799F"/>
    <w:rsid w:val="00AC7C5C"/>
    <w:rsid w:val="00AD1853"/>
    <w:rsid w:val="00AD1E18"/>
    <w:rsid w:val="00AD1FDD"/>
    <w:rsid w:val="00AD23F1"/>
    <w:rsid w:val="00AD37E9"/>
    <w:rsid w:val="00AD4F2A"/>
    <w:rsid w:val="00AD557A"/>
    <w:rsid w:val="00AD6DD5"/>
    <w:rsid w:val="00AD6F23"/>
    <w:rsid w:val="00AD6F74"/>
    <w:rsid w:val="00AD709E"/>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5753"/>
    <w:rsid w:val="00AF5D0E"/>
    <w:rsid w:val="00AF69B8"/>
    <w:rsid w:val="00AF6CD6"/>
    <w:rsid w:val="00AF7096"/>
    <w:rsid w:val="00B00043"/>
    <w:rsid w:val="00B00932"/>
    <w:rsid w:val="00B01682"/>
    <w:rsid w:val="00B01D42"/>
    <w:rsid w:val="00B0227F"/>
    <w:rsid w:val="00B03FC8"/>
    <w:rsid w:val="00B0442F"/>
    <w:rsid w:val="00B04947"/>
    <w:rsid w:val="00B0537D"/>
    <w:rsid w:val="00B0561D"/>
    <w:rsid w:val="00B06020"/>
    <w:rsid w:val="00B0615E"/>
    <w:rsid w:val="00B06377"/>
    <w:rsid w:val="00B063CD"/>
    <w:rsid w:val="00B06695"/>
    <w:rsid w:val="00B06D1E"/>
    <w:rsid w:val="00B0749D"/>
    <w:rsid w:val="00B105B9"/>
    <w:rsid w:val="00B118BD"/>
    <w:rsid w:val="00B12433"/>
    <w:rsid w:val="00B129E3"/>
    <w:rsid w:val="00B14044"/>
    <w:rsid w:val="00B140C9"/>
    <w:rsid w:val="00B14579"/>
    <w:rsid w:val="00B14D62"/>
    <w:rsid w:val="00B163BC"/>
    <w:rsid w:val="00B16ACE"/>
    <w:rsid w:val="00B16E7D"/>
    <w:rsid w:val="00B17665"/>
    <w:rsid w:val="00B20519"/>
    <w:rsid w:val="00B21529"/>
    <w:rsid w:val="00B217C9"/>
    <w:rsid w:val="00B217D8"/>
    <w:rsid w:val="00B21E0E"/>
    <w:rsid w:val="00B2278E"/>
    <w:rsid w:val="00B23159"/>
    <w:rsid w:val="00B245B1"/>
    <w:rsid w:val="00B25090"/>
    <w:rsid w:val="00B269F6"/>
    <w:rsid w:val="00B279E2"/>
    <w:rsid w:val="00B27F79"/>
    <w:rsid w:val="00B30061"/>
    <w:rsid w:val="00B304F0"/>
    <w:rsid w:val="00B30A41"/>
    <w:rsid w:val="00B30BC1"/>
    <w:rsid w:val="00B31A40"/>
    <w:rsid w:val="00B31ADA"/>
    <w:rsid w:val="00B337C0"/>
    <w:rsid w:val="00B33A52"/>
    <w:rsid w:val="00B33C25"/>
    <w:rsid w:val="00B33EFB"/>
    <w:rsid w:val="00B3577E"/>
    <w:rsid w:val="00B37038"/>
    <w:rsid w:val="00B408E1"/>
    <w:rsid w:val="00B40DFD"/>
    <w:rsid w:val="00B41951"/>
    <w:rsid w:val="00B4356F"/>
    <w:rsid w:val="00B4383E"/>
    <w:rsid w:val="00B44E0A"/>
    <w:rsid w:val="00B45FDF"/>
    <w:rsid w:val="00B46533"/>
    <w:rsid w:val="00B4654E"/>
    <w:rsid w:val="00B47031"/>
    <w:rsid w:val="00B47370"/>
    <w:rsid w:val="00B47C95"/>
    <w:rsid w:val="00B50521"/>
    <w:rsid w:val="00B510B3"/>
    <w:rsid w:val="00B51291"/>
    <w:rsid w:val="00B528FB"/>
    <w:rsid w:val="00B53864"/>
    <w:rsid w:val="00B558E1"/>
    <w:rsid w:val="00B60657"/>
    <w:rsid w:val="00B61019"/>
    <w:rsid w:val="00B637A5"/>
    <w:rsid w:val="00B638FF"/>
    <w:rsid w:val="00B6446E"/>
    <w:rsid w:val="00B65A90"/>
    <w:rsid w:val="00B65CB3"/>
    <w:rsid w:val="00B670D7"/>
    <w:rsid w:val="00B700C4"/>
    <w:rsid w:val="00B7088B"/>
    <w:rsid w:val="00B70BEB"/>
    <w:rsid w:val="00B70D58"/>
    <w:rsid w:val="00B70E8D"/>
    <w:rsid w:val="00B71FA8"/>
    <w:rsid w:val="00B72F33"/>
    <w:rsid w:val="00B72FE6"/>
    <w:rsid w:val="00B733B7"/>
    <w:rsid w:val="00B73C10"/>
    <w:rsid w:val="00B743F3"/>
    <w:rsid w:val="00B74BB8"/>
    <w:rsid w:val="00B74FD1"/>
    <w:rsid w:val="00B75625"/>
    <w:rsid w:val="00B7583B"/>
    <w:rsid w:val="00B75FE0"/>
    <w:rsid w:val="00B76B0E"/>
    <w:rsid w:val="00B77337"/>
    <w:rsid w:val="00B77398"/>
    <w:rsid w:val="00B80138"/>
    <w:rsid w:val="00B80E77"/>
    <w:rsid w:val="00B8144D"/>
    <w:rsid w:val="00B8192E"/>
    <w:rsid w:val="00B81E25"/>
    <w:rsid w:val="00B820F7"/>
    <w:rsid w:val="00B82B1C"/>
    <w:rsid w:val="00B83781"/>
    <w:rsid w:val="00B83797"/>
    <w:rsid w:val="00B84CF1"/>
    <w:rsid w:val="00B85917"/>
    <w:rsid w:val="00B85CC3"/>
    <w:rsid w:val="00B8633C"/>
    <w:rsid w:val="00B87777"/>
    <w:rsid w:val="00B9069C"/>
    <w:rsid w:val="00B906FD"/>
    <w:rsid w:val="00B90B39"/>
    <w:rsid w:val="00B92320"/>
    <w:rsid w:val="00B92530"/>
    <w:rsid w:val="00B9353E"/>
    <w:rsid w:val="00B9419D"/>
    <w:rsid w:val="00B9492E"/>
    <w:rsid w:val="00B95040"/>
    <w:rsid w:val="00B9546C"/>
    <w:rsid w:val="00B95CDC"/>
    <w:rsid w:val="00B95D60"/>
    <w:rsid w:val="00B96A55"/>
    <w:rsid w:val="00B96FDF"/>
    <w:rsid w:val="00B97A53"/>
    <w:rsid w:val="00BA0268"/>
    <w:rsid w:val="00BA06FC"/>
    <w:rsid w:val="00BA3C7F"/>
    <w:rsid w:val="00BA4E7D"/>
    <w:rsid w:val="00BA536F"/>
    <w:rsid w:val="00BA5A4C"/>
    <w:rsid w:val="00BA62B6"/>
    <w:rsid w:val="00BA64F0"/>
    <w:rsid w:val="00BA7AC8"/>
    <w:rsid w:val="00BA7BF6"/>
    <w:rsid w:val="00BA7CE8"/>
    <w:rsid w:val="00BA7F48"/>
    <w:rsid w:val="00BB06C9"/>
    <w:rsid w:val="00BB1D2C"/>
    <w:rsid w:val="00BB2288"/>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976"/>
    <w:rsid w:val="00BC5BF2"/>
    <w:rsid w:val="00BC5F74"/>
    <w:rsid w:val="00BC60EA"/>
    <w:rsid w:val="00BC68BF"/>
    <w:rsid w:val="00BC77A5"/>
    <w:rsid w:val="00BD0C54"/>
    <w:rsid w:val="00BD1F2E"/>
    <w:rsid w:val="00BD2756"/>
    <w:rsid w:val="00BD2A2F"/>
    <w:rsid w:val="00BD3080"/>
    <w:rsid w:val="00BD31FB"/>
    <w:rsid w:val="00BD3334"/>
    <w:rsid w:val="00BD35FE"/>
    <w:rsid w:val="00BD3B83"/>
    <w:rsid w:val="00BD3BDD"/>
    <w:rsid w:val="00BD5424"/>
    <w:rsid w:val="00BD5C32"/>
    <w:rsid w:val="00BD5F92"/>
    <w:rsid w:val="00BD6453"/>
    <w:rsid w:val="00BD6C8A"/>
    <w:rsid w:val="00BD7167"/>
    <w:rsid w:val="00BD765F"/>
    <w:rsid w:val="00BE0E81"/>
    <w:rsid w:val="00BE1CA1"/>
    <w:rsid w:val="00BE1D81"/>
    <w:rsid w:val="00BE254F"/>
    <w:rsid w:val="00BE296F"/>
    <w:rsid w:val="00BE3C2F"/>
    <w:rsid w:val="00BE3F7C"/>
    <w:rsid w:val="00BE40E1"/>
    <w:rsid w:val="00BE4A52"/>
    <w:rsid w:val="00BE52FE"/>
    <w:rsid w:val="00BE72B2"/>
    <w:rsid w:val="00BE7C32"/>
    <w:rsid w:val="00BF07CF"/>
    <w:rsid w:val="00BF2BA6"/>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186"/>
    <w:rsid w:val="00C05B1E"/>
    <w:rsid w:val="00C05D97"/>
    <w:rsid w:val="00C069DA"/>
    <w:rsid w:val="00C07504"/>
    <w:rsid w:val="00C1093A"/>
    <w:rsid w:val="00C11BB5"/>
    <w:rsid w:val="00C11DFE"/>
    <w:rsid w:val="00C135C6"/>
    <w:rsid w:val="00C13B62"/>
    <w:rsid w:val="00C1541A"/>
    <w:rsid w:val="00C15CDE"/>
    <w:rsid w:val="00C1641E"/>
    <w:rsid w:val="00C16703"/>
    <w:rsid w:val="00C174F9"/>
    <w:rsid w:val="00C2035F"/>
    <w:rsid w:val="00C21033"/>
    <w:rsid w:val="00C21658"/>
    <w:rsid w:val="00C23739"/>
    <w:rsid w:val="00C23FB8"/>
    <w:rsid w:val="00C24C25"/>
    <w:rsid w:val="00C25F65"/>
    <w:rsid w:val="00C2606E"/>
    <w:rsid w:val="00C265EC"/>
    <w:rsid w:val="00C27278"/>
    <w:rsid w:val="00C3227B"/>
    <w:rsid w:val="00C325BC"/>
    <w:rsid w:val="00C3281E"/>
    <w:rsid w:val="00C32A44"/>
    <w:rsid w:val="00C32DCF"/>
    <w:rsid w:val="00C3490E"/>
    <w:rsid w:val="00C349CD"/>
    <w:rsid w:val="00C34E56"/>
    <w:rsid w:val="00C35AE5"/>
    <w:rsid w:val="00C35AFB"/>
    <w:rsid w:val="00C35FEC"/>
    <w:rsid w:val="00C36602"/>
    <w:rsid w:val="00C36B7B"/>
    <w:rsid w:val="00C3723E"/>
    <w:rsid w:val="00C37C3F"/>
    <w:rsid w:val="00C4040F"/>
    <w:rsid w:val="00C41284"/>
    <w:rsid w:val="00C42B1E"/>
    <w:rsid w:val="00C4558A"/>
    <w:rsid w:val="00C45D00"/>
    <w:rsid w:val="00C4600C"/>
    <w:rsid w:val="00C46BBE"/>
    <w:rsid w:val="00C47BF3"/>
    <w:rsid w:val="00C47E5A"/>
    <w:rsid w:val="00C50002"/>
    <w:rsid w:val="00C5059B"/>
    <w:rsid w:val="00C50E53"/>
    <w:rsid w:val="00C5156C"/>
    <w:rsid w:val="00C51F8C"/>
    <w:rsid w:val="00C52C33"/>
    <w:rsid w:val="00C52EDC"/>
    <w:rsid w:val="00C5329C"/>
    <w:rsid w:val="00C536E0"/>
    <w:rsid w:val="00C53B9A"/>
    <w:rsid w:val="00C54E6F"/>
    <w:rsid w:val="00C55AE3"/>
    <w:rsid w:val="00C573AB"/>
    <w:rsid w:val="00C575B5"/>
    <w:rsid w:val="00C60811"/>
    <w:rsid w:val="00C610ED"/>
    <w:rsid w:val="00C61246"/>
    <w:rsid w:val="00C61450"/>
    <w:rsid w:val="00C62985"/>
    <w:rsid w:val="00C62FA8"/>
    <w:rsid w:val="00C635AF"/>
    <w:rsid w:val="00C638C2"/>
    <w:rsid w:val="00C63992"/>
    <w:rsid w:val="00C63CCA"/>
    <w:rsid w:val="00C650BD"/>
    <w:rsid w:val="00C659EC"/>
    <w:rsid w:val="00C66471"/>
    <w:rsid w:val="00C671DF"/>
    <w:rsid w:val="00C6784B"/>
    <w:rsid w:val="00C67D50"/>
    <w:rsid w:val="00C70360"/>
    <w:rsid w:val="00C70B56"/>
    <w:rsid w:val="00C717C6"/>
    <w:rsid w:val="00C72AD1"/>
    <w:rsid w:val="00C73826"/>
    <w:rsid w:val="00C73E8A"/>
    <w:rsid w:val="00C7557E"/>
    <w:rsid w:val="00C76591"/>
    <w:rsid w:val="00C766C5"/>
    <w:rsid w:val="00C76F99"/>
    <w:rsid w:val="00C77310"/>
    <w:rsid w:val="00C81AFA"/>
    <w:rsid w:val="00C81D9C"/>
    <w:rsid w:val="00C824A9"/>
    <w:rsid w:val="00C829E5"/>
    <w:rsid w:val="00C82E69"/>
    <w:rsid w:val="00C832AC"/>
    <w:rsid w:val="00C8388E"/>
    <w:rsid w:val="00C84793"/>
    <w:rsid w:val="00C85BC1"/>
    <w:rsid w:val="00C864AE"/>
    <w:rsid w:val="00C90F8D"/>
    <w:rsid w:val="00C918DC"/>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E2D"/>
    <w:rsid w:val="00CB1F3E"/>
    <w:rsid w:val="00CB269C"/>
    <w:rsid w:val="00CB3321"/>
    <w:rsid w:val="00CB570A"/>
    <w:rsid w:val="00CB57AF"/>
    <w:rsid w:val="00CB5809"/>
    <w:rsid w:val="00CB5DC8"/>
    <w:rsid w:val="00CB6AAD"/>
    <w:rsid w:val="00CB7BFD"/>
    <w:rsid w:val="00CB7EBF"/>
    <w:rsid w:val="00CC033B"/>
    <w:rsid w:val="00CC15C6"/>
    <w:rsid w:val="00CC197A"/>
    <w:rsid w:val="00CC1CA7"/>
    <w:rsid w:val="00CC24D4"/>
    <w:rsid w:val="00CC313F"/>
    <w:rsid w:val="00CC3427"/>
    <w:rsid w:val="00CC4836"/>
    <w:rsid w:val="00CC48DB"/>
    <w:rsid w:val="00CC492F"/>
    <w:rsid w:val="00CC6452"/>
    <w:rsid w:val="00CC661E"/>
    <w:rsid w:val="00CC69FF"/>
    <w:rsid w:val="00CC6EB8"/>
    <w:rsid w:val="00CC7825"/>
    <w:rsid w:val="00CC7BD3"/>
    <w:rsid w:val="00CD0165"/>
    <w:rsid w:val="00CD086B"/>
    <w:rsid w:val="00CD12FD"/>
    <w:rsid w:val="00CD1544"/>
    <w:rsid w:val="00CD1E80"/>
    <w:rsid w:val="00CD25DC"/>
    <w:rsid w:val="00CD2853"/>
    <w:rsid w:val="00CD2B1A"/>
    <w:rsid w:val="00CD380F"/>
    <w:rsid w:val="00CD458A"/>
    <w:rsid w:val="00CD5316"/>
    <w:rsid w:val="00CD5B92"/>
    <w:rsid w:val="00CD5E17"/>
    <w:rsid w:val="00CD638E"/>
    <w:rsid w:val="00CD6463"/>
    <w:rsid w:val="00CD661A"/>
    <w:rsid w:val="00CD71BD"/>
    <w:rsid w:val="00CD7913"/>
    <w:rsid w:val="00CD79EE"/>
    <w:rsid w:val="00CD7E44"/>
    <w:rsid w:val="00CE0C11"/>
    <w:rsid w:val="00CE15F9"/>
    <w:rsid w:val="00CE201E"/>
    <w:rsid w:val="00CE2AD3"/>
    <w:rsid w:val="00CE2C1F"/>
    <w:rsid w:val="00CE34CD"/>
    <w:rsid w:val="00CE40E6"/>
    <w:rsid w:val="00CE4281"/>
    <w:rsid w:val="00CE4D4D"/>
    <w:rsid w:val="00CE52AE"/>
    <w:rsid w:val="00CE6556"/>
    <w:rsid w:val="00CE6573"/>
    <w:rsid w:val="00CE65E2"/>
    <w:rsid w:val="00CE6C57"/>
    <w:rsid w:val="00CE6E66"/>
    <w:rsid w:val="00CE72DF"/>
    <w:rsid w:val="00CE7707"/>
    <w:rsid w:val="00CF0421"/>
    <w:rsid w:val="00CF123E"/>
    <w:rsid w:val="00CF150D"/>
    <w:rsid w:val="00CF1775"/>
    <w:rsid w:val="00CF1F44"/>
    <w:rsid w:val="00CF25D4"/>
    <w:rsid w:val="00CF29D7"/>
    <w:rsid w:val="00CF3636"/>
    <w:rsid w:val="00CF3FE5"/>
    <w:rsid w:val="00CF5B6D"/>
    <w:rsid w:val="00CF63C5"/>
    <w:rsid w:val="00CF6C54"/>
    <w:rsid w:val="00CF7368"/>
    <w:rsid w:val="00CF7A8D"/>
    <w:rsid w:val="00CF7EA2"/>
    <w:rsid w:val="00D00B8D"/>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4FD"/>
    <w:rsid w:val="00D1687E"/>
    <w:rsid w:val="00D1702C"/>
    <w:rsid w:val="00D172D5"/>
    <w:rsid w:val="00D17D59"/>
    <w:rsid w:val="00D17E6A"/>
    <w:rsid w:val="00D20826"/>
    <w:rsid w:val="00D2096C"/>
    <w:rsid w:val="00D20C76"/>
    <w:rsid w:val="00D20FF9"/>
    <w:rsid w:val="00D21169"/>
    <w:rsid w:val="00D21289"/>
    <w:rsid w:val="00D214D7"/>
    <w:rsid w:val="00D220DA"/>
    <w:rsid w:val="00D22FB5"/>
    <w:rsid w:val="00D23D57"/>
    <w:rsid w:val="00D249EF"/>
    <w:rsid w:val="00D24A81"/>
    <w:rsid w:val="00D258C9"/>
    <w:rsid w:val="00D2673F"/>
    <w:rsid w:val="00D307CB"/>
    <w:rsid w:val="00D31089"/>
    <w:rsid w:val="00D3142D"/>
    <w:rsid w:val="00D32264"/>
    <w:rsid w:val="00D3350E"/>
    <w:rsid w:val="00D356F0"/>
    <w:rsid w:val="00D35AE2"/>
    <w:rsid w:val="00D3658B"/>
    <w:rsid w:val="00D36690"/>
    <w:rsid w:val="00D36DA3"/>
    <w:rsid w:val="00D36E97"/>
    <w:rsid w:val="00D40733"/>
    <w:rsid w:val="00D41025"/>
    <w:rsid w:val="00D41D24"/>
    <w:rsid w:val="00D42C38"/>
    <w:rsid w:val="00D42D80"/>
    <w:rsid w:val="00D438B7"/>
    <w:rsid w:val="00D45790"/>
    <w:rsid w:val="00D45CF4"/>
    <w:rsid w:val="00D46157"/>
    <w:rsid w:val="00D469EF"/>
    <w:rsid w:val="00D46D7A"/>
    <w:rsid w:val="00D50644"/>
    <w:rsid w:val="00D5075A"/>
    <w:rsid w:val="00D50C0F"/>
    <w:rsid w:val="00D50F3F"/>
    <w:rsid w:val="00D5102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880"/>
    <w:rsid w:val="00D60D71"/>
    <w:rsid w:val="00D61379"/>
    <w:rsid w:val="00D61739"/>
    <w:rsid w:val="00D63354"/>
    <w:rsid w:val="00D63A50"/>
    <w:rsid w:val="00D63E31"/>
    <w:rsid w:val="00D64B8C"/>
    <w:rsid w:val="00D65731"/>
    <w:rsid w:val="00D65BE7"/>
    <w:rsid w:val="00D666A7"/>
    <w:rsid w:val="00D672C6"/>
    <w:rsid w:val="00D70434"/>
    <w:rsid w:val="00D7078B"/>
    <w:rsid w:val="00D7079F"/>
    <w:rsid w:val="00D70E84"/>
    <w:rsid w:val="00D7366A"/>
    <w:rsid w:val="00D737A9"/>
    <w:rsid w:val="00D750DB"/>
    <w:rsid w:val="00D752E7"/>
    <w:rsid w:val="00D758A1"/>
    <w:rsid w:val="00D75C5A"/>
    <w:rsid w:val="00D76B4C"/>
    <w:rsid w:val="00D77D77"/>
    <w:rsid w:val="00D803EE"/>
    <w:rsid w:val="00D80643"/>
    <w:rsid w:val="00D81514"/>
    <w:rsid w:val="00D81F64"/>
    <w:rsid w:val="00D81FF2"/>
    <w:rsid w:val="00D822D8"/>
    <w:rsid w:val="00D82A3D"/>
    <w:rsid w:val="00D83231"/>
    <w:rsid w:val="00D83EF3"/>
    <w:rsid w:val="00D84456"/>
    <w:rsid w:val="00D84A07"/>
    <w:rsid w:val="00D85593"/>
    <w:rsid w:val="00D85B15"/>
    <w:rsid w:val="00D87C27"/>
    <w:rsid w:val="00D907F3"/>
    <w:rsid w:val="00D90F77"/>
    <w:rsid w:val="00D9271C"/>
    <w:rsid w:val="00D92F02"/>
    <w:rsid w:val="00D93352"/>
    <w:rsid w:val="00D93C1C"/>
    <w:rsid w:val="00D94F42"/>
    <w:rsid w:val="00D961AA"/>
    <w:rsid w:val="00D9696F"/>
    <w:rsid w:val="00D97011"/>
    <w:rsid w:val="00D97B81"/>
    <w:rsid w:val="00D97C8A"/>
    <w:rsid w:val="00DA0293"/>
    <w:rsid w:val="00DA0E3A"/>
    <w:rsid w:val="00DA1816"/>
    <w:rsid w:val="00DA439E"/>
    <w:rsid w:val="00DA473E"/>
    <w:rsid w:val="00DA5180"/>
    <w:rsid w:val="00DA558D"/>
    <w:rsid w:val="00DA5904"/>
    <w:rsid w:val="00DA6853"/>
    <w:rsid w:val="00DA701E"/>
    <w:rsid w:val="00DA78B7"/>
    <w:rsid w:val="00DB0940"/>
    <w:rsid w:val="00DB1304"/>
    <w:rsid w:val="00DB1333"/>
    <w:rsid w:val="00DB17BD"/>
    <w:rsid w:val="00DB1EE1"/>
    <w:rsid w:val="00DB1F48"/>
    <w:rsid w:val="00DB3257"/>
    <w:rsid w:val="00DB3A46"/>
    <w:rsid w:val="00DB3C50"/>
    <w:rsid w:val="00DB4383"/>
    <w:rsid w:val="00DB4A82"/>
    <w:rsid w:val="00DB51F0"/>
    <w:rsid w:val="00DB5757"/>
    <w:rsid w:val="00DB57D1"/>
    <w:rsid w:val="00DB5A9F"/>
    <w:rsid w:val="00DB62A7"/>
    <w:rsid w:val="00DB6676"/>
    <w:rsid w:val="00DB6998"/>
    <w:rsid w:val="00DB747A"/>
    <w:rsid w:val="00DB7B64"/>
    <w:rsid w:val="00DC03BA"/>
    <w:rsid w:val="00DC0980"/>
    <w:rsid w:val="00DC10E6"/>
    <w:rsid w:val="00DC1472"/>
    <w:rsid w:val="00DC2204"/>
    <w:rsid w:val="00DC229F"/>
    <w:rsid w:val="00DC22A4"/>
    <w:rsid w:val="00DC2463"/>
    <w:rsid w:val="00DC27DB"/>
    <w:rsid w:val="00DC2E35"/>
    <w:rsid w:val="00DC3177"/>
    <w:rsid w:val="00DC3A52"/>
    <w:rsid w:val="00DC4CA3"/>
    <w:rsid w:val="00DC4D21"/>
    <w:rsid w:val="00DC4DAE"/>
    <w:rsid w:val="00DC530D"/>
    <w:rsid w:val="00DC5CBA"/>
    <w:rsid w:val="00DC61F2"/>
    <w:rsid w:val="00DC788E"/>
    <w:rsid w:val="00DC7E22"/>
    <w:rsid w:val="00DD0089"/>
    <w:rsid w:val="00DD1465"/>
    <w:rsid w:val="00DD1AEB"/>
    <w:rsid w:val="00DD1E4E"/>
    <w:rsid w:val="00DD2045"/>
    <w:rsid w:val="00DD27AB"/>
    <w:rsid w:val="00DD2BAE"/>
    <w:rsid w:val="00DD3448"/>
    <w:rsid w:val="00DD3507"/>
    <w:rsid w:val="00DD39C7"/>
    <w:rsid w:val="00DD40C2"/>
    <w:rsid w:val="00DD4969"/>
    <w:rsid w:val="00DD5041"/>
    <w:rsid w:val="00DD5283"/>
    <w:rsid w:val="00DD5BED"/>
    <w:rsid w:val="00DD638A"/>
    <w:rsid w:val="00DD7515"/>
    <w:rsid w:val="00DD764E"/>
    <w:rsid w:val="00DE0098"/>
    <w:rsid w:val="00DE0575"/>
    <w:rsid w:val="00DE15CD"/>
    <w:rsid w:val="00DE1874"/>
    <w:rsid w:val="00DE2133"/>
    <w:rsid w:val="00DE47F2"/>
    <w:rsid w:val="00DE49C9"/>
    <w:rsid w:val="00DE4C0A"/>
    <w:rsid w:val="00DE61BD"/>
    <w:rsid w:val="00DF0DA0"/>
    <w:rsid w:val="00DF1973"/>
    <w:rsid w:val="00DF260B"/>
    <w:rsid w:val="00DF2FFC"/>
    <w:rsid w:val="00DF32D5"/>
    <w:rsid w:val="00DF3892"/>
    <w:rsid w:val="00DF3BA3"/>
    <w:rsid w:val="00DF3E68"/>
    <w:rsid w:val="00DF54F5"/>
    <w:rsid w:val="00DF72AB"/>
    <w:rsid w:val="00E004E0"/>
    <w:rsid w:val="00E00C43"/>
    <w:rsid w:val="00E00EA9"/>
    <w:rsid w:val="00E0104C"/>
    <w:rsid w:val="00E01634"/>
    <w:rsid w:val="00E026A1"/>
    <w:rsid w:val="00E02BC6"/>
    <w:rsid w:val="00E02D84"/>
    <w:rsid w:val="00E0379C"/>
    <w:rsid w:val="00E03C00"/>
    <w:rsid w:val="00E0504A"/>
    <w:rsid w:val="00E051C1"/>
    <w:rsid w:val="00E06460"/>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698D"/>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3E86"/>
    <w:rsid w:val="00E34769"/>
    <w:rsid w:val="00E34EDA"/>
    <w:rsid w:val="00E354CF"/>
    <w:rsid w:val="00E357CA"/>
    <w:rsid w:val="00E35BE4"/>
    <w:rsid w:val="00E35D63"/>
    <w:rsid w:val="00E35FE9"/>
    <w:rsid w:val="00E36334"/>
    <w:rsid w:val="00E37152"/>
    <w:rsid w:val="00E40655"/>
    <w:rsid w:val="00E40754"/>
    <w:rsid w:val="00E40C43"/>
    <w:rsid w:val="00E41308"/>
    <w:rsid w:val="00E42C8E"/>
    <w:rsid w:val="00E42D56"/>
    <w:rsid w:val="00E449EC"/>
    <w:rsid w:val="00E453C9"/>
    <w:rsid w:val="00E46A1D"/>
    <w:rsid w:val="00E5060E"/>
    <w:rsid w:val="00E506C6"/>
    <w:rsid w:val="00E50727"/>
    <w:rsid w:val="00E508B3"/>
    <w:rsid w:val="00E50F2B"/>
    <w:rsid w:val="00E513B6"/>
    <w:rsid w:val="00E524C1"/>
    <w:rsid w:val="00E52B97"/>
    <w:rsid w:val="00E53810"/>
    <w:rsid w:val="00E53B92"/>
    <w:rsid w:val="00E53E1A"/>
    <w:rsid w:val="00E53ED2"/>
    <w:rsid w:val="00E54AF9"/>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4F5"/>
    <w:rsid w:val="00E65788"/>
    <w:rsid w:val="00E65D92"/>
    <w:rsid w:val="00E66DA9"/>
    <w:rsid w:val="00E673CF"/>
    <w:rsid w:val="00E67F10"/>
    <w:rsid w:val="00E70405"/>
    <w:rsid w:val="00E70DE0"/>
    <w:rsid w:val="00E711CE"/>
    <w:rsid w:val="00E71992"/>
    <w:rsid w:val="00E72436"/>
    <w:rsid w:val="00E72D1F"/>
    <w:rsid w:val="00E742FF"/>
    <w:rsid w:val="00E749BF"/>
    <w:rsid w:val="00E74E82"/>
    <w:rsid w:val="00E74F9C"/>
    <w:rsid w:val="00E75558"/>
    <w:rsid w:val="00E76D70"/>
    <w:rsid w:val="00E7713E"/>
    <w:rsid w:val="00E80996"/>
    <w:rsid w:val="00E809D3"/>
    <w:rsid w:val="00E809E0"/>
    <w:rsid w:val="00E80EDE"/>
    <w:rsid w:val="00E819A3"/>
    <w:rsid w:val="00E81DBD"/>
    <w:rsid w:val="00E82279"/>
    <w:rsid w:val="00E82988"/>
    <w:rsid w:val="00E8487B"/>
    <w:rsid w:val="00E84BEE"/>
    <w:rsid w:val="00E84F89"/>
    <w:rsid w:val="00E85683"/>
    <w:rsid w:val="00E85A49"/>
    <w:rsid w:val="00E86D68"/>
    <w:rsid w:val="00E8793B"/>
    <w:rsid w:val="00E908F4"/>
    <w:rsid w:val="00E9166B"/>
    <w:rsid w:val="00E91EE6"/>
    <w:rsid w:val="00E92D8F"/>
    <w:rsid w:val="00E93F33"/>
    <w:rsid w:val="00E945C2"/>
    <w:rsid w:val="00E94B76"/>
    <w:rsid w:val="00E9584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39F"/>
    <w:rsid w:val="00EB07FB"/>
    <w:rsid w:val="00EB0B2E"/>
    <w:rsid w:val="00EB26BF"/>
    <w:rsid w:val="00EB2B63"/>
    <w:rsid w:val="00EB3B97"/>
    <w:rsid w:val="00EB4AEB"/>
    <w:rsid w:val="00EB5510"/>
    <w:rsid w:val="00EB5A5A"/>
    <w:rsid w:val="00EB6743"/>
    <w:rsid w:val="00EB735A"/>
    <w:rsid w:val="00EB75CE"/>
    <w:rsid w:val="00EB7AD9"/>
    <w:rsid w:val="00EC1B09"/>
    <w:rsid w:val="00EC22A3"/>
    <w:rsid w:val="00EC2E12"/>
    <w:rsid w:val="00EC30F3"/>
    <w:rsid w:val="00EC39EF"/>
    <w:rsid w:val="00EC4686"/>
    <w:rsid w:val="00EC48EF"/>
    <w:rsid w:val="00EC4A8A"/>
    <w:rsid w:val="00EC5963"/>
    <w:rsid w:val="00EC6419"/>
    <w:rsid w:val="00EC7694"/>
    <w:rsid w:val="00EC7744"/>
    <w:rsid w:val="00EC77F8"/>
    <w:rsid w:val="00ED0022"/>
    <w:rsid w:val="00ED0028"/>
    <w:rsid w:val="00ED0709"/>
    <w:rsid w:val="00ED0891"/>
    <w:rsid w:val="00ED095B"/>
    <w:rsid w:val="00ED17BC"/>
    <w:rsid w:val="00ED180A"/>
    <w:rsid w:val="00ED394A"/>
    <w:rsid w:val="00ED3AF6"/>
    <w:rsid w:val="00ED4E6A"/>
    <w:rsid w:val="00ED50AD"/>
    <w:rsid w:val="00ED5E47"/>
    <w:rsid w:val="00ED6EA6"/>
    <w:rsid w:val="00ED7142"/>
    <w:rsid w:val="00ED71C0"/>
    <w:rsid w:val="00ED7D14"/>
    <w:rsid w:val="00EE13CF"/>
    <w:rsid w:val="00EE2081"/>
    <w:rsid w:val="00EE2308"/>
    <w:rsid w:val="00EE3819"/>
    <w:rsid w:val="00EE4101"/>
    <w:rsid w:val="00EE43C7"/>
    <w:rsid w:val="00EE4645"/>
    <w:rsid w:val="00EE49CC"/>
    <w:rsid w:val="00EE4AAA"/>
    <w:rsid w:val="00EE538C"/>
    <w:rsid w:val="00EE5A81"/>
    <w:rsid w:val="00EE5C94"/>
    <w:rsid w:val="00EE5E20"/>
    <w:rsid w:val="00EE60F6"/>
    <w:rsid w:val="00EE6297"/>
    <w:rsid w:val="00EE6386"/>
    <w:rsid w:val="00EE776C"/>
    <w:rsid w:val="00EF00CF"/>
    <w:rsid w:val="00EF079F"/>
    <w:rsid w:val="00EF0927"/>
    <w:rsid w:val="00EF285A"/>
    <w:rsid w:val="00EF3156"/>
    <w:rsid w:val="00EF4DAC"/>
    <w:rsid w:val="00EF524E"/>
    <w:rsid w:val="00EF5B9E"/>
    <w:rsid w:val="00EF5BE6"/>
    <w:rsid w:val="00EF617F"/>
    <w:rsid w:val="00EF61AA"/>
    <w:rsid w:val="00EF7900"/>
    <w:rsid w:val="00F00017"/>
    <w:rsid w:val="00F00A24"/>
    <w:rsid w:val="00F01406"/>
    <w:rsid w:val="00F01943"/>
    <w:rsid w:val="00F028E2"/>
    <w:rsid w:val="00F02943"/>
    <w:rsid w:val="00F03401"/>
    <w:rsid w:val="00F03729"/>
    <w:rsid w:val="00F037FE"/>
    <w:rsid w:val="00F04083"/>
    <w:rsid w:val="00F06121"/>
    <w:rsid w:val="00F0636C"/>
    <w:rsid w:val="00F06B78"/>
    <w:rsid w:val="00F10031"/>
    <w:rsid w:val="00F12115"/>
    <w:rsid w:val="00F12708"/>
    <w:rsid w:val="00F12E1B"/>
    <w:rsid w:val="00F13054"/>
    <w:rsid w:val="00F13DA8"/>
    <w:rsid w:val="00F14172"/>
    <w:rsid w:val="00F15DF0"/>
    <w:rsid w:val="00F169BA"/>
    <w:rsid w:val="00F16B6C"/>
    <w:rsid w:val="00F20C0F"/>
    <w:rsid w:val="00F21D49"/>
    <w:rsid w:val="00F22998"/>
    <w:rsid w:val="00F237B6"/>
    <w:rsid w:val="00F2411E"/>
    <w:rsid w:val="00F24FA3"/>
    <w:rsid w:val="00F2595C"/>
    <w:rsid w:val="00F263BA"/>
    <w:rsid w:val="00F27AC6"/>
    <w:rsid w:val="00F27D05"/>
    <w:rsid w:val="00F3058A"/>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BC4"/>
    <w:rsid w:val="00F46D86"/>
    <w:rsid w:val="00F473FA"/>
    <w:rsid w:val="00F47466"/>
    <w:rsid w:val="00F47CCA"/>
    <w:rsid w:val="00F47FDD"/>
    <w:rsid w:val="00F50566"/>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5E6"/>
    <w:rsid w:val="00F56A2D"/>
    <w:rsid w:val="00F56EF6"/>
    <w:rsid w:val="00F57D67"/>
    <w:rsid w:val="00F60B5B"/>
    <w:rsid w:val="00F60F51"/>
    <w:rsid w:val="00F623C2"/>
    <w:rsid w:val="00F62AD8"/>
    <w:rsid w:val="00F63036"/>
    <w:rsid w:val="00F6352C"/>
    <w:rsid w:val="00F638B4"/>
    <w:rsid w:val="00F643D3"/>
    <w:rsid w:val="00F6449F"/>
    <w:rsid w:val="00F64557"/>
    <w:rsid w:val="00F66782"/>
    <w:rsid w:val="00F6682B"/>
    <w:rsid w:val="00F67B56"/>
    <w:rsid w:val="00F70329"/>
    <w:rsid w:val="00F704F4"/>
    <w:rsid w:val="00F706F8"/>
    <w:rsid w:val="00F70737"/>
    <w:rsid w:val="00F70964"/>
    <w:rsid w:val="00F70C73"/>
    <w:rsid w:val="00F70C87"/>
    <w:rsid w:val="00F70CCD"/>
    <w:rsid w:val="00F71B85"/>
    <w:rsid w:val="00F720EC"/>
    <w:rsid w:val="00F7266C"/>
    <w:rsid w:val="00F72D2F"/>
    <w:rsid w:val="00F73989"/>
    <w:rsid w:val="00F73FA0"/>
    <w:rsid w:val="00F74781"/>
    <w:rsid w:val="00F754F1"/>
    <w:rsid w:val="00F75D61"/>
    <w:rsid w:val="00F76EDE"/>
    <w:rsid w:val="00F76F80"/>
    <w:rsid w:val="00F76FD6"/>
    <w:rsid w:val="00F770BC"/>
    <w:rsid w:val="00F771E2"/>
    <w:rsid w:val="00F7746E"/>
    <w:rsid w:val="00F77968"/>
    <w:rsid w:val="00F80C7E"/>
    <w:rsid w:val="00F82902"/>
    <w:rsid w:val="00F82BF4"/>
    <w:rsid w:val="00F82DBC"/>
    <w:rsid w:val="00F836B2"/>
    <w:rsid w:val="00F86D56"/>
    <w:rsid w:val="00F8700B"/>
    <w:rsid w:val="00F878E2"/>
    <w:rsid w:val="00F9103C"/>
    <w:rsid w:val="00F91494"/>
    <w:rsid w:val="00F92470"/>
    <w:rsid w:val="00F93673"/>
    <w:rsid w:val="00F94BCA"/>
    <w:rsid w:val="00F94E32"/>
    <w:rsid w:val="00F95510"/>
    <w:rsid w:val="00F964D5"/>
    <w:rsid w:val="00F967B8"/>
    <w:rsid w:val="00F96878"/>
    <w:rsid w:val="00F97B92"/>
    <w:rsid w:val="00F97D6D"/>
    <w:rsid w:val="00FA0CB6"/>
    <w:rsid w:val="00FA11AE"/>
    <w:rsid w:val="00FA1EB0"/>
    <w:rsid w:val="00FA201B"/>
    <w:rsid w:val="00FA2251"/>
    <w:rsid w:val="00FA2726"/>
    <w:rsid w:val="00FA343E"/>
    <w:rsid w:val="00FA367E"/>
    <w:rsid w:val="00FA3B1F"/>
    <w:rsid w:val="00FA3C4A"/>
    <w:rsid w:val="00FA40EC"/>
    <w:rsid w:val="00FA566B"/>
    <w:rsid w:val="00FA5B90"/>
    <w:rsid w:val="00FA620E"/>
    <w:rsid w:val="00FA64CD"/>
    <w:rsid w:val="00FA6E38"/>
    <w:rsid w:val="00FA6ECE"/>
    <w:rsid w:val="00FA73DD"/>
    <w:rsid w:val="00FA75AD"/>
    <w:rsid w:val="00FA7E69"/>
    <w:rsid w:val="00FB03F8"/>
    <w:rsid w:val="00FB1040"/>
    <w:rsid w:val="00FB1135"/>
    <w:rsid w:val="00FB21F8"/>
    <w:rsid w:val="00FB2372"/>
    <w:rsid w:val="00FB3D3D"/>
    <w:rsid w:val="00FB45A4"/>
    <w:rsid w:val="00FB548E"/>
    <w:rsid w:val="00FB69A9"/>
    <w:rsid w:val="00FB6DBF"/>
    <w:rsid w:val="00FB72A9"/>
    <w:rsid w:val="00FC01F0"/>
    <w:rsid w:val="00FC09CC"/>
    <w:rsid w:val="00FC0A6B"/>
    <w:rsid w:val="00FC139A"/>
    <w:rsid w:val="00FC1DDC"/>
    <w:rsid w:val="00FC218A"/>
    <w:rsid w:val="00FC3778"/>
    <w:rsid w:val="00FC4268"/>
    <w:rsid w:val="00FC5114"/>
    <w:rsid w:val="00FC5581"/>
    <w:rsid w:val="00FC647F"/>
    <w:rsid w:val="00FC6816"/>
    <w:rsid w:val="00FC6862"/>
    <w:rsid w:val="00FC79C9"/>
    <w:rsid w:val="00FC7B75"/>
    <w:rsid w:val="00FC7CED"/>
    <w:rsid w:val="00FD13AA"/>
    <w:rsid w:val="00FD1424"/>
    <w:rsid w:val="00FD15C1"/>
    <w:rsid w:val="00FD196A"/>
    <w:rsid w:val="00FD2371"/>
    <w:rsid w:val="00FD2AB9"/>
    <w:rsid w:val="00FD2E83"/>
    <w:rsid w:val="00FD301C"/>
    <w:rsid w:val="00FD3103"/>
    <w:rsid w:val="00FD36BF"/>
    <w:rsid w:val="00FD4CC4"/>
    <w:rsid w:val="00FD4EF0"/>
    <w:rsid w:val="00FD595F"/>
    <w:rsid w:val="00FD5B6E"/>
    <w:rsid w:val="00FD604E"/>
    <w:rsid w:val="00FE1353"/>
    <w:rsid w:val="00FE2052"/>
    <w:rsid w:val="00FE22A5"/>
    <w:rsid w:val="00FE32C4"/>
    <w:rsid w:val="00FE33A2"/>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andKashani/SoC-FPGA-Design-Guide/blob/master/DE0_Nano_SoC/SoC-FPGA%20Design%20Guide/SoC-FPGA%20Design%20Guide%20%5BDE0-Nano-SoC%20Edition%5D.pdf"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tera.com/content/dam/altera-www/global/en_US/pdfs/literature/an/an709.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vents.linuxfoundation.org/sites/events/files/slides/petazzoni-device-tree-dummie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sahandKashani/SoC-FPGA-Design-Guide/blob/master/DE0_Nano_SoC/SoC-FPGA%20Design%20Guide/SoC-FPGA%20Design%20Guide%20%5BDE0-Nano-SoC%20Edition%5D.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oodle.epfl.ch/mod/url/view.php?id=942934" TargetMode="External"/><Relationship Id="rId14" Type="http://schemas.openxmlformats.org/officeDocument/2006/relationships/hyperlink" Target="https://www.altera.com/content/dam/altera-www/global/en_US/pdfs/literature/an/an709.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ahandKashani/SoC-FPGA-Design-Guide/blob/master/DE0_Nano_SoC/SoC-FPGA%20Design%20Guide/SoC-FPGA%20Design%20Guide%20%5BDE0-Nano-SoC%20Edition%5D.pdf"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C353C-4BB7-4C59-8FE5-71660341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6</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Lab 3.1 - Embedded Linux Systems</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3.1 - Embedded Linux Systems</dc:title>
  <dc:subject/>
  <dc:creator>virtualbox</dc:creator>
  <cp:keywords/>
  <dc:description/>
  <cp:lastModifiedBy>Sahand Kashani-Akhavan</cp:lastModifiedBy>
  <cp:revision>3959</cp:revision>
  <cp:lastPrinted>2017-05-03T07:44:00Z</cp:lastPrinted>
  <dcterms:created xsi:type="dcterms:W3CDTF">2016-03-23T15:30:00Z</dcterms:created>
  <dcterms:modified xsi:type="dcterms:W3CDTF">2017-05-03T07:44:00Z</dcterms:modified>
</cp:coreProperties>
</file>