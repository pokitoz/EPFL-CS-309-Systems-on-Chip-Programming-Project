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4D2534" w14:textId="77777777" w:rsidR="004779F8" w:rsidRDefault="004779F8" w:rsidP="004779F8">
      <w:pPr>
        <w:pStyle w:val="Title"/>
        <w:jc w:val="center"/>
      </w:pPr>
      <w:r>
        <w:t>Lab 2.0</w:t>
      </w:r>
    </w:p>
    <w:p w14:paraId="609918A6" w14:textId="77777777" w:rsidR="004779F8" w:rsidRPr="00C432A0" w:rsidRDefault="004779F8" w:rsidP="004779F8">
      <w:pPr>
        <w:pStyle w:val="Title"/>
        <w:jc w:val="center"/>
        <w:rPr>
          <w:sz w:val="92"/>
          <w:szCs w:val="92"/>
        </w:rPr>
      </w:pPr>
      <w:r w:rsidRPr="00C432A0">
        <w:rPr>
          <w:sz w:val="92"/>
          <w:szCs w:val="92"/>
        </w:rPr>
        <w:t>Thermal Camera Interface</w:t>
      </w:r>
    </w:p>
    <w:p w14:paraId="6C53938F" w14:textId="77777777" w:rsidR="004779F8" w:rsidRPr="005E66BA" w:rsidRDefault="004779F8" w:rsidP="004779F8">
      <w:pPr>
        <w:pStyle w:val="Heading1"/>
        <w:jc w:val="both"/>
      </w:pPr>
      <w:r>
        <w:t>Lab 1.0 + 1.1 + 1.2 - Camera directional-stand (recap)</w:t>
      </w:r>
    </w:p>
    <w:p w14:paraId="5D50CD6F" w14:textId="77777777" w:rsidR="004779F8" w:rsidRDefault="004779F8" w:rsidP="004779F8">
      <w:pPr>
        <w:jc w:val="both"/>
      </w:pPr>
      <w:r>
        <w:t>The goal of the lab 1 series was to use a PS2 joystick to control the movement of a pan-tilt module. To this end, you implemented the hardware and software interfaces needed to control a PWM generator and an ADC.</w:t>
      </w:r>
    </w:p>
    <w:p w14:paraId="7FE5F828" w14:textId="77777777" w:rsidR="004779F8" w:rsidRDefault="004779F8" w:rsidP="004779F8">
      <w:pPr>
        <w:pStyle w:val="ListParagraph"/>
        <w:numPr>
          <w:ilvl w:val="0"/>
          <w:numId w:val="1"/>
        </w:numPr>
        <w:jc w:val="both"/>
      </w:pPr>
      <w:r>
        <w:t>The ADC was used to sample data from the analog PS2 joystick.</w:t>
      </w:r>
    </w:p>
    <w:p w14:paraId="346E18C2" w14:textId="77777777" w:rsidR="004779F8" w:rsidRDefault="004779F8" w:rsidP="004779F8">
      <w:pPr>
        <w:pStyle w:val="ListParagraph"/>
        <w:numPr>
          <w:ilvl w:val="0"/>
          <w:numId w:val="1"/>
        </w:numPr>
        <w:jc w:val="both"/>
      </w:pPr>
      <w:r>
        <w:t>The digital samples were used to control the duty cycle of 2 PWM signal generators and to therefore move the pan-tilt module.</w:t>
      </w:r>
    </w:p>
    <w:p w14:paraId="7EB898A0" w14:textId="2CBA438A" w:rsidR="004779F8" w:rsidRDefault="004779F8" w:rsidP="004779F8">
      <w:pPr>
        <w:jc w:val="both"/>
      </w:pPr>
      <w:r>
        <w:t>We now have a system on which a camera can be mounted</w:t>
      </w:r>
      <w:r w:rsidR="00CE6E66">
        <w:t xml:space="preserve"> (an analog </w:t>
      </w:r>
      <w:r w:rsidR="00607E3D">
        <w:t xml:space="preserve">PAL </w:t>
      </w:r>
      <w:r w:rsidR="00233E51">
        <w:t>camera in our case)</w:t>
      </w:r>
      <w:r w:rsidR="00860634">
        <w:t>.</w:t>
      </w:r>
      <w:r w:rsidR="00D220DA">
        <w:t xml:space="preserve"> Let’s </w:t>
      </w:r>
      <w:r>
        <w:t>move on and shift our focus towards camera systems themselves.</w:t>
      </w:r>
    </w:p>
    <w:p w14:paraId="0AC41D47" w14:textId="77777777" w:rsidR="004779F8" w:rsidRDefault="004779F8" w:rsidP="004779F8">
      <w:pPr>
        <w:pStyle w:val="Heading1"/>
        <w:jc w:val="both"/>
      </w:pPr>
      <w:r>
        <w:t>Lab 2.0 – Camera acquisition interface</w:t>
      </w:r>
    </w:p>
    <w:p w14:paraId="20A3D6AE" w14:textId="77777777" w:rsidR="004779F8" w:rsidRDefault="004779F8" w:rsidP="004779F8">
      <w:pPr>
        <w:jc w:val="both"/>
      </w:pPr>
      <w:r>
        <w:t>The goal of this lab is to learn about the machinery involved in camera acquisition systems (i.e. how to get a frame from the camera sensor onto an image file stored on your computer).</w:t>
      </w:r>
    </w:p>
    <w:p w14:paraId="486F994B" w14:textId="77777777" w:rsidR="004779F8" w:rsidRDefault="004779F8" w:rsidP="004779F8">
      <w:pPr>
        <w:pStyle w:val="Heading2"/>
      </w:pPr>
      <w:r>
        <w:t>Theory</w:t>
      </w:r>
    </w:p>
    <w:p w14:paraId="7C58A20B" w14:textId="77777777" w:rsidR="004779F8" w:rsidRDefault="004779F8" w:rsidP="004779F8">
      <w:pPr>
        <w:pStyle w:val="Heading3"/>
      </w:pPr>
      <w:r>
        <w:t>Background - Camera hardware interfaces</w:t>
      </w:r>
    </w:p>
    <w:p w14:paraId="6F4D6AFE" w14:textId="77777777" w:rsidR="004779F8" w:rsidRDefault="004779F8" w:rsidP="004779F8">
      <w:pPr>
        <w:jc w:val="both"/>
      </w:pPr>
      <w:r>
        <w:t xml:space="preserve">There are many different </w:t>
      </w:r>
      <w:r w:rsidRPr="00277E39">
        <w:t>interfaces</w:t>
      </w:r>
      <w:r>
        <w:t xml:space="preserve"> used among the various cameras available on the market, but they can all be separated into 2 categories:</w:t>
      </w:r>
    </w:p>
    <w:p w14:paraId="080E7ACD" w14:textId="77777777" w:rsidR="004779F8" w:rsidRDefault="004779F8" w:rsidP="004779F8">
      <w:pPr>
        <w:pStyle w:val="ListParagraph"/>
        <w:numPr>
          <w:ilvl w:val="0"/>
          <w:numId w:val="2"/>
        </w:numPr>
        <w:jc w:val="both"/>
      </w:pPr>
      <w:r w:rsidRPr="008B6E3B">
        <w:rPr>
          <w:rStyle w:val="Emphasis"/>
        </w:rPr>
        <w:t>Parallel</w:t>
      </w:r>
      <w:r w:rsidRPr="00DE15CD">
        <w:t>-data</w:t>
      </w:r>
      <w:r>
        <w:t xml:space="preserve"> cameras can output a full pixel value on each clock cycle (subject to horizontal and vertical signaling). Interfacing with such cameras is costly as one needs to use a chip with at least as many free pins as the pixel depth of the sensor. Therefore, many systems may just not have enough pins available to interface with a high pixel depth camera.</w:t>
      </w:r>
    </w:p>
    <w:p w14:paraId="18EBE7E5" w14:textId="263D7154" w:rsidR="00DF1973" w:rsidRDefault="004779F8" w:rsidP="0093062F">
      <w:pPr>
        <w:pStyle w:val="ListParagraph"/>
        <w:numPr>
          <w:ilvl w:val="0"/>
          <w:numId w:val="2"/>
        </w:numPr>
        <w:jc w:val="both"/>
      </w:pPr>
      <w:r w:rsidRPr="008B6E3B">
        <w:rPr>
          <w:rStyle w:val="Emphasis"/>
        </w:rPr>
        <w:t>Serial</w:t>
      </w:r>
      <w:r w:rsidRPr="00DE15CD">
        <w:t>-data</w:t>
      </w:r>
      <w:r>
        <w:t xml:space="preserve"> cameras output a pixel bit-by-bit over multiple clock cycles (subject to horizontal and vertical signaling). Interfacing with such cameras is </w:t>
      </w:r>
      <w:r w:rsidR="005C05DB">
        <w:t xml:space="preserve">much more </w:t>
      </w:r>
      <w:r>
        <w:t>affordable, as only</w:t>
      </w:r>
      <w:r w:rsidR="00D31089">
        <w:t xml:space="preserve"> few pins are required</w:t>
      </w:r>
      <w:r w:rsidR="00D45790">
        <w:t>.</w:t>
      </w:r>
      <w:r w:rsidR="00D45790">
        <w:br/>
      </w:r>
      <w:r w:rsidR="00F8700B">
        <w:t>For example</w:t>
      </w:r>
      <w:r w:rsidR="005852F7">
        <w:t xml:space="preserve">, </w:t>
      </w:r>
      <w:r w:rsidR="007C2990">
        <w:t xml:space="preserve">a </w:t>
      </w:r>
      <w:r w:rsidR="00563732">
        <w:t>camera</w:t>
      </w:r>
      <w:r w:rsidR="007C2990">
        <w:t xml:space="preserve"> which outputs pixel data through an I</w:t>
      </w:r>
      <w:r w:rsidR="007C2990" w:rsidRPr="0085774C">
        <w:rPr>
          <w:vertAlign w:val="superscript"/>
        </w:rPr>
        <w:t>2</w:t>
      </w:r>
      <w:r w:rsidR="007C2990">
        <w:t xml:space="preserve">C interface would only need 2 pins and a camera which outputs pixel data through an SPI interface would only need 5 pins (4 SPI pins + </w:t>
      </w:r>
      <w:proofErr w:type="spellStart"/>
      <w:r w:rsidR="007C2990">
        <w:t>Gnd</w:t>
      </w:r>
      <w:proofErr w:type="spellEnd"/>
      <w:r w:rsidR="007C2990">
        <w:t>).</w:t>
      </w:r>
      <w:r w:rsidR="0093062F">
        <w:t xml:space="preserve"> </w:t>
      </w:r>
      <w:r w:rsidR="00A96310">
        <w:t>However, s</w:t>
      </w:r>
      <w:r w:rsidR="00027A6F">
        <w:t>uch basic serial interfaces</w:t>
      </w:r>
      <w:r w:rsidR="00400020">
        <w:t xml:space="preserve"> only work if the data rate of the camera is slow enough. For </w:t>
      </w:r>
      <w:r w:rsidR="000D0F47">
        <w:t>high-speed cameras</w:t>
      </w:r>
      <w:r w:rsidR="00DF1973">
        <w:t xml:space="preserve"> </w:t>
      </w:r>
      <w:r w:rsidR="00400020">
        <w:t xml:space="preserve">the </w:t>
      </w:r>
      <w:r w:rsidR="00DF1973">
        <w:t xml:space="preserve">serial communication </w:t>
      </w:r>
      <w:r w:rsidR="00400020">
        <w:t xml:space="preserve">protocols </w:t>
      </w:r>
      <w:r w:rsidR="000D0F47">
        <w:t>would</w:t>
      </w:r>
      <w:r w:rsidR="00DF1973">
        <w:t xml:space="preserve"> be any </w:t>
      </w:r>
      <w:r w:rsidR="000D0F47">
        <w:t>faster protocol</w:t>
      </w:r>
      <w:r w:rsidR="00400020">
        <w:t xml:space="preserve"> </w:t>
      </w:r>
      <w:r w:rsidR="000D0F47">
        <w:t>(</w:t>
      </w:r>
      <w:r w:rsidR="00400020">
        <w:t>LVDS</w:t>
      </w:r>
      <w:r w:rsidR="00D90F77">
        <w:t>, USB, FireW</w:t>
      </w:r>
      <w:r w:rsidR="002564E0">
        <w:t>ire</w:t>
      </w:r>
      <w:r w:rsidR="00DF1973">
        <w:t xml:space="preserve"> </w:t>
      </w:r>
      <w:r w:rsidR="00C62FA8">
        <w:t>...</w:t>
      </w:r>
      <w:r w:rsidR="000D0F47">
        <w:t>).</w:t>
      </w:r>
    </w:p>
    <w:p w14:paraId="7787CB15" w14:textId="07305992" w:rsidR="004779F8" w:rsidRDefault="004779F8" w:rsidP="004779F8">
      <w:pPr>
        <w:jc w:val="both"/>
      </w:pPr>
      <w:r>
        <w:lastRenderedPageBreak/>
        <w:t>In this la</w:t>
      </w:r>
      <w:bookmarkStart w:id="0" w:name="_GoBack"/>
      <w:bookmarkEnd w:id="0"/>
      <w:r>
        <w:t xml:space="preserve">b, we will examine </w:t>
      </w:r>
      <w:r w:rsidRPr="00086526">
        <w:rPr>
          <w:rStyle w:val="Emphasis"/>
        </w:rPr>
        <w:t>serial</w:t>
      </w:r>
      <w:r w:rsidRPr="00326F1B">
        <w:t>-data</w:t>
      </w:r>
      <w:r>
        <w:t xml:space="preserve"> cameras. Such cameras can further be divided into 2 sub-categories:</w:t>
      </w:r>
    </w:p>
    <w:p w14:paraId="2F86D1CD" w14:textId="77777777" w:rsidR="004779F8" w:rsidRDefault="004779F8" w:rsidP="004779F8">
      <w:pPr>
        <w:pStyle w:val="ListParagraph"/>
        <w:numPr>
          <w:ilvl w:val="0"/>
          <w:numId w:val="3"/>
        </w:numPr>
        <w:jc w:val="both"/>
      </w:pPr>
      <w:r>
        <w:t xml:space="preserve">Cameras that use a </w:t>
      </w:r>
      <w:r w:rsidRPr="00E5060E">
        <w:rPr>
          <w:rStyle w:val="Emphasis"/>
        </w:rPr>
        <w:t>custom</w:t>
      </w:r>
      <w:r>
        <w:t xml:space="preserve"> serial communication protocol require specific controllers to be built to interface with them.</w:t>
      </w:r>
    </w:p>
    <w:p w14:paraId="622B71F9" w14:textId="77777777" w:rsidR="004779F8" w:rsidRDefault="004779F8" w:rsidP="004779F8">
      <w:pPr>
        <w:pStyle w:val="ListParagraph"/>
        <w:numPr>
          <w:ilvl w:val="0"/>
          <w:numId w:val="3"/>
        </w:numPr>
        <w:jc w:val="both"/>
      </w:pPr>
      <w:r>
        <w:t xml:space="preserve">Cameras that use a </w:t>
      </w:r>
      <w:r w:rsidRPr="00D36E97">
        <w:rPr>
          <w:rStyle w:val="Emphasis"/>
        </w:rPr>
        <w:t>standard</w:t>
      </w:r>
      <w:r>
        <w:t xml:space="preserve"> serial communication protocol (I</w:t>
      </w:r>
      <w:r w:rsidRPr="00A246D2">
        <w:rPr>
          <w:vertAlign w:val="superscript"/>
        </w:rPr>
        <w:t>2</w:t>
      </w:r>
      <w:r>
        <w:t>C, SPI, UART …) are more flexible, as most microcontrollers provide such communication interfaces.</w:t>
      </w:r>
    </w:p>
    <w:p w14:paraId="37C048C1" w14:textId="77777777" w:rsidR="004779F8" w:rsidRDefault="004779F8" w:rsidP="004779F8">
      <w:pPr>
        <w:pStyle w:val="Heading3"/>
      </w:pPr>
      <w:r>
        <w:t>Chosen camera - FLIR Lepton</w:t>
      </w:r>
    </w:p>
    <w:p w14:paraId="66B3F225" w14:textId="31F73EF8" w:rsidR="004779F8" w:rsidRDefault="004779F8" w:rsidP="004779F8">
      <w:pPr>
        <w:jc w:val="both"/>
      </w:pPr>
      <w:r>
        <w:t xml:space="preserve">We are going to use a </w:t>
      </w:r>
      <w:r w:rsidRPr="00FC6816">
        <w:rPr>
          <w:rStyle w:val="Emphasis"/>
        </w:rPr>
        <w:t>standard</w:t>
      </w:r>
      <w:r>
        <w:t xml:space="preserve">-protocol </w:t>
      </w:r>
      <w:r w:rsidRPr="00FC6816">
        <w:rPr>
          <w:rStyle w:val="Emphasis"/>
        </w:rPr>
        <w:t>serial</w:t>
      </w:r>
      <w:r>
        <w:t xml:space="preserve">-data camera. To make this even more interesting, we will use a </w:t>
      </w:r>
      <w:r w:rsidRPr="00FC6816">
        <w:rPr>
          <w:rStyle w:val="Emphasis"/>
        </w:rPr>
        <w:t>thermal</w:t>
      </w:r>
      <w:r>
        <w:t xml:space="preserve"> camera, namely the </w:t>
      </w:r>
      <w:hyperlink r:id="rId8" w:history="1">
        <w:r w:rsidRPr="00D132E0">
          <w:rPr>
            <w:rStyle w:val="Hyperlink"/>
          </w:rPr>
          <w:t>FLIR LEPTON</w:t>
        </w:r>
      </w:hyperlink>
      <w:r>
        <w:t xml:space="preserve">, shown in </w:t>
      </w:r>
      <w:r>
        <w:fldChar w:fldCharType="begin"/>
      </w:r>
      <w:r>
        <w:instrText xml:space="preserve"> REF _Ref446489998 \h  \* MERGEFORMAT </w:instrText>
      </w:r>
      <w:r>
        <w:fldChar w:fldCharType="separate"/>
      </w:r>
      <w:r w:rsidR="000F452B">
        <w:t xml:space="preserve">Figure </w:t>
      </w:r>
      <w:r w:rsidR="000F452B">
        <w:rPr>
          <w:noProof/>
        </w:rPr>
        <w:t>1</w:t>
      </w:r>
      <w:r>
        <w:fldChar w:fldCharType="end"/>
      </w:r>
      <w:r>
        <w:t xml:space="preserve">. Its characteristics are summarized in </w:t>
      </w:r>
      <w:r>
        <w:fldChar w:fldCharType="begin"/>
      </w:r>
      <w:r>
        <w:instrText xml:space="preserve"> REF _Ref446501001 \h  \* MERGEFORMAT </w:instrText>
      </w:r>
      <w:r>
        <w:fldChar w:fldCharType="separate"/>
      </w:r>
      <w:r w:rsidR="000F452B">
        <w:t xml:space="preserve">Table </w:t>
      </w:r>
      <w:r w:rsidR="000F452B">
        <w:rPr>
          <w:noProof/>
        </w:rPr>
        <w:t>1</w:t>
      </w:r>
      <w:r>
        <w:fldChar w:fldCharType="end"/>
      </w:r>
      <w:r>
        <w:t>.</w:t>
      </w:r>
    </w:p>
    <w:p w14:paraId="205D7413" w14:textId="2230D20E" w:rsidR="004779F8" w:rsidRDefault="004779F8" w:rsidP="004779F8">
      <w:pPr>
        <w:keepNext/>
        <w:jc w:val="center"/>
      </w:pPr>
      <w:r>
        <w:rPr>
          <w:noProof/>
        </w:rPr>
        <w:drawing>
          <wp:inline distT="0" distB="0" distL="0" distR="0" wp14:anchorId="5D967AE6" wp14:editId="70F5A7F6">
            <wp:extent cx="2341228" cy="1748117"/>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ton_thermal_camera_breako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83707" cy="1779835"/>
                    </a:xfrm>
                    <a:prstGeom prst="rect">
                      <a:avLst/>
                    </a:prstGeom>
                  </pic:spPr>
                </pic:pic>
              </a:graphicData>
            </a:graphic>
          </wp:inline>
        </w:drawing>
      </w:r>
      <w:r w:rsidR="001A3CB0">
        <w:tab/>
      </w:r>
      <w:r>
        <w:rPr>
          <w:noProof/>
        </w:rPr>
        <w:drawing>
          <wp:inline distT="0" distB="0" distL="0" distR="0" wp14:anchorId="1B39837A" wp14:editId="0875A395">
            <wp:extent cx="2313522" cy="17351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le_frame.png"/>
                    <pic:cNvPicPr/>
                  </pic:nvPicPr>
                  <pic:blipFill>
                    <a:blip r:embed="rId10">
                      <a:extLst>
                        <a:ext uri="{28A0092B-C50C-407E-A947-70E740481C1C}">
                          <a14:useLocalDpi xmlns:a14="http://schemas.microsoft.com/office/drawing/2010/main" val="0"/>
                        </a:ext>
                      </a:extLst>
                    </a:blip>
                    <a:stretch>
                      <a:fillRect/>
                    </a:stretch>
                  </pic:blipFill>
                  <pic:spPr>
                    <a:xfrm>
                      <a:off x="0" y="0"/>
                      <a:ext cx="2348753" cy="1761565"/>
                    </a:xfrm>
                    <a:prstGeom prst="rect">
                      <a:avLst/>
                    </a:prstGeom>
                  </pic:spPr>
                </pic:pic>
              </a:graphicData>
            </a:graphic>
          </wp:inline>
        </w:drawing>
      </w:r>
    </w:p>
    <w:p w14:paraId="3C3AAF54" w14:textId="2EF7F27E" w:rsidR="004779F8" w:rsidRDefault="004779F8" w:rsidP="004779F8">
      <w:pPr>
        <w:pStyle w:val="Caption"/>
        <w:jc w:val="center"/>
      </w:pPr>
      <w:bookmarkStart w:id="1" w:name="_Ref446489998"/>
      <w:r>
        <w:t xml:space="preserve">Figure </w:t>
      </w:r>
      <w:r w:rsidR="000F452B">
        <w:fldChar w:fldCharType="begin"/>
      </w:r>
      <w:r w:rsidR="000F452B">
        <w:instrText xml:space="preserve"> SEQ Figure \* ARABIC </w:instrText>
      </w:r>
      <w:r w:rsidR="000F452B">
        <w:fldChar w:fldCharType="separate"/>
      </w:r>
      <w:r w:rsidR="000F452B">
        <w:rPr>
          <w:noProof/>
        </w:rPr>
        <w:t>1</w:t>
      </w:r>
      <w:r w:rsidR="000F452B">
        <w:rPr>
          <w:noProof/>
        </w:rPr>
        <w:fldChar w:fldCharType="end"/>
      </w:r>
      <w:bookmarkEnd w:id="1"/>
      <w:r>
        <w:t>. FLIR Lepton</w:t>
      </w:r>
    </w:p>
    <w:tbl>
      <w:tblPr>
        <w:tblStyle w:val="GridTable6Colorful"/>
        <w:tblW w:w="0" w:type="auto"/>
        <w:jc w:val="center"/>
        <w:tblLook w:val="04A0" w:firstRow="1" w:lastRow="0" w:firstColumn="1" w:lastColumn="0" w:noHBand="0" w:noVBand="1"/>
      </w:tblPr>
      <w:tblGrid>
        <w:gridCol w:w="2108"/>
        <w:gridCol w:w="2108"/>
      </w:tblGrid>
      <w:tr w:rsidR="004779F8" w14:paraId="1AE512A9" w14:textId="77777777" w:rsidTr="00AE6A4E">
        <w:trPr>
          <w:cnfStyle w:val="100000000000" w:firstRow="1" w:lastRow="0" w:firstColumn="0" w:lastColumn="0" w:oddVBand="0" w:evenVBand="0" w:oddHBand="0"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108" w:type="dxa"/>
          </w:tcPr>
          <w:p w14:paraId="32650CB9" w14:textId="77777777" w:rsidR="004779F8" w:rsidRDefault="004779F8" w:rsidP="00AE6A4E">
            <w:pPr>
              <w:jc w:val="both"/>
            </w:pPr>
            <w:r>
              <w:t>Array width</w:t>
            </w:r>
          </w:p>
        </w:tc>
        <w:tc>
          <w:tcPr>
            <w:tcW w:w="2108" w:type="dxa"/>
          </w:tcPr>
          <w:p w14:paraId="69A5DB90" w14:textId="77777777" w:rsidR="004779F8" w:rsidRPr="004F50D2" w:rsidRDefault="004779F8" w:rsidP="00AE6A4E">
            <w:pPr>
              <w:jc w:val="both"/>
              <w:cnfStyle w:val="100000000000" w:firstRow="1" w:lastRow="0" w:firstColumn="0" w:lastColumn="0" w:oddVBand="0" w:evenVBand="0" w:oddHBand="0" w:evenHBand="0" w:firstRowFirstColumn="0" w:firstRowLastColumn="0" w:lastRowFirstColumn="0" w:lastRowLastColumn="0"/>
              <w:rPr>
                <w:b w:val="0"/>
              </w:rPr>
            </w:pPr>
            <w:r w:rsidRPr="004F50D2">
              <w:rPr>
                <w:b w:val="0"/>
              </w:rPr>
              <w:t>80</w:t>
            </w:r>
          </w:p>
        </w:tc>
      </w:tr>
      <w:tr w:rsidR="004779F8" w14:paraId="701F8F8E" w14:textId="77777777" w:rsidTr="00AE6A4E">
        <w:trPr>
          <w:cnfStyle w:val="000000100000" w:firstRow="0" w:lastRow="0" w:firstColumn="0" w:lastColumn="0" w:oddVBand="0" w:evenVBand="0" w:oddHBand="1" w:evenHBand="0" w:firstRowFirstColumn="0" w:firstRowLastColumn="0" w:lastRowFirstColumn="0" w:lastRowLastColumn="0"/>
          <w:trHeight w:val="258"/>
          <w:jc w:val="center"/>
        </w:trPr>
        <w:tc>
          <w:tcPr>
            <w:cnfStyle w:val="001000000000" w:firstRow="0" w:lastRow="0" w:firstColumn="1" w:lastColumn="0" w:oddVBand="0" w:evenVBand="0" w:oddHBand="0" w:evenHBand="0" w:firstRowFirstColumn="0" w:firstRowLastColumn="0" w:lastRowFirstColumn="0" w:lastRowLastColumn="0"/>
            <w:tcW w:w="2108" w:type="dxa"/>
          </w:tcPr>
          <w:p w14:paraId="61098DB9" w14:textId="77777777" w:rsidR="004779F8" w:rsidRDefault="004779F8" w:rsidP="00AE6A4E">
            <w:pPr>
              <w:jc w:val="both"/>
            </w:pPr>
            <w:r>
              <w:t>Array height</w:t>
            </w:r>
          </w:p>
        </w:tc>
        <w:tc>
          <w:tcPr>
            <w:tcW w:w="2108" w:type="dxa"/>
          </w:tcPr>
          <w:p w14:paraId="468ED21D" w14:textId="77777777" w:rsidR="004779F8" w:rsidRDefault="004779F8" w:rsidP="00AE6A4E">
            <w:pPr>
              <w:jc w:val="both"/>
              <w:cnfStyle w:val="000000100000" w:firstRow="0" w:lastRow="0" w:firstColumn="0" w:lastColumn="0" w:oddVBand="0" w:evenVBand="0" w:oddHBand="1" w:evenHBand="0" w:firstRowFirstColumn="0" w:firstRowLastColumn="0" w:lastRowFirstColumn="0" w:lastRowLastColumn="0"/>
            </w:pPr>
            <w:r>
              <w:t>60</w:t>
            </w:r>
          </w:p>
        </w:tc>
      </w:tr>
      <w:tr w:rsidR="004779F8" w14:paraId="6F6B9D1F" w14:textId="77777777" w:rsidTr="00AE6A4E">
        <w:trPr>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05D31F71" w14:textId="77777777" w:rsidR="004779F8" w:rsidRDefault="004779F8" w:rsidP="00AE6A4E">
            <w:pPr>
              <w:jc w:val="both"/>
            </w:pPr>
            <w:r>
              <w:t>Effective frame rate</w:t>
            </w:r>
          </w:p>
        </w:tc>
        <w:tc>
          <w:tcPr>
            <w:tcW w:w="2108" w:type="dxa"/>
          </w:tcPr>
          <w:p w14:paraId="0F69F869"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8.6 Hz</w:t>
            </w:r>
          </w:p>
        </w:tc>
      </w:tr>
      <w:tr w:rsidR="004779F8" w14:paraId="73D8E3C4" w14:textId="77777777" w:rsidTr="00AE6A4E">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0E77AB52" w14:textId="77777777" w:rsidR="004779F8" w:rsidRDefault="004779F8" w:rsidP="00AE6A4E">
            <w:pPr>
              <w:jc w:val="both"/>
            </w:pPr>
            <w:r>
              <w:t>Output format</w:t>
            </w:r>
          </w:p>
        </w:tc>
        <w:tc>
          <w:tcPr>
            <w:tcW w:w="2108" w:type="dxa"/>
          </w:tcPr>
          <w:p w14:paraId="1FF42269" w14:textId="77777777" w:rsidR="004779F8" w:rsidRDefault="004779F8" w:rsidP="00AE6A4E">
            <w:pPr>
              <w:jc w:val="both"/>
              <w:cnfStyle w:val="000000100000" w:firstRow="0" w:lastRow="0" w:firstColumn="0" w:lastColumn="0" w:oddVBand="0" w:evenVBand="0" w:oddHBand="1" w:evenHBand="0" w:firstRowFirstColumn="0" w:firstRowLastColumn="0" w:lastRowFirstColumn="0" w:lastRowLastColumn="0"/>
            </w:pPr>
            <w:r>
              <w:t>14-bit</w:t>
            </w:r>
          </w:p>
        </w:tc>
      </w:tr>
      <w:tr w:rsidR="004779F8" w14:paraId="18069A58" w14:textId="77777777" w:rsidTr="00AE6A4E">
        <w:trPr>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62A6DD4C" w14:textId="77777777" w:rsidR="004779F8" w:rsidRDefault="004779F8" w:rsidP="00AE6A4E">
            <w:pPr>
              <w:jc w:val="both"/>
            </w:pPr>
            <w:r>
              <w:t>Data interface</w:t>
            </w:r>
          </w:p>
        </w:tc>
        <w:tc>
          <w:tcPr>
            <w:tcW w:w="2108" w:type="dxa"/>
          </w:tcPr>
          <w:p w14:paraId="368499A2"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Video over SPI (</w:t>
            </w:r>
            <w:proofErr w:type="spellStart"/>
            <w:r>
              <w:t>VoSPI</w:t>
            </w:r>
            <w:proofErr w:type="spellEnd"/>
            <w:r>
              <w:t>)</w:t>
            </w:r>
          </w:p>
        </w:tc>
      </w:tr>
      <w:tr w:rsidR="004779F8" w14:paraId="6555B60C" w14:textId="77777777" w:rsidTr="00AE6A4E">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108" w:type="dxa"/>
          </w:tcPr>
          <w:p w14:paraId="505BE82D" w14:textId="77777777" w:rsidR="004779F8" w:rsidRDefault="004779F8" w:rsidP="00AE6A4E">
            <w:pPr>
              <w:jc w:val="both"/>
            </w:pPr>
            <w:r>
              <w:t>Control interface</w:t>
            </w:r>
          </w:p>
        </w:tc>
        <w:tc>
          <w:tcPr>
            <w:tcW w:w="2108" w:type="dxa"/>
          </w:tcPr>
          <w:p w14:paraId="70E6E7C0" w14:textId="77777777" w:rsidR="004779F8" w:rsidRDefault="004779F8" w:rsidP="00AE6A4E">
            <w:pPr>
              <w:keepNext/>
              <w:jc w:val="both"/>
              <w:cnfStyle w:val="000000100000" w:firstRow="0" w:lastRow="0" w:firstColumn="0" w:lastColumn="0" w:oddVBand="0" w:evenVBand="0" w:oddHBand="1" w:evenHBand="0" w:firstRowFirstColumn="0" w:firstRowLastColumn="0" w:lastRowFirstColumn="0" w:lastRowLastColumn="0"/>
            </w:pPr>
            <w:r>
              <w:t>I</w:t>
            </w:r>
            <w:r w:rsidRPr="004F32F0">
              <w:rPr>
                <w:vertAlign w:val="superscript"/>
              </w:rPr>
              <w:t>2</w:t>
            </w:r>
            <w:r>
              <w:t>C</w:t>
            </w:r>
          </w:p>
        </w:tc>
      </w:tr>
    </w:tbl>
    <w:p w14:paraId="2435C998" w14:textId="75F024C3" w:rsidR="004779F8" w:rsidRDefault="004779F8" w:rsidP="004779F8">
      <w:pPr>
        <w:pStyle w:val="Caption"/>
        <w:jc w:val="center"/>
      </w:pPr>
      <w:r>
        <w:br/>
      </w:r>
      <w:bookmarkStart w:id="2" w:name="_Ref446501001"/>
      <w:r>
        <w:t xml:space="preserve">Table </w:t>
      </w:r>
      <w:r w:rsidR="000F452B">
        <w:fldChar w:fldCharType="begin"/>
      </w:r>
      <w:r w:rsidR="000F452B">
        <w:instrText xml:space="preserve"> SEQ Table \* ARABIC </w:instrText>
      </w:r>
      <w:r w:rsidR="000F452B">
        <w:fldChar w:fldCharType="separate"/>
      </w:r>
      <w:r w:rsidR="000F452B">
        <w:rPr>
          <w:noProof/>
        </w:rPr>
        <w:t>1</w:t>
      </w:r>
      <w:r w:rsidR="000F452B">
        <w:rPr>
          <w:noProof/>
        </w:rPr>
        <w:fldChar w:fldCharType="end"/>
      </w:r>
      <w:bookmarkEnd w:id="2"/>
      <w:r>
        <w:t>. Lepton Specifications</w:t>
      </w:r>
    </w:p>
    <w:p w14:paraId="3E83A0E3" w14:textId="77777777" w:rsidR="004779F8" w:rsidRDefault="004779F8" w:rsidP="004779F8">
      <w:pPr>
        <w:jc w:val="both"/>
      </w:pPr>
      <w:r>
        <w:t xml:space="preserve">The lepton is easy to interface with, as it provides an SPI </w:t>
      </w:r>
      <w:r w:rsidRPr="00322F9F">
        <w:rPr>
          <w:rStyle w:val="Emphasis"/>
        </w:rPr>
        <w:t>data</w:t>
      </w:r>
      <w:r>
        <w:t xml:space="preserve"> interface and an I</w:t>
      </w:r>
      <w:r w:rsidRPr="00D03959">
        <w:rPr>
          <w:vertAlign w:val="superscript"/>
        </w:rPr>
        <w:t>2</w:t>
      </w:r>
      <w:r>
        <w:t xml:space="preserve">C </w:t>
      </w:r>
      <w:r w:rsidRPr="00322F9F">
        <w:rPr>
          <w:rStyle w:val="Emphasis"/>
        </w:rPr>
        <w:t>control</w:t>
      </w:r>
      <w:r>
        <w:t xml:space="preserve"> interface. This makes it simple for most microcontrollers to use the device, as having an SPI and an I</w:t>
      </w:r>
      <w:r w:rsidRPr="00461222">
        <w:rPr>
          <w:vertAlign w:val="superscript"/>
        </w:rPr>
        <w:t>2</w:t>
      </w:r>
      <w:r>
        <w:t xml:space="preserve">C controller would be enough to communicate with it. However, since we are going to use an FPGA to interface the device, we will design the complete frame acquisition system ourselves in order to add some cool extra features (or else what would you be doing in this course? </w:t>
      </w:r>
      <w:r>
        <w:sym w:font="Wingdings" w:char="F04A"/>
      </w:r>
      <w:r>
        <w:t>).</w:t>
      </w:r>
    </w:p>
    <w:p w14:paraId="5AC0080B" w14:textId="77777777" w:rsidR="004779F8" w:rsidRDefault="004779F8" w:rsidP="004779F8">
      <w:pPr>
        <w:pStyle w:val="Heading4"/>
      </w:pPr>
      <w:r>
        <w:t>General note about thermal cameras</w:t>
      </w:r>
    </w:p>
    <w:p w14:paraId="14017733" w14:textId="77777777" w:rsidR="004779F8" w:rsidRDefault="004779F8" w:rsidP="004779F8">
      <w:pPr>
        <w:jc w:val="both"/>
      </w:pPr>
      <w:r>
        <w:t xml:space="preserve">Thermal cameras are able to capture scenes with a wide temperature range. Therefore, if you take a photo of a standard scene with such a camera, you will obtain a </w:t>
      </w:r>
      <w:r w:rsidRPr="00922A33">
        <w:rPr>
          <w:rStyle w:val="Emphasis"/>
        </w:rPr>
        <w:t>very dark image</w:t>
      </w:r>
      <w:r>
        <w:t xml:space="preserve"> with almost nothing visible. This is normal as there is not much temperature variation in standard scenes.</w:t>
      </w:r>
    </w:p>
    <w:p w14:paraId="174693E8" w14:textId="7878F801" w:rsidR="004779F8" w:rsidRDefault="004779F8" w:rsidP="004779F8">
      <w:pPr>
        <w:jc w:val="both"/>
      </w:pPr>
      <w:r>
        <w:t xml:space="preserve">To make the temperature differences more visible, you need to interpolate the scene’s pixel values to the minimum and maximum supported by the image format. As an example, </w:t>
      </w:r>
      <w:r>
        <w:fldChar w:fldCharType="begin"/>
      </w:r>
      <w:r>
        <w:instrText xml:space="preserve"> REF _Ref446489998 \h  \* MERGEFORMAT </w:instrText>
      </w:r>
      <w:r>
        <w:fldChar w:fldCharType="separate"/>
      </w:r>
      <w:r w:rsidR="000F452B">
        <w:t xml:space="preserve">Figure </w:t>
      </w:r>
      <w:r w:rsidR="000F452B">
        <w:rPr>
          <w:noProof/>
        </w:rPr>
        <w:t>1</w:t>
      </w:r>
      <w:r>
        <w:fldChar w:fldCharType="end"/>
      </w:r>
      <w:r>
        <w:t xml:space="preserve"> contains an interpolated image in the range (0, 16383).</w:t>
      </w:r>
    </w:p>
    <w:p w14:paraId="09A4DD7D" w14:textId="77777777" w:rsidR="004779F8" w:rsidRDefault="004779F8" w:rsidP="004779F8">
      <w:pPr>
        <w:pStyle w:val="Heading3"/>
      </w:pPr>
      <w:r>
        <w:lastRenderedPageBreak/>
        <w:t>Camera acquisition system design</w:t>
      </w:r>
    </w:p>
    <w:p w14:paraId="14D1AC5A" w14:textId="1F5D3752" w:rsidR="004779F8" w:rsidRDefault="004779F8" w:rsidP="004779F8">
      <w:pPr>
        <w:jc w:val="both"/>
      </w:pPr>
      <w:r>
        <w:fldChar w:fldCharType="begin"/>
      </w:r>
      <w:r>
        <w:instrText xml:space="preserve"> REF _Ref446498985 \h  \* MERGEFORMAT </w:instrText>
      </w:r>
      <w:r>
        <w:fldChar w:fldCharType="separate"/>
      </w:r>
      <w:r w:rsidR="000F452B">
        <w:t xml:space="preserve">Figure </w:t>
      </w:r>
      <w:r w:rsidR="000F452B">
        <w:rPr>
          <w:noProof/>
        </w:rPr>
        <w:t>2</w:t>
      </w:r>
      <w:r>
        <w:fldChar w:fldCharType="end"/>
      </w:r>
      <w:r>
        <w:t xml:space="preserve"> shows the block diagram of our camera acquisition system. We will now discuss the various components involved.</w:t>
      </w:r>
    </w:p>
    <w:p w14:paraId="4ACDA50D" w14:textId="77777777" w:rsidR="004779F8" w:rsidRDefault="004779F8" w:rsidP="004779F8">
      <w:pPr>
        <w:keepNext/>
        <w:jc w:val="center"/>
      </w:pPr>
      <w:r>
        <w:rPr>
          <w:noProof/>
        </w:rPr>
        <w:drawing>
          <wp:inline distT="0" distB="0" distL="0" distR="0" wp14:anchorId="241150D0" wp14:editId="1C291656">
            <wp:extent cx="4055423" cy="412168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ock_Diagram.png"/>
                    <pic:cNvPicPr/>
                  </pic:nvPicPr>
                  <pic:blipFill>
                    <a:blip r:embed="rId11">
                      <a:extLst>
                        <a:ext uri="{28A0092B-C50C-407E-A947-70E740481C1C}">
                          <a14:useLocalDpi xmlns:a14="http://schemas.microsoft.com/office/drawing/2010/main" val="0"/>
                        </a:ext>
                      </a:extLst>
                    </a:blip>
                    <a:stretch>
                      <a:fillRect/>
                    </a:stretch>
                  </pic:blipFill>
                  <pic:spPr>
                    <a:xfrm>
                      <a:off x="0" y="0"/>
                      <a:ext cx="4069940" cy="4136441"/>
                    </a:xfrm>
                    <a:prstGeom prst="rect">
                      <a:avLst/>
                    </a:prstGeom>
                  </pic:spPr>
                </pic:pic>
              </a:graphicData>
            </a:graphic>
          </wp:inline>
        </w:drawing>
      </w:r>
    </w:p>
    <w:p w14:paraId="4E41D1F1" w14:textId="7E7753AA" w:rsidR="004779F8" w:rsidRDefault="004779F8" w:rsidP="004779F8">
      <w:pPr>
        <w:pStyle w:val="Caption"/>
        <w:jc w:val="center"/>
      </w:pPr>
      <w:bookmarkStart w:id="3" w:name="_Ref446498985"/>
      <w:r>
        <w:t xml:space="preserve">Figure </w:t>
      </w:r>
      <w:r w:rsidR="000F452B">
        <w:fldChar w:fldCharType="begin"/>
      </w:r>
      <w:r w:rsidR="000F452B">
        <w:instrText xml:space="preserve"> SEQ Figure \* ARABIC </w:instrText>
      </w:r>
      <w:r w:rsidR="000F452B">
        <w:fldChar w:fldCharType="separate"/>
      </w:r>
      <w:r w:rsidR="000F452B">
        <w:rPr>
          <w:noProof/>
        </w:rPr>
        <w:t>2</w:t>
      </w:r>
      <w:r w:rsidR="000F452B">
        <w:rPr>
          <w:noProof/>
        </w:rPr>
        <w:fldChar w:fldCharType="end"/>
      </w:r>
      <w:bookmarkEnd w:id="3"/>
      <w:r>
        <w:t>. Lepton Acquisition System</w:t>
      </w:r>
    </w:p>
    <w:p w14:paraId="4E1FEBCF" w14:textId="77777777" w:rsidR="004779F8" w:rsidRDefault="004779F8" w:rsidP="004779F8">
      <w:pPr>
        <w:pStyle w:val="Heading4"/>
      </w:pPr>
      <w:r>
        <w:t>SPI controller</w:t>
      </w:r>
    </w:p>
    <w:p w14:paraId="39A63533" w14:textId="77777777" w:rsidR="004779F8" w:rsidRDefault="004779F8" w:rsidP="004779F8">
      <w:pPr>
        <w:jc w:val="both"/>
      </w:pPr>
      <w:r>
        <w:t xml:space="preserve">The lepton outputs its data over an SPI bus, so we need an SPI interface to capture the data. This component is a generic SPI controller that reads data serially and forwards 8-bit chunks to the </w:t>
      </w:r>
      <w:r w:rsidRPr="00886D85">
        <w:rPr>
          <w:rStyle w:val="SubtleReference"/>
        </w:rPr>
        <w:t>lepton controller</w:t>
      </w:r>
      <w:r>
        <w:t>.</w:t>
      </w:r>
    </w:p>
    <w:p w14:paraId="3853A691" w14:textId="77777777" w:rsidR="004779F8" w:rsidRDefault="004779F8" w:rsidP="004779F8">
      <w:pPr>
        <w:pStyle w:val="Heading4"/>
      </w:pPr>
      <w:r>
        <w:t>Lepton controller</w:t>
      </w:r>
    </w:p>
    <w:p w14:paraId="7C29D5A0" w14:textId="77777777" w:rsidR="004779F8" w:rsidRDefault="004779F8" w:rsidP="004779F8">
      <w:pPr>
        <w:jc w:val="both"/>
      </w:pPr>
      <w:r>
        <w:t xml:space="preserve">The lepton outputs data in the form of two 160-byte </w:t>
      </w:r>
      <w:proofErr w:type="spellStart"/>
      <w:r>
        <w:t>VoSPI</w:t>
      </w:r>
      <w:proofErr w:type="spellEnd"/>
      <w:r>
        <w:t xml:space="preserve"> packets: </w:t>
      </w:r>
      <w:r w:rsidRPr="00876476">
        <w:rPr>
          <w:rStyle w:val="Emphasis"/>
        </w:rPr>
        <w:t>video</w:t>
      </w:r>
      <w:r>
        <w:t xml:space="preserve"> and </w:t>
      </w:r>
      <w:r w:rsidRPr="00876476">
        <w:rPr>
          <w:rStyle w:val="Emphasis"/>
        </w:rPr>
        <w:t>discard</w:t>
      </w:r>
      <w:r>
        <w:t xml:space="preserve">. These packets are received in 8-bit chunks from the </w:t>
      </w:r>
      <w:r w:rsidRPr="00AB3771">
        <w:rPr>
          <w:rStyle w:val="SubtleReference"/>
        </w:rPr>
        <w:t>SPI controller</w:t>
      </w:r>
      <w:r>
        <w:t xml:space="preserve">. The </w:t>
      </w:r>
      <w:r w:rsidRPr="00C27278">
        <w:rPr>
          <w:rStyle w:val="SubtleReference"/>
        </w:rPr>
        <w:t>lepton controller</w:t>
      </w:r>
      <w:r>
        <w:t xml:space="preserve"> is in charge of 2 tasks: It filters out the </w:t>
      </w:r>
      <w:r w:rsidRPr="003B7E6F">
        <w:rPr>
          <w:rStyle w:val="Emphasis"/>
        </w:rPr>
        <w:t>discard</w:t>
      </w:r>
      <w:r>
        <w:t xml:space="preserve"> packets, and reconstructs 14-bit pixel values from the incoming data stream.</w:t>
      </w:r>
    </w:p>
    <w:p w14:paraId="6BF549DE" w14:textId="77777777" w:rsidR="004779F8" w:rsidRDefault="004779F8" w:rsidP="004779F8">
      <w:pPr>
        <w:pStyle w:val="Heading4"/>
      </w:pPr>
      <w:r>
        <w:t>Statistics computation</w:t>
      </w:r>
    </w:p>
    <w:p w14:paraId="3C1FB579" w14:textId="77777777" w:rsidR="004779F8" w:rsidRDefault="004779F8" w:rsidP="004779F8">
      <w:pPr>
        <w:jc w:val="both"/>
      </w:pPr>
      <w:r>
        <w:t xml:space="preserve">This component is in charge of computing the </w:t>
      </w:r>
      <w:r w:rsidRPr="00BE3C2F">
        <w:rPr>
          <w:rStyle w:val="Emphasis"/>
        </w:rPr>
        <w:t>minimum</w:t>
      </w:r>
      <w:r>
        <w:t xml:space="preserve">, </w:t>
      </w:r>
      <w:r w:rsidRPr="00BE3C2F">
        <w:rPr>
          <w:rStyle w:val="Emphasis"/>
        </w:rPr>
        <w:t>maximum</w:t>
      </w:r>
      <w:r>
        <w:t xml:space="preserve"> and </w:t>
      </w:r>
      <w:r w:rsidRPr="00BE3C2F">
        <w:rPr>
          <w:rStyle w:val="Emphasis"/>
        </w:rPr>
        <w:t>average</w:t>
      </w:r>
      <w:r>
        <w:t xml:space="preserve"> pixel values in an image, which are useful values for numerous image processing algorithms.</w:t>
      </w:r>
    </w:p>
    <w:p w14:paraId="2781A51F" w14:textId="77777777" w:rsidR="004779F8" w:rsidRDefault="004779F8" w:rsidP="004779F8">
      <w:pPr>
        <w:jc w:val="both"/>
      </w:pPr>
      <w:r>
        <w:t xml:space="preserve">These values can be computed in </w:t>
      </w:r>
      <w:proofErr w:type="gramStart"/>
      <w:r w:rsidRPr="00A85140">
        <w:rPr>
          <w:rStyle w:val="Emphasis"/>
        </w:rPr>
        <w:t>O(</w:t>
      </w:r>
      <w:proofErr w:type="gramEnd"/>
      <w:r w:rsidRPr="00A85140">
        <w:rPr>
          <w:rStyle w:val="Emphasis"/>
        </w:rPr>
        <w:t>W x H)</w:t>
      </w:r>
      <w:r>
        <w:t xml:space="preserve"> time on a processor (by iterating over all pixel values in a frame), but can be computed in </w:t>
      </w:r>
      <w:r w:rsidRPr="00163507">
        <w:rPr>
          <w:rStyle w:val="Emphasis"/>
        </w:rPr>
        <w:t>O(1)</w:t>
      </w:r>
      <w:r>
        <w:t xml:space="preserve"> time by the hardware capturing the frame (all pixels are already flowing through it, so the hardware can update the values as it sees new pixels).</w:t>
      </w:r>
    </w:p>
    <w:p w14:paraId="33A858A6" w14:textId="77777777" w:rsidR="004779F8" w:rsidRDefault="004779F8" w:rsidP="004779F8">
      <w:pPr>
        <w:jc w:val="both"/>
      </w:pPr>
      <w:r>
        <w:lastRenderedPageBreak/>
        <w:t xml:space="preserve">The </w:t>
      </w:r>
      <w:r w:rsidRPr="00651694">
        <w:rPr>
          <w:rStyle w:val="Emphasis"/>
        </w:rPr>
        <w:t>minimum</w:t>
      </w:r>
      <w:r>
        <w:t xml:space="preserve"> and </w:t>
      </w:r>
      <w:r w:rsidRPr="00651694">
        <w:rPr>
          <w:rStyle w:val="Emphasis"/>
        </w:rPr>
        <w:t>maximum</w:t>
      </w:r>
      <w:r>
        <w:t xml:space="preserve"> can easily be computed while data is flowing through the </w:t>
      </w:r>
      <w:r w:rsidRPr="002927AB">
        <w:rPr>
          <w:rStyle w:val="SubtleReference"/>
        </w:rPr>
        <w:t>lepton controller</w:t>
      </w:r>
      <w:r>
        <w:t xml:space="preserve">. The </w:t>
      </w:r>
      <w:r w:rsidRPr="00651694">
        <w:rPr>
          <w:rStyle w:val="Emphasis"/>
        </w:rPr>
        <w:t>average</w:t>
      </w:r>
      <w:r>
        <w:t xml:space="preserve">, however, requires a resource-heavy hardware divider, which we would like to avoid in our design. Instead, we chose to compute the </w:t>
      </w:r>
      <w:r w:rsidRPr="00977BDA">
        <w:rPr>
          <w:rStyle w:val="Emphasis"/>
        </w:rPr>
        <w:t>sum</w:t>
      </w:r>
      <w:r>
        <w:t xml:space="preserve"> of all pixel values, and leave the division to be done by the host processor (which most probably has a very efficient hardware divider).</w:t>
      </w:r>
    </w:p>
    <w:p w14:paraId="5C5DAF98" w14:textId="77777777" w:rsidR="004779F8" w:rsidRDefault="004779F8" w:rsidP="004779F8">
      <w:pPr>
        <w:pStyle w:val="Heading4"/>
      </w:pPr>
      <w:r>
        <w:t>Level adjustments</w:t>
      </w:r>
    </w:p>
    <w:p w14:paraId="11264B83" w14:textId="77777777" w:rsidR="004779F8" w:rsidRPr="0050497E" w:rsidRDefault="004779F8" w:rsidP="004779F8">
      <w:pPr>
        <w:jc w:val="both"/>
      </w:pPr>
      <w:r>
        <w:t xml:space="preserve">As previously stated, standard scene images taken with a thermal camera often produce very dark images due to the low temperature difference among the various entities in the scene. The </w:t>
      </w:r>
      <w:r w:rsidRPr="00EA5E4C">
        <w:rPr>
          <w:rStyle w:val="SubtleReference"/>
        </w:rPr>
        <w:t xml:space="preserve">level adjustments </w:t>
      </w:r>
      <w:r>
        <w:t xml:space="preserve">component is responsible for interpolating the frame’s pixel intensities to obtain a much more visible image. It uses the </w:t>
      </w:r>
      <w:r w:rsidRPr="00493259">
        <w:rPr>
          <w:rStyle w:val="Emphasis"/>
        </w:rPr>
        <w:t>minimum</w:t>
      </w:r>
      <w:r>
        <w:t xml:space="preserve"> and </w:t>
      </w:r>
      <w:r w:rsidRPr="00493259">
        <w:rPr>
          <w:rStyle w:val="Emphasis"/>
        </w:rPr>
        <w:t>maximum</w:t>
      </w:r>
      <w:r>
        <w:t xml:space="preserve"> values computed by the </w:t>
      </w:r>
      <w:r w:rsidRPr="00493259">
        <w:rPr>
          <w:rStyle w:val="SubtleReference"/>
        </w:rPr>
        <w:t>statistics computation</w:t>
      </w:r>
      <w:r>
        <w:t xml:space="preserve"> unit to this end.</w:t>
      </w:r>
    </w:p>
    <w:p w14:paraId="052BACA5" w14:textId="77777777" w:rsidR="004779F8" w:rsidRDefault="004779F8" w:rsidP="004779F8">
      <w:pPr>
        <w:pStyle w:val="Heading4"/>
      </w:pPr>
      <w:r>
        <w:t>8192x16-bit RAM</w:t>
      </w:r>
    </w:p>
    <w:p w14:paraId="778AF76D" w14:textId="77777777" w:rsidR="004779F8" w:rsidRDefault="004779F8" w:rsidP="004779F8">
      <w:pPr>
        <w:jc w:val="both"/>
      </w:pPr>
      <w:r>
        <w:t xml:space="preserve">We chose to store the incoming frame in an internal on-chip memory instead of in system memory. This is done mainly in order to provide 2 alternative views of the frame at no extra storage and computation cost. </w:t>
      </w:r>
    </w:p>
    <w:p w14:paraId="2943075C" w14:textId="77777777" w:rsidR="004779F8" w:rsidRDefault="004779F8" w:rsidP="004779F8">
      <w:pPr>
        <w:pStyle w:val="ListParagraph"/>
        <w:numPr>
          <w:ilvl w:val="0"/>
          <w:numId w:val="6"/>
        </w:numPr>
        <w:jc w:val="both"/>
      </w:pPr>
      <w:r>
        <w:t>Original RAW buffer view</w:t>
      </w:r>
    </w:p>
    <w:p w14:paraId="0B7E2A85" w14:textId="77777777" w:rsidR="004779F8" w:rsidRDefault="004779F8" w:rsidP="004779F8">
      <w:pPr>
        <w:pStyle w:val="ListParagraph"/>
        <w:numPr>
          <w:ilvl w:val="0"/>
          <w:numId w:val="6"/>
        </w:numPr>
        <w:jc w:val="both"/>
      </w:pPr>
      <w:r>
        <w:t>Adjusted (interpolated) buffer view</w:t>
      </w:r>
    </w:p>
    <w:p w14:paraId="0231D87B" w14:textId="3F18C59D" w:rsidR="004779F8" w:rsidRDefault="004779F8" w:rsidP="004779F8">
      <w:pPr>
        <w:jc w:val="both"/>
      </w:pPr>
      <w:r>
        <w:t xml:space="preserve">Note that the image is </w:t>
      </w:r>
      <w:r w:rsidRPr="00561F98">
        <w:rPr>
          <w:rStyle w:val="Emphasis"/>
        </w:rPr>
        <w:t>not stored twice</w:t>
      </w:r>
      <w:r>
        <w:t xml:space="preserve"> in the RAM. The 2</w:t>
      </w:r>
      <w:r w:rsidRPr="0001749A">
        <w:rPr>
          <w:vertAlign w:val="superscript"/>
        </w:rPr>
        <w:t>nd</w:t>
      </w:r>
      <w:r>
        <w:t xml:space="preserve"> view is computed on-the-fly as data is being read from the RAM, and is then outputted on the Avalon-MM Slave interface (see </w:t>
      </w:r>
      <w:r>
        <w:fldChar w:fldCharType="begin"/>
      </w:r>
      <w:r>
        <w:instrText xml:space="preserve"> REF _Ref446489998 \h  \* MERGEFORMAT </w:instrText>
      </w:r>
      <w:r>
        <w:fldChar w:fldCharType="separate"/>
      </w:r>
      <w:r w:rsidR="000F452B">
        <w:t xml:space="preserve">Figure </w:t>
      </w:r>
      <w:r w:rsidR="000F452B">
        <w:rPr>
          <w:noProof/>
        </w:rPr>
        <w:t>1</w:t>
      </w:r>
      <w:r>
        <w:fldChar w:fldCharType="end"/>
      </w:r>
      <w:r>
        <w:t>.)</w:t>
      </w:r>
    </w:p>
    <w:p w14:paraId="4D4AA7F2" w14:textId="77777777" w:rsidR="004779F8" w:rsidRDefault="004779F8" w:rsidP="004779F8">
      <w:pPr>
        <w:jc w:val="both"/>
      </w:pPr>
      <w:r>
        <w:t>Due to the small frame size of the lepton, the on-chip memory space is not too prohibitive. Pixels are 14 bits wide, so we store them in 16-bit memory words. Storing a full frame therefore requires 80 x 60 = 4800 words. Since memory sizes need to be powers of 2, we resort to using an 8192-word memory.</w:t>
      </w:r>
    </w:p>
    <w:p w14:paraId="4419D0C6" w14:textId="77777777" w:rsidR="004779F8" w:rsidRDefault="004779F8" w:rsidP="004779F8">
      <w:pPr>
        <w:pStyle w:val="Heading4"/>
      </w:pPr>
      <w:r>
        <w:t>Avalon-MM Slave Interface</w:t>
      </w:r>
    </w:p>
    <w:p w14:paraId="2D6B0EF4" w14:textId="261778B6" w:rsidR="004779F8" w:rsidRPr="00A03CD6" w:rsidRDefault="004779F8" w:rsidP="004779F8">
      <w:pPr>
        <w:jc w:val="both"/>
      </w:pPr>
      <w:r>
        <w:fldChar w:fldCharType="begin"/>
      </w:r>
      <w:r>
        <w:instrText xml:space="preserve"> REF _Ref446505506 \h  \* MERGEFORMAT </w:instrText>
      </w:r>
      <w:r>
        <w:fldChar w:fldCharType="separate"/>
      </w:r>
      <w:r w:rsidR="000F452B">
        <w:br/>
        <w:t>Table</w:t>
      </w:r>
      <w:r w:rsidR="000F452B">
        <w:rPr>
          <w:noProof/>
        </w:rPr>
        <w:t xml:space="preserve"> 2</w:t>
      </w:r>
      <w:r>
        <w:fldChar w:fldCharType="end"/>
      </w:r>
      <w:r>
        <w:t xml:space="preserve"> shows the register map of the lepton interface. Notice </w:t>
      </w:r>
      <w:r w:rsidR="00234A6E">
        <w:t xml:space="preserve">each register is 16 bits wide, and that </w:t>
      </w:r>
      <w:r>
        <w:t>the</w:t>
      </w:r>
      <w:r w:rsidR="00234A6E">
        <w:t>re are 2 views over the data (RAW_BUFFER &amp; ADJUSTED_BUFFER).</w:t>
      </w:r>
    </w:p>
    <w:tbl>
      <w:tblPr>
        <w:tblStyle w:val="GridTable4"/>
        <w:tblW w:w="6244" w:type="dxa"/>
        <w:jc w:val="center"/>
        <w:tblLayout w:type="fixed"/>
        <w:tblLook w:val="0420" w:firstRow="1" w:lastRow="0" w:firstColumn="0" w:lastColumn="0" w:noHBand="0" w:noVBand="1"/>
      </w:tblPr>
      <w:tblGrid>
        <w:gridCol w:w="1795"/>
        <w:gridCol w:w="1585"/>
        <w:gridCol w:w="1967"/>
        <w:gridCol w:w="897"/>
      </w:tblGrid>
      <w:tr w:rsidR="004779F8" w14:paraId="70EC5F81" w14:textId="77777777" w:rsidTr="00AE6A4E">
        <w:trPr>
          <w:cnfStyle w:val="100000000000" w:firstRow="1" w:lastRow="0" w:firstColumn="0" w:lastColumn="0" w:oddVBand="0" w:evenVBand="0" w:oddHBand="0" w:evenHBand="0" w:firstRowFirstColumn="0" w:firstRowLastColumn="0" w:lastRowFirstColumn="0" w:lastRowLastColumn="0"/>
          <w:trHeight w:val="239"/>
          <w:jc w:val="center"/>
        </w:trPr>
        <w:tc>
          <w:tcPr>
            <w:tcW w:w="1795" w:type="dxa"/>
            <w:vAlign w:val="center"/>
          </w:tcPr>
          <w:p w14:paraId="7F296401" w14:textId="77777777" w:rsidR="004779F8" w:rsidRDefault="004779F8" w:rsidP="00AE6A4E">
            <w:r>
              <w:t>Byte offset</w:t>
            </w:r>
          </w:p>
          <w:p w14:paraId="71EE717F" w14:textId="77777777" w:rsidR="004779F8" w:rsidRDefault="004779F8" w:rsidP="00AE6A4E">
            <w:r>
              <w:t>(from base)</w:t>
            </w:r>
          </w:p>
        </w:tc>
        <w:tc>
          <w:tcPr>
            <w:tcW w:w="1585" w:type="dxa"/>
            <w:vAlign w:val="center"/>
          </w:tcPr>
          <w:p w14:paraId="63850E25" w14:textId="77777777" w:rsidR="004779F8" w:rsidRDefault="004779F8" w:rsidP="00AE6A4E">
            <w:r>
              <w:t>Register</w:t>
            </w:r>
          </w:p>
          <w:p w14:paraId="027C88C6" w14:textId="77777777" w:rsidR="004779F8" w:rsidRDefault="004779F8" w:rsidP="00AE6A4E">
            <w:r>
              <w:t>Number</w:t>
            </w:r>
          </w:p>
        </w:tc>
        <w:tc>
          <w:tcPr>
            <w:tcW w:w="1967" w:type="dxa"/>
            <w:vAlign w:val="center"/>
          </w:tcPr>
          <w:p w14:paraId="7E97B38C" w14:textId="77777777" w:rsidR="004779F8" w:rsidRDefault="004779F8" w:rsidP="00AE6A4E">
            <w:r>
              <w:t>Name</w:t>
            </w:r>
          </w:p>
        </w:tc>
        <w:tc>
          <w:tcPr>
            <w:tcW w:w="897" w:type="dxa"/>
            <w:vAlign w:val="center"/>
          </w:tcPr>
          <w:p w14:paraId="1CCFF4BB" w14:textId="77777777" w:rsidR="004779F8" w:rsidRDefault="004779F8" w:rsidP="00AE6A4E">
            <w:pPr>
              <w:jc w:val="center"/>
            </w:pPr>
            <w:r>
              <w:t>Access</w:t>
            </w:r>
          </w:p>
        </w:tc>
      </w:tr>
      <w:tr w:rsidR="004779F8" w14:paraId="14ED7D13"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3718D332" w14:textId="77777777" w:rsidR="004779F8" w:rsidRDefault="004779F8" w:rsidP="00AE6A4E">
            <w:r>
              <w:t>0x0000 – 0x0001</w:t>
            </w:r>
          </w:p>
        </w:tc>
        <w:tc>
          <w:tcPr>
            <w:tcW w:w="1585" w:type="dxa"/>
            <w:vAlign w:val="center"/>
          </w:tcPr>
          <w:p w14:paraId="4E6AFE67" w14:textId="77777777" w:rsidR="004779F8" w:rsidRDefault="004779F8" w:rsidP="00AE6A4E">
            <w:r>
              <w:t>0</w:t>
            </w:r>
          </w:p>
        </w:tc>
        <w:tc>
          <w:tcPr>
            <w:tcW w:w="1967" w:type="dxa"/>
          </w:tcPr>
          <w:p w14:paraId="79AE9C11" w14:textId="77777777" w:rsidR="004779F8" w:rsidRDefault="004779F8" w:rsidP="00AE6A4E">
            <w:pPr>
              <w:jc w:val="both"/>
            </w:pPr>
            <w:r>
              <w:t>COMMAND</w:t>
            </w:r>
          </w:p>
        </w:tc>
        <w:tc>
          <w:tcPr>
            <w:tcW w:w="897" w:type="dxa"/>
          </w:tcPr>
          <w:p w14:paraId="3AA63289" w14:textId="77777777" w:rsidR="004779F8" w:rsidRDefault="004779F8" w:rsidP="00AE6A4E">
            <w:pPr>
              <w:jc w:val="center"/>
            </w:pPr>
            <w:r>
              <w:t>WO</w:t>
            </w:r>
          </w:p>
        </w:tc>
      </w:tr>
      <w:tr w:rsidR="004779F8" w14:paraId="409C7A78" w14:textId="77777777" w:rsidTr="00AE6A4E">
        <w:trPr>
          <w:trHeight w:val="239"/>
          <w:jc w:val="center"/>
        </w:trPr>
        <w:tc>
          <w:tcPr>
            <w:tcW w:w="1795" w:type="dxa"/>
            <w:vAlign w:val="center"/>
          </w:tcPr>
          <w:p w14:paraId="75E40A6E" w14:textId="77777777" w:rsidR="004779F8" w:rsidRDefault="004779F8" w:rsidP="00AE6A4E">
            <w:r>
              <w:t>0x0002 – 0x0003</w:t>
            </w:r>
          </w:p>
        </w:tc>
        <w:tc>
          <w:tcPr>
            <w:tcW w:w="1585" w:type="dxa"/>
            <w:vAlign w:val="center"/>
          </w:tcPr>
          <w:p w14:paraId="48711792" w14:textId="77777777" w:rsidR="004779F8" w:rsidRDefault="004779F8" w:rsidP="00AE6A4E">
            <w:r>
              <w:t>1</w:t>
            </w:r>
          </w:p>
        </w:tc>
        <w:tc>
          <w:tcPr>
            <w:tcW w:w="1967" w:type="dxa"/>
          </w:tcPr>
          <w:p w14:paraId="35A20E63" w14:textId="77777777" w:rsidR="004779F8" w:rsidRDefault="004779F8" w:rsidP="00AE6A4E">
            <w:pPr>
              <w:jc w:val="both"/>
            </w:pPr>
            <w:r>
              <w:t>STATUS</w:t>
            </w:r>
          </w:p>
        </w:tc>
        <w:tc>
          <w:tcPr>
            <w:tcW w:w="897" w:type="dxa"/>
          </w:tcPr>
          <w:p w14:paraId="250EB758" w14:textId="77777777" w:rsidR="004779F8" w:rsidRDefault="004779F8" w:rsidP="00AE6A4E">
            <w:pPr>
              <w:jc w:val="center"/>
            </w:pPr>
            <w:r>
              <w:t>RO</w:t>
            </w:r>
          </w:p>
        </w:tc>
      </w:tr>
      <w:tr w:rsidR="004779F8" w14:paraId="6C5CDB8D" w14:textId="77777777" w:rsidTr="00AE6A4E">
        <w:trPr>
          <w:cnfStyle w:val="000000100000" w:firstRow="0" w:lastRow="0" w:firstColumn="0" w:lastColumn="0" w:oddVBand="0" w:evenVBand="0" w:oddHBand="1" w:evenHBand="0" w:firstRowFirstColumn="0" w:firstRowLastColumn="0" w:lastRowFirstColumn="0" w:lastRowLastColumn="0"/>
          <w:trHeight w:val="226"/>
          <w:jc w:val="center"/>
        </w:trPr>
        <w:tc>
          <w:tcPr>
            <w:tcW w:w="1795" w:type="dxa"/>
            <w:vAlign w:val="center"/>
          </w:tcPr>
          <w:p w14:paraId="4E131CB8" w14:textId="77777777" w:rsidR="004779F8" w:rsidRDefault="004779F8" w:rsidP="00AE6A4E">
            <w:r>
              <w:t>0x0004 – 0x0005</w:t>
            </w:r>
          </w:p>
        </w:tc>
        <w:tc>
          <w:tcPr>
            <w:tcW w:w="1585" w:type="dxa"/>
            <w:vAlign w:val="center"/>
          </w:tcPr>
          <w:p w14:paraId="4E41917D" w14:textId="77777777" w:rsidR="004779F8" w:rsidRDefault="004779F8" w:rsidP="00AE6A4E">
            <w:r>
              <w:t>2</w:t>
            </w:r>
          </w:p>
        </w:tc>
        <w:tc>
          <w:tcPr>
            <w:tcW w:w="1967" w:type="dxa"/>
          </w:tcPr>
          <w:p w14:paraId="44774FA9" w14:textId="77777777" w:rsidR="004779F8" w:rsidRDefault="004779F8" w:rsidP="00AE6A4E">
            <w:pPr>
              <w:jc w:val="both"/>
            </w:pPr>
            <w:r>
              <w:t>MIN</w:t>
            </w:r>
          </w:p>
        </w:tc>
        <w:tc>
          <w:tcPr>
            <w:tcW w:w="897" w:type="dxa"/>
          </w:tcPr>
          <w:p w14:paraId="3037EBC6" w14:textId="77777777" w:rsidR="004779F8" w:rsidRDefault="004779F8" w:rsidP="00AE6A4E">
            <w:pPr>
              <w:jc w:val="center"/>
            </w:pPr>
            <w:r>
              <w:t>RO</w:t>
            </w:r>
          </w:p>
        </w:tc>
      </w:tr>
      <w:tr w:rsidR="004779F8" w14:paraId="246C9619" w14:textId="77777777" w:rsidTr="00AE6A4E">
        <w:trPr>
          <w:trHeight w:val="239"/>
          <w:jc w:val="center"/>
        </w:trPr>
        <w:tc>
          <w:tcPr>
            <w:tcW w:w="1795" w:type="dxa"/>
            <w:vAlign w:val="center"/>
          </w:tcPr>
          <w:p w14:paraId="415F9B25" w14:textId="77777777" w:rsidR="004779F8" w:rsidRDefault="004779F8" w:rsidP="00AE6A4E">
            <w:r>
              <w:t>0x0006 – 0x0007</w:t>
            </w:r>
          </w:p>
        </w:tc>
        <w:tc>
          <w:tcPr>
            <w:tcW w:w="1585" w:type="dxa"/>
            <w:vAlign w:val="center"/>
          </w:tcPr>
          <w:p w14:paraId="0BCFBC14" w14:textId="77777777" w:rsidR="004779F8" w:rsidRDefault="004779F8" w:rsidP="00AE6A4E">
            <w:r>
              <w:t>3</w:t>
            </w:r>
          </w:p>
        </w:tc>
        <w:tc>
          <w:tcPr>
            <w:tcW w:w="1967" w:type="dxa"/>
          </w:tcPr>
          <w:p w14:paraId="3B6EF261" w14:textId="77777777" w:rsidR="004779F8" w:rsidRDefault="004779F8" w:rsidP="00AE6A4E">
            <w:pPr>
              <w:jc w:val="both"/>
            </w:pPr>
            <w:r>
              <w:t>MAX</w:t>
            </w:r>
          </w:p>
        </w:tc>
        <w:tc>
          <w:tcPr>
            <w:tcW w:w="897" w:type="dxa"/>
          </w:tcPr>
          <w:p w14:paraId="2A554609" w14:textId="77777777" w:rsidR="004779F8" w:rsidRDefault="004779F8" w:rsidP="00AE6A4E">
            <w:pPr>
              <w:jc w:val="center"/>
            </w:pPr>
            <w:r>
              <w:t>RO</w:t>
            </w:r>
          </w:p>
        </w:tc>
      </w:tr>
      <w:tr w:rsidR="004779F8" w14:paraId="431A1476"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74C6F3DA" w14:textId="77777777" w:rsidR="004779F8" w:rsidRDefault="004779F8" w:rsidP="00AE6A4E">
            <w:r>
              <w:t>0x0008 – 0x0009</w:t>
            </w:r>
          </w:p>
        </w:tc>
        <w:tc>
          <w:tcPr>
            <w:tcW w:w="1585" w:type="dxa"/>
            <w:vAlign w:val="center"/>
          </w:tcPr>
          <w:p w14:paraId="0F85E9EF" w14:textId="77777777" w:rsidR="004779F8" w:rsidRDefault="004779F8" w:rsidP="00AE6A4E">
            <w:r>
              <w:t>4</w:t>
            </w:r>
          </w:p>
        </w:tc>
        <w:tc>
          <w:tcPr>
            <w:tcW w:w="1967" w:type="dxa"/>
          </w:tcPr>
          <w:p w14:paraId="1F6C337E" w14:textId="77777777" w:rsidR="004779F8" w:rsidRDefault="004779F8" w:rsidP="00AE6A4E">
            <w:pPr>
              <w:jc w:val="both"/>
            </w:pPr>
            <w:r>
              <w:t>SUM_LSB</w:t>
            </w:r>
          </w:p>
        </w:tc>
        <w:tc>
          <w:tcPr>
            <w:tcW w:w="897" w:type="dxa"/>
          </w:tcPr>
          <w:p w14:paraId="15002F0F" w14:textId="77777777" w:rsidR="004779F8" w:rsidRDefault="004779F8" w:rsidP="00AE6A4E">
            <w:pPr>
              <w:jc w:val="center"/>
            </w:pPr>
            <w:r>
              <w:t>RO</w:t>
            </w:r>
          </w:p>
        </w:tc>
      </w:tr>
      <w:tr w:rsidR="004779F8" w14:paraId="2A623157" w14:textId="77777777" w:rsidTr="00AE6A4E">
        <w:trPr>
          <w:trHeight w:val="239"/>
          <w:jc w:val="center"/>
        </w:trPr>
        <w:tc>
          <w:tcPr>
            <w:tcW w:w="1795" w:type="dxa"/>
            <w:vAlign w:val="center"/>
          </w:tcPr>
          <w:p w14:paraId="5A8FCDAE" w14:textId="77777777" w:rsidR="004779F8" w:rsidRDefault="004779F8" w:rsidP="00AE6A4E">
            <w:r>
              <w:t>0x000A – 0x000B</w:t>
            </w:r>
          </w:p>
        </w:tc>
        <w:tc>
          <w:tcPr>
            <w:tcW w:w="1585" w:type="dxa"/>
            <w:vAlign w:val="center"/>
          </w:tcPr>
          <w:p w14:paraId="59D26BBE" w14:textId="77777777" w:rsidR="004779F8" w:rsidRDefault="004779F8" w:rsidP="00AE6A4E">
            <w:r>
              <w:t>5</w:t>
            </w:r>
          </w:p>
        </w:tc>
        <w:tc>
          <w:tcPr>
            <w:tcW w:w="1967" w:type="dxa"/>
          </w:tcPr>
          <w:p w14:paraId="787C4890" w14:textId="77777777" w:rsidR="004779F8" w:rsidRDefault="004779F8" w:rsidP="00AE6A4E">
            <w:pPr>
              <w:jc w:val="both"/>
            </w:pPr>
            <w:r>
              <w:t>SUM_MSB</w:t>
            </w:r>
          </w:p>
        </w:tc>
        <w:tc>
          <w:tcPr>
            <w:tcW w:w="897" w:type="dxa"/>
          </w:tcPr>
          <w:p w14:paraId="52F8B5C5" w14:textId="77777777" w:rsidR="004779F8" w:rsidRDefault="004779F8" w:rsidP="00AE6A4E">
            <w:pPr>
              <w:jc w:val="center"/>
            </w:pPr>
            <w:r>
              <w:t>RO</w:t>
            </w:r>
          </w:p>
        </w:tc>
      </w:tr>
      <w:tr w:rsidR="004779F8" w14:paraId="02F76625"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140BAA3A" w14:textId="77777777" w:rsidR="004779F8" w:rsidRDefault="004779F8" w:rsidP="00AE6A4E">
            <w:r>
              <w:t>0x000C – 0x000D</w:t>
            </w:r>
          </w:p>
        </w:tc>
        <w:tc>
          <w:tcPr>
            <w:tcW w:w="1585" w:type="dxa"/>
            <w:vAlign w:val="center"/>
          </w:tcPr>
          <w:p w14:paraId="1E8E41D3" w14:textId="77777777" w:rsidR="004779F8" w:rsidRDefault="004779F8" w:rsidP="00AE6A4E">
            <w:r>
              <w:t>6</w:t>
            </w:r>
          </w:p>
        </w:tc>
        <w:tc>
          <w:tcPr>
            <w:tcW w:w="1967" w:type="dxa"/>
          </w:tcPr>
          <w:p w14:paraId="527FEB75" w14:textId="77777777" w:rsidR="004779F8" w:rsidRDefault="004779F8" w:rsidP="00AE6A4E">
            <w:pPr>
              <w:jc w:val="both"/>
            </w:pPr>
            <w:r>
              <w:t>ROW_IDX</w:t>
            </w:r>
          </w:p>
        </w:tc>
        <w:tc>
          <w:tcPr>
            <w:tcW w:w="897" w:type="dxa"/>
          </w:tcPr>
          <w:p w14:paraId="1078BD00" w14:textId="77777777" w:rsidR="004779F8" w:rsidRDefault="004779F8" w:rsidP="00AE6A4E">
            <w:pPr>
              <w:jc w:val="center"/>
            </w:pPr>
            <w:r>
              <w:t>RO</w:t>
            </w:r>
          </w:p>
        </w:tc>
      </w:tr>
      <w:tr w:rsidR="004779F8" w14:paraId="532ADD50" w14:textId="77777777" w:rsidTr="00AE6A4E">
        <w:trPr>
          <w:trHeight w:val="239"/>
          <w:jc w:val="center"/>
        </w:trPr>
        <w:tc>
          <w:tcPr>
            <w:tcW w:w="1795" w:type="dxa"/>
            <w:vAlign w:val="center"/>
          </w:tcPr>
          <w:p w14:paraId="6816554F" w14:textId="77777777" w:rsidR="004779F8" w:rsidRDefault="004779F8" w:rsidP="00AE6A4E">
            <w:r>
              <w:t>0x000E – 0x000F</w:t>
            </w:r>
          </w:p>
        </w:tc>
        <w:tc>
          <w:tcPr>
            <w:tcW w:w="1585" w:type="dxa"/>
            <w:vAlign w:val="center"/>
          </w:tcPr>
          <w:p w14:paraId="3BD39690" w14:textId="77777777" w:rsidR="004779F8" w:rsidRDefault="004779F8" w:rsidP="00AE6A4E">
            <w:r>
              <w:t>7</w:t>
            </w:r>
          </w:p>
        </w:tc>
        <w:tc>
          <w:tcPr>
            <w:tcW w:w="1967" w:type="dxa"/>
          </w:tcPr>
          <w:p w14:paraId="3F43DB25" w14:textId="77777777" w:rsidR="004779F8" w:rsidRDefault="004779F8" w:rsidP="00AE6A4E">
            <w:pPr>
              <w:jc w:val="both"/>
            </w:pPr>
            <w:r>
              <w:t>RESERVED</w:t>
            </w:r>
          </w:p>
        </w:tc>
        <w:tc>
          <w:tcPr>
            <w:tcW w:w="897" w:type="dxa"/>
          </w:tcPr>
          <w:p w14:paraId="293AE333" w14:textId="77777777" w:rsidR="004779F8" w:rsidRDefault="004779F8" w:rsidP="00AE6A4E">
            <w:pPr>
              <w:jc w:val="center"/>
            </w:pPr>
            <w:r>
              <w:t>-</w:t>
            </w:r>
          </w:p>
        </w:tc>
      </w:tr>
      <w:tr w:rsidR="004779F8" w14:paraId="43FF1FEE"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2E793256" w14:textId="77777777" w:rsidR="004779F8" w:rsidRDefault="004779F8" w:rsidP="00AE6A4E">
            <w:r>
              <w:t>0x0010 – 0x258F</w:t>
            </w:r>
          </w:p>
        </w:tc>
        <w:tc>
          <w:tcPr>
            <w:tcW w:w="1585" w:type="dxa"/>
            <w:vAlign w:val="center"/>
          </w:tcPr>
          <w:p w14:paraId="7A8CD2C6" w14:textId="77777777" w:rsidR="004779F8" w:rsidRDefault="004779F8" w:rsidP="00AE6A4E">
            <w:r>
              <w:t>8 – 4807</w:t>
            </w:r>
          </w:p>
        </w:tc>
        <w:tc>
          <w:tcPr>
            <w:tcW w:w="1967" w:type="dxa"/>
          </w:tcPr>
          <w:p w14:paraId="077EE55A" w14:textId="77777777" w:rsidR="004779F8" w:rsidRDefault="004779F8" w:rsidP="00AE6A4E">
            <w:pPr>
              <w:jc w:val="both"/>
            </w:pPr>
            <w:r>
              <w:t>RAW_BUFFER</w:t>
            </w:r>
          </w:p>
        </w:tc>
        <w:tc>
          <w:tcPr>
            <w:tcW w:w="897" w:type="dxa"/>
          </w:tcPr>
          <w:p w14:paraId="2A316512" w14:textId="77777777" w:rsidR="004779F8" w:rsidRDefault="004779F8" w:rsidP="00AE6A4E">
            <w:pPr>
              <w:jc w:val="center"/>
            </w:pPr>
            <w:r>
              <w:t>RO</w:t>
            </w:r>
          </w:p>
        </w:tc>
      </w:tr>
      <w:tr w:rsidR="004779F8" w14:paraId="75AC4D92" w14:textId="77777777" w:rsidTr="00AE6A4E">
        <w:trPr>
          <w:trHeight w:val="239"/>
          <w:jc w:val="center"/>
        </w:trPr>
        <w:tc>
          <w:tcPr>
            <w:tcW w:w="1795" w:type="dxa"/>
            <w:vAlign w:val="center"/>
          </w:tcPr>
          <w:p w14:paraId="2D78D6BD" w14:textId="77777777" w:rsidR="004779F8" w:rsidRDefault="004779F8" w:rsidP="00AE6A4E">
            <w:r>
              <w:t>0x2590 – 0x3FFF</w:t>
            </w:r>
          </w:p>
        </w:tc>
        <w:tc>
          <w:tcPr>
            <w:tcW w:w="1585" w:type="dxa"/>
            <w:vAlign w:val="center"/>
          </w:tcPr>
          <w:p w14:paraId="0FD2CC02" w14:textId="77777777" w:rsidR="004779F8" w:rsidRDefault="004779F8" w:rsidP="00AE6A4E">
            <w:r>
              <w:t>4808 – 8191</w:t>
            </w:r>
          </w:p>
        </w:tc>
        <w:tc>
          <w:tcPr>
            <w:tcW w:w="1967" w:type="dxa"/>
          </w:tcPr>
          <w:p w14:paraId="24E916CF" w14:textId="77777777" w:rsidR="004779F8" w:rsidRDefault="004779F8" w:rsidP="00AE6A4E">
            <w:pPr>
              <w:keepNext/>
              <w:jc w:val="both"/>
            </w:pPr>
            <w:r>
              <w:t>RESERVED</w:t>
            </w:r>
          </w:p>
        </w:tc>
        <w:tc>
          <w:tcPr>
            <w:tcW w:w="897" w:type="dxa"/>
          </w:tcPr>
          <w:p w14:paraId="1D1CD1E0" w14:textId="77777777" w:rsidR="004779F8" w:rsidRDefault="004779F8" w:rsidP="00AE6A4E">
            <w:pPr>
              <w:jc w:val="center"/>
            </w:pPr>
            <w:r>
              <w:t>-</w:t>
            </w:r>
          </w:p>
        </w:tc>
      </w:tr>
      <w:tr w:rsidR="004779F8" w14:paraId="10A1511A" w14:textId="77777777" w:rsidTr="00AE6A4E">
        <w:trPr>
          <w:cnfStyle w:val="000000100000" w:firstRow="0" w:lastRow="0" w:firstColumn="0" w:lastColumn="0" w:oddVBand="0" w:evenVBand="0" w:oddHBand="1" w:evenHBand="0" w:firstRowFirstColumn="0" w:firstRowLastColumn="0" w:lastRowFirstColumn="0" w:lastRowLastColumn="0"/>
          <w:trHeight w:val="239"/>
          <w:jc w:val="center"/>
        </w:trPr>
        <w:tc>
          <w:tcPr>
            <w:tcW w:w="1795" w:type="dxa"/>
            <w:vAlign w:val="center"/>
          </w:tcPr>
          <w:p w14:paraId="6E28DA04" w14:textId="77777777" w:rsidR="004779F8" w:rsidRDefault="004779F8" w:rsidP="00AE6A4E">
            <w:r>
              <w:t>0x4000 – 0x657F</w:t>
            </w:r>
          </w:p>
        </w:tc>
        <w:tc>
          <w:tcPr>
            <w:tcW w:w="1585" w:type="dxa"/>
            <w:vAlign w:val="center"/>
          </w:tcPr>
          <w:p w14:paraId="3040AE96" w14:textId="77777777" w:rsidR="004779F8" w:rsidRDefault="004779F8" w:rsidP="00AE6A4E">
            <w:r>
              <w:t>8192 – 12991</w:t>
            </w:r>
          </w:p>
        </w:tc>
        <w:tc>
          <w:tcPr>
            <w:tcW w:w="1967" w:type="dxa"/>
          </w:tcPr>
          <w:p w14:paraId="3C766FF5" w14:textId="77777777" w:rsidR="004779F8" w:rsidRDefault="004779F8" w:rsidP="00AE6A4E">
            <w:pPr>
              <w:keepNext/>
              <w:jc w:val="both"/>
            </w:pPr>
            <w:r>
              <w:t>ADJUSTED_BUFFER</w:t>
            </w:r>
          </w:p>
        </w:tc>
        <w:tc>
          <w:tcPr>
            <w:tcW w:w="897" w:type="dxa"/>
          </w:tcPr>
          <w:p w14:paraId="26B1DE13" w14:textId="77777777" w:rsidR="004779F8" w:rsidRDefault="004779F8" w:rsidP="00AE6A4E">
            <w:pPr>
              <w:jc w:val="center"/>
            </w:pPr>
            <w:r>
              <w:t>RO</w:t>
            </w:r>
          </w:p>
        </w:tc>
      </w:tr>
      <w:tr w:rsidR="004779F8" w14:paraId="7651BC42" w14:textId="77777777" w:rsidTr="00AE6A4E">
        <w:trPr>
          <w:trHeight w:val="239"/>
          <w:jc w:val="center"/>
        </w:trPr>
        <w:tc>
          <w:tcPr>
            <w:tcW w:w="1795" w:type="dxa"/>
            <w:vAlign w:val="center"/>
          </w:tcPr>
          <w:p w14:paraId="17B10FE4" w14:textId="77777777" w:rsidR="004779F8" w:rsidRDefault="004779F8" w:rsidP="00AE6A4E">
            <w:r>
              <w:t>0x6580 – 0x7FFF</w:t>
            </w:r>
          </w:p>
        </w:tc>
        <w:tc>
          <w:tcPr>
            <w:tcW w:w="1585" w:type="dxa"/>
            <w:vAlign w:val="center"/>
          </w:tcPr>
          <w:p w14:paraId="7EBB4F34" w14:textId="77777777" w:rsidR="004779F8" w:rsidRDefault="004779F8" w:rsidP="00AE6A4E">
            <w:r>
              <w:t>12992 – 16383</w:t>
            </w:r>
          </w:p>
        </w:tc>
        <w:tc>
          <w:tcPr>
            <w:tcW w:w="1967" w:type="dxa"/>
          </w:tcPr>
          <w:p w14:paraId="72DA72A0" w14:textId="77777777" w:rsidR="004779F8" w:rsidRDefault="004779F8" w:rsidP="00AE6A4E">
            <w:pPr>
              <w:keepNext/>
              <w:jc w:val="both"/>
            </w:pPr>
            <w:r>
              <w:t>RESERVED</w:t>
            </w:r>
          </w:p>
        </w:tc>
        <w:tc>
          <w:tcPr>
            <w:tcW w:w="897" w:type="dxa"/>
          </w:tcPr>
          <w:p w14:paraId="416C6454" w14:textId="77777777" w:rsidR="004779F8" w:rsidRDefault="004779F8" w:rsidP="00AE6A4E">
            <w:pPr>
              <w:jc w:val="center"/>
            </w:pPr>
            <w:r>
              <w:t>-</w:t>
            </w:r>
          </w:p>
        </w:tc>
      </w:tr>
    </w:tbl>
    <w:p w14:paraId="38B036B3" w14:textId="1C530ADC" w:rsidR="004779F8" w:rsidRDefault="004779F8" w:rsidP="004779F8">
      <w:pPr>
        <w:pStyle w:val="Caption"/>
        <w:jc w:val="center"/>
      </w:pPr>
      <w:bookmarkStart w:id="4" w:name="_Ref446505506"/>
      <w:r>
        <w:br/>
        <w:t xml:space="preserve">Table </w:t>
      </w:r>
      <w:r w:rsidR="000F452B">
        <w:fldChar w:fldCharType="begin"/>
      </w:r>
      <w:r w:rsidR="000F452B">
        <w:instrText xml:space="preserve"> SEQ Table \* ARABIC </w:instrText>
      </w:r>
      <w:r w:rsidR="000F452B">
        <w:fldChar w:fldCharType="separate"/>
      </w:r>
      <w:r w:rsidR="000F452B">
        <w:rPr>
          <w:noProof/>
        </w:rPr>
        <w:t>2</w:t>
      </w:r>
      <w:r w:rsidR="000F452B">
        <w:rPr>
          <w:noProof/>
        </w:rPr>
        <w:fldChar w:fldCharType="end"/>
      </w:r>
      <w:bookmarkEnd w:id="4"/>
      <w:r>
        <w:t>. Avalon-MM Slave Register Map</w:t>
      </w:r>
    </w:p>
    <w:p w14:paraId="436FFD5A" w14:textId="77777777" w:rsidR="007F5CEC" w:rsidRDefault="007F5CEC" w:rsidP="004779F8">
      <w:pPr>
        <w:pStyle w:val="Heading5"/>
      </w:pPr>
    </w:p>
    <w:p w14:paraId="5B2F3B48" w14:textId="65FA03C8" w:rsidR="004779F8" w:rsidRDefault="004779F8" w:rsidP="004779F8">
      <w:pPr>
        <w:pStyle w:val="Heading5"/>
      </w:pPr>
      <w:r>
        <w:t>COMMAND register</w:t>
      </w:r>
    </w:p>
    <w:p w14:paraId="3E021338" w14:textId="407E7DF4" w:rsidR="004779F8" w:rsidRPr="002D39D9" w:rsidRDefault="004779F8" w:rsidP="004779F8">
      <w:pPr>
        <w:jc w:val="both"/>
      </w:pPr>
      <w:r>
        <w:fldChar w:fldCharType="begin"/>
      </w:r>
      <w:r>
        <w:instrText xml:space="preserve"> REF _Ref446506650 \h  \* MERGEFORMAT </w:instrText>
      </w:r>
      <w:r>
        <w:fldChar w:fldCharType="separate"/>
      </w:r>
      <w:r w:rsidR="000F452B">
        <w:t xml:space="preserve">Table </w:t>
      </w:r>
      <w:r w:rsidR="000F452B">
        <w:rPr>
          <w:noProof/>
        </w:rPr>
        <w:t>3</w:t>
      </w:r>
      <w:r>
        <w:fldChar w:fldCharType="end"/>
      </w:r>
      <w:r>
        <w:t xml:space="preserve"> shows the details of the COMMAND register.</w:t>
      </w:r>
    </w:p>
    <w:tbl>
      <w:tblPr>
        <w:tblStyle w:val="GridTable4"/>
        <w:tblW w:w="2889" w:type="dxa"/>
        <w:jc w:val="center"/>
        <w:tblLook w:val="0280" w:firstRow="0" w:lastRow="0" w:firstColumn="1" w:lastColumn="0" w:noHBand="1" w:noVBand="0"/>
      </w:tblPr>
      <w:tblGrid>
        <w:gridCol w:w="829"/>
        <w:gridCol w:w="1202"/>
        <w:gridCol w:w="858"/>
      </w:tblGrid>
      <w:tr w:rsidR="004779F8" w14:paraId="70ECF010"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70A831EB" w14:textId="77777777" w:rsidR="004779F8" w:rsidRDefault="004779F8" w:rsidP="00AE6A4E">
            <w:pPr>
              <w:tabs>
                <w:tab w:val="center" w:pos="1060"/>
              </w:tabs>
              <w:jc w:val="both"/>
            </w:pPr>
            <w:r>
              <w:t>Bit</w:t>
            </w:r>
          </w:p>
        </w:tc>
        <w:tc>
          <w:tcPr>
            <w:cnfStyle w:val="000010000000" w:firstRow="0" w:lastRow="0" w:firstColumn="0" w:lastColumn="0" w:oddVBand="1" w:evenVBand="0" w:oddHBand="0" w:evenHBand="0" w:firstRowFirstColumn="0" w:firstRowLastColumn="0" w:lastRowFirstColumn="0" w:lastRowLastColumn="0"/>
            <w:tcW w:w="1202" w:type="dxa"/>
          </w:tcPr>
          <w:p w14:paraId="7F8FF7C2" w14:textId="77777777" w:rsidR="004779F8" w:rsidRDefault="004779F8" w:rsidP="00AE6A4E">
            <w:pPr>
              <w:jc w:val="both"/>
            </w:pPr>
            <w:r>
              <w:t>31</w:t>
            </w:r>
            <w:proofErr w:type="gramStart"/>
            <w:r>
              <w:t xml:space="preserve"> ..</w:t>
            </w:r>
            <w:proofErr w:type="gramEnd"/>
            <w:r>
              <w:t xml:space="preserve"> 1</w:t>
            </w:r>
          </w:p>
        </w:tc>
        <w:tc>
          <w:tcPr>
            <w:tcW w:w="858" w:type="dxa"/>
          </w:tcPr>
          <w:p w14:paraId="5120C330"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0</w:t>
            </w:r>
          </w:p>
        </w:tc>
      </w:tr>
      <w:tr w:rsidR="004779F8" w14:paraId="554B3B57"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4CC277AB" w14:textId="77777777" w:rsidR="004779F8" w:rsidRDefault="004779F8" w:rsidP="00AE6A4E">
            <w:pPr>
              <w:jc w:val="both"/>
            </w:pPr>
            <w:r>
              <w:t>Name</w:t>
            </w:r>
          </w:p>
        </w:tc>
        <w:tc>
          <w:tcPr>
            <w:cnfStyle w:val="000010000000" w:firstRow="0" w:lastRow="0" w:firstColumn="0" w:lastColumn="0" w:oddVBand="1" w:evenVBand="0" w:oddHBand="0" w:evenHBand="0" w:firstRowFirstColumn="0" w:firstRowLastColumn="0" w:lastRowFirstColumn="0" w:lastRowLastColumn="0"/>
            <w:tcW w:w="1202" w:type="dxa"/>
          </w:tcPr>
          <w:p w14:paraId="5B75BDA7" w14:textId="77777777" w:rsidR="004779F8" w:rsidRDefault="004779F8" w:rsidP="00AE6A4E">
            <w:pPr>
              <w:jc w:val="both"/>
            </w:pPr>
            <w:r>
              <w:t>RESERVED</w:t>
            </w:r>
          </w:p>
        </w:tc>
        <w:tc>
          <w:tcPr>
            <w:tcW w:w="858" w:type="dxa"/>
          </w:tcPr>
          <w:p w14:paraId="4EF98409" w14:textId="77777777" w:rsidR="004779F8" w:rsidRDefault="004779F8" w:rsidP="00AE6A4E">
            <w:pPr>
              <w:keepNext/>
              <w:jc w:val="both"/>
              <w:cnfStyle w:val="000000000000" w:firstRow="0" w:lastRow="0" w:firstColumn="0" w:lastColumn="0" w:oddVBand="0" w:evenVBand="0" w:oddHBand="0" w:evenHBand="0" w:firstRowFirstColumn="0" w:firstRowLastColumn="0" w:lastRowFirstColumn="0" w:lastRowLastColumn="0"/>
            </w:pPr>
            <w:r>
              <w:t>START</w:t>
            </w:r>
          </w:p>
        </w:tc>
      </w:tr>
    </w:tbl>
    <w:p w14:paraId="42304BED" w14:textId="515C11BE" w:rsidR="004779F8" w:rsidRDefault="004779F8" w:rsidP="004779F8">
      <w:pPr>
        <w:pStyle w:val="Caption"/>
        <w:jc w:val="center"/>
      </w:pPr>
      <w:r>
        <w:br/>
      </w:r>
      <w:bookmarkStart w:id="5" w:name="_Ref446506650"/>
      <w:r>
        <w:t xml:space="preserve">Table </w:t>
      </w:r>
      <w:r w:rsidR="000F452B">
        <w:fldChar w:fldCharType="begin"/>
      </w:r>
      <w:r w:rsidR="000F452B">
        <w:instrText xml:space="preserve"> SEQ Table \* ARABIC </w:instrText>
      </w:r>
      <w:r w:rsidR="000F452B">
        <w:fldChar w:fldCharType="separate"/>
      </w:r>
      <w:r w:rsidR="000F452B">
        <w:rPr>
          <w:noProof/>
        </w:rPr>
        <w:t>3</w:t>
      </w:r>
      <w:r w:rsidR="000F452B">
        <w:rPr>
          <w:noProof/>
        </w:rPr>
        <w:fldChar w:fldCharType="end"/>
      </w:r>
      <w:bookmarkEnd w:id="5"/>
      <w:r>
        <w:t>. COMMAND Register</w:t>
      </w:r>
    </w:p>
    <w:p w14:paraId="51DD9C56" w14:textId="77777777" w:rsidR="004779F8" w:rsidRDefault="004779F8" w:rsidP="004779F8">
      <w:pPr>
        <w:jc w:val="both"/>
      </w:pPr>
      <w:r>
        <w:t>Writing 1 to the START bit will instruct the unit to start capturing a new frame and resets the ERROR bit of the STATUS register.</w:t>
      </w:r>
    </w:p>
    <w:p w14:paraId="3DC375E5" w14:textId="77777777" w:rsidR="004779F8" w:rsidRDefault="004779F8" w:rsidP="004779F8">
      <w:pPr>
        <w:pStyle w:val="Heading5"/>
      </w:pPr>
      <w:r>
        <w:t>STATUS register</w:t>
      </w:r>
    </w:p>
    <w:p w14:paraId="0E8EA630" w14:textId="2B366DF5" w:rsidR="004779F8" w:rsidRDefault="004779F8" w:rsidP="004779F8">
      <w:pPr>
        <w:jc w:val="both"/>
      </w:pPr>
      <w:r>
        <w:fldChar w:fldCharType="begin"/>
      </w:r>
      <w:r>
        <w:instrText xml:space="preserve"> REF _Ref446506830 \h  \* MERGEFORMAT </w:instrText>
      </w:r>
      <w:r>
        <w:fldChar w:fldCharType="separate"/>
      </w:r>
      <w:r w:rsidR="000F452B">
        <w:t xml:space="preserve">Table </w:t>
      </w:r>
      <w:r w:rsidR="000F452B">
        <w:rPr>
          <w:noProof/>
        </w:rPr>
        <w:t>4</w:t>
      </w:r>
      <w:r>
        <w:fldChar w:fldCharType="end"/>
      </w:r>
      <w:r>
        <w:t xml:space="preserve"> shows the details of the STATUS register.</w:t>
      </w:r>
    </w:p>
    <w:tbl>
      <w:tblPr>
        <w:tblStyle w:val="GridTable4"/>
        <w:tblW w:w="3747" w:type="dxa"/>
        <w:jc w:val="center"/>
        <w:tblLook w:val="0280" w:firstRow="0" w:lastRow="0" w:firstColumn="1" w:lastColumn="0" w:noHBand="1" w:noVBand="0"/>
      </w:tblPr>
      <w:tblGrid>
        <w:gridCol w:w="829"/>
        <w:gridCol w:w="1202"/>
        <w:gridCol w:w="858"/>
        <w:gridCol w:w="858"/>
      </w:tblGrid>
      <w:tr w:rsidR="004779F8" w14:paraId="040EC12D"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118A4AAB" w14:textId="77777777" w:rsidR="004779F8" w:rsidRDefault="004779F8" w:rsidP="00AE6A4E">
            <w:pPr>
              <w:tabs>
                <w:tab w:val="center" w:pos="1060"/>
              </w:tabs>
              <w:jc w:val="both"/>
            </w:pPr>
            <w:r>
              <w:t>Bit</w:t>
            </w:r>
          </w:p>
        </w:tc>
        <w:tc>
          <w:tcPr>
            <w:cnfStyle w:val="000010000000" w:firstRow="0" w:lastRow="0" w:firstColumn="0" w:lastColumn="0" w:oddVBand="1" w:evenVBand="0" w:oddHBand="0" w:evenHBand="0" w:firstRowFirstColumn="0" w:firstRowLastColumn="0" w:lastRowFirstColumn="0" w:lastRowLastColumn="0"/>
            <w:tcW w:w="1202" w:type="dxa"/>
          </w:tcPr>
          <w:p w14:paraId="015F43B0" w14:textId="77777777" w:rsidR="004779F8" w:rsidRDefault="004779F8" w:rsidP="00AE6A4E">
            <w:pPr>
              <w:jc w:val="both"/>
            </w:pPr>
            <w:r>
              <w:t>31</w:t>
            </w:r>
            <w:proofErr w:type="gramStart"/>
            <w:r>
              <w:t xml:space="preserve"> ..</w:t>
            </w:r>
            <w:proofErr w:type="gramEnd"/>
            <w:r>
              <w:t xml:space="preserve"> 2</w:t>
            </w:r>
          </w:p>
        </w:tc>
        <w:tc>
          <w:tcPr>
            <w:tcW w:w="858" w:type="dxa"/>
          </w:tcPr>
          <w:p w14:paraId="3EB467F1" w14:textId="77777777" w:rsidR="004779F8" w:rsidRDefault="004779F8" w:rsidP="00AE6A4E">
            <w:pPr>
              <w:jc w:val="both"/>
              <w:cnfStyle w:val="000000000000" w:firstRow="0" w:lastRow="0" w:firstColumn="0" w:lastColumn="0" w:oddVBand="0" w:evenVBand="0" w:oddHBand="0"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858" w:type="dxa"/>
          </w:tcPr>
          <w:p w14:paraId="2A045A73" w14:textId="77777777" w:rsidR="004779F8" w:rsidRDefault="004779F8" w:rsidP="00AE6A4E">
            <w:pPr>
              <w:jc w:val="both"/>
            </w:pPr>
            <w:r>
              <w:t>0</w:t>
            </w:r>
          </w:p>
        </w:tc>
      </w:tr>
      <w:tr w:rsidR="004779F8" w14:paraId="72AC5052" w14:textId="77777777" w:rsidTr="00AE6A4E">
        <w:trPr>
          <w:jc w:val="center"/>
        </w:trPr>
        <w:tc>
          <w:tcPr>
            <w:cnfStyle w:val="001000000000" w:firstRow="0" w:lastRow="0" w:firstColumn="1" w:lastColumn="0" w:oddVBand="0" w:evenVBand="0" w:oddHBand="0" w:evenHBand="0" w:firstRowFirstColumn="0" w:firstRowLastColumn="0" w:lastRowFirstColumn="0" w:lastRowLastColumn="0"/>
            <w:tcW w:w="829" w:type="dxa"/>
          </w:tcPr>
          <w:p w14:paraId="45159531" w14:textId="77777777" w:rsidR="004779F8" w:rsidRDefault="004779F8" w:rsidP="00AE6A4E">
            <w:pPr>
              <w:jc w:val="both"/>
            </w:pPr>
            <w:r>
              <w:t>Name</w:t>
            </w:r>
          </w:p>
        </w:tc>
        <w:tc>
          <w:tcPr>
            <w:cnfStyle w:val="000010000000" w:firstRow="0" w:lastRow="0" w:firstColumn="0" w:lastColumn="0" w:oddVBand="1" w:evenVBand="0" w:oddHBand="0" w:evenHBand="0" w:firstRowFirstColumn="0" w:firstRowLastColumn="0" w:lastRowFirstColumn="0" w:lastRowLastColumn="0"/>
            <w:tcW w:w="1202" w:type="dxa"/>
          </w:tcPr>
          <w:p w14:paraId="68095B54" w14:textId="77777777" w:rsidR="004779F8" w:rsidRDefault="004779F8" w:rsidP="00AE6A4E">
            <w:pPr>
              <w:jc w:val="both"/>
            </w:pPr>
            <w:r>
              <w:t>RESERVED</w:t>
            </w:r>
          </w:p>
        </w:tc>
        <w:tc>
          <w:tcPr>
            <w:tcW w:w="858" w:type="dxa"/>
          </w:tcPr>
          <w:p w14:paraId="4A01A03F" w14:textId="77777777" w:rsidR="004779F8" w:rsidRDefault="004779F8" w:rsidP="00AE6A4E">
            <w:pPr>
              <w:keepNext/>
              <w:jc w:val="both"/>
              <w:cnfStyle w:val="000000000000" w:firstRow="0" w:lastRow="0" w:firstColumn="0" w:lastColumn="0" w:oddVBand="0" w:evenVBand="0" w:oddHBand="0" w:evenHBand="0" w:firstRowFirstColumn="0" w:firstRowLastColumn="0" w:lastRowFirstColumn="0" w:lastRowLastColumn="0"/>
            </w:pPr>
            <w:r>
              <w:t>ERROR</w:t>
            </w:r>
          </w:p>
        </w:tc>
        <w:tc>
          <w:tcPr>
            <w:cnfStyle w:val="000010000000" w:firstRow="0" w:lastRow="0" w:firstColumn="0" w:lastColumn="0" w:oddVBand="1" w:evenVBand="0" w:oddHBand="0" w:evenHBand="0" w:firstRowFirstColumn="0" w:firstRowLastColumn="0" w:lastRowFirstColumn="0" w:lastRowLastColumn="0"/>
            <w:tcW w:w="858" w:type="dxa"/>
          </w:tcPr>
          <w:p w14:paraId="3B6D7EF5" w14:textId="77777777" w:rsidR="004779F8" w:rsidRDefault="004779F8" w:rsidP="00AE6A4E">
            <w:pPr>
              <w:keepNext/>
              <w:jc w:val="both"/>
            </w:pPr>
            <w:r>
              <w:t>BUSY</w:t>
            </w:r>
          </w:p>
        </w:tc>
      </w:tr>
    </w:tbl>
    <w:p w14:paraId="57925964" w14:textId="3AE79227" w:rsidR="004779F8" w:rsidRDefault="004779F8" w:rsidP="004779F8">
      <w:pPr>
        <w:pStyle w:val="Caption"/>
        <w:jc w:val="center"/>
      </w:pPr>
      <w:r>
        <w:br/>
      </w:r>
      <w:bookmarkStart w:id="6" w:name="_Ref446506830"/>
      <w:r>
        <w:t xml:space="preserve">Table </w:t>
      </w:r>
      <w:r w:rsidR="000F452B">
        <w:fldChar w:fldCharType="begin"/>
      </w:r>
      <w:r w:rsidR="000F452B">
        <w:instrText xml:space="preserve"> SEQ Table \* ARABIC </w:instrText>
      </w:r>
      <w:r w:rsidR="000F452B">
        <w:fldChar w:fldCharType="separate"/>
      </w:r>
      <w:r w:rsidR="000F452B">
        <w:rPr>
          <w:noProof/>
        </w:rPr>
        <w:t>4</w:t>
      </w:r>
      <w:r w:rsidR="000F452B">
        <w:rPr>
          <w:noProof/>
        </w:rPr>
        <w:fldChar w:fldCharType="end"/>
      </w:r>
      <w:bookmarkEnd w:id="6"/>
      <w:r>
        <w:t>. STATUS Register</w:t>
      </w:r>
    </w:p>
    <w:p w14:paraId="247C380F" w14:textId="77777777" w:rsidR="004779F8" w:rsidRDefault="004779F8" w:rsidP="004779F8">
      <w:pPr>
        <w:pStyle w:val="ListParagraph"/>
        <w:numPr>
          <w:ilvl w:val="0"/>
          <w:numId w:val="7"/>
        </w:numPr>
        <w:jc w:val="both"/>
      </w:pPr>
      <w:r>
        <w:t>The BUSY bit reads as 1 when the unit is busy, and 0 when idle.</w:t>
      </w:r>
    </w:p>
    <w:p w14:paraId="4C7F4C0C" w14:textId="77777777" w:rsidR="004779F8" w:rsidRDefault="004779F8" w:rsidP="004779F8">
      <w:pPr>
        <w:pStyle w:val="ListParagraph"/>
        <w:numPr>
          <w:ilvl w:val="0"/>
          <w:numId w:val="7"/>
        </w:numPr>
        <w:jc w:val="both"/>
      </w:pPr>
      <w:r>
        <w:t>The ERROR bit reads as 1 when an error is detected, and 0 if no error was detected.</w:t>
      </w:r>
    </w:p>
    <w:p w14:paraId="4A9555D4" w14:textId="77777777" w:rsidR="004779F8" w:rsidRDefault="004779F8" w:rsidP="004779F8">
      <w:pPr>
        <w:pStyle w:val="Heading5"/>
      </w:pPr>
      <w:r>
        <w:t>MIN, MAX, SUM_LSB, SUM_MSB registers</w:t>
      </w:r>
    </w:p>
    <w:p w14:paraId="5E0A8E50" w14:textId="77777777" w:rsidR="004779F8" w:rsidRDefault="004779F8" w:rsidP="004779F8">
      <w:pPr>
        <w:jc w:val="both"/>
      </w:pPr>
      <w:r>
        <w:t>These registers contain the minimum, maximum, and sum over all pixels in the frame. Note that the sum requires 27 bits to be fully represented, so it is split into 2 16-bit registers.</w:t>
      </w:r>
    </w:p>
    <w:p w14:paraId="56028D45" w14:textId="77777777" w:rsidR="004779F8" w:rsidRDefault="004779F8" w:rsidP="004779F8">
      <w:pPr>
        <w:pStyle w:val="Heading5"/>
        <w:jc w:val="both"/>
      </w:pPr>
      <w:r>
        <w:t>ROW_IDX</w:t>
      </w:r>
    </w:p>
    <w:p w14:paraId="3AF273B9" w14:textId="77777777" w:rsidR="004779F8" w:rsidRPr="007116EF" w:rsidRDefault="004779F8" w:rsidP="004779F8">
      <w:pPr>
        <w:jc w:val="both"/>
      </w:pPr>
      <w:r>
        <w:t>This register contains the number of the current line being captured (1 ≤ ROW_IDX ≤ 60). It is useful for debugging purposes only.</w:t>
      </w:r>
    </w:p>
    <w:p w14:paraId="024E4A04" w14:textId="77777777" w:rsidR="004779F8" w:rsidRDefault="004779F8" w:rsidP="004779F8">
      <w:pPr>
        <w:pStyle w:val="Heading5"/>
      </w:pPr>
      <w:r>
        <w:t>RAW_BUFFER, ADJUSTED_BUFFER</w:t>
      </w:r>
    </w:p>
    <w:p w14:paraId="107A2BB6" w14:textId="77777777" w:rsidR="004779F8" w:rsidRDefault="004779F8" w:rsidP="004779F8">
      <w:pPr>
        <w:jc w:val="both"/>
      </w:pPr>
      <w:r>
        <w:t>These address zones point to the RAW and to the adjusted frame address ranges. Remember that only the RAW frame is stored in the internal on-chip memory, and that the adjusted view is computed live when requested for each pixel.</w:t>
      </w:r>
    </w:p>
    <w:p w14:paraId="39EB97B2" w14:textId="77777777" w:rsidR="004779F8" w:rsidRDefault="004779F8" w:rsidP="004779F8">
      <w:pPr>
        <w:pStyle w:val="Heading2"/>
        <w:jc w:val="both"/>
      </w:pPr>
      <w:r>
        <w:t>Practice</w:t>
      </w:r>
    </w:p>
    <w:p w14:paraId="1E276973" w14:textId="77777777" w:rsidR="004779F8" w:rsidRDefault="004779F8" w:rsidP="004779F8">
      <w:pPr>
        <w:pStyle w:val="Heading3"/>
        <w:jc w:val="both"/>
      </w:pPr>
      <w:r>
        <w:t>Task 1 – HW – Statistics computation</w:t>
      </w:r>
    </w:p>
    <w:p w14:paraId="690515D3" w14:textId="77777777" w:rsidR="004779F8" w:rsidRDefault="004779F8" w:rsidP="004779F8">
      <w:pPr>
        <w:jc w:val="both"/>
      </w:pPr>
      <w:r>
        <w:t xml:space="preserve">Implement the </w:t>
      </w:r>
      <w:r w:rsidRPr="00493259">
        <w:rPr>
          <w:rStyle w:val="SubtleReference"/>
        </w:rPr>
        <w:t>statistics computation</w:t>
      </w:r>
      <w:r w:rsidRPr="00373F94">
        <w:t xml:space="preserve"> component</w:t>
      </w:r>
      <w:r>
        <w:t xml:space="preserve"> in </w:t>
      </w:r>
      <w:proofErr w:type="spellStart"/>
      <w:r w:rsidRPr="007C5CEC">
        <w:rPr>
          <w:rStyle w:val="MonospaceChar"/>
        </w:rPr>
        <w:t>hw</w:t>
      </w:r>
      <w:proofErr w:type="spellEnd"/>
      <w:r w:rsidRPr="007C5CEC">
        <w:rPr>
          <w:rStyle w:val="MonospaceChar"/>
        </w:rPr>
        <w:t>/</w:t>
      </w:r>
      <w:proofErr w:type="spellStart"/>
      <w:r w:rsidRPr="007C5CEC">
        <w:rPr>
          <w:rStyle w:val="MonospaceChar"/>
        </w:rPr>
        <w:t>hdl</w:t>
      </w:r>
      <w:proofErr w:type="spellEnd"/>
      <w:r w:rsidRPr="007C5CEC">
        <w:rPr>
          <w:rStyle w:val="MonospaceChar"/>
        </w:rPr>
        <w:t>/lepton/</w:t>
      </w:r>
      <w:proofErr w:type="spellStart"/>
      <w:r w:rsidRPr="007C5CEC">
        <w:rPr>
          <w:rStyle w:val="MonospaceChar"/>
        </w:rPr>
        <w:t>hdl</w:t>
      </w:r>
      <w:proofErr w:type="spellEnd"/>
      <w:r w:rsidRPr="007C5CEC">
        <w:rPr>
          <w:rStyle w:val="MonospaceChar"/>
        </w:rPr>
        <w:t>/</w:t>
      </w:r>
      <w:proofErr w:type="spellStart"/>
      <w:r w:rsidRPr="007C5CEC">
        <w:rPr>
          <w:rStyle w:val="MonospaceChar"/>
        </w:rPr>
        <w:t>lepton_stats.vhd</w:t>
      </w:r>
      <w:proofErr w:type="spellEnd"/>
      <w:r>
        <w:t xml:space="preserve">. </w:t>
      </w:r>
    </w:p>
    <w:p w14:paraId="03233093" w14:textId="4C04FAED" w:rsidR="004779F8" w:rsidRDefault="004779F8" w:rsidP="004779F8">
      <w:pPr>
        <w:jc w:val="both"/>
      </w:pPr>
      <w:r>
        <w:fldChar w:fldCharType="begin"/>
      </w:r>
      <w:r>
        <w:instrText xml:space="preserve"> REF _Ref446508821 \h  \* MERGEFORMAT </w:instrText>
      </w:r>
      <w:r>
        <w:fldChar w:fldCharType="separate"/>
      </w:r>
      <w:r w:rsidR="000F452B" w:rsidRPr="000F452B">
        <w:t xml:space="preserve">Figure </w:t>
      </w:r>
      <w:r w:rsidR="000F452B" w:rsidRPr="000F452B">
        <w:rPr>
          <w:noProof/>
        </w:rPr>
        <w:t>3</w:t>
      </w:r>
      <w:r>
        <w:fldChar w:fldCharType="end"/>
      </w:r>
      <w:r>
        <w:t xml:space="preserve"> shows the timing diagram that the component must satisfy. The </w:t>
      </w:r>
      <w:proofErr w:type="spellStart"/>
      <w:r w:rsidRPr="007C5CEC">
        <w:rPr>
          <w:rStyle w:val="MonospaceChar"/>
        </w:rPr>
        <w:t>pix_sof</w:t>
      </w:r>
      <w:proofErr w:type="spellEnd"/>
      <w:r>
        <w:t xml:space="preserve"> and </w:t>
      </w:r>
      <w:proofErr w:type="spellStart"/>
      <w:r w:rsidRPr="007C5CEC">
        <w:rPr>
          <w:rStyle w:val="MonospaceChar"/>
        </w:rPr>
        <w:t>pix_eof</w:t>
      </w:r>
      <w:proofErr w:type="spellEnd"/>
      <w:r w:rsidRPr="003C05D9">
        <w:rPr>
          <w:rFonts w:ascii="Courier New" w:hAnsi="Courier New" w:cs="Courier New"/>
        </w:rPr>
        <w:t xml:space="preserve"> </w:t>
      </w:r>
      <w:r>
        <w:t xml:space="preserve">signals inform you about the start and the end of a frame. Remember to generate a pulse on the </w:t>
      </w:r>
      <w:proofErr w:type="spellStart"/>
      <w:r w:rsidRPr="007C5CEC">
        <w:rPr>
          <w:rStyle w:val="MonospaceChar"/>
        </w:rPr>
        <w:t>stat_valid</w:t>
      </w:r>
      <w:proofErr w:type="spellEnd"/>
      <w:r>
        <w:t xml:space="preserve"> signal when you have valid data in the </w:t>
      </w:r>
      <w:proofErr w:type="spellStart"/>
      <w:r w:rsidRPr="007C5CEC">
        <w:rPr>
          <w:rStyle w:val="MonospaceChar"/>
        </w:rPr>
        <w:t>stat_min</w:t>
      </w:r>
      <w:proofErr w:type="spellEnd"/>
      <w:r w:rsidRPr="008A6066">
        <w:t xml:space="preserve">, </w:t>
      </w:r>
      <w:proofErr w:type="spellStart"/>
      <w:r w:rsidRPr="007C5CEC">
        <w:rPr>
          <w:rStyle w:val="MonospaceChar"/>
        </w:rPr>
        <w:t>stat_max</w:t>
      </w:r>
      <w:proofErr w:type="spellEnd"/>
      <w:r w:rsidRPr="008A6066">
        <w:t xml:space="preserve">, </w:t>
      </w:r>
      <w:r>
        <w:t xml:space="preserve">and </w:t>
      </w:r>
      <w:proofErr w:type="spellStart"/>
      <w:r w:rsidRPr="007C5CEC">
        <w:rPr>
          <w:rStyle w:val="MonospaceChar"/>
        </w:rPr>
        <w:t>stat_sum</w:t>
      </w:r>
      <w:proofErr w:type="spellEnd"/>
      <w:r>
        <w:t xml:space="preserve"> registers.</w:t>
      </w:r>
    </w:p>
    <w:p w14:paraId="780B209C" w14:textId="4EC4E00B" w:rsidR="004779F8" w:rsidRDefault="00A36848" w:rsidP="004779F8">
      <w:pPr>
        <w:keepNext/>
        <w:jc w:val="center"/>
      </w:pPr>
      <w:r>
        <w:rPr>
          <w:noProof/>
        </w:rPr>
        <w:lastRenderedPageBreak/>
        <w:drawing>
          <wp:inline distT="0" distB="0" distL="0" distR="0" wp14:anchorId="71D3E8D3" wp14:editId="5356894E">
            <wp:extent cx="5943600" cy="2792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pton_stats_waveform.em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92730"/>
                    </a:xfrm>
                    <a:prstGeom prst="rect">
                      <a:avLst/>
                    </a:prstGeom>
                  </pic:spPr>
                </pic:pic>
              </a:graphicData>
            </a:graphic>
          </wp:inline>
        </w:drawing>
      </w:r>
    </w:p>
    <w:p w14:paraId="5DEEFD21" w14:textId="11B34335" w:rsidR="004779F8" w:rsidRPr="00962E42" w:rsidRDefault="004779F8" w:rsidP="004779F8">
      <w:pPr>
        <w:pStyle w:val="Caption"/>
        <w:jc w:val="center"/>
        <w:rPr>
          <w:lang w:val="fr-CH"/>
        </w:rPr>
      </w:pPr>
      <w:bookmarkStart w:id="7" w:name="_Ref446508821"/>
      <w:r w:rsidRPr="00962E42">
        <w:rPr>
          <w:lang w:val="fr-CH"/>
        </w:rPr>
        <w:t xml:space="preserve">Figure </w:t>
      </w:r>
      <w:r>
        <w:fldChar w:fldCharType="begin"/>
      </w:r>
      <w:r w:rsidRPr="00962E42">
        <w:rPr>
          <w:lang w:val="fr-CH"/>
        </w:rPr>
        <w:instrText xml:space="preserve"> SEQ Figure \* ARABIC </w:instrText>
      </w:r>
      <w:r>
        <w:fldChar w:fldCharType="separate"/>
      </w:r>
      <w:r w:rsidR="000F452B">
        <w:rPr>
          <w:noProof/>
          <w:lang w:val="fr-CH"/>
        </w:rPr>
        <w:t>3</w:t>
      </w:r>
      <w:r>
        <w:rPr>
          <w:noProof/>
        </w:rPr>
        <w:fldChar w:fldCharType="end"/>
      </w:r>
      <w:bookmarkEnd w:id="7"/>
      <w:r w:rsidRPr="00962E42">
        <w:rPr>
          <w:lang w:val="fr-CH"/>
        </w:rPr>
        <w:t xml:space="preserve">. </w:t>
      </w:r>
      <w:proofErr w:type="spellStart"/>
      <w:r w:rsidRPr="00962E42">
        <w:rPr>
          <w:lang w:val="fr-CH"/>
        </w:rPr>
        <w:t>lepton_stats</w:t>
      </w:r>
      <w:proofErr w:type="spellEnd"/>
      <w:r w:rsidRPr="00962E42">
        <w:rPr>
          <w:lang w:val="fr-CH"/>
        </w:rPr>
        <w:t xml:space="preserve"> port </w:t>
      </w:r>
      <w:r>
        <w:rPr>
          <w:lang w:val="fr-CH"/>
        </w:rPr>
        <w:t xml:space="preserve">timing </w:t>
      </w:r>
      <w:proofErr w:type="spellStart"/>
      <w:r>
        <w:rPr>
          <w:lang w:val="fr-CH"/>
        </w:rPr>
        <w:t>diagram</w:t>
      </w:r>
      <w:proofErr w:type="spellEnd"/>
    </w:p>
    <w:p w14:paraId="3471C084" w14:textId="77777777" w:rsidR="004779F8" w:rsidRDefault="004779F8" w:rsidP="004779F8">
      <w:pPr>
        <w:pStyle w:val="Heading3"/>
        <w:jc w:val="both"/>
      </w:pPr>
      <w:r>
        <w:t>Task 2 – HW – Level adjustments</w:t>
      </w:r>
    </w:p>
    <w:p w14:paraId="0AF36684" w14:textId="77777777" w:rsidR="004779F8" w:rsidRDefault="004779F8" w:rsidP="004779F8">
      <w:pPr>
        <w:jc w:val="both"/>
      </w:pPr>
      <w:r>
        <w:t xml:space="preserve">Implement the </w:t>
      </w:r>
      <w:r w:rsidRPr="0078568B">
        <w:rPr>
          <w:rStyle w:val="SubtleReference"/>
        </w:rPr>
        <w:t>level adjustments</w:t>
      </w:r>
      <w:r>
        <w:t xml:space="preserve"> component in </w:t>
      </w:r>
      <w:proofErr w:type="spellStart"/>
      <w:r w:rsidRPr="00E54AF9">
        <w:rPr>
          <w:rStyle w:val="MonospaceChar"/>
        </w:rPr>
        <w:t>hw</w:t>
      </w:r>
      <w:proofErr w:type="spellEnd"/>
      <w:r w:rsidRPr="00E54AF9">
        <w:rPr>
          <w:rStyle w:val="MonospaceChar"/>
        </w:rPr>
        <w:t>/</w:t>
      </w:r>
      <w:proofErr w:type="spellStart"/>
      <w:r w:rsidRPr="00E54AF9">
        <w:rPr>
          <w:rStyle w:val="MonospaceChar"/>
        </w:rPr>
        <w:t>hdl</w:t>
      </w:r>
      <w:proofErr w:type="spellEnd"/>
      <w:r w:rsidRPr="00E54AF9">
        <w:rPr>
          <w:rStyle w:val="MonospaceChar"/>
        </w:rPr>
        <w:t>/lepton/</w:t>
      </w:r>
      <w:proofErr w:type="spellStart"/>
      <w:r w:rsidRPr="00E54AF9">
        <w:rPr>
          <w:rStyle w:val="MonospaceChar"/>
        </w:rPr>
        <w:t>hdl</w:t>
      </w:r>
      <w:proofErr w:type="spellEnd"/>
      <w:r w:rsidRPr="00E54AF9">
        <w:rPr>
          <w:rStyle w:val="MonospaceChar"/>
        </w:rPr>
        <w:t>/</w:t>
      </w:r>
      <w:proofErr w:type="spellStart"/>
      <w:r w:rsidRPr="00E54AF9">
        <w:rPr>
          <w:rStyle w:val="MonospaceChar"/>
        </w:rPr>
        <w:t>level_adjuster.vhd</w:t>
      </w:r>
      <w:proofErr w:type="spellEnd"/>
      <w:r>
        <w:t>.</w:t>
      </w:r>
    </w:p>
    <w:p w14:paraId="36B09245" w14:textId="77777777" w:rsidR="004779F8" w:rsidRDefault="004779F8" w:rsidP="004779F8">
      <w:pPr>
        <w:jc w:val="both"/>
      </w:pPr>
      <w:r>
        <w:t xml:space="preserve">We said earlier that hardware dividers are expensive and that they should be avoided when possible. We were able to avoid inserting one in the </w:t>
      </w:r>
      <w:r w:rsidRPr="001E247A">
        <w:rPr>
          <w:rStyle w:val="SubtleReference"/>
        </w:rPr>
        <w:t>statistics computation</w:t>
      </w:r>
      <w:r>
        <w:t xml:space="preserve"> component, but it cannot be avoided in </w:t>
      </w:r>
      <w:r w:rsidRPr="001E247A">
        <w:rPr>
          <w:rStyle w:val="SubtleReference"/>
        </w:rPr>
        <w:t>level adjustments</w:t>
      </w:r>
      <w:r>
        <w:t>, as there is no way to interpolate the pixel values without one.</w:t>
      </w:r>
    </w:p>
    <w:p w14:paraId="2EE84360" w14:textId="11BEF582" w:rsidR="004779F8" w:rsidRDefault="004779F8" w:rsidP="004779F8">
      <w:pPr>
        <w:jc w:val="both"/>
      </w:pPr>
      <w:r>
        <w:t xml:space="preserve">We provide you with the component declaration for one such divider in </w:t>
      </w:r>
      <w:proofErr w:type="spellStart"/>
      <w:r w:rsidRPr="00C918DC">
        <w:rPr>
          <w:rStyle w:val="MonospaceChar"/>
        </w:rPr>
        <w:t>lepton_stats.vhd</w:t>
      </w:r>
      <w:proofErr w:type="spellEnd"/>
      <w:r>
        <w:t>.</w:t>
      </w:r>
    </w:p>
    <w:p w14:paraId="1F6D7957" w14:textId="77777777" w:rsidR="004779F8" w:rsidRDefault="004779F8" w:rsidP="004779F8">
      <w:pPr>
        <w:pStyle w:val="Heading3"/>
        <w:jc w:val="both"/>
      </w:pPr>
      <w:r>
        <w:t>Task 3 – SW – C code completions</w:t>
      </w:r>
    </w:p>
    <w:p w14:paraId="45D4D2AD" w14:textId="77777777" w:rsidR="004779F8" w:rsidRPr="006B6E8A" w:rsidRDefault="004779F8" w:rsidP="004779F8">
      <w:pPr>
        <w:pStyle w:val="Heading4"/>
        <w:jc w:val="both"/>
      </w:pPr>
      <w:proofErr w:type="spellStart"/>
      <w:r>
        <w:t>Nios</w:t>
      </w:r>
      <w:proofErr w:type="spellEnd"/>
      <w:r>
        <w:t xml:space="preserve"> II SBT project setup</w:t>
      </w:r>
    </w:p>
    <w:p w14:paraId="10A3090C" w14:textId="77777777" w:rsidR="004779F8" w:rsidRDefault="004779F8" w:rsidP="004779F8">
      <w:pPr>
        <w:jc w:val="both"/>
      </w:pPr>
      <w:r>
        <w:t xml:space="preserve">We want the </w:t>
      </w:r>
      <w:proofErr w:type="spellStart"/>
      <w:r>
        <w:t>Nios</w:t>
      </w:r>
      <w:proofErr w:type="spellEnd"/>
      <w:r>
        <w:t xml:space="preserve"> II processor to be able to write a frame to an image file located on your </w:t>
      </w:r>
      <w:r w:rsidRPr="00553788">
        <w:rPr>
          <w:rStyle w:val="Emphasis"/>
        </w:rPr>
        <w:t>host</w:t>
      </w:r>
      <w:r>
        <w:t xml:space="preserve"> computer. To do this, we need to enable a specific software package in the </w:t>
      </w:r>
      <w:r w:rsidRPr="001878F3">
        <w:rPr>
          <w:rStyle w:val="Emphasis"/>
        </w:rPr>
        <w:t>BSP Editor</w:t>
      </w:r>
      <w:r>
        <w:t xml:space="preserve">. After creating your </w:t>
      </w:r>
      <w:proofErr w:type="spellStart"/>
      <w:r>
        <w:t>Nios</w:t>
      </w:r>
      <w:proofErr w:type="spellEnd"/>
      <w:r>
        <w:t xml:space="preserve"> II SBT project, follow the steps below:</w:t>
      </w:r>
    </w:p>
    <w:p w14:paraId="599ECECD" w14:textId="77777777" w:rsidR="004779F8" w:rsidRDefault="004779F8" w:rsidP="004779F8">
      <w:pPr>
        <w:pStyle w:val="ListParagraph"/>
        <w:numPr>
          <w:ilvl w:val="0"/>
          <w:numId w:val="11"/>
        </w:numPr>
        <w:jc w:val="both"/>
      </w:pPr>
      <w:r>
        <w:t xml:space="preserve">Right-click on the BSP project &gt; </w:t>
      </w:r>
      <w:proofErr w:type="spellStart"/>
      <w:r>
        <w:t>Nios</w:t>
      </w:r>
      <w:proofErr w:type="spellEnd"/>
      <w:r>
        <w:t xml:space="preserve"> II &gt; </w:t>
      </w:r>
      <w:r w:rsidRPr="00AB1D27">
        <w:t>BSP Editor</w:t>
      </w:r>
      <w:r>
        <w:t xml:space="preserve"> …</w:t>
      </w:r>
    </w:p>
    <w:p w14:paraId="3C706637" w14:textId="4CFB5C9D" w:rsidR="004779F8" w:rsidRDefault="004779F8" w:rsidP="004779F8">
      <w:pPr>
        <w:pStyle w:val="ListParagraph"/>
        <w:numPr>
          <w:ilvl w:val="0"/>
          <w:numId w:val="11"/>
        </w:numPr>
        <w:jc w:val="both"/>
      </w:pPr>
      <w:r>
        <w:t xml:space="preserve">In the </w:t>
      </w:r>
      <w:r w:rsidRPr="003A0113">
        <w:rPr>
          <w:rStyle w:val="Emphasis"/>
        </w:rPr>
        <w:t>Software Packages</w:t>
      </w:r>
      <w:r>
        <w:t xml:space="preserve"> tab, enable the </w:t>
      </w:r>
      <w:proofErr w:type="spellStart"/>
      <w:r w:rsidRPr="005E4635">
        <w:rPr>
          <w:rStyle w:val="Emphasis"/>
        </w:rPr>
        <w:t>altera_host</w:t>
      </w:r>
      <w:r>
        <w:rPr>
          <w:rStyle w:val="Emphasis"/>
        </w:rPr>
        <w:t>f</w:t>
      </w:r>
      <w:r w:rsidRPr="005E4635">
        <w:rPr>
          <w:rStyle w:val="Emphasis"/>
        </w:rPr>
        <w:t>s</w:t>
      </w:r>
      <w:proofErr w:type="spellEnd"/>
      <w:r>
        <w:t xml:space="preserve"> package</w:t>
      </w:r>
      <w:r w:rsidR="005A5198">
        <w:t xml:space="preserve"> (</w:t>
      </w:r>
      <w:r w:rsidR="00914FCB">
        <w:fldChar w:fldCharType="begin"/>
      </w:r>
      <w:r w:rsidR="00914FCB">
        <w:instrText xml:space="preserve"> REF _Ref477943256 \h </w:instrText>
      </w:r>
      <w:r w:rsidR="00914FCB">
        <w:fldChar w:fldCharType="separate"/>
      </w:r>
      <w:r w:rsidR="000F452B">
        <w:t xml:space="preserve">Figure </w:t>
      </w:r>
      <w:r w:rsidR="000F452B">
        <w:rPr>
          <w:noProof/>
        </w:rPr>
        <w:t>4</w:t>
      </w:r>
      <w:r w:rsidR="00914FCB">
        <w:fldChar w:fldCharType="end"/>
      </w:r>
      <w:r w:rsidR="005A5198">
        <w:t>)</w:t>
      </w:r>
      <w:r>
        <w:t>.</w:t>
      </w:r>
    </w:p>
    <w:p w14:paraId="3F0E1A5B" w14:textId="77777777" w:rsidR="004779F8" w:rsidRDefault="004779F8" w:rsidP="004779F8">
      <w:pPr>
        <w:pStyle w:val="ListParagraph"/>
        <w:numPr>
          <w:ilvl w:val="0"/>
          <w:numId w:val="11"/>
        </w:numPr>
        <w:jc w:val="both"/>
      </w:pPr>
      <w:r>
        <w:t>Save the configuration</w:t>
      </w:r>
    </w:p>
    <w:p w14:paraId="1B15EEC0" w14:textId="77777777" w:rsidR="004779F8" w:rsidRDefault="004779F8" w:rsidP="004779F8">
      <w:pPr>
        <w:pStyle w:val="ListParagraph"/>
        <w:numPr>
          <w:ilvl w:val="0"/>
          <w:numId w:val="11"/>
        </w:numPr>
        <w:jc w:val="both"/>
      </w:pPr>
      <w:r>
        <w:t xml:space="preserve">Press the </w:t>
      </w:r>
      <w:r w:rsidRPr="003A0113">
        <w:rPr>
          <w:rStyle w:val="Emphasis"/>
        </w:rPr>
        <w:t>Generate</w:t>
      </w:r>
      <w:r>
        <w:t xml:space="preserve"> button.</w:t>
      </w:r>
    </w:p>
    <w:p w14:paraId="3374FF7C" w14:textId="77777777" w:rsidR="004779F8" w:rsidRDefault="004779F8" w:rsidP="004779F8">
      <w:pPr>
        <w:pStyle w:val="ListParagraph"/>
        <w:numPr>
          <w:ilvl w:val="0"/>
          <w:numId w:val="11"/>
        </w:numPr>
        <w:jc w:val="both"/>
      </w:pPr>
      <w:r>
        <w:t>Close the dialog.</w:t>
      </w:r>
    </w:p>
    <w:p w14:paraId="2A7A19AE" w14:textId="77777777" w:rsidR="004779F8" w:rsidRPr="00730BEC" w:rsidRDefault="004779F8" w:rsidP="004779F8">
      <w:pPr>
        <w:jc w:val="both"/>
      </w:pPr>
      <w:r>
        <w:t>You can then continue with the standard software workflow you have used for the previous labs.</w:t>
      </w:r>
    </w:p>
    <w:p w14:paraId="2937F5B0" w14:textId="77777777" w:rsidR="004779F8" w:rsidRDefault="004779F8" w:rsidP="004779F8">
      <w:pPr>
        <w:jc w:val="both"/>
      </w:pPr>
    </w:p>
    <w:p w14:paraId="62D933BB" w14:textId="77777777" w:rsidR="004779F8" w:rsidRDefault="004779F8" w:rsidP="004779F8">
      <w:pPr>
        <w:keepNext/>
        <w:jc w:val="center"/>
      </w:pPr>
      <w:r>
        <w:rPr>
          <w:noProof/>
        </w:rPr>
        <w:lastRenderedPageBreak/>
        <w:drawing>
          <wp:inline distT="0" distB="0" distL="0" distR="0" wp14:anchorId="762536E7" wp14:editId="6244FD91">
            <wp:extent cx="5303383" cy="3467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stfs_setup.jpg"/>
                    <pic:cNvPicPr/>
                  </pic:nvPicPr>
                  <pic:blipFill>
                    <a:blip r:embed="rId13">
                      <a:extLst>
                        <a:ext uri="{28A0092B-C50C-407E-A947-70E740481C1C}">
                          <a14:useLocalDpi xmlns:a14="http://schemas.microsoft.com/office/drawing/2010/main" val="0"/>
                        </a:ext>
                      </a:extLst>
                    </a:blip>
                    <a:stretch>
                      <a:fillRect/>
                    </a:stretch>
                  </pic:blipFill>
                  <pic:spPr>
                    <a:xfrm>
                      <a:off x="0" y="0"/>
                      <a:ext cx="5330321" cy="3485209"/>
                    </a:xfrm>
                    <a:prstGeom prst="rect">
                      <a:avLst/>
                    </a:prstGeom>
                  </pic:spPr>
                </pic:pic>
              </a:graphicData>
            </a:graphic>
          </wp:inline>
        </w:drawing>
      </w:r>
    </w:p>
    <w:p w14:paraId="41A2821F" w14:textId="6BE4C4BF" w:rsidR="004779F8" w:rsidRDefault="004779F8" w:rsidP="004779F8">
      <w:pPr>
        <w:pStyle w:val="Caption"/>
        <w:jc w:val="center"/>
      </w:pPr>
      <w:bookmarkStart w:id="8" w:name="_Ref477943256"/>
      <w:r>
        <w:t xml:space="preserve">Figure </w:t>
      </w:r>
      <w:r w:rsidR="000F452B">
        <w:fldChar w:fldCharType="begin"/>
      </w:r>
      <w:r w:rsidR="000F452B">
        <w:instrText xml:space="preserve"> SEQ Figure \* ARABIC </w:instrText>
      </w:r>
      <w:r w:rsidR="000F452B">
        <w:fldChar w:fldCharType="separate"/>
      </w:r>
      <w:r w:rsidR="000F452B">
        <w:rPr>
          <w:noProof/>
        </w:rPr>
        <w:t>4</w:t>
      </w:r>
      <w:r w:rsidR="000F452B">
        <w:rPr>
          <w:noProof/>
        </w:rPr>
        <w:fldChar w:fldCharType="end"/>
      </w:r>
      <w:bookmarkEnd w:id="8"/>
      <w:r>
        <w:t xml:space="preserve">. Altera </w:t>
      </w:r>
      <w:proofErr w:type="spellStart"/>
      <w:r>
        <w:t>hostfs</w:t>
      </w:r>
      <w:proofErr w:type="spellEnd"/>
      <w:r>
        <w:t xml:space="preserve"> Software Package</w:t>
      </w:r>
    </w:p>
    <w:p w14:paraId="1266BC67" w14:textId="77777777" w:rsidR="004779F8" w:rsidRDefault="004779F8" w:rsidP="004779F8">
      <w:pPr>
        <w:pStyle w:val="Heading4"/>
        <w:jc w:val="both"/>
      </w:pPr>
      <w:r>
        <w:t>Lepton library</w:t>
      </w:r>
    </w:p>
    <w:p w14:paraId="0A56666E" w14:textId="3BB10607" w:rsidR="004779F8" w:rsidRDefault="004779F8" w:rsidP="004779F8">
      <w:pPr>
        <w:jc w:val="both"/>
      </w:pPr>
      <w:r>
        <w:t xml:space="preserve">Implement the following 3 functions in </w:t>
      </w:r>
      <w:proofErr w:type="spellStart"/>
      <w:r w:rsidRPr="00214E85">
        <w:rPr>
          <w:rStyle w:val="MonospaceChar"/>
        </w:rPr>
        <w:t>lepton.c</w:t>
      </w:r>
      <w:proofErr w:type="spellEnd"/>
      <w:r>
        <w:t>:</w:t>
      </w:r>
    </w:p>
    <w:p w14:paraId="11411655" w14:textId="7E46D650" w:rsidR="00F94E32" w:rsidRDefault="00F94E32" w:rsidP="009608B9">
      <w:pPr>
        <w:pStyle w:val="Code"/>
        <w:ind w:left="180"/>
      </w:pPr>
      <w:r w:rsidRPr="000767ED">
        <w:t xml:space="preserve">void </w:t>
      </w:r>
      <w:proofErr w:type="spellStart"/>
      <w:r w:rsidRPr="000767ED">
        <w:t>lepton_start_</w:t>
      </w:r>
      <w:proofErr w:type="gramStart"/>
      <w:r w:rsidRPr="000767ED">
        <w:t>capture</w:t>
      </w:r>
      <w:proofErr w:type="spellEnd"/>
      <w:r w:rsidRPr="000767ED">
        <w:t>(</w:t>
      </w:r>
      <w:proofErr w:type="spellStart"/>
      <w:proofErr w:type="gramEnd"/>
      <w:r w:rsidRPr="000767ED">
        <w:t>lepton_dev</w:t>
      </w:r>
      <w:proofErr w:type="spellEnd"/>
      <w:r w:rsidRPr="000767ED">
        <w:t xml:space="preserve"> *dev);</w:t>
      </w:r>
    </w:p>
    <w:p w14:paraId="7E98A9E1" w14:textId="4799A593" w:rsidR="00F94E32" w:rsidRDefault="00F94E32" w:rsidP="009608B9">
      <w:pPr>
        <w:pStyle w:val="Code"/>
        <w:ind w:left="180"/>
      </w:pPr>
      <w:r w:rsidRPr="000767ED">
        <w:t xml:space="preserve">bool </w:t>
      </w:r>
      <w:proofErr w:type="spellStart"/>
      <w:r w:rsidRPr="000767ED">
        <w:t>lepton_error_</w:t>
      </w:r>
      <w:proofErr w:type="gramStart"/>
      <w:r w:rsidRPr="000767ED">
        <w:t>check</w:t>
      </w:r>
      <w:proofErr w:type="spellEnd"/>
      <w:r w:rsidRPr="000767ED">
        <w:t>(</w:t>
      </w:r>
      <w:proofErr w:type="spellStart"/>
      <w:proofErr w:type="gramEnd"/>
      <w:r w:rsidRPr="000767ED">
        <w:t>lepton_dev</w:t>
      </w:r>
      <w:proofErr w:type="spellEnd"/>
      <w:r w:rsidRPr="000767ED">
        <w:t xml:space="preserve"> *dev);</w:t>
      </w:r>
    </w:p>
    <w:p w14:paraId="3E8FE729" w14:textId="48355B4E" w:rsidR="004779F8" w:rsidRPr="000767ED" w:rsidRDefault="00F94E32" w:rsidP="009608B9">
      <w:pPr>
        <w:pStyle w:val="Code"/>
        <w:ind w:left="180"/>
      </w:pPr>
      <w:r w:rsidRPr="000767ED">
        <w:t xml:space="preserve">void </w:t>
      </w:r>
      <w:proofErr w:type="spellStart"/>
      <w:r w:rsidRPr="000767ED">
        <w:t>lepton_wait_until_</w:t>
      </w:r>
      <w:proofErr w:type="gramStart"/>
      <w:r w:rsidRPr="000767ED">
        <w:t>eof</w:t>
      </w:r>
      <w:proofErr w:type="spellEnd"/>
      <w:r w:rsidRPr="000767ED">
        <w:t>(</w:t>
      </w:r>
      <w:proofErr w:type="spellStart"/>
      <w:proofErr w:type="gramEnd"/>
      <w:r w:rsidRPr="000767ED">
        <w:t>lepton_dev</w:t>
      </w:r>
      <w:proofErr w:type="spellEnd"/>
      <w:r w:rsidRPr="000767ED">
        <w:t xml:space="preserve"> *dev);</w:t>
      </w:r>
    </w:p>
    <w:p w14:paraId="31A3E9F6" w14:textId="77777777" w:rsidR="004779F8" w:rsidRDefault="004779F8" w:rsidP="004779F8">
      <w:pPr>
        <w:pStyle w:val="Heading4"/>
        <w:jc w:val="both"/>
      </w:pPr>
      <w:r>
        <w:t>Procedure for capturing a frame</w:t>
      </w:r>
    </w:p>
    <w:p w14:paraId="78534294" w14:textId="77777777" w:rsidR="004779F8" w:rsidRDefault="004779F8" w:rsidP="004779F8">
      <w:pPr>
        <w:jc w:val="both"/>
      </w:pPr>
      <w:r>
        <w:t xml:space="preserve">Complete the </w:t>
      </w:r>
      <w:r w:rsidRPr="005E3E73">
        <w:rPr>
          <w:rStyle w:val="MonospaceChar"/>
        </w:rPr>
        <w:t>main(void)</w:t>
      </w:r>
      <w:r>
        <w:t xml:space="preserve"> function in </w:t>
      </w:r>
      <w:proofErr w:type="spellStart"/>
      <w:r w:rsidRPr="005E3E73">
        <w:rPr>
          <w:rStyle w:val="MonospaceChar"/>
        </w:rPr>
        <w:t>app.c</w:t>
      </w:r>
      <w:proofErr w:type="spellEnd"/>
      <w:r>
        <w:t xml:space="preserve"> to capture and write a frame to a </w:t>
      </w:r>
      <w:hyperlink r:id="rId14" w:anchor="PGM_example" w:history="1">
        <w:r w:rsidRPr="00B33A52">
          <w:rPr>
            <w:rStyle w:val="Hyperlink"/>
          </w:rPr>
          <w:t>PGM</w:t>
        </w:r>
      </w:hyperlink>
      <w:r>
        <w:t xml:space="preserve"> image file (use the functions implemented in </w:t>
      </w:r>
      <w:proofErr w:type="spellStart"/>
      <w:r w:rsidRPr="005E3E73">
        <w:rPr>
          <w:rStyle w:val="MonospaceChar"/>
        </w:rPr>
        <w:t>lepton.c</w:t>
      </w:r>
      <w:proofErr w:type="spellEnd"/>
      <w:r>
        <w:t>).</w:t>
      </w:r>
    </w:p>
    <w:p w14:paraId="2D2E1B28" w14:textId="77777777" w:rsidR="004779F8" w:rsidRPr="00153975" w:rsidRDefault="004779F8" w:rsidP="004779F8">
      <w:pPr>
        <w:jc w:val="both"/>
      </w:pPr>
      <w:r>
        <w:t>Recall the procedure needed to capture a frame with this hardware design:</w:t>
      </w:r>
    </w:p>
    <w:p w14:paraId="5CD49CE1" w14:textId="77777777" w:rsidR="004779F8" w:rsidRDefault="004779F8" w:rsidP="004779F8">
      <w:pPr>
        <w:pStyle w:val="ListParagraph"/>
        <w:numPr>
          <w:ilvl w:val="0"/>
          <w:numId w:val="8"/>
        </w:numPr>
        <w:jc w:val="both"/>
      </w:pPr>
      <w:r>
        <w:t>Write 1 to the START bit of the COMMAND register.</w:t>
      </w:r>
    </w:p>
    <w:p w14:paraId="63934B4A" w14:textId="77777777" w:rsidR="004779F8" w:rsidRDefault="004779F8" w:rsidP="004779F8">
      <w:pPr>
        <w:pStyle w:val="ListParagraph"/>
        <w:numPr>
          <w:ilvl w:val="0"/>
          <w:numId w:val="8"/>
        </w:numPr>
        <w:jc w:val="both"/>
      </w:pPr>
      <w:r>
        <w:t>Wait until the BUSY bit of the STATUS register is 0.</w:t>
      </w:r>
    </w:p>
    <w:p w14:paraId="24BC30C6" w14:textId="77777777" w:rsidR="004779F8" w:rsidRDefault="004779F8" w:rsidP="004779F8">
      <w:pPr>
        <w:pStyle w:val="ListParagraph"/>
        <w:numPr>
          <w:ilvl w:val="0"/>
          <w:numId w:val="8"/>
        </w:numPr>
        <w:jc w:val="both"/>
      </w:pPr>
      <w:r>
        <w:t>If the ERROR bit of the STATUS register reads 1, then restart from point 1. Otherwise the frame is available for reading at the RAW_BUFFER and ADJUSTED_BUFFER offsets within the lepton’s register map.</w:t>
      </w:r>
    </w:p>
    <w:p w14:paraId="62A7DC11" w14:textId="77777777" w:rsidR="004779F8" w:rsidRDefault="004779F8" w:rsidP="004779F8">
      <w:pPr>
        <w:pStyle w:val="Heading4"/>
        <w:jc w:val="both"/>
      </w:pPr>
      <w:r>
        <w:t>Viewing the results</w:t>
      </w:r>
    </w:p>
    <w:p w14:paraId="5CB26498" w14:textId="77777777" w:rsidR="004779F8" w:rsidRDefault="004779F8" w:rsidP="004779F8">
      <w:pPr>
        <w:jc w:val="both"/>
        <w:rPr>
          <w:rFonts w:ascii="Courier New" w:hAnsi="Courier New" w:cs="Courier New"/>
        </w:rPr>
      </w:pPr>
      <w:r>
        <w:t xml:space="preserve">Once all code segments have been filled, and that you successfully execute the main function, you can find the resulting image file at </w:t>
      </w:r>
      <w:proofErr w:type="spellStart"/>
      <w:r w:rsidRPr="005E3E73">
        <w:rPr>
          <w:rStyle w:val="MonospaceChar"/>
        </w:rPr>
        <w:t>sw</w:t>
      </w:r>
      <w:proofErr w:type="spellEnd"/>
      <w:r w:rsidRPr="005E3E73">
        <w:rPr>
          <w:rStyle w:val="MonospaceChar"/>
        </w:rPr>
        <w:t>/</w:t>
      </w:r>
      <w:proofErr w:type="spellStart"/>
      <w:r w:rsidRPr="005E3E73">
        <w:rPr>
          <w:rStyle w:val="MonospaceChar"/>
        </w:rPr>
        <w:t>nios</w:t>
      </w:r>
      <w:proofErr w:type="spellEnd"/>
      <w:r w:rsidRPr="005E3E73">
        <w:rPr>
          <w:rStyle w:val="MonospaceChar"/>
        </w:rPr>
        <w:t>/application/</w:t>
      </w:r>
      <w:proofErr w:type="spellStart"/>
      <w:r w:rsidRPr="005E3E73">
        <w:rPr>
          <w:rStyle w:val="MonospaceChar"/>
        </w:rPr>
        <w:t>output.pgm</w:t>
      </w:r>
      <w:proofErr w:type="spellEnd"/>
      <w:r>
        <w:rPr>
          <w:rFonts w:ascii="Courier New" w:hAnsi="Courier New" w:cs="Courier New"/>
        </w:rPr>
        <w:t>.</w:t>
      </w:r>
    </w:p>
    <w:p w14:paraId="5158F11F" w14:textId="4C133DF4" w:rsidR="00EF00CF" w:rsidRPr="004779F8" w:rsidRDefault="004779F8" w:rsidP="004779F8">
      <w:pPr>
        <w:pStyle w:val="IntenseQuote"/>
      </w:pPr>
      <w:r>
        <w:t xml:space="preserve">Enjoy the thermal camera </w:t>
      </w:r>
      <w:r w:rsidRPr="009127DB">
        <w:sym w:font="Wingdings" w:char="F04A"/>
      </w:r>
    </w:p>
    <w:sectPr w:rsidR="00EF00CF" w:rsidRPr="004779F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C9A796" w14:textId="77777777" w:rsidR="00150152" w:rsidRDefault="00150152" w:rsidP="00B70BEB">
      <w:pPr>
        <w:spacing w:after="0" w:line="240" w:lineRule="auto"/>
      </w:pPr>
      <w:r>
        <w:separator/>
      </w:r>
    </w:p>
  </w:endnote>
  <w:endnote w:type="continuationSeparator" w:id="0">
    <w:p w14:paraId="3F4B2E73" w14:textId="77777777" w:rsidR="00150152" w:rsidRDefault="00150152" w:rsidP="00B70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AR PL UMing HK">
    <w:charset w:val="01"/>
    <w:family w:val="auto"/>
    <w:pitch w:val="variable"/>
  </w:font>
  <w:font w:name="Lohit Devanagari">
    <w:altName w:val="Times New Roman"/>
    <w:charset w:val="01"/>
    <w:family w:val="auto"/>
    <w:pitch w:val="variable"/>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143956"/>
      <w:docPartObj>
        <w:docPartGallery w:val="Page Numbers (Bottom of Page)"/>
        <w:docPartUnique/>
      </w:docPartObj>
    </w:sdtPr>
    <w:sdtEndPr>
      <w:rPr>
        <w:noProof/>
      </w:rPr>
    </w:sdtEndPr>
    <w:sdtContent>
      <w:p w14:paraId="0D739297" w14:textId="3E005975" w:rsidR="00BD5C32" w:rsidRDefault="00BD5C32">
        <w:pPr>
          <w:pStyle w:val="Footer"/>
          <w:jc w:val="right"/>
        </w:pPr>
        <w:r>
          <w:fldChar w:fldCharType="begin"/>
        </w:r>
        <w:r>
          <w:instrText xml:space="preserve"> PAGE   \* MERGEFORMAT </w:instrText>
        </w:r>
        <w:r>
          <w:fldChar w:fldCharType="separate"/>
        </w:r>
        <w:r w:rsidR="000F452B">
          <w:rPr>
            <w:noProof/>
          </w:rPr>
          <w:t>6</w:t>
        </w:r>
        <w:r>
          <w:rPr>
            <w:noProof/>
          </w:rPr>
          <w:fldChar w:fldCharType="end"/>
        </w:r>
      </w:p>
    </w:sdtContent>
  </w:sdt>
  <w:p w14:paraId="25CB598A" w14:textId="77777777" w:rsidR="00B70BEB" w:rsidRDefault="00BD5C32" w:rsidP="00B70BEB">
    <w:pPr>
      <w:pStyle w:val="Footer"/>
      <w:jc w:val="center"/>
    </w:pPr>
    <w:r>
      <w:t xml:space="preserve">René </w:t>
    </w:r>
    <w:proofErr w:type="spellStart"/>
    <w:r>
      <w:t>Beuchat</w:t>
    </w:r>
    <w:proofErr w:type="spellEnd"/>
    <w:r>
      <w:t xml:space="preserve">, </w:t>
    </w:r>
    <w:proofErr w:type="spellStart"/>
    <w:r>
      <w:t>Philémon</w:t>
    </w:r>
    <w:proofErr w:type="spellEnd"/>
    <w:r>
      <w:t xml:space="preserve"> </w:t>
    </w:r>
    <w:proofErr w:type="spellStart"/>
    <w:r>
      <w:t>Favrod</w:t>
    </w:r>
    <w:proofErr w:type="spellEnd"/>
    <w:r>
      <w:t xml:space="preserve">, Sahand </w:t>
    </w:r>
    <w:proofErr w:type="spellStart"/>
    <w:r>
      <w:t>Kashani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17B243" w14:textId="77777777" w:rsidR="00150152" w:rsidRDefault="00150152" w:rsidP="00B70BEB">
      <w:pPr>
        <w:spacing w:after="0" w:line="240" w:lineRule="auto"/>
      </w:pPr>
      <w:r>
        <w:separator/>
      </w:r>
    </w:p>
  </w:footnote>
  <w:footnote w:type="continuationSeparator" w:id="0">
    <w:p w14:paraId="529151B2" w14:textId="77777777" w:rsidR="00150152" w:rsidRDefault="00150152" w:rsidP="00B70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CC40E" w14:textId="77777777" w:rsidR="00086CB3" w:rsidRDefault="00086CB3">
    <w:pPr>
      <w:pStyle w:val="Header"/>
    </w:pPr>
    <w:r>
      <w:t>EPFL</w:t>
    </w:r>
    <w:r>
      <w:tab/>
    </w:r>
    <w:r>
      <w:tab/>
      <w:t xml:space="preserve">CS-309, </w:t>
    </w:r>
    <w:proofErr w:type="spellStart"/>
    <w:r>
      <w:t>PrSoC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1886563"/>
    <w:multiLevelType w:val="hybridMultilevel"/>
    <w:tmpl w:val="871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284178"/>
    <w:multiLevelType w:val="hybridMultilevel"/>
    <w:tmpl w:val="2E2A6A7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305559"/>
    <w:multiLevelType w:val="hybridMultilevel"/>
    <w:tmpl w:val="DCA8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971820"/>
    <w:multiLevelType w:val="hybridMultilevel"/>
    <w:tmpl w:val="5EBA8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B479CE"/>
    <w:multiLevelType w:val="hybridMultilevel"/>
    <w:tmpl w:val="41F48124"/>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15:restartNumberingAfterBreak="0">
    <w:nsid w:val="14E13161"/>
    <w:multiLevelType w:val="hybridMultilevel"/>
    <w:tmpl w:val="04C2C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07F48"/>
    <w:multiLevelType w:val="hybridMultilevel"/>
    <w:tmpl w:val="4CC46DD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F4636"/>
    <w:multiLevelType w:val="hybridMultilevel"/>
    <w:tmpl w:val="24C4C0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B59F2"/>
    <w:multiLevelType w:val="hybridMultilevel"/>
    <w:tmpl w:val="A23AF2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664579"/>
    <w:multiLevelType w:val="hybridMultilevel"/>
    <w:tmpl w:val="04CAF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F0D8C"/>
    <w:multiLevelType w:val="hybridMultilevel"/>
    <w:tmpl w:val="D51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E90C25"/>
    <w:multiLevelType w:val="hybridMultilevel"/>
    <w:tmpl w:val="5226CAC8"/>
    <w:lvl w:ilvl="0" w:tplc="DF32063A">
      <w:start w:val="1"/>
      <w:numFmt w:val="bullet"/>
      <w:lvlText w:val=""/>
      <w:lvlJc w:val="left"/>
      <w:pPr>
        <w:ind w:left="720" w:hanging="360"/>
      </w:pPr>
      <w:rPr>
        <w:rFonts w:ascii="Symbol" w:hAnsi="Symbol" w:hint="default"/>
      </w:rPr>
    </w:lvl>
    <w:lvl w:ilvl="1" w:tplc="25F0F2C4">
      <w:start w:val="1"/>
      <w:numFmt w:val="bullet"/>
      <w:lvlText w:val="o"/>
      <w:lvlJc w:val="left"/>
      <w:pPr>
        <w:ind w:left="1440" w:hanging="360"/>
      </w:pPr>
      <w:rPr>
        <w:rFonts w:ascii="Courier New" w:hAnsi="Courier New" w:hint="default"/>
      </w:rPr>
    </w:lvl>
    <w:lvl w:ilvl="2" w:tplc="03C26BE8">
      <w:start w:val="1"/>
      <w:numFmt w:val="bullet"/>
      <w:lvlText w:val=""/>
      <w:lvlJc w:val="left"/>
      <w:pPr>
        <w:ind w:left="2160" w:hanging="360"/>
      </w:pPr>
      <w:rPr>
        <w:rFonts w:ascii="Wingdings" w:hAnsi="Wingdings" w:hint="default"/>
      </w:rPr>
    </w:lvl>
    <w:lvl w:ilvl="3" w:tplc="345C05B6">
      <w:start w:val="1"/>
      <w:numFmt w:val="bullet"/>
      <w:lvlText w:val=""/>
      <w:lvlJc w:val="left"/>
      <w:pPr>
        <w:ind w:left="2880" w:hanging="360"/>
      </w:pPr>
      <w:rPr>
        <w:rFonts w:ascii="Symbol" w:hAnsi="Symbol" w:hint="default"/>
      </w:rPr>
    </w:lvl>
    <w:lvl w:ilvl="4" w:tplc="8DE6394E">
      <w:start w:val="1"/>
      <w:numFmt w:val="bullet"/>
      <w:lvlText w:val="o"/>
      <w:lvlJc w:val="left"/>
      <w:pPr>
        <w:ind w:left="3600" w:hanging="360"/>
      </w:pPr>
      <w:rPr>
        <w:rFonts w:ascii="Courier New" w:hAnsi="Courier New" w:hint="default"/>
      </w:rPr>
    </w:lvl>
    <w:lvl w:ilvl="5" w:tplc="ADB81D9C">
      <w:start w:val="1"/>
      <w:numFmt w:val="bullet"/>
      <w:lvlText w:val=""/>
      <w:lvlJc w:val="left"/>
      <w:pPr>
        <w:ind w:left="4320" w:hanging="360"/>
      </w:pPr>
      <w:rPr>
        <w:rFonts w:ascii="Wingdings" w:hAnsi="Wingdings" w:hint="default"/>
      </w:rPr>
    </w:lvl>
    <w:lvl w:ilvl="6" w:tplc="3CB09666">
      <w:start w:val="1"/>
      <w:numFmt w:val="bullet"/>
      <w:lvlText w:val=""/>
      <w:lvlJc w:val="left"/>
      <w:pPr>
        <w:ind w:left="5040" w:hanging="360"/>
      </w:pPr>
      <w:rPr>
        <w:rFonts w:ascii="Symbol" w:hAnsi="Symbol" w:hint="default"/>
      </w:rPr>
    </w:lvl>
    <w:lvl w:ilvl="7" w:tplc="2F1E1DCA">
      <w:start w:val="1"/>
      <w:numFmt w:val="bullet"/>
      <w:lvlText w:val="o"/>
      <w:lvlJc w:val="left"/>
      <w:pPr>
        <w:ind w:left="5760" w:hanging="360"/>
      </w:pPr>
      <w:rPr>
        <w:rFonts w:ascii="Courier New" w:hAnsi="Courier New" w:hint="default"/>
      </w:rPr>
    </w:lvl>
    <w:lvl w:ilvl="8" w:tplc="433A8E7A">
      <w:start w:val="1"/>
      <w:numFmt w:val="bullet"/>
      <w:lvlText w:val=""/>
      <w:lvlJc w:val="left"/>
      <w:pPr>
        <w:ind w:left="6480" w:hanging="360"/>
      </w:pPr>
      <w:rPr>
        <w:rFonts w:ascii="Wingdings" w:hAnsi="Wingdings" w:hint="default"/>
      </w:rPr>
    </w:lvl>
  </w:abstractNum>
  <w:abstractNum w:abstractNumId="15" w15:restartNumberingAfterBreak="0">
    <w:nsid w:val="3827762C"/>
    <w:multiLevelType w:val="hybridMultilevel"/>
    <w:tmpl w:val="2DD0F62C"/>
    <w:lvl w:ilvl="0" w:tplc="04090001">
      <w:start w:val="1"/>
      <w:numFmt w:val="bullet"/>
      <w:lvlText w:val=""/>
      <w:lvlJc w:val="left"/>
      <w:pPr>
        <w:ind w:left="776" w:hanging="360"/>
      </w:pPr>
      <w:rPr>
        <w:rFonts w:ascii="Symbol" w:hAnsi="Symbol" w:hint="default"/>
      </w:rPr>
    </w:lvl>
    <w:lvl w:ilvl="1" w:tplc="04090003">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6" w15:restartNumberingAfterBreak="0">
    <w:nsid w:val="38BD5907"/>
    <w:multiLevelType w:val="hybridMultilevel"/>
    <w:tmpl w:val="6B668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0C41AE"/>
    <w:multiLevelType w:val="hybridMultilevel"/>
    <w:tmpl w:val="E84C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A5403C"/>
    <w:multiLevelType w:val="hybridMultilevel"/>
    <w:tmpl w:val="F5B6F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E1715"/>
    <w:multiLevelType w:val="hybridMultilevel"/>
    <w:tmpl w:val="552E1C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EBC03E0"/>
    <w:multiLevelType w:val="hybridMultilevel"/>
    <w:tmpl w:val="D0CEEA6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1" w15:restartNumberingAfterBreak="0">
    <w:nsid w:val="47FD7961"/>
    <w:multiLevelType w:val="hybridMultilevel"/>
    <w:tmpl w:val="9196D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07376"/>
    <w:multiLevelType w:val="hybridMultilevel"/>
    <w:tmpl w:val="7C52B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E459D"/>
    <w:multiLevelType w:val="hybridMultilevel"/>
    <w:tmpl w:val="B82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C30C33"/>
    <w:multiLevelType w:val="hybridMultilevel"/>
    <w:tmpl w:val="82F6A358"/>
    <w:lvl w:ilvl="0" w:tplc="04090001">
      <w:start w:val="1"/>
      <w:numFmt w:val="bullet"/>
      <w:lvlText w:val=""/>
      <w:lvlJc w:val="left"/>
      <w:pPr>
        <w:ind w:left="762" w:hanging="360"/>
      </w:pPr>
      <w:rPr>
        <w:rFonts w:ascii="Symbol" w:hAnsi="Symbol" w:hint="default"/>
      </w:rPr>
    </w:lvl>
    <w:lvl w:ilvl="1" w:tplc="04090003" w:tentative="1">
      <w:start w:val="1"/>
      <w:numFmt w:val="bullet"/>
      <w:lvlText w:val="o"/>
      <w:lvlJc w:val="left"/>
      <w:pPr>
        <w:ind w:left="1482" w:hanging="360"/>
      </w:pPr>
      <w:rPr>
        <w:rFonts w:ascii="Courier New" w:hAnsi="Courier New" w:cs="Courier New" w:hint="default"/>
      </w:rPr>
    </w:lvl>
    <w:lvl w:ilvl="2" w:tplc="04090005" w:tentative="1">
      <w:start w:val="1"/>
      <w:numFmt w:val="bullet"/>
      <w:lvlText w:val=""/>
      <w:lvlJc w:val="left"/>
      <w:pPr>
        <w:ind w:left="2202" w:hanging="360"/>
      </w:pPr>
      <w:rPr>
        <w:rFonts w:ascii="Wingdings" w:hAnsi="Wingdings" w:hint="default"/>
      </w:rPr>
    </w:lvl>
    <w:lvl w:ilvl="3" w:tplc="04090001" w:tentative="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25" w15:restartNumberingAfterBreak="0">
    <w:nsid w:val="4E3F7A0E"/>
    <w:multiLevelType w:val="hybridMultilevel"/>
    <w:tmpl w:val="892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9548F0"/>
    <w:multiLevelType w:val="hybridMultilevel"/>
    <w:tmpl w:val="D39EE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B74628"/>
    <w:multiLevelType w:val="hybridMultilevel"/>
    <w:tmpl w:val="657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E518F1"/>
    <w:multiLevelType w:val="hybridMultilevel"/>
    <w:tmpl w:val="137A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683461"/>
    <w:multiLevelType w:val="hybridMultilevel"/>
    <w:tmpl w:val="47AAB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0E2484"/>
    <w:multiLevelType w:val="hybridMultilevel"/>
    <w:tmpl w:val="6AA25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A87BBC"/>
    <w:multiLevelType w:val="hybridMultilevel"/>
    <w:tmpl w:val="392A7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082850"/>
    <w:multiLevelType w:val="hybridMultilevel"/>
    <w:tmpl w:val="8694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0D2A30"/>
    <w:multiLevelType w:val="hybridMultilevel"/>
    <w:tmpl w:val="584CE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3B1FCD"/>
    <w:multiLevelType w:val="hybridMultilevel"/>
    <w:tmpl w:val="3AD8D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CE7D03"/>
    <w:multiLevelType w:val="hybridMultilevel"/>
    <w:tmpl w:val="CE123652"/>
    <w:lvl w:ilvl="0" w:tplc="0409000F">
      <w:start w:val="1"/>
      <w:numFmt w:val="decimal"/>
      <w:lvlText w:val="%1."/>
      <w:lvlJc w:val="left"/>
      <w:pPr>
        <w:ind w:left="720" w:hanging="360"/>
      </w:pPr>
      <w:rPr>
        <w:rFonts w:hint="default"/>
      </w:rPr>
    </w:lvl>
    <w:lvl w:ilvl="1" w:tplc="4574CB52">
      <w:start w:val="1"/>
      <w:numFmt w:val="lowerLetter"/>
      <w:lvlText w:val="%2."/>
      <w:lvlJc w:val="left"/>
      <w:pPr>
        <w:ind w:left="1440" w:hanging="360"/>
      </w:pPr>
    </w:lvl>
    <w:lvl w:ilvl="2" w:tplc="92A6551E">
      <w:start w:val="1"/>
      <w:numFmt w:val="lowerRoman"/>
      <w:lvlText w:val="%3."/>
      <w:lvlJc w:val="right"/>
      <w:pPr>
        <w:ind w:left="2160" w:hanging="180"/>
      </w:pPr>
    </w:lvl>
    <w:lvl w:ilvl="3" w:tplc="B52A9862">
      <w:start w:val="1"/>
      <w:numFmt w:val="decimal"/>
      <w:lvlText w:val="%4."/>
      <w:lvlJc w:val="left"/>
      <w:pPr>
        <w:ind w:left="2880" w:hanging="360"/>
      </w:pPr>
    </w:lvl>
    <w:lvl w:ilvl="4" w:tplc="5BA401BA">
      <w:start w:val="1"/>
      <w:numFmt w:val="lowerLetter"/>
      <w:lvlText w:val="%5."/>
      <w:lvlJc w:val="left"/>
      <w:pPr>
        <w:ind w:left="3600" w:hanging="360"/>
      </w:pPr>
    </w:lvl>
    <w:lvl w:ilvl="5" w:tplc="B5B08EB8">
      <w:start w:val="1"/>
      <w:numFmt w:val="lowerRoman"/>
      <w:lvlText w:val="%6."/>
      <w:lvlJc w:val="right"/>
      <w:pPr>
        <w:ind w:left="4320" w:hanging="180"/>
      </w:pPr>
    </w:lvl>
    <w:lvl w:ilvl="6" w:tplc="CA268960">
      <w:start w:val="1"/>
      <w:numFmt w:val="decimal"/>
      <w:lvlText w:val="%7."/>
      <w:lvlJc w:val="left"/>
      <w:pPr>
        <w:ind w:left="5040" w:hanging="360"/>
      </w:pPr>
    </w:lvl>
    <w:lvl w:ilvl="7" w:tplc="C3CCFC22">
      <w:start w:val="1"/>
      <w:numFmt w:val="lowerLetter"/>
      <w:lvlText w:val="%8."/>
      <w:lvlJc w:val="left"/>
      <w:pPr>
        <w:ind w:left="5760" w:hanging="360"/>
      </w:pPr>
    </w:lvl>
    <w:lvl w:ilvl="8" w:tplc="5728F1B6">
      <w:start w:val="1"/>
      <w:numFmt w:val="lowerRoman"/>
      <w:lvlText w:val="%9."/>
      <w:lvlJc w:val="right"/>
      <w:pPr>
        <w:ind w:left="6480" w:hanging="180"/>
      </w:pPr>
    </w:lvl>
  </w:abstractNum>
  <w:num w:numId="1">
    <w:abstractNumId w:val="31"/>
  </w:num>
  <w:num w:numId="2">
    <w:abstractNumId w:val="15"/>
  </w:num>
  <w:num w:numId="3">
    <w:abstractNumId w:val="18"/>
  </w:num>
  <w:num w:numId="4">
    <w:abstractNumId w:val="20"/>
  </w:num>
  <w:num w:numId="5">
    <w:abstractNumId w:val="32"/>
  </w:num>
  <w:num w:numId="6">
    <w:abstractNumId w:val="24"/>
  </w:num>
  <w:num w:numId="7">
    <w:abstractNumId w:val="23"/>
  </w:num>
  <w:num w:numId="8">
    <w:abstractNumId w:val="26"/>
  </w:num>
  <w:num w:numId="9">
    <w:abstractNumId w:val="28"/>
  </w:num>
  <w:num w:numId="10">
    <w:abstractNumId w:val="21"/>
  </w:num>
  <w:num w:numId="11">
    <w:abstractNumId w:val="33"/>
  </w:num>
  <w:num w:numId="12">
    <w:abstractNumId w:val="5"/>
  </w:num>
  <w:num w:numId="13">
    <w:abstractNumId w:val="22"/>
  </w:num>
  <w:num w:numId="14">
    <w:abstractNumId w:val="4"/>
  </w:num>
  <w:num w:numId="15">
    <w:abstractNumId w:val="11"/>
  </w:num>
  <w:num w:numId="16">
    <w:abstractNumId w:val="3"/>
  </w:num>
  <w:num w:numId="17">
    <w:abstractNumId w:val="9"/>
  </w:num>
  <w:num w:numId="18">
    <w:abstractNumId w:val="8"/>
  </w:num>
  <w:num w:numId="19">
    <w:abstractNumId w:val="17"/>
  </w:num>
  <w:num w:numId="20">
    <w:abstractNumId w:val="6"/>
  </w:num>
  <w:num w:numId="21">
    <w:abstractNumId w:val="0"/>
  </w:num>
  <w:num w:numId="22">
    <w:abstractNumId w:val="1"/>
  </w:num>
  <w:num w:numId="23">
    <w:abstractNumId w:val="2"/>
  </w:num>
  <w:num w:numId="24">
    <w:abstractNumId w:val="30"/>
  </w:num>
  <w:num w:numId="25">
    <w:abstractNumId w:val="7"/>
  </w:num>
  <w:num w:numId="26">
    <w:abstractNumId w:val="35"/>
  </w:num>
  <w:num w:numId="27">
    <w:abstractNumId w:val="14"/>
  </w:num>
  <w:num w:numId="28">
    <w:abstractNumId w:val="13"/>
  </w:num>
  <w:num w:numId="29">
    <w:abstractNumId w:val="34"/>
  </w:num>
  <w:num w:numId="30">
    <w:abstractNumId w:val="29"/>
  </w:num>
  <w:num w:numId="31">
    <w:abstractNumId w:val="12"/>
  </w:num>
  <w:num w:numId="32">
    <w:abstractNumId w:val="27"/>
  </w:num>
  <w:num w:numId="33">
    <w:abstractNumId w:val="16"/>
  </w:num>
  <w:num w:numId="34">
    <w:abstractNumId w:val="10"/>
  </w:num>
  <w:num w:numId="35">
    <w:abstractNumId w:val="19"/>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hdrShapeDefaults>
    <o:shapedefaults v:ext="edit" spidmax="3276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599"/>
    <w:rsid w:val="00000637"/>
    <w:rsid w:val="00001823"/>
    <w:rsid w:val="00002A53"/>
    <w:rsid w:val="00002DE6"/>
    <w:rsid w:val="000037BC"/>
    <w:rsid w:val="00003CB1"/>
    <w:rsid w:val="0000470B"/>
    <w:rsid w:val="00005CDE"/>
    <w:rsid w:val="00005D21"/>
    <w:rsid w:val="00006977"/>
    <w:rsid w:val="00010867"/>
    <w:rsid w:val="00010C72"/>
    <w:rsid w:val="00010EFB"/>
    <w:rsid w:val="0001249D"/>
    <w:rsid w:val="00012837"/>
    <w:rsid w:val="00013132"/>
    <w:rsid w:val="00013A08"/>
    <w:rsid w:val="000147DD"/>
    <w:rsid w:val="00014F0A"/>
    <w:rsid w:val="000150E4"/>
    <w:rsid w:val="000152CB"/>
    <w:rsid w:val="000159E9"/>
    <w:rsid w:val="00015BF3"/>
    <w:rsid w:val="0001673B"/>
    <w:rsid w:val="0001749A"/>
    <w:rsid w:val="00020FCF"/>
    <w:rsid w:val="0002207F"/>
    <w:rsid w:val="00022486"/>
    <w:rsid w:val="000228BD"/>
    <w:rsid w:val="0002291F"/>
    <w:rsid w:val="00022F88"/>
    <w:rsid w:val="00022FD9"/>
    <w:rsid w:val="0002347B"/>
    <w:rsid w:val="000237A7"/>
    <w:rsid w:val="0002563F"/>
    <w:rsid w:val="000262E6"/>
    <w:rsid w:val="00026768"/>
    <w:rsid w:val="000274EE"/>
    <w:rsid w:val="00027A6F"/>
    <w:rsid w:val="00027D87"/>
    <w:rsid w:val="000305C5"/>
    <w:rsid w:val="00031760"/>
    <w:rsid w:val="00031DF7"/>
    <w:rsid w:val="0003224D"/>
    <w:rsid w:val="00032807"/>
    <w:rsid w:val="00032AAC"/>
    <w:rsid w:val="00032C8A"/>
    <w:rsid w:val="00033A38"/>
    <w:rsid w:val="000355BA"/>
    <w:rsid w:val="0003568A"/>
    <w:rsid w:val="00035922"/>
    <w:rsid w:val="00035D08"/>
    <w:rsid w:val="00036238"/>
    <w:rsid w:val="00036822"/>
    <w:rsid w:val="00036C9B"/>
    <w:rsid w:val="00036DA7"/>
    <w:rsid w:val="00040A2B"/>
    <w:rsid w:val="0004110C"/>
    <w:rsid w:val="000430BF"/>
    <w:rsid w:val="00043CF5"/>
    <w:rsid w:val="00043EA5"/>
    <w:rsid w:val="00043F52"/>
    <w:rsid w:val="00043FB8"/>
    <w:rsid w:val="00044E55"/>
    <w:rsid w:val="000467B3"/>
    <w:rsid w:val="00047AD6"/>
    <w:rsid w:val="00051363"/>
    <w:rsid w:val="00051AA2"/>
    <w:rsid w:val="00051B80"/>
    <w:rsid w:val="000525DE"/>
    <w:rsid w:val="000528AE"/>
    <w:rsid w:val="00053280"/>
    <w:rsid w:val="0005334F"/>
    <w:rsid w:val="000540DB"/>
    <w:rsid w:val="00055C65"/>
    <w:rsid w:val="00056083"/>
    <w:rsid w:val="000561C7"/>
    <w:rsid w:val="00056781"/>
    <w:rsid w:val="00056798"/>
    <w:rsid w:val="00056AA1"/>
    <w:rsid w:val="000571E6"/>
    <w:rsid w:val="00060117"/>
    <w:rsid w:val="000602C0"/>
    <w:rsid w:val="00061321"/>
    <w:rsid w:val="0006257A"/>
    <w:rsid w:val="00063457"/>
    <w:rsid w:val="00064C0C"/>
    <w:rsid w:val="00064FD6"/>
    <w:rsid w:val="0006556E"/>
    <w:rsid w:val="000656C7"/>
    <w:rsid w:val="00065F31"/>
    <w:rsid w:val="000667FA"/>
    <w:rsid w:val="00066D90"/>
    <w:rsid w:val="00066F36"/>
    <w:rsid w:val="00067071"/>
    <w:rsid w:val="00067A29"/>
    <w:rsid w:val="000705AA"/>
    <w:rsid w:val="0007080B"/>
    <w:rsid w:val="00070FCF"/>
    <w:rsid w:val="000713BB"/>
    <w:rsid w:val="0007185D"/>
    <w:rsid w:val="00071A93"/>
    <w:rsid w:val="00072420"/>
    <w:rsid w:val="00072DF5"/>
    <w:rsid w:val="00072EBD"/>
    <w:rsid w:val="0007315D"/>
    <w:rsid w:val="0007457A"/>
    <w:rsid w:val="00075143"/>
    <w:rsid w:val="0007543F"/>
    <w:rsid w:val="00076202"/>
    <w:rsid w:val="000767ED"/>
    <w:rsid w:val="00076E84"/>
    <w:rsid w:val="0007752A"/>
    <w:rsid w:val="000804EA"/>
    <w:rsid w:val="00080732"/>
    <w:rsid w:val="000810EB"/>
    <w:rsid w:val="00081C48"/>
    <w:rsid w:val="00081DC3"/>
    <w:rsid w:val="00081FF5"/>
    <w:rsid w:val="00082113"/>
    <w:rsid w:val="0008216D"/>
    <w:rsid w:val="000823BD"/>
    <w:rsid w:val="000824EC"/>
    <w:rsid w:val="00082681"/>
    <w:rsid w:val="00082E2C"/>
    <w:rsid w:val="00084047"/>
    <w:rsid w:val="00084444"/>
    <w:rsid w:val="000849AC"/>
    <w:rsid w:val="0008501C"/>
    <w:rsid w:val="00085E16"/>
    <w:rsid w:val="00086526"/>
    <w:rsid w:val="000865D2"/>
    <w:rsid w:val="00086CB3"/>
    <w:rsid w:val="0008778B"/>
    <w:rsid w:val="00090210"/>
    <w:rsid w:val="00090631"/>
    <w:rsid w:val="00090895"/>
    <w:rsid w:val="000908A7"/>
    <w:rsid w:val="00090CC0"/>
    <w:rsid w:val="00090DB9"/>
    <w:rsid w:val="000912B8"/>
    <w:rsid w:val="0009197C"/>
    <w:rsid w:val="00092667"/>
    <w:rsid w:val="00093E53"/>
    <w:rsid w:val="00093EDB"/>
    <w:rsid w:val="00093FD4"/>
    <w:rsid w:val="00093FFD"/>
    <w:rsid w:val="0009513C"/>
    <w:rsid w:val="000957FD"/>
    <w:rsid w:val="00097283"/>
    <w:rsid w:val="000A03A2"/>
    <w:rsid w:val="000A079E"/>
    <w:rsid w:val="000A2099"/>
    <w:rsid w:val="000A20EF"/>
    <w:rsid w:val="000A37FD"/>
    <w:rsid w:val="000A4A80"/>
    <w:rsid w:val="000A6938"/>
    <w:rsid w:val="000A6C9A"/>
    <w:rsid w:val="000A702B"/>
    <w:rsid w:val="000A79C7"/>
    <w:rsid w:val="000A7F1C"/>
    <w:rsid w:val="000A7F90"/>
    <w:rsid w:val="000B1834"/>
    <w:rsid w:val="000B287F"/>
    <w:rsid w:val="000B2CD4"/>
    <w:rsid w:val="000B4675"/>
    <w:rsid w:val="000B475B"/>
    <w:rsid w:val="000B5E32"/>
    <w:rsid w:val="000B675A"/>
    <w:rsid w:val="000C13EB"/>
    <w:rsid w:val="000C1674"/>
    <w:rsid w:val="000C1994"/>
    <w:rsid w:val="000C513C"/>
    <w:rsid w:val="000C57A3"/>
    <w:rsid w:val="000C5EA4"/>
    <w:rsid w:val="000C64FF"/>
    <w:rsid w:val="000C69D5"/>
    <w:rsid w:val="000C6E77"/>
    <w:rsid w:val="000C7E12"/>
    <w:rsid w:val="000D0137"/>
    <w:rsid w:val="000D0A44"/>
    <w:rsid w:val="000D0A99"/>
    <w:rsid w:val="000D0C4D"/>
    <w:rsid w:val="000D0F47"/>
    <w:rsid w:val="000D1333"/>
    <w:rsid w:val="000D19C0"/>
    <w:rsid w:val="000D1FBD"/>
    <w:rsid w:val="000D2D78"/>
    <w:rsid w:val="000D2E87"/>
    <w:rsid w:val="000D4A5F"/>
    <w:rsid w:val="000D4D53"/>
    <w:rsid w:val="000D586D"/>
    <w:rsid w:val="000D6888"/>
    <w:rsid w:val="000D7644"/>
    <w:rsid w:val="000E0BA5"/>
    <w:rsid w:val="000E0C58"/>
    <w:rsid w:val="000E1136"/>
    <w:rsid w:val="000E1272"/>
    <w:rsid w:val="000E23F3"/>
    <w:rsid w:val="000E243D"/>
    <w:rsid w:val="000E278E"/>
    <w:rsid w:val="000E279F"/>
    <w:rsid w:val="000E2E87"/>
    <w:rsid w:val="000E3095"/>
    <w:rsid w:val="000E3995"/>
    <w:rsid w:val="000E3B79"/>
    <w:rsid w:val="000E4D4F"/>
    <w:rsid w:val="000E5A46"/>
    <w:rsid w:val="000E647F"/>
    <w:rsid w:val="000E684F"/>
    <w:rsid w:val="000E6CCD"/>
    <w:rsid w:val="000E6E5F"/>
    <w:rsid w:val="000E6F85"/>
    <w:rsid w:val="000E7496"/>
    <w:rsid w:val="000F0FD2"/>
    <w:rsid w:val="000F1447"/>
    <w:rsid w:val="000F17ED"/>
    <w:rsid w:val="000F1C83"/>
    <w:rsid w:val="000F1E08"/>
    <w:rsid w:val="000F347D"/>
    <w:rsid w:val="000F43A5"/>
    <w:rsid w:val="000F452B"/>
    <w:rsid w:val="000F4D9A"/>
    <w:rsid w:val="000F5195"/>
    <w:rsid w:val="000F6FE5"/>
    <w:rsid w:val="000F7238"/>
    <w:rsid w:val="000F78E6"/>
    <w:rsid w:val="000F791B"/>
    <w:rsid w:val="0010080F"/>
    <w:rsid w:val="001009D7"/>
    <w:rsid w:val="00101126"/>
    <w:rsid w:val="00101DFF"/>
    <w:rsid w:val="001031A6"/>
    <w:rsid w:val="00104C35"/>
    <w:rsid w:val="00105482"/>
    <w:rsid w:val="00105A10"/>
    <w:rsid w:val="00105D0D"/>
    <w:rsid w:val="001076D4"/>
    <w:rsid w:val="00110FAB"/>
    <w:rsid w:val="00111804"/>
    <w:rsid w:val="00112375"/>
    <w:rsid w:val="0011284D"/>
    <w:rsid w:val="00113591"/>
    <w:rsid w:val="0011365F"/>
    <w:rsid w:val="001143AF"/>
    <w:rsid w:val="0011569F"/>
    <w:rsid w:val="00115A03"/>
    <w:rsid w:val="00115D6A"/>
    <w:rsid w:val="001160D9"/>
    <w:rsid w:val="00117A37"/>
    <w:rsid w:val="00117DEF"/>
    <w:rsid w:val="001201DA"/>
    <w:rsid w:val="00120B8D"/>
    <w:rsid w:val="00122507"/>
    <w:rsid w:val="001245CF"/>
    <w:rsid w:val="00124941"/>
    <w:rsid w:val="00124B47"/>
    <w:rsid w:val="0012537D"/>
    <w:rsid w:val="00126EBC"/>
    <w:rsid w:val="00127552"/>
    <w:rsid w:val="001277F8"/>
    <w:rsid w:val="001301A9"/>
    <w:rsid w:val="00131B11"/>
    <w:rsid w:val="00131C5F"/>
    <w:rsid w:val="00131CDF"/>
    <w:rsid w:val="001331E8"/>
    <w:rsid w:val="0013321A"/>
    <w:rsid w:val="00133C05"/>
    <w:rsid w:val="00134E10"/>
    <w:rsid w:val="00135B5E"/>
    <w:rsid w:val="00136173"/>
    <w:rsid w:val="00136CAE"/>
    <w:rsid w:val="00140657"/>
    <w:rsid w:val="00140A8B"/>
    <w:rsid w:val="00141380"/>
    <w:rsid w:val="00143FB0"/>
    <w:rsid w:val="00144E37"/>
    <w:rsid w:val="0014567C"/>
    <w:rsid w:val="001459BF"/>
    <w:rsid w:val="0014605C"/>
    <w:rsid w:val="00146851"/>
    <w:rsid w:val="00146EEE"/>
    <w:rsid w:val="00147F29"/>
    <w:rsid w:val="00150152"/>
    <w:rsid w:val="00150641"/>
    <w:rsid w:val="00151FA8"/>
    <w:rsid w:val="00152D32"/>
    <w:rsid w:val="00152E52"/>
    <w:rsid w:val="00153447"/>
    <w:rsid w:val="00153975"/>
    <w:rsid w:val="00153B7F"/>
    <w:rsid w:val="0015426B"/>
    <w:rsid w:val="001546ED"/>
    <w:rsid w:val="00156C5F"/>
    <w:rsid w:val="00156F9C"/>
    <w:rsid w:val="001601BC"/>
    <w:rsid w:val="00160368"/>
    <w:rsid w:val="001605C5"/>
    <w:rsid w:val="00162125"/>
    <w:rsid w:val="00163507"/>
    <w:rsid w:val="0016360A"/>
    <w:rsid w:val="00164772"/>
    <w:rsid w:val="00165A2B"/>
    <w:rsid w:val="00165FE0"/>
    <w:rsid w:val="0016622E"/>
    <w:rsid w:val="001664C3"/>
    <w:rsid w:val="00166608"/>
    <w:rsid w:val="00166C6F"/>
    <w:rsid w:val="001676E5"/>
    <w:rsid w:val="00170910"/>
    <w:rsid w:val="00171D23"/>
    <w:rsid w:val="00172A28"/>
    <w:rsid w:val="00173DD6"/>
    <w:rsid w:val="0017572D"/>
    <w:rsid w:val="001810DD"/>
    <w:rsid w:val="001816E8"/>
    <w:rsid w:val="00181E86"/>
    <w:rsid w:val="00182364"/>
    <w:rsid w:val="001827D6"/>
    <w:rsid w:val="0018357C"/>
    <w:rsid w:val="001840C0"/>
    <w:rsid w:val="00184529"/>
    <w:rsid w:val="00185E8D"/>
    <w:rsid w:val="001878F3"/>
    <w:rsid w:val="00187D7F"/>
    <w:rsid w:val="001901FF"/>
    <w:rsid w:val="00190D6C"/>
    <w:rsid w:val="00192422"/>
    <w:rsid w:val="00192B6B"/>
    <w:rsid w:val="00194E06"/>
    <w:rsid w:val="00194E7D"/>
    <w:rsid w:val="0019743D"/>
    <w:rsid w:val="00197747"/>
    <w:rsid w:val="001978CB"/>
    <w:rsid w:val="001A0A4E"/>
    <w:rsid w:val="001A16CA"/>
    <w:rsid w:val="001A198A"/>
    <w:rsid w:val="001A1F42"/>
    <w:rsid w:val="001A2117"/>
    <w:rsid w:val="001A2231"/>
    <w:rsid w:val="001A2400"/>
    <w:rsid w:val="001A3CB0"/>
    <w:rsid w:val="001A3E4C"/>
    <w:rsid w:val="001A41CE"/>
    <w:rsid w:val="001A5842"/>
    <w:rsid w:val="001A6609"/>
    <w:rsid w:val="001B0D46"/>
    <w:rsid w:val="001B103C"/>
    <w:rsid w:val="001B16D1"/>
    <w:rsid w:val="001B295C"/>
    <w:rsid w:val="001B2D87"/>
    <w:rsid w:val="001B2F0B"/>
    <w:rsid w:val="001B3AD5"/>
    <w:rsid w:val="001B459B"/>
    <w:rsid w:val="001B48A4"/>
    <w:rsid w:val="001B4910"/>
    <w:rsid w:val="001B49DC"/>
    <w:rsid w:val="001B5372"/>
    <w:rsid w:val="001B5422"/>
    <w:rsid w:val="001B61A2"/>
    <w:rsid w:val="001B6E17"/>
    <w:rsid w:val="001B71DD"/>
    <w:rsid w:val="001B7D72"/>
    <w:rsid w:val="001B7DA5"/>
    <w:rsid w:val="001C0721"/>
    <w:rsid w:val="001C0EE7"/>
    <w:rsid w:val="001C165B"/>
    <w:rsid w:val="001C1B38"/>
    <w:rsid w:val="001C1E87"/>
    <w:rsid w:val="001C23CC"/>
    <w:rsid w:val="001C27A4"/>
    <w:rsid w:val="001C29A8"/>
    <w:rsid w:val="001C39CC"/>
    <w:rsid w:val="001C4198"/>
    <w:rsid w:val="001C44C3"/>
    <w:rsid w:val="001C4C60"/>
    <w:rsid w:val="001C54B8"/>
    <w:rsid w:val="001C5FC0"/>
    <w:rsid w:val="001C60F6"/>
    <w:rsid w:val="001C6F17"/>
    <w:rsid w:val="001D03DC"/>
    <w:rsid w:val="001D05E5"/>
    <w:rsid w:val="001D0C78"/>
    <w:rsid w:val="001D277A"/>
    <w:rsid w:val="001D4447"/>
    <w:rsid w:val="001D4A5A"/>
    <w:rsid w:val="001D536B"/>
    <w:rsid w:val="001D6B9C"/>
    <w:rsid w:val="001D7307"/>
    <w:rsid w:val="001E0C17"/>
    <w:rsid w:val="001E1667"/>
    <w:rsid w:val="001E1FB8"/>
    <w:rsid w:val="001E247A"/>
    <w:rsid w:val="001E26A7"/>
    <w:rsid w:val="001E2BC2"/>
    <w:rsid w:val="001E37CF"/>
    <w:rsid w:val="001E3857"/>
    <w:rsid w:val="001E3D28"/>
    <w:rsid w:val="001E3ECD"/>
    <w:rsid w:val="001E615D"/>
    <w:rsid w:val="001E6CD3"/>
    <w:rsid w:val="001E6E61"/>
    <w:rsid w:val="001E7B02"/>
    <w:rsid w:val="001E7C7C"/>
    <w:rsid w:val="001F15B0"/>
    <w:rsid w:val="001F2F6F"/>
    <w:rsid w:val="001F3018"/>
    <w:rsid w:val="001F32CA"/>
    <w:rsid w:val="001F3410"/>
    <w:rsid w:val="001F3525"/>
    <w:rsid w:val="001F47B3"/>
    <w:rsid w:val="001F49E0"/>
    <w:rsid w:val="001F5FAD"/>
    <w:rsid w:val="001F637B"/>
    <w:rsid w:val="001F776F"/>
    <w:rsid w:val="001F793B"/>
    <w:rsid w:val="00200514"/>
    <w:rsid w:val="00200DE8"/>
    <w:rsid w:val="00202EBE"/>
    <w:rsid w:val="00203130"/>
    <w:rsid w:val="0020502D"/>
    <w:rsid w:val="00205119"/>
    <w:rsid w:val="002056D4"/>
    <w:rsid w:val="0020676D"/>
    <w:rsid w:val="00206C3C"/>
    <w:rsid w:val="00206EAF"/>
    <w:rsid w:val="002074A8"/>
    <w:rsid w:val="00207ABE"/>
    <w:rsid w:val="00210F0C"/>
    <w:rsid w:val="00211286"/>
    <w:rsid w:val="0021156B"/>
    <w:rsid w:val="002120A3"/>
    <w:rsid w:val="002128A6"/>
    <w:rsid w:val="002128AC"/>
    <w:rsid w:val="00213311"/>
    <w:rsid w:val="0021484E"/>
    <w:rsid w:val="00214C32"/>
    <w:rsid w:val="00214CBA"/>
    <w:rsid w:val="00214E85"/>
    <w:rsid w:val="0021516E"/>
    <w:rsid w:val="002159F1"/>
    <w:rsid w:val="002161C3"/>
    <w:rsid w:val="0021755B"/>
    <w:rsid w:val="002178A8"/>
    <w:rsid w:val="002179F1"/>
    <w:rsid w:val="00220169"/>
    <w:rsid w:val="002201B7"/>
    <w:rsid w:val="00220B9C"/>
    <w:rsid w:val="002214F7"/>
    <w:rsid w:val="002220E4"/>
    <w:rsid w:val="002229FD"/>
    <w:rsid w:val="00222D1D"/>
    <w:rsid w:val="0022301B"/>
    <w:rsid w:val="00224E47"/>
    <w:rsid w:val="002250BD"/>
    <w:rsid w:val="0022510D"/>
    <w:rsid w:val="0022603A"/>
    <w:rsid w:val="00226517"/>
    <w:rsid w:val="00226841"/>
    <w:rsid w:val="00226CC8"/>
    <w:rsid w:val="00226E17"/>
    <w:rsid w:val="0022729D"/>
    <w:rsid w:val="00227C58"/>
    <w:rsid w:val="00231A2E"/>
    <w:rsid w:val="00231B35"/>
    <w:rsid w:val="0023201F"/>
    <w:rsid w:val="00232D56"/>
    <w:rsid w:val="0023332D"/>
    <w:rsid w:val="00233E51"/>
    <w:rsid w:val="002345B7"/>
    <w:rsid w:val="00234A6E"/>
    <w:rsid w:val="00234F88"/>
    <w:rsid w:val="00235C98"/>
    <w:rsid w:val="002362C9"/>
    <w:rsid w:val="00237558"/>
    <w:rsid w:val="00237ED9"/>
    <w:rsid w:val="00240F32"/>
    <w:rsid w:val="0024207B"/>
    <w:rsid w:val="00242B72"/>
    <w:rsid w:val="00243678"/>
    <w:rsid w:val="00244400"/>
    <w:rsid w:val="00246B41"/>
    <w:rsid w:val="002478E4"/>
    <w:rsid w:val="002500E1"/>
    <w:rsid w:val="002506E2"/>
    <w:rsid w:val="00251D0A"/>
    <w:rsid w:val="00253951"/>
    <w:rsid w:val="002564E0"/>
    <w:rsid w:val="00261B32"/>
    <w:rsid w:val="0026321E"/>
    <w:rsid w:val="00263893"/>
    <w:rsid w:val="002641B1"/>
    <w:rsid w:val="002669B7"/>
    <w:rsid w:val="002670DA"/>
    <w:rsid w:val="00270EF8"/>
    <w:rsid w:val="00270F2A"/>
    <w:rsid w:val="00271ACC"/>
    <w:rsid w:val="00271B0C"/>
    <w:rsid w:val="00271CC7"/>
    <w:rsid w:val="00273668"/>
    <w:rsid w:val="00273857"/>
    <w:rsid w:val="002738F2"/>
    <w:rsid w:val="002768AE"/>
    <w:rsid w:val="00277998"/>
    <w:rsid w:val="00277E39"/>
    <w:rsid w:val="00281148"/>
    <w:rsid w:val="0028172D"/>
    <w:rsid w:val="00281799"/>
    <w:rsid w:val="002823A3"/>
    <w:rsid w:val="0028410A"/>
    <w:rsid w:val="00284A47"/>
    <w:rsid w:val="0028761B"/>
    <w:rsid w:val="00287F30"/>
    <w:rsid w:val="002901C4"/>
    <w:rsid w:val="00291870"/>
    <w:rsid w:val="002927AB"/>
    <w:rsid w:val="00292DC5"/>
    <w:rsid w:val="002939A4"/>
    <w:rsid w:val="002939DD"/>
    <w:rsid w:val="00294A06"/>
    <w:rsid w:val="00294D75"/>
    <w:rsid w:val="00295E61"/>
    <w:rsid w:val="00295EEE"/>
    <w:rsid w:val="00296644"/>
    <w:rsid w:val="002978AD"/>
    <w:rsid w:val="002A03DA"/>
    <w:rsid w:val="002A2B9E"/>
    <w:rsid w:val="002A2D85"/>
    <w:rsid w:val="002A3061"/>
    <w:rsid w:val="002A30DA"/>
    <w:rsid w:val="002A3370"/>
    <w:rsid w:val="002A3D7F"/>
    <w:rsid w:val="002A42D2"/>
    <w:rsid w:val="002A58A6"/>
    <w:rsid w:val="002A5AD7"/>
    <w:rsid w:val="002A6844"/>
    <w:rsid w:val="002A6F00"/>
    <w:rsid w:val="002B0784"/>
    <w:rsid w:val="002B0953"/>
    <w:rsid w:val="002B178F"/>
    <w:rsid w:val="002B1B0C"/>
    <w:rsid w:val="002B2D90"/>
    <w:rsid w:val="002B2DA6"/>
    <w:rsid w:val="002B3BA1"/>
    <w:rsid w:val="002B3E27"/>
    <w:rsid w:val="002B4232"/>
    <w:rsid w:val="002B4840"/>
    <w:rsid w:val="002B4BA3"/>
    <w:rsid w:val="002B54B4"/>
    <w:rsid w:val="002B5CBC"/>
    <w:rsid w:val="002B741B"/>
    <w:rsid w:val="002B7ECD"/>
    <w:rsid w:val="002C0CB8"/>
    <w:rsid w:val="002C1961"/>
    <w:rsid w:val="002C1AD9"/>
    <w:rsid w:val="002C1C16"/>
    <w:rsid w:val="002C2BA2"/>
    <w:rsid w:val="002C3433"/>
    <w:rsid w:val="002C3ED4"/>
    <w:rsid w:val="002C4E26"/>
    <w:rsid w:val="002C5EE6"/>
    <w:rsid w:val="002C6A0F"/>
    <w:rsid w:val="002C7FBB"/>
    <w:rsid w:val="002D39D9"/>
    <w:rsid w:val="002D39F5"/>
    <w:rsid w:val="002D3DA5"/>
    <w:rsid w:val="002D4B52"/>
    <w:rsid w:val="002D6A4D"/>
    <w:rsid w:val="002D6E66"/>
    <w:rsid w:val="002D7DA1"/>
    <w:rsid w:val="002E0BE9"/>
    <w:rsid w:val="002E0EF4"/>
    <w:rsid w:val="002E18BC"/>
    <w:rsid w:val="002E22D1"/>
    <w:rsid w:val="002E2C70"/>
    <w:rsid w:val="002E35E1"/>
    <w:rsid w:val="002E422F"/>
    <w:rsid w:val="002E57F3"/>
    <w:rsid w:val="002E7694"/>
    <w:rsid w:val="002F010B"/>
    <w:rsid w:val="002F0169"/>
    <w:rsid w:val="002F04B3"/>
    <w:rsid w:val="002F1EF5"/>
    <w:rsid w:val="002F2274"/>
    <w:rsid w:val="002F2B58"/>
    <w:rsid w:val="002F2BB7"/>
    <w:rsid w:val="002F3AD6"/>
    <w:rsid w:val="002F5426"/>
    <w:rsid w:val="002F644B"/>
    <w:rsid w:val="002F6F9B"/>
    <w:rsid w:val="002F72D8"/>
    <w:rsid w:val="002F7F9E"/>
    <w:rsid w:val="00300647"/>
    <w:rsid w:val="00300B96"/>
    <w:rsid w:val="00301A34"/>
    <w:rsid w:val="00301FF9"/>
    <w:rsid w:val="00303D25"/>
    <w:rsid w:val="00304804"/>
    <w:rsid w:val="003049F6"/>
    <w:rsid w:val="00305320"/>
    <w:rsid w:val="00306569"/>
    <w:rsid w:val="00306AA2"/>
    <w:rsid w:val="003079C6"/>
    <w:rsid w:val="0031073A"/>
    <w:rsid w:val="00310A66"/>
    <w:rsid w:val="00310E70"/>
    <w:rsid w:val="003127CA"/>
    <w:rsid w:val="00312CCB"/>
    <w:rsid w:val="003141D7"/>
    <w:rsid w:val="003144A8"/>
    <w:rsid w:val="003149DE"/>
    <w:rsid w:val="00315903"/>
    <w:rsid w:val="00315C0E"/>
    <w:rsid w:val="0031758C"/>
    <w:rsid w:val="00317E7C"/>
    <w:rsid w:val="003205AA"/>
    <w:rsid w:val="00321F33"/>
    <w:rsid w:val="00322A44"/>
    <w:rsid w:val="00322DE4"/>
    <w:rsid w:val="00322F9F"/>
    <w:rsid w:val="00323CC9"/>
    <w:rsid w:val="003242D7"/>
    <w:rsid w:val="00324A8D"/>
    <w:rsid w:val="00326EA1"/>
    <w:rsid w:val="00326F1B"/>
    <w:rsid w:val="00327439"/>
    <w:rsid w:val="003275A9"/>
    <w:rsid w:val="003302AD"/>
    <w:rsid w:val="00330A0A"/>
    <w:rsid w:val="0033129C"/>
    <w:rsid w:val="00332E83"/>
    <w:rsid w:val="003330F2"/>
    <w:rsid w:val="00334857"/>
    <w:rsid w:val="003358F3"/>
    <w:rsid w:val="00336325"/>
    <w:rsid w:val="00336C6A"/>
    <w:rsid w:val="00336F3E"/>
    <w:rsid w:val="003406B2"/>
    <w:rsid w:val="00340AA9"/>
    <w:rsid w:val="003418BD"/>
    <w:rsid w:val="00343203"/>
    <w:rsid w:val="00344811"/>
    <w:rsid w:val="0034572D"/>
    <w:rsid w:val="0034611F"/>
    <w:rsid w:val="0035056B"/>
    <w:rsid w:val="00350A4F"/>
    <w:rsid w:val="003523C5"/>
    <w:rsid w:val="00353165"/>
    <w:rsid w:val="003553A7"/>
    <w:rsid w:val="00355D4A"/>
    <w:rsid w:val="003561BA"/>
    <w:rsid w:val="0036115A"/>
    <w:rsid w:val="003614F2"/>
    <w:rsid w:val="00361FAA"/>
    <w:rsid w:val="0036208B"/>
    <w:rsid w:val="00362655"/>
    <w:rsid w:val="003636F3"/>
    <w:rsid w:val="00363CFE"/>
    <w:rsid w:val="00363DDA"/>
    <w:rsid w:val="00363F2C"/>
    <w:rsid w:val="003640FC"/>
    <w:rsid w:val="00364767"/>
    <w:rsid w:val="00364FC9"/>
    <w:rsid w:val="003656C4"/>
    <w:rsid w:val="00366CFA"/>
    <w:rsid w:val="00366DFD"/>
    <w:rsid w:val="0036710C"/>
    <w:rsid w:val="00367358"/>
    <w:rsid w:val="0037096C"/>
    <w:rsid w:val="0037102B"/>
    <w:rsid w:val="00371609"/>
    <w:rsid w:val="00372094"/>
    <w:rsid w:val="00372D79"/>
    <w:rsid w:val="00372E57"/>
    <w:rsid w:val="00373743"/>
    <w:rsid w:val="0037399F"/>
    <w:rsid w:val="00373F94"/>
    <w:rsid w:val="00374378"/>
    <w:rsid w:val="003746D5"/>
    <w:rsid w:val="003755A6"/>
    <w:rsid w:val="00375CDA"/>
    <w:rsid w:val="00376A31"/>
    <w:rsid w:val="003816A4"/>
    <w:rsid w:val="00382E3F"/>
    <w:rsid w:val="00383653"/>
    <w:rsid w:val="00385475"/>
    <w:rsid w:val="0038576D"/>
    <w:rsid w:val="00386060"/>
    <w:rsid w:val="00386744"/>
    <w:rsid w:val="00386B01"/>
    <w:rsid w:val="00386DF7"/>
    <w:rsid w:val="003870DF"/>
    <w:rsid w:val="003875A0"/>
    <w:rsid w:val="0038792A"/>
    <w:rsid w:val="00390F2F"/>
    <w:rsid w:val="00391161"/>
    <w:rsid w:val="0039171C"/>
    <w:rsid w:val="0039193A"/>
    <w:rsid w:val="00393111"/>
    <w:rsid w:val="00393601"/>
    <w:rsid w:val="00393E66"/>
    <w:rsid w:val="00393EF5"/>
    <w:rsid w:val="0039425E"/>
    <w:rsid w:val="00394390"/>
    <w:rsid w:val="0039553E"/>
    <w:rsid w:val="00396BFB"/>
    <w:rsid w:val="00396D54"/>
    <w:rsid w:val="00397855"/>
    <w:rsid w:val="00397EA0"/>
    <w:rsid w:val="003A0113"/>
    <w:rsid w:val="003A02D7"/>
    <w:rsid w:val="003A0418"/>
    <w:rsid w:val="003A19F2"/>
    <w:rsid w:val="003A2EDE"/>
    <w:rsid w:val="003A308D"/>
    <w:rsid w:val="003A3698"/>
    <w:rsid w:val="003A380F"/>
    <w:rsid w:val="003A390F"/>
    <w:rsid w:val="003A43D8"/>
    <w:rsid w:val="003A4792"/>
    <w:rsid w:val="003A48EB"/>
    <w:rsid w:val="003A4980"/>
    <w:rsid w:val="003A5296"/>
    <w:rsid w:val="003A5E1F"/>
    <w:rsid w:val="003A6866"/>
    <w:rsid w:val="003A6FC6"/>
    <w:rsid w:val="003A7357"/>
    <w:rsid w:val="003B0283"/>
    <w:rsid w:val="003B0AAC"/>
    <w:rsid w:val="003B1784"/>
    <w:rsid w:val="003B25B5"/>
    <w:rsid w:val="003B2868"/>
    <w:rsid w:val="003B28CA"/>
    <w:rsid w:val="003B4FA0"/>
    <w:rsid w:val="003B5072"/>
    <w:rsid w:val="003B53D2"/>
    <w:rsid w:val="003B64C7"/>
    <w:rsid w:val="003B6715"/>
    <w:rsid w:val="003B679B"/>
    <w:rsid w:val="003B699E"/>
    <w:rsid w:val="003B70FD"/>
    <w:rsid w:val="003B739F"/>
    <w:rsid w:val="003B7B08"/>
    <w:rsid w:val="003B7BEC"/>
    <w:rsid w:val="003B7E6F"/>
    <w:rsid w:val="003B7EB3"/>
    <w:rsid w:val="003C0491"/>
    <w:rsid w:val="003C04A3"/>
    <w:rsid w:val="003C05D9"/>
    <w:rsid w:val="003C09A0"/>
    <w:rsid w:val="003C0B09"/>
    <w:rsid w:val="003C121D"/>
    <w:rsid w:val="003C1327"/>
    <w:rsid w:val="003C157D"/>
    <w:rsid w:val="003C2E44"/>
    <w:rsid w:val="003C41DA"/>
    <w:rsid w:val="003C4A7B"/>
    <w:rsid w:val="003C4D18"/>
    <w:rsid w:val="003C6294"/>
    <w:rsid w:val="003C699C"/>
    <w:rsid w:val="003C73D9"/>
    <w:rsid w:val="003C75D1"/>
    <w:rsid w:val="003C7763"/>
    <w:rsid w:val="003D111A"/>
    <w:rsid w:val="003D1648"/>
    <w:rsid w:val="003D2575"/>
    <w:rsid w:val="003D2825"/>
    <w:rsid w:val="003D2C75"/>
    <w:rsid w:val="003D2F8B"/>
    <w:rsid w:val="003D3548"/>
    <w:rsid w:val="003D36D4"/>
    <w:rsid w:val="003D4192"/>
    <w:rsid w:val="003D41D7"/>
    <w:rsid w:val="003D673D"/>
    <w:rsid w:val="003D6EEF"/>
    <w:rsid w:val="003D7AE3"/>
    <w:rsid w:val="003D7BF6"/>
    <w:rsid w:val="003D7D3B"/>
    <w:rsid w:val="003E1E51"/>
    <w:rsid w:val="003E2370"/>
    <w:rsid w:val="003E289C"/>
    <w:rsid w:val="003E3C02"/>
    <w:rsid w:val="003E4FCD"/>
    <w:rsid w:val="003E6239"/>
    <w:rsid w:val="003E67C0"/>
    <w:rsid w:val="003E694C"/>
    <w:rsid w:val="003F0B11"/>
    <w:rsid w:val="003F0F4D"/>
    <w:rsid w:val="003F1E79"/>
    <w:rsid w:val="003F275E"/>
    <w:rsid w:val="003F45AD"/>
    <w:rsid w:val="003F4629"/>
    <w:rsid w:val="003F4726"/>
    <w:rsid w:val="003F47EF"/>
    <w:rsid w:val="003F5E43"/>
    <w:rsid w:val="003F64BF"/>
    <w:rsid w:val="003F664B"/>
    <w:rsid w:val="003F6AC8"/>
    <w:rsid w:val="003F7407"/>
    <w:rsid w:val="00400020"/>
    <w:rsid w:val="0040070E"/>
    <w:rsid w:val="004013EE"/>
    <w:rsid w:val="00401BFE"/>
    <w:rsid w:val="00401CC3"/>
    <w:rsid w:val="00402EA8"/>
    <w:rsid w:val="00403260"/>
    <w:rsid w:val="004033CD"/>
    <w:rsid w:val="00403A7A"/>
    <w:rsid w:val="0040455D"/>
    <w:rsid w:val="0040457D"/>
    <w:rsid w:val="00404646"/>
    <w:rsid w:val="00404929"/>
    <w:rsid w:val="00405382"/>
    <w:rsid w:val="00405531"/>
    <w:rsid w:val="00406A60"/>
    <w:rsid w:val="00407782"/>
    <w:rsid w:val="00407818"/>
    <w:rsid w:val="004103B1"/>
    <w:rsid w:val="004110F6"/>
    <w:rsid w:val="00411100"/>
    <w:rsid w:val="0041154B"/>
    <w:rsid w:val="004122B7"/>
    <w:rsid w:val="004130C9"/>
    <w:rsid w:val="0041344F"/>
    <w:rsid w:val="00413742"/>
    <w:rsid w:val="004147F1"/>
    <w:rsid w:val="00414ED5"/>
    <w:rsid w:val="0041534F"/>
    <w:rsid w:val="00415FE6"/>
    <w:rsid w:val="00416BCF"/>
    <w:rsid w:val="004219A6"/>
    <w:rsid w:val="00423823"/>
    <w:rsid w:val="0042409F"/>
    <w:rsid w:val="004254A2"/>
    <w:rsid w:val="004254BA"/>
    <w:rsid w:val="00425522"/>
    <w:rsid w:val="00426246"/>
    <w:rsid w:val="00426C40"/>
    <w:rsid w:val="00426CCD"/>
    <w:rsid w:val="0043007A"/>
    <w:rsid w:val="00430264"/>
    <w:rsid w:val="004318BB"/>
    <w:rsid w:val="00432855"/>
    <w:rsid w:val="00433840"/>
    <w:rsid w:val="00434126"/>
    <w:rsid w:val="00437053"/>
    <w:rsid w:val="00437990"/>
    <w:rsid w:val="00440504"/>
    <w:rsid w:val="00440EF2"/>
    <w:rsid w:val="0044195B"/>
    <w:rsid w:val="004420D5"/>
    <w:rsid w:val="00444C7C"/>
    <w:rsid w:val="00445989"/>
    <w:rsid w:val="00446C6A"/>
    <w:rsid w:val="004513C3"/>
    <w:rsid w:val="00451753"/>
    <w:rsid w:val="00451934"/>
    <w:rsid w:val="00453334"/>
    <w:rsid w:val="00453FCB"/>
    <w:rsid w:val="00455669"/>
    <w:rsid w:val="0045573F"/>
    <w:rsid w:val="00455BE2"/>
    <w:rsid w:val="004571C3"/>
    <w:rsid w:val="004574F0"/>
    <w:rsid w:val="00460535"/>
    <w:rsid w:val="00461222"/>
    <w:rsid w:val="00461C35"/>
    <w:rsid w:val="0046297D"/>
    <w:rsid w:val="00463675"/>
    <w:rsid w:val="00464348"/>
    <w:rsid w:val="00464A14"/>
    <w:rsid w:val="0046535A"/>
    <w:rsid w:val="00465BC5"/>
    <w:rsid w:val="00465E01"/>
    <w:rsid w:val="004676E5"/>
    <w:rsid w:val="00471966"/>
    <w:rsid w:val="00472224"/>
    <w:rsid w:val="00472816"/>
    <w:rsid w:val="00472E38"/>
    <w:rsid w:val="004732BF"/>
    <w:rsid w:val="0047491E"/>
    <w:rsid w:val="00474B19"/>
    <w:rsid w:val="00474C71"/>
    <w:rsid w:val="00475259"/>
    <w:rsid w:val="00475BD5"/>
    <w:rsid w:val="0047645F"/>
    <w:rsid w:val="00476756"/>
    <w:rsid w:val="00477074"/>
    <w:rsid w:val="004779F8"/>
    <w:rsid w:val="004803E8"/>
    <w:rsid w:val="00480BDA"/>
    <w:rsid w:val="00480F54"/>
    <w:rsid w:val="0048125F"/>
    <w:rsid w:val="00484ABE"/>
    <w:rsid w:val="00484B68"/>
    <w:rsid w:val="00485729"/>
    <w:rsid w:val="00485A49"/>
    <w:rsid w:val="00486049"/>
    <w:rsid w:val="00486CF6"/>
    <w:rsid w:val="0049079E"/>
    <w:rsid w:val="00490F35"/>
    <w:rsid w:val="00491213"/>
    <w:rsid w:val="00491A5F"/>
    <w:rsid w:val="00491D8C"/>
    <w:rsid w:val="00491FBB"/>
    <w:rsid w:val="004928CE"/>
    <w:rsid w:val="00492D40"/>
    <w:rsid w:val="00493259"/>
    <w:rsid w:val="0049409A"/>
    <w:rsid w:val="004949B6"/>
    <w:rsid w:val="00495A1C"/>
    <w:rsid w:val="00495D83"/>
    <w:rsid w:val="00495E33"/>
    <w:rsid w:val="004967E6"/>
    <w:rsid w:val="00496F74"/>
    <w:rsid w:val="004A0E7D"/>
    <w:rsid w:val="004A1092"/>
    <w:rsid w:val="004A1421"/>
    <w:rsid w:val="004A2C53"/>
    <w:rsid w:val="004A2FE2"/>
    <w:rsid w:val="004A3531"/>
    <w:rsid w:val="004A392A"/>
    <w:rsid w:val="004A39A3"/>
    <w:rsid w:val="004A455F"/>
    <w:rsid w:val="004A50B4"/>
    <w:rsid w:val="004B04EA"/>
    <w:rsid w:val="004B31B4"/>
    <w:rsid w:val="004B600A"/>
    <w:rsid w:val="004C0428"/>
    <w:rsid w:val="004C17FA"/>
    <w:rsid w:val="004C1C45"/>
    <w:rsid w:val="004C38DB"/>
    <w:rsid w:val="004C4383"/>
    <w:rsid w:val="004C4920"/>
    <w:rsid w:val="004C518E"/>
    <w:rsid w:val="004C5667"/>
    <w:rsid w:val="004C5860"/>
    <w:rsid w:val="004C5CAE"/>
    <w:rsid w:val="004C5F15"/>
    <w:rsid w:val="004C6207"/>
    <w:rsid w:val="004C664C"/>
    <w:rsid w:val="004C6CD8"/>
    <w:rsid w:val="004D1A84"/>
    <w:rsid w:val="004D23FA"/>
    <w:rsid w:val="004D490B"/>
    <w:rsid w:val="004D4912"/>
    <w:rsid w:val="004D528A"/>
    <w:rsid w:val="004D5BAF"/>
    <w:rsid w:val="004D686F"/>
    <w:rsid w:val="004D719C"/>
    <w:rsid w:val="004D7839"/>
    <w:rsid w:val="004D7B91"/>
    <w:rsid w:val="004E0301"/>
    <w:rsid w:val="004E13EC"/>
    <w:rsid w:val="004E1B51"/>
    <w:rsid w:val="004E1F7E"/>
    <w:rsid w:val="004E22E2"/>
    <w:rsid w:val="004E257B"/>
    <w:rsid w:val="004E2701"/>
    <w:rsid w:val="004E2E4E"/>
    <w:rsid w:val="004E3ACD"/>
    <w:rsid w:val="004E4465"/>
    <w:rsid w:val="004E496B"/>
    <w:rsid w:val="004E5007"/>
    <w:rsid w:val="004E512D"/>
    <w:rsid w:val="004E5BB6"/>
    <w:rsid w:val="004E6A37"/>
    <w:rsid w:val="004E6AA9"/>
    <w:rsid w:val="004E6AC6"/>
    <w:rsid w:val="004E6FB0"/>
    <w:rsid w:val="004E6FBE"/>
    <w:rsid w:val="004E728A"/>
    <w:rsid w:val="004E72D2"/>
    <w:rsid w:val="004E7871"/>
    <w:rsid w:val="004E7F05"/>
    <w:rsid w:val="004F1A78"/>
    <w:rsid w:val="004F219C"/>
    <w:rsid w:val="004F2F8B"/>
    <w:rsid w:val="004F32F0"/>
    <w:rsid w:val="004F3880"/>
    <w:rsid w:val="004F3C14"/>
    <w:rsid w:val="004F3C44"/>
    <w:rsid w:val="004F4253"/>
    <w:rsid w:val="004F430B"/>
    <w:rsid w:val="004F4786"/>
    <w:rsid w:val="004F4829"/>
    <w:rsid w:val="004F4B21"/>
    <w:rsid w:val="004F50D2"/>
    <w:rsid w:val="004F5154"/>
    <w:rsid w:val="004F5348"/>
    <w:rsid w:val="004F5A95"/>
    <w:rsid w:val="004F63C3"/>
    <w:rsid w:val="004F6942"/>
    <w:rsid w:val="004F7744"/>
    <w:rsid w:val="004F7D29"/>
    <w:rsid w:val="005005DA"/>
    <w:rsid w:val="00502C69"/>
    <w:rsid w:val="00503164"/>
    <w:rsid w:val="00503413"/>
    <w:rsid w:val="005038B8"/>
    <w:rsid w:val="00503D01"/>
    <w:rsid w:val="005047EC"/>
    <w:rsid w:val="0050497E"/>
    <w:rsid w:val="00504B93"/>
    <w:rsid w:val="005061BF"/>
    <w:rsid w:val="00510E71"/>
    <w:rsid w:val="005116E4"/>
    <w:rsid w:val="00511801"/>
    <w:rsid w:val="00512708"/>
    <w:rsid w:val="00512773"/>
    <w:rsid w:val="005130B9"/>
    <w:rsid w:val="005130BE"/>
    <w:rsid w:val="0051345E"/>
    <w:rsid w:val="0051498E"/>
    <w:rsid w:val="00515781"/>
    <w:rsid w:val="00515F11"/>
    <w:rsid w:val="00517413"/>
    <w:rsid w:val="005201C0"/>
    <w:rsid w:val="005202E3"/>
    <w:rsid w:val="00523129"/>
    <w:rsid w:val="005239A5"/>
    <w:rsid w:val="00523A28"/>
    <w:rsid w:val="0052492D"/>
    <w:rsid w:val="00531096"/>
    <w:rsid w:val="0053275C"/>
    <w:rsid w:val="0053282E"/>
    <w:rsid w:val="00532E49"/>
    <w:rsid w:val="00532FD1"/>
    <w:rsid w:val="00533441"/>
    <w:rsid w:val="00533BFC"/>
    <w:rsid w:val="0053411B"/>
    <w:rsid w:val="005349F6"/>
    <w:rsid w:val="005367EC"/>
    <w:rsid w:val="005369AD"/>
    <w:rsid w:val="005373EA"/>
    <w:rsid w:val="00537A8F"/>
    <w:rsid w:val="0054010A"/>
    <w:rsid w:val="00541010"/>
    <w:rsid w:val="005417E3"/>
    <w:rsid w:val="00541CF3"/>
    <w:rsid w:val="00541E8E"/>
    <w:rsid w:val="005430A1"/>
    <w:rsid w:val="005437E9"/>
    <w:rsid w:val="00543D06"/>
    <w:rsid w:val="00543F21"/>
    <w:rsid w:val="005447F6"/>
    <w:rsid w:val="00545626"/>
    <w:rsid w:val="005464EB"/>
    <w:rsid w:val="00546930"/>
    <w:rsid w:val="00546EC4"/>
    <w:rsid w:val="005473E9"/>
    <w:rsid w:val="00547CA6"/>
    <w:rsid w:val="00550900"/>
    <w:rsid w:val="00551C91"/>
    <w:rsid w:val="00551E8A"/>
    <w:rsid w:val="0055277A"/>
    <w:rsid w:val="00552C5E"/>
    <w:rsid w:val="00552E84"/>
    <w:rsid w:val="00553788"/>
    <w:rsid w:val="00554DAE"/>
    <w:rsid w:val="00554DD6"/>
    <w:rsid w:val="0055506A"/>
    <w:rsid w:val="0055576C"/>
    <w:rsid w:val="00556A56"/>
    <w:rsid w:val="005601CB"/>
    <w:rsid w:val="00560769"/>
    <w:rsid w:val="00561447"/>
    <w:rsid w:val="00561557"/>
    <w:rsid w:val="0056156C"/>
    <w:rsid w:val="00561869"/>
    <w:rsid w:val="00561F98"/>
    <w:rsid w:val="0056259D"/>
    <w:rsid w:val="005625DA"/>
    <w:rsid w:val="00562C3C"/>
    <w:rsid w:val="00562D68"/>
    <w:rsid w:val="00562E45"/>
    <w:rsid w:val="00563401"/>
    <w:rsid w:val="00563732"/>
    <w:rsid w:val="00563D05"/>
    <w:rsid w:val="0056469A"/>
    <w:rsid w:val="0056527C"/>
    <w:rsid w:val="0056568B"/>
    <w:rsid w:val="005660F3"/>
    <w:rsid w:val="0056641B"/>
    <w:rsid w:val="00566A20"/>
    <w:rsid w:val="0056762F"/>
    <w:rsid w:val="005707C1"/>
    <w:rsid w:val="00571A08"/>
    <w:rsid w:val="0057210F"/>
    <w:rsid w:val="00572CC8"/>
    <w:rsid w:val="00572F57"/>
    <w:rsid w:val="00573754"/>
    <w:rsid w:val="005739E2"/>
    <w:rsid w:val="0057569D"/>
    <w:rsid w:val="0057632B"/>
    <w:rsid w:val="00576687"/>
    <w:rsid w:val="00576807"/>
    <w:rsid w:val="00576C78"/>
    <w:rsid w:val="0057761C"/>
    <w:rsid w:val="00577D22"/>
    <w:rsid w:val="005813C0"/>
    <w:rsid w:val="00581A32"/>
    <w:rsid w:val="00581F66"/>
    <w:rsid w:val="00582A82"/>
    <w:rsid w:val="00583C48"/>
    <w:rsid w:val="0058446E"/>
    <w:rsid w:val="00584A7F"/>
    <w:rsid w:val="00585217"/>
    <w:rsid w:val="005852F7"/>
    <w:rsid w:val="005855E5"/>
    <w:rsid w:val="00586E09"/>
    <w:rsid w:val="005900C2"/>
    <w:rsid w:val="00590143"/>
    <w:rsid w:val="005906BA"/>
    <w:rsid w:val="0059322C"/>
    <w:rsid w:val="005942C1"/>
    <w:rsid w:val="00595362"/>
    <w:rsid w:val="00595F4E"/>
    <w:rsid w:val="005961D6"/>
    <w:rsid w:val="0059623F"/>
    <w:rsid w:val="005962B1"/>
    <w:rsid w:val="005A2159"/>
    <w:rsid w:val="005A3191"/>
    <w:rsid w:val="005A3704"/>
    <w:rsid w:val="005A3E9D"/>
    <w:rsid w:val="005A4642"/>
    <w:rsid w:val="005A48EC"/>
    <w:rsid w:val="005A5198"/>
    <w:rsid w:val="005A5E4D"/>
    <w:rsid w:val="005A5EDC"/>
    <w:rsid w:val="005A6F4F"/>
    <w:rsid w:val="005A70DA"/>
    <w:rsid w:val="005A7DA9"/>
    <w:rsid w:val="005A7DAD"/>
    <w:rsid w:val="005B088D"/>
    <w:rsid w:val="005B43A6"/>
    <w:rsid w:val="005B481F"/>
    <w:rsid w:val="005B4896"/>
    <w:rsid w:val="005B56FA"/>
    <w:rsid w:val="005B63EF"/>
    <w:rsid w:val="005B71A3"/>
    <w:rsid w:val="005B742A"/>
    <w:rsid w:val="005B7A1F"/>
    <w:rsid w:val="005C05DB"/>
    <w:rsid w:val="005C0C09"/>
    <w:rsid w:val="005C103F"/>
    <w:rsid w:val="005C153C"/>
    <w:rsid w:val="005C1815"/>
    <w:rsid w:val="005C3135"/>
    <w:rsid w:val="005C3378"/>
    <w:rsid w:val="005C3F44"/>
    <w:rsid w:val="005C43E1"/>
    <w:rsid w:val="005C603C"/>
    <w:rsid w:val="005C7738"/>
    <w:rsid w:val="005C776B"/>
    <w:rsid w:val="005D0109"/>
    <w:rsid w:val="005D0850"/>
    <w:rsid w:val="005D0FD3"/>
    <w:rsid w:val="005D1B3F"/>
    <w:rsid w:val="005D1E5A"/>
    <w:rsid w:val="005D2E3A"/>
    <w:rsid w:val="005D6235"/>
    <w:rsid w:val="005D633D"/>
    <w:rsid w:val="005D6984"/>
    <w:rsid w:val="005D6CA7"/>
    <w:rsid w:val="005D79F6"/>
    <w:rsid w:val="005D7B47"/>
    <w:rsid w:val="005E0EC2"/>
    <w:rsid w:val="005E1E3C"/>
    <w:rsid w:val="005E2D24"/>
    <w:rsid w:val="005E3E73"/>
    <w:rsid w:val="005E4635"/>
    <w:rsid w:val="005E47F8"/>
    <w:rsid w:val="005E4EDE"/>
    <w:rsid w:val="005E6388"/>
    <w:rsid w:val="005E66BA"/>
    <w:rsid w:val="005E69E5"/>
    <w:rsid w:val="005E6AE7"/>
    <w:rsid w:val="005E7174"/>
    <w:rsid w:val="005E74BD"/>
    <w:rsid w:val="005E7A66"/>
    <w:rsid w:val="005E7BF9"/>
    <w:rsid w:val="005E7FCC"/>
    <w:rsid w:val="005F0689"/>
    <w:rsid w:val="005F1954"/>
    <w:rsid w:val="005F2594"/>
    <w:rsid w:val="005F29A8"/>
    <w:rsid w:val="005F2D42"/>
    <w:rsid w:val="005F2D45"/>
    <w:rsid w:val="005F316A"/>
    <w:rsid w:val="005F36DC"/>
    <w:rsid w:val="005F3758"/>
    <w:rsid w:val="005F6759"/>
    <w:rsid w:val="00602427"/>
    <w:rsid w:val="006024D6"/>
    <w:rsid w:val="00604A89"/>
    <w:rsid w:val="006056C2"/>
    <w:rsid w:val="00605CD0"/>
    <w:rsid w:val="00606F91"/>
    <w:rsid w:val="00607A3E"/>
    <w:rsid w:val="00607E3D"/>
    <w:rsid w:val="00610022"/>
    <w:rsid w:val="00611222"/>
    <w:rsid w:val="00611DED"/>
    <w:rsid w:val="00612EE4"/>
    <w:rsid w:val="00613E74"/>
    <w:rsid w:val="006156DD"/>
    <w:rsid w:val="00615E42"/>
    <w:rsid w:val="0061607F"/>
    <w:rsid w:val="00616474"/>
    <w:rsid w:val="006166E5"/>
    <w:rsid w:val="006175B8"/>
    <w:rsid w:val="00617805"/>
    <w:rsid w:val="00617D0F"/>
    <w:rsid w:val="00617ED3"/>
    <w:rsid w:val="006206C0"/>
    <w:rsid w:val="00620988"/>
    <w:rsid w:val="00622698"/>
    <w:rsid w:val="00623988"/>
    <w:rsid w:val="00625002"/>
    <w:rsid w:val="00625215"/>
    <w:rsid w:val="006274A4"/>
    <w:rsid w:val="006304F0"/>
    <w:rsid w:val="00632036"/>
    <w:rsid w:val="00632744"/>
    <w:rsid w:val="0063317B"/>
    <w:rsid w:val="0063323D"/>
    <w:rsid w:val="006336DB"/>
    <w:rsid w:val="00633E0C"/>
    <w:rsid w:val="00635993"/>
    <w:rsid w:val="00636ACF"/>
    <w:rsid w:val="00637327"/>
    <w:rsid w:val="00641957"/>
    <w:rsid w:val="006424F2"/>
    <w:rsid w:val="0064311F"/>
    <w:rsid w:val="006447EF"/>
    <w:rsid w:val="0064502E"/>
    <w:rsid w:val="006456BE"/>
    <w:rsid w:val="006458C4"/>
    <w:rsid w:val="00645B18"/>
    <w:rsid w:val="00645DDA"/>
    <w:rsid w:val="00647DE8"/>
    <w:rsid w:val="00650066"/>
    <w:rsid w:val="00650308"/>
    <w:rsid w:val="0065083F"/>
    <w:rsid w:val="00651694"/>
    <w:rsid w:val="00651DF3"/>
    <w:rsid w:val="0065286E"/>
    <w:rsid w:val="00655432"/>
    <w:rsid w:val="00655AB7"/>
    <w:rsid w:val="00655D33"/>
    <w:rsid w:val="006565C2"/>
    <w:rsid w:val="0065700B"/>
    <w:rsid w:val="006600FD"/>
    <w:rsid w:val="00660E5E"/>
    <w:rsid w:val="00661534"/>
    <w:rsid w:val="00661673"/>
    <w:rsid w:val="00661A2F"/>
    <w:rsid w:val="00661E5C"/>
    <w:rsid w:val="006624A3"/>
    <w:rsid w:val="00662E9A"/>
    <w:rsid w:val="00663567"/>
    <w:rsid w:val="006638E6"/>
    <w:rsid w:val="00664CAB"/>
    <w:rsid w:val="00664FF3"/>
    <w:rsid w:val="006674C3"/>
    <w:rsid w:val="00670A07"/>
    <w:rsid w:val="006714A8"/>
    <w:rsid w:val="0067200C"/>
    <w:rsid w:val="0067211A"/>
    <w:rsid w:val="00672FDC"/>
    <w:rsid w:val="006744AF"/>
    <w:rsid w:val="00674A04"/>
    <w:rsid w:val="0067628D"/>
    <w:rsid w:val="00677C6A"/>
    <w:rsid w:val="00680ECE"/>
    <w:rsid w:val="0068106E"/>
    <w:rsid w:val="006814CE"/>
    <w:rsid w:val="00681687"/>
    <w:rsid w:val="00681FAE"/>
    <w:rsid w:val="0068258D"/>
    <w:rsid w:val="006845A0"/>
    <w:rsid w:val="006848B2"/>
    <w:rsid w:val="00684BFA"/>
    <w:rsid w:val="006871C3"/>
    <w:rsid w:val="006872AD"/>
    <w:rsid w:val="00687B6D"/>
    <w:rsid w:val="0069072F"/>
    <w:rsid w:val="00690882"/>
    <w:rsid w:val="00695277"/>
    <w:rsid w:val="00695437"/>
    <w:rsid w:val="006955F7"/>
    <w:rsid w:val="00695F63"/>
    <w:rsid w:val="00696660"/>
    <w:rsid w:val="00697631"/>
    <w:rsid w:val="00697AE4"/>
    <w:rsid w:val="006A02B2"/>
    <w:rsid w:val="006A0C77"/>
    <w:rsid w:val="006A1F33"/>
    <w:rsid w:val="006A2FD3"/>
    <w:rsid w:val="006A5101"/>
    <w:rsid w:val="006A5603"/>
    <w:rsid w:val="006A5C70"/>
    <w:rsid w:val="006A5D3C"/>
    <w:rsid w:val="006A60C3"/>
    <w:rsid w:val="006A6319"/>
    <w:rsid w:val="006B14A6"/>
    <w:rsid w:val="006B174C"/>
    <w:rsid w:val="006B1E1C"/>
    <w:rsid w:val="006B24E0"/>
    <w:rsid w:val="006B2781"/>
    <w:rsid w:val="006B2F0A"/>
    <w:rsid w:val="006B4D94"/>
    <w:rsid w:val="006B508E"/>
    <w:rsid w:val="006B6E01"/>
    <w:rsid w:val="006B6E8A"/>
    <w:rsid w:val="006B775B"/>
    <w:rsid w:val="006B7D63"/>
    <w:rsid w:val="006C02C6"/>
    <w:rsid w:val="006C0400"/>
    <w:rsid w:val="006C0933"/>
    <w:rsid w:val="006C0A54"/>
    <w:rsid w:val="006C24CE"/>
    <w:rsid w:val="006C3111"/>
    <w:rsid w:val="006C3C10"/>
    <w:rsid w:val="006C5A50"/>
    <w:rsid w:val="006C5E35"/>
    <w:rsid w:val="006C6AE3"/>
    <w:rsid w:val="006D0C0E"/>
    <w:rsid w:val="006D118E"/>
    <w:rsid w:val="006D2D76"/>
    <w:rsid w:val="006D4FAA"/>
    <w:rsid w:val="006D55E8"/>
    <w:rsid w:val="006D656C"/>
    <w:rsid w:val="006D6ADC"/>
    <w:rsid w:val="006D6E17"/>
    <w:rsid w:val="006D7B84"/>
    <w:rsid w:val="006E02AD"/>
    <w:rsid w:val="006E04D6"/>
    <w:rsid w:val="006E0FB5"/>
    <w:rsid w:val="006E0FD1"/>
    <w:rsid w:val="006E2537"/>
    <w:rsid w:val="006E2A3D"/>
    <w:rsid w:val="006E31CA"/>
    <w:rsid w:val="006E335A"/>
    <w:rsid w:val="006E37D1"/>
    <w:rsid w:val="006E39FE"/>
    <w:rsid w:val="006E47AB"/>
    <w:rsid w:val="006E4811"/>
    <w:rsid w:val="006E5C02"/>
    <w:rsid w:val="006E61BC"/>
    <w:rsid w:val="006E65F6"/>
    <w:rsid w:val="006E6B13"/>
    <w:rsid w:val="006E7264"/>
    <w:rsid w:val="006F11A1"/>
    <w:rsid w:val="006F1A2E"/>
    <w:rsid w:val="006F2336"/>
    <w:rsid w:val="006F2718"/>
    <w:rsid w:val="006F2DE9"/>
    <w:rsid w:val="006F3751"/>
    <w:rsid w:val="006F3B00"/>
    <w:rsid w:val="006F45EE"/>
    <w:rsid w:val="006F46DA"/>
    <w:rsid w:val="006F4CB2"/>
    <w:rsid w:val="006F4D85"/>
    <w:rsid w:val="006F519A"/>
    <w:rsid w:val="006F601F"/>
    <w:rsid w:val="006F697F"/>
    <w:rsid w:val="006F7754"/>
    <w:rsid w:val="00700393"/>
    <w:rsid w:val="00700B45"/>
    <w:rsid w:val="00701718"/>
    <w:rsid w:val="00702C5B"/>
    <w:rsid w:val="00703E22"/>
    <w:rsid w:val="007048B1"/>
    <w:rsid w:val="00704D2C"/>
    <w:rsid w:val="00704E07"/>
    <w:rsid w:val="007062A0"/>
    <w:rsid w:val="007070AC"/>
    <w:rsid w:val="00707415"/>
    <w:rsid w:val="0070756A"/>
    <w:rsid w:val="00707650"/>
    <w:rsid w:val="00707B82"/>
    <w:rsid w:val="007102D6"/>
    <w:rsid w:val="007104F4"/>
    <w:rsid w:val="00712A92"/>
    <w:rsid w:val="007133C7"/>
    <w:rsid w:val="00713406"/>
    <w:rsid w:val="00713599"/>
    <w:rsid w:val="00714014"/>
    <w:rsid w:val="0071405E"/>
    <w:rsid w:val="00714C81"/>
    <w:rsid w:val="007157DE"/>
    <w:rsid w:val="00715EFF"/>
    <w:rsid w:val="00715FA0"/>
    <w:rsid w:val="00717FA7"/>
    <w:rsid w:val="00721320"/>
    <w:rsid w:val="00723983"/>
    <w:rsid w:val="00723BBD"/>
    <w:rsid w:val="0072467C"/>
    <w:rsid w:val="00724ACF"/>
    <w:rsid w:val="0072575F"/>
    <w:rsid w:val="00726E46"/>
    <w:rsid w:val="00726F4E"/>
    <w:rsid w:val="00726FF1"/>
    <w:rsid w:val="007275EF"/>
    <w:rsid w:val="00730BEC"/>
    <w:rsid w:val="007320B4"/>
    <w:rsid w:val="00734A48"/>
    <w:rsid w:val="00735083"/>
    <w:rsid w:val="00735EF3"/>
    <w:rsid w:val="007360C5"/>
    <w:rsid w:val="00736A33"/>
    <w:rsid w:val="007371AF"/>
    <w:rsid w:val="0073773B"/>
    <w:rsid w:val="00737AEF"/>
    <w:rsid w:val="0074004A"/>
    <w:rsid w:val="007406BD"/>
    <w:rsid w:val="00741734"/>
    <w:rsid w:val="0074252C"/>
    <w:rsid w:val="00742B21"/>
    <w:rsid w:val="00742C8D"/>
    <w:rsid w:val="00743DA2"/>
    <w:rsid w:val="007462A4"/>
    <w:rsid w:val="00747A7E"/>
    <w:rsid w:val="00747B49"/>
    <w:rsid w:val="00751BAE"/>
    <w:rsid w:val="00752875"/>
    <w:rsid w:val="00753389"/>
    <w:rsid w:val="00754B8D"/>
    <w:rsid w:val="0075583F"/>
    <w:rsid w:val="00756E3F"/>
    <w:rsid w:val="00756F1F"/>
    <w:rsid w:val="00760C37"/>
    <w:rsid w:val="00760D52"/>
    <w:rsid w:val="007616DE"/>
    <w:rsid w:val="0076368D"/>
    <w:rsid w:val="00763732"/>
    <w:rsid w:val="00764000"/>
    <w:rsid w:val="007656EF"/>
    <w:rsid w:val="0076614B"/>
    <w:rsid w:val="0076640F"/>
    <w:rsid w:val="00767FE3"/>
    <w:rsid w:val="00770BEB"/>
    <w:rsid w:val="00771315"/>
    <w:rsid w:val="00771E64"/>
    <w:rsid w:val="0077234F"/>
    <w:rsid w:val="00772839"/>
    <w:rsid w:val="00772F7D"/>
    <w:rsid w:val="00773998"/>
    <w:rsid w:val="00773D13"/>
    <w:rsid w:val="00773E24"/>
    <w:rsid w:val="00776830"/>
    <w:rsid w:val="0077697F"/>
    <w:rsid w:val="00776D47"/>
    <w:rsid w:val="007772A9"/>
    <w:rsid w:val="007813FC"/>
    <w:rsid w:val="00781A96"/>
    <w:rsid w:val="00782337"/>
    <w:rsid w:val="007824E3"/>
    <w:rsid w:val="007829A0"/>
    <w:rsid w:val="00782AD4"/>
    <w:rsid w:val="00783E6A"/>
    <w:rsid w:val="0078489A"/>
    <w:rsid w:val="0078568B"/>
    <w:rsid w:val="00786799"/>
    <w:rsid w:val="007872C8"/>
    <w:rsid w:val="00787423"/>
    <w:rsid w:val="00790975"/>
    <w:rsid w:val="00790C06"/>
    <w:rsid w:val="00791262"/>
    <w:rsid w:val="007912B1"/>
    <w:rsid w:val="00792A43"/>
    <w:rsid w:val="00792C19"/>
    <w:rsid w:val="007930E8"/>
    <w:rsid w:val="00793AAD"/>
    <w:rsid w:val="00793D5E"/>
    <w:rsid w:val="0079405C"/>
    <w:rsid w:val="00794E80"/>
    <w:rsid w:val="007953EC"/>
    <w:rsid w:val="00795DC3"/>
    <w:rsid w:val="007965DE"/>
    <w:rsid w:val="007970B3"/>
    <w:rsid w:val="007972EF"/>
    <w:rsid w:val="00797892"/>
    <w:rsid w:val="007A092F"/>
    <w:rsid w:val="007A1DB9"/>
    <w:rsid w:val="007A46F6"/>
    <w:rsid w:val="007A4959"/>
    <w:rsid w:val="007A4B94"/>
    <w:rsid w:val="007A66B8"/>
    <w:rsid w:val="007A7F19"/>
    <w:rsid w:val="007B05F9"/>
    <w:rsid w:val="007B0FC3"/>
    <w:rsid w:val="007B29C1"/>
    <w:rsid w:val="007B2E49"/>
    <w:rsid w:val="007B3CAD"/>
    <w:rsid w:val="007B3F45"/>
    <w:rsid w:val="007B750C"/>
    <w:rsid w:val="007C0054"/>
    <w:rsid w:val="007C1C42"/>
    <w:rsid w:val="007C2990"/>
    <w:rsid w:val="007C2A66"/>
    <w:rsid w:val="007C2E44"/>
    <w:rsid w:val="007C3362"/>
    <w:rsid w:val="007C3C41"/>
    <w:rsid w:val="007C3F19"/>
    <w:rsid w:val="007C3F49"/>
    <w:rsid w:val="007C4716"/>
    <w:rsid w:val="007C5442"/>
    <w:rsid w:val="007C5CEC"/>
    <w:rsid w:val="007C6515"/>
    <w:rsid w:val="007C6A15"/>
    <w:rsid w:val="007C6C22"/>
    <w:rsid w:val="007C6E5E"/>
    <w:rsid w:val="007D0238"/>
    <w:rsid w:val="007D3275"/>
    <w:rsid w:val="007D5DA1"/>
    <w:rsid w:val="007D7384"/>
    <w:rsid w:val="007D765B"/>
    <w:rsid w:val="007E01DD"/>
    <w:rsid w:val="007E05AC"/>
    <w:rsid w:val="007E30B3"/>
    <w:rsid w:val="007E37BE"/>
    <w:rsid w:val="007E3EC5"/>
    <w:rsid w:val="007E4C39"/>
    <w:rsid w:val="007E4C9F"/>
    <w:rsid w:val="007E700D"/>
    <w:rsid w:val="007E714F"/>
    <w:rsid w:val="007E73DD"/>
    <w:rsid w:val="007F01E6"/>
    <w:rsid w:val="007F068F"/>
    <w:rsid w:val="007F06F8"/>
    <w:rsid w:val="007F1837"/>
    <w:rsid w:val="007F3B71"/>
    <w:rsid w:val="007F42A6"/>
    <w:rsid w:val="007F503A"/>
    <w:rsid w:val="007F5CEC"/>
    <w:rsid w:val="007F69CF"/>
    <w:rsid w:val="007F7B4F"/>
    <w:rsid w:val="007F7D29"/>
    <w:rsid w:val="008011DD"/>
    <w:rsid w:val="00801754"/>
    <w:rsid w:val="00802DFE"/>
    <w:rsid w:val="00803252"/>
    <w:rsid w:val="0080425B"/>
    <w:rsid w:val="00805578"/>
    <w:rsid w:val="00806913"/>
    <w:rsid w:val="00806BF8"/>
    <w:rsid w:val="00806C2F"/>
    <w:rsid w:val="0080729B"/>
    <w:rsid w:val="00807322"/>
    <w:rsid w:val="0080775C"/>
    <w:rsid w:val="00810495"/>
    <w:rsid w:val="00812584"/>
    <w:rsid w:val="00812A20"/>
    <w:rsid w:val="00815F5A"/>
    <w:rsid w:val="008168EE"/>
    <w:rsid w:val="00820E52"/>
    <w:rsid w:val="00821194"/>
    <w:rsid w:val="008211F4"/>
    <w:rsid w:val="008214E9"/>
    <w:rsid w:val="00821589"/>
    <w:rsid w:val="008215D8"/>
    <w:rsid w:val="00822625"/>
    <w:rsid w:val="00824F90"/>
    <w:rsid w:val="00825E3D"/>
    <w:rsid w:val="00826668"/>
    <w:rsid w:val="00827405"/>
    <w:rsid w:val="00827628"/>
    <w:rsid w:val="008277B7"/>
    <w:rsid w:val="00827A9F"/>
    <w:rsid w:val="00830A4D"/>
    <w:rsid w:val="00831861"/>
    <w:rsid w:val="00833109"/>
    <w:rsid w:val="0083331F"/>
    <w:rsid w:val="0083409A"/>
    <w:rsid w:val="00834513"/>
    <w:rsid w:val="00834A19"/>
    <w:rsid w:val="00834DC2"/>
    <w:rsid w:val="00835150"/>
    <w:rsid w:val="0083536B"/>
    <w:rsid w:val="0083544D"/>
    <w:rsid w:val="00835A93"/>
    <w:rsid w:val="00835D38"/>
    <w:rsid w:val="00836219"/>
    <w:rsid w:val="008368B6"/>
    <w:rsid w:val="00840195"/>
    <w:rsid w:val="008403F7"/>
    <w:rsid w:val="008457D0"/>
    <w:rsid w:val="00845CD3"/>
    <w:rsid w:val="00846756"/>
    <w:rsid w:val="00846C65"/>
    <w:rsid w:val="00846E39"/>
    <w:rsid w:val="008476AA"/>
    <w:rsid w:val="00851D22"/>
    <w:rsid w:val="008520F7"/>
    <w:rsid w:val="008527FC"/>
    <w:rsid w:val="00852A78"/>
    <w:rsid w:val="008541DD"/>
    <w:rsid w:val="00854393"/>
    <w:rsid w:val="00854890"/>
    <w:rsid w:val="00855511"/>
    <w:rsid w:val="0085566B"/>
    <w:rsid w:val="00856210"/>
    <w:rsid w:val="0085774C"/>
    <w:rsid w:val="00857C93"/>
    <w:rsid w:val="00857F17"/>
    <w:rsid w:val="00860634"/>
    <w:rsid w:val="00860B54"/>
    <w:rsid w:val="00861589"/>
    <w:rsid w:val="008618A8"/>
    <w:rsid w:val="00861F98"/>
    <w:rsid w:val="00863B80"/>
    <w:rsid w:val="00863F0A"/>
    <w:rsid w:val="00865204"/>
    <w:rsid w:val="00865749"/>
    <w:rsid w:val="00865C60"/>
    <w:rsid w:val="008663AF"/>
    <w:rsid w:val="00866CBE"/>
    <w:rsid w:val="008715AD"/>
    <w:rsid w:val="00871AB0"/>
    <w:rsid w:val="00872194"/>
    <w:rsid w:val="008732B3"/>
    <w:rsid w:val="0087389E"/>
    <w:rsid w:val="00874381"/>
    <w:rsid w:val="008758AB"/>
    <w:rsid w:val="00875BF8"/>
    <w:rsid w:val="00876476"/>
    <w:rsid w:val="0087657E"/>
    <w:rsid w:val="008766B4"/>
    <w:rsid w:val="008770FD"/>
    <w:rsid w:val="00877271"/>
    <w:rsid w:val="0087753D"/>
    <w:rsid w:val="00880C75"/>
    <w:rsid w:val="008816D0"/>
    <w:rsid w:val="00885197"/>
    <w:rsid w:val="00886395"/>
    <w:rsid w:val="00886D85"/>
    <w:rsid w:val="00886DA6"/>
    <w:rsid w:val="00886DD7"/>
    <w:rsid w:val="008875C0"/>
    <w:rsid w:val="008927CF"/>
    <w:rsid w:val="008927D0"/>
    <w:rsid w:val="00892A77"/>
    <w:rsid w:val="008933DC"/>
    <w:rsid w:val="008936DC"/>
    <w:rsid w:val="00893CEC"/>
    <w:rsid w:val="00894B2F"/>
    <w:rsid w:val="008955C1"/>
    <w:rsid w:val="00895798"/>
    <w:rsid w:val="00895F03"/>
    <w:rsid w:val="00896673"/>
    <w:rsid w:val="00897196"/>
    <w:rsid w:val="0089749F"/>
    <w:rsid w:val="00897645"/>
    <w:rsid w:val="0089770E"/>
    <w:rsid w:val="008978EB"/>
    <w:rsid w:val="008A04B2"/>
    <w:rsid w:val="008A0C96"/>
    <w:rsid w:val="008A17E5"/>
    <w:rsid w:val="008A1C86"/>
    <w:rsid w:val="008A2462"/>
    <w:rsid w:val="008A27ED"/>
    <w:rsid w:val="008A33CA"/>
    <w:rsid w:val="008A36CE"/>
    <w:rsid w:val="008A3B5C"/>
    <w:rsid w:val="008A3D26"/>
    <w:rsid w:val="008A3FF5"/>
    <w:rsid w:val="008A4720"/>
    <w:rsid w:val="008A492B"/>
    <w:rsid w:val="008A4D1D"/>
    <w:rsid w:val="008A6066"/>
    <w:rsid w:val="008A7A60"/>
    <w:rsid w:val="008B0D92"/>
    <w:rsid w:val="008B166E"/>
    <w:rsid w:val="008B28D0"/>
    <w:rsid w:val="008B294E"/>
    <w:rsid w:val="008B2AAD"/>
    <w:rsid w:val="008B4E9A"/>
    <w:rsid w:val="008B58C8"/>
    <w:rsid w:val="008B5B40"/>
    <w:rsid w:val="008B6A82"/>
    <w:rsid w:val="008B6E3B"/>
    <w:rsid w:val="008B717D"/>
    <w:rsid w:val="008B78FC"/>
    <w:rsid w:val="008B7C7B"/>
    <w:rsid w:val="008C115C"/>
    <w:rsid w:val="008C1950"/>
    <w:rsid w:val="008C1BA3"/>
    <w:rsid w:val="008C29C5"/>
    <w:rsid w:val="008C2BA6"/>
    <w:rsid w:val="008C484B"/>
    <w:rsid w:val="008C4BC4"/>
    <w:rsid w:val="008C55D1"/>
    <w:rsid w:val="008C5719"/>
    <w:rsid w:val="008C5915"/>
    <w:rsid w:val="008C6468"/>
    <w:rsid w:val="008C6730"/>
    <w:rsid w:val="008C6BF7"/>
    <w:rsid w:val="008C6CF9"/>
    <w:rsid w:val="008C7084"/>
    <w:rsid w:val="008C78B0"/>
    <w:rsid w:val="008D0A54"/>
    <w:rsid w:val="008D0BEA"/>
    <w:rsid w:val="008D2C18"/>
    <w:rsid w:val="008D2D9B"/>
    <w:rsid w:val="008D3C1E"/>
    <w:rsid w:val="008D45F3"/>
    <w:rsid w:val="008D46DE"/>
    <w:rsid w:val="008D60ED"/>
    <w:rsid w:val="008E0062"/>
    <w:rsid w:val="008E0127"/>
    <w:rsid w:val="008E05E7"/>
    <w:rsid w:val="008E0AA6"/>
    <w:rsid w:val="008E25E8"/>
    <w:rsid w:val="008E344E"/>
    <w:rsid w:val="008E3DD9"/>
    <w:rsid w:val="008E40BB"/>
    <w:rsid w:val="008E4C59"/>
    <w:rsid w:val="008E73AD"/>
    <w:rsid w:val="008F0258"/>
    <w:rsid w:val="008F081C"/>
    <w:rsid w:val="008F1147"/>
    <w:rsid w:val="008F11F6"/>
    <w:rsid w:val="008F2B9B"/>
    <w:rsid w:val="008F4FE9"/>
    <w:rsid w:val="008F56F5"/>
    <w:rsid w:val="008F64D8"/>
    <w:rsid w:val="008F6F99"/>
    <w:rsid w:val="008F6FE3"/>
    <w:rsid w:val="008F7404"/>
    <w:rsid w:val="008F7A48"/>
    <w:rsid w:val="008F7E11"/>
    <w:rsid w:val="009001F9"/>
    <w:rsid w:val="00900C1B"/>
    <w:rsid w:val="009012A2"/>
    <w:rsid w:val="009014E5"/>
    <w:rsid w:val="00901889"/>
    <w:rsid w:val="00901B76"/>
    <w:rsid w:val="009022A5"/>
    <w:rsid w:val="00902353"/>
    <w:rsid w:val="009044C5"/>
    <w:rsid w:val="00904D86"/>
    <w:rsid w:val="00905264"/>
    <w:rsid w:val="0090534D"/>
    <w:rsid w:val="00906AC5"/>
    <w:rsid w:val="00906CDC"/>
    <w:rsid w:val="00907BF5"/>
    <w:rsid w:val="009108F8"/>
    <w:rsid w:val="00910B31"/>
    <w:rsid w:val="00911293"/>
    <w:rsid w:val="00911B23"/>
    <w:rsid w:val="009127A3"/>
    <w:rsid w:val="00912BA6"/>
    <w:rsid w:val="00913BAA"/>
    <w:rsid w:val="00914FCB"/>
    <w:rsid w:val="00915B80"/>
    <w:rsid w:val="0091653C"/>
    <w:rsid w:val="00920D3F"/>
    <w:rsid w:val="00921EB8"/>
    <w:rsid w:val="00922A33"/>
    <w:rsid w:val="00923286"/>
    <w:rsid w:val="00923805"/>
    <w:rsid w:val="009239D2"/>
    <w:rsid w:val="0092431C"/>
    <w:rsid w:val="0092488E"/>
    <w:rsid w:val="009268D0"/>
    <w:rsid w:val="0093062F"/>
    <w:rsid w:val="00931D4A"/>
    <w:rsid w:val="009326F5"/>
    <w:rsid w:val="009347C6"/>
    <w:rsid w:val="00934941"/>
    <w:rsid w:val="00934B59"/>
    <w:rsid w:val="00935A1C"/>
    <w:rsid w:val="0093607B"/>
    <w:rsid w:val="0093775E"/>
    <w:rsid w:val="0094047F"/>
    <w:rsid w:val="00942261"/>
    <w:rsid w:val="00943769"/>
    <w:rsid w:val="00945CAD"/>
    <w:rsid w:val="00945D92"/>
    <w:rsid w:val="00945F33"/>
    <w:rsid w:val="009468B1"/>
    <w:rsid w:val="009476FB"/>
    <w:rsid w:val="00947708"/>
    <w:rsid w:val="00947A35"/>
    <w:rsid w:val="00951C14"/>
    <w:rsid w:val="00952113"/>
    <w:rsid w:val="00952468"/>
    <w:rsid w:val="00952846"/>
    <w:rsid w:val="00953221"/>
    <w:rsid w:val="009534DD"/>
    <w:rsid w:val="0095499D"/>
    <w:rsid w:val="00956730"/>
    <w:rsid w:val="00956EAA"/>
    <w:rsid w:val="009608B9"/>
    <w:rsid w:val="00960FBD"/>
    <w:rsid w:val="009615AF"/>
    <w:rsid w:val="00961A25"/>
    <w:rsid w:val="009631C4"/>
    <w:rsid w:val="00963786"/>
    <w:rsid w:val="00963C2F"/>
    <w:rsid w:val="009664FB"/>
    <w:rsid w:val="00967341"/>
    <w:rsid w:val="00970B7A"/>
    <w:rsid w:val="00970B93"/>
    <w:rsid w:val="00970D55"/>
    <w:rsid w:val="00971CD2"/>
    <w:rsid w:val="0097257C"/>
    <w:rsid w:val="00975026"/>
    <w:rsid w:val="00976CC3"/>
    <w:rsid w:val="009772A4"/>
    <w:rsid w:val="0097743D"/>
    <w:rsid w:val="009774F1"/>
    <w:rsid w:val="009779C7"/>
    <w:rsid w:val="00977BDA"/>
    <w:rsid w:val="00980121"/>
    <w:rsid w:val="00983119"/>
    <w:rsid w:val="00983447"/>
    <w:rsid w:val="009864B2"/>
    <w:rsid w:val="00986EC2"/>
    <w:rsid w:val="009919A0"/>
    <w:rsid w:val="00991AAD"/>
    <w:rsid w:val="00992291"/>
    <w:rsid w:val="0099342D"/>
    <w:rsid w:val="0099525E"/>
    <w:rsid w:val="0099531E"/>
    <w:rsid w:val="00995774"/>
    <w:rsid w:val="00996BB0"/>
    <w:rsid w:val="009A18A3"/>
    <w:rsid w:val="009A1D99"/>
    <w:rsid w:val="009A1DB7"/>
    <w:rsid w:val="009A25F5"/>
    <w:rsid w:val="009A2917"/>
    <w:rsid w:val="009A3880"/>
    <w:rsid w:val="009A3F67"/>
    <w:rsid w:val="009A54B6"/>
    <w:rsid w:val="009A5FDB"/>
    <w:rsid w:val="009A660D"/>
    <w:rsid w:val="009A6AEC"/>
    <w:rsid w:val="009A7A65"/>
    <w:rsid w:val="009B010F"/>
    <w:rsid w:val="009B1004"/>
    <w:rsid w:val="009B1A37"/>
    <w:rsid w:val="009B1AAD"/>
    <w:rsid w:val="009B2A3E"/>
    <w:rsid w:val="009B2C7C"/>
    <w:rsid w:val="009B357D"/>
    <w:rsid w:val="009B473B"/>
    <w:rsid w:val="009B530B"/>
    <w:rsid w:val="009B5434"/>
    <w:rsid w:val="009B5E05"/>
    <w:rsid w:val="009B6AF9"/>
    <w:rsid w:val="009B70B0"/>
    <w:rsid w:val="009B79FE"/>
    <w:rsid w:val="009B7BF2"/>
    <w:rsid w:val="009C09F8"/>
    <w:rsid w:val="009C0BC2"/>
    <w:rsid w:val="009C0DF9"/>
    <w:rsid w:val="009C0E24"/>
    <w:rsid w:val="009C2004"/>
    <w:rsid w:val="009C245C"/>
    <w:rsid w:val="009C2840"/>
    <w:rsid w:val="009C3E7C"/>
    <w:rsid w:val="009C4398"/>
    <w:rsid w:val="009C5BBA"/>
    <w:rsid w:val="009C67CF"/>
    <w:rsid w:val="009C6933"/>
    <w:rsid w:val="009C700E"/>
    <w:rsid w:val="009C725A"/>
    <w:rsid w:val="009C7B9F"/>
    <w:rsid w:val="009D0790"/>
    <w:rsid w:val="009D2757"/>
    <w:rsid w:val="009D2B5E"/>
    <w:rsid w:val="009D2E56"/>
    <w:rsid w:val="009D39ED"/>
    <w:rsid w:val="009D45E7"/>
    <w:rsid w:val="009D48EC"/>
    <w:rsid w:val="009D4F1D"/>
    <w:rsid w:val="009D5BAC"/>
    <w:rsid w:val="009D5F2A"/>
    <w:rsid w:val="009E1593"/>
    <w:rsid w:val="009E22BC"/>
    <w:rsid w:val="009E24E6"/>
    <w:rsid w:val="009E35E7"/>
    <w:rsid w:val="009E3C30"/>
    <w:rsid w:val="009E4136"/>
    <w:rsid w:val="009E420B"/>
    <w:rsid w:val="009E462A"/>
    <w:rsid w:val="009E4AFB"/>
    <w:rsid w:val="009E5850"/>
    <w:rsid w:val="009E6170"/>
    <w:rsid w:val="009E79FB"/>
    <w:rsid w:val="009E7C1F"/>
    <w:rsid w:val="009F062E"/>
    <w:rsid w:val="009F1F90"/>
    <w:rsid w:val="009F293F"/>
    <w:rsid w:val="009F32AA"/>
    <w:rsid w:val="009F35EC"/>
    <w:rsid w:val="009F5016"/>
    <w:rsid w:val="009F5BAA"/>
    <w:rsid w:val="009F6A1F"/>
    <w:rsid w:val="009F7052"/>
    <w:rsid w:val="009F7AAD"/>
    <w:rsid w:val="00A0013C"/>
    <w:rsid w:val="00A00A69"/>
    <w:rsid w:val="00A02516"/>
    <w:rsid w:val="00A0332B"/>
    <w:rsid w:val="00A03BD0"/>
    <w:rsid w:val="00A03CD6"/>
    <w:rsid w:val="00A05D95"/>
    <w:rsid w:val="00A05F38"/>
    <w:rsid w:val="00A06675"/>
    <w:rsid w:val="00A066C4"/>
    <w:rsid w:val="00A06EE9"/>
    <w:rsid w:val="00A079BB"/>
    <w:rsid w:val="00A07CEA"/>
    <w:rsid w:val="00A10626"/>
    <w:rsid w:val="00A10750"/>
    <w:rsid w:val="00A10D38"/>
    <w:rsid w:val="00A117C1"/>
    <w:rsid w:val="00A12619"/>
    <w:rsid w:val="00A136B7"/>
    <w:rsid w:val="00A13985"/>
    <w:rsid w:val="00A13D2F"/>
    <w:rsid w:val="00A14745"/>
    <w:rsid w:val="00A14DDA"/>
    <w:rsid w:val="00A158B2"/>
    <w:rsid w:val="00A15EDF"/>
    <w:rsid w:val="00A16BDA"/>
    <w:rsid w:val="00A17767"/>
    <w:rsid w:val="00A20490"/>
    <w:rsid w:val="00A20E5B"/>
    <w:rsid w:val="00A218E1"/>
    <w:rsid w:val="00A21BA1"/>
    <w:rsid w:val="00A21FAE"/>
    <w:rsid w:val="00A22AB1"/>
    <w:rsid w:val="00A246D2"/>
    <w:rsid w:val="00A25B46"/>
    <w:rsid w:val="00A25B75"/>
    <w:rsid w:val="00A26063"/>
    <w:rsid w:val="00A30CD2"/>
    <w:rsid w:val="00A31EF9"/>
    <w:rsid w:val="00A320A5"/>
    <w:rsid w:val="00A321D0"/>
    <w:rsid w:val="00A32CB8"/>
    <w:rsid w:val="00A356DC"/>
    <w:rsid w:val="00A3661F"/>
    <w:rsid w:val="00A36848"/>
    <w:rsid w:val="00A36D42"/>
    <w:rsid w:val="00A40383"/>
    <w:rsid w:val="00A41366"/>
    <w:rsid w:val="00A41AF7"/>
    <w:rsid w:val="00A41D29"/>
    <w:rsid w:val="00A42887"/>
    <w:rsid w:val="00A42A54"/>
    <w:rsid w:val="00A42C19"/>
    <w:rsid w:val="00A42D16"/>
    <w:rsid w:val="00A4324A"/>
    <w:rsid w:val="00A43417"/>
    <w:rsid w:val="00A43E8E"/>
    <w:rsid w:val="00A44215"/>
    <w:rsid w:val="00A44298"/>
    <w:rsid w:val="00A45579"/>
    <w:rsid w:val="00A46DBF"/>
    <w:rsid w:val="00A478F8"/>
    <w:rsid w:val="00A47ABF"/>
    <w:rsid w:val="00A50ACB"/>
    <w:rsid w:val="00A51C2A"/>
    <w:rsid w:val="00A52848"/>
    <w:rsid w:val="00A533C1"/>
    <w:rsid w:val="00A53787"/>
    <w:rsid w:val="00A546D3"/>
    <w:rsid w:val="00A563C2"/>
    <w:rsid w:val="00A570BD"/>
    <w:rsid w:val="00A57485"/>
    <w:rsid w:val="00A5759F"/>
    <w:rsid w:val="00A60023"/>
    <w:rsid w:val="00A604FC"/>
    <w:rsid w:val="00A62A87"/>
    <w:rsid w:val="00A6319E"/>
    <w:rsid w:val="00A6340D"/>
    <w:rsid w:val="00A63F5D"/>
    <w:rsid w:val="00A64398"/>
    <w:rsid w:val="00A64D07"/>
    <w:rsid w:val="00A65BCC"/>
    <w:rsid w:val="00A660F0"/>
    <w:rsid w:val="00A661CE"/>
    <w:rsid w:val="00A66C1B"/>
    <w:rsid w:val="00A70053"/>
    <w:rsid w:val="00A707EE"/>
    <w:rsid w:val="00A70DBE"/>
    <w:rsid w:val="00A721A3"/>
    <w:rsid w:val="00A72F7E"/>
    <w:rsid w:val="00A7417F"/>
    <w:rsid w:val="00A74807"/>
    <w:rsid w:val="00A75C0F"/>
    <w:rsid w:val="00A75CB2"/>
    <w:rsid w:val="00A75D59"/>
    <w:rsid w:val="00A76433"/>
    <w:rsid w:val="00A769F7"/>
    <w:rsid w:val="00A774E9"/>
    <w:rsid w:val="00A775FB"/>
    <w:rsid w:val="00A778A3"/>
    <w:rsid w:val="00A80010"/>
    <w:rsid w:val="00A80345"/>
    <w:rsid w:val="00A80561"/>
    <w:rsid w:val="00A810FB"/>
    <w:rsid w:val="00A81290"/>
    <w:rsid w:val="00A81485"/>
    <w:rsid w:val="00A81B48"/>
    <w:rsid w:val="00A8343B"/>
    <w:rsid w:val="00A83468"/>
    <w:rsid w:val="00A83D1D"/>
    <w:rsid w:val="00A847B6"/>
    <w:rsid w:val="00A84EC5"/>
    <w:rsid w:val="00A85140"/>
    <w:rsid w:val="00A855BA"/>
    <w:rsid w:val="00A866A3"/>
    <w:rsid w:val="00A86C87"/>
    <w:rsid w:val="00A87694"/>
    <w:rsid w:val="00A87718"/>
    <w:rsid w:val="00A901ED"/>
    <w:rsid w:val="00A90F46"/>
    <w:rsid w:val="00A92650"/>
    <w:rsid w:val="00A93B37"/>
    <w:rsid w:val="00A93CCF"/>
    <w:rsid w:val="00A94447"/>
    <w:rsid w:val="00A946F6"/>
    <w:rsid w:val="00A94D21"/>
    <w:rsid w:val="00A95B95"/>
    <w:rsid w:val="00A96310"/>
    <w:rsid w:val="00A96510"/>
    <w:rsid w:val="00A96CE6"/>
    <w:rsid w:val="00AA0F26"/>
    <w:rsid w:val="00AA1A71"/>
    <w:rsid w:val="00AA1A7F"/>
    <w:rsid w:val="00AA2BEE"/>
    <w:rsid w:val="00AA3116"/>
    <w:rsid w:val="00AA3785"/>
    <w:rsid w:val="00AA4FEF"/>
    <w:rsid w:val="00AA5A6B"/>
    <w:rsid w:val="00AA5ACC"/>
    <w:rsid w:val="00AA5CC4"/>
    <w:rsid w:val="00AA650B"/>
    <w:rsid w:val="00AA6B46"/>
    <w:rsid w:val="00AA7381"/>
    <w:rsid w:val="00AA7500"/>
    <w:rsid w:val="00AB13C2"/>
    <w:rsid w:val="00AB1A63"/>
    <w:rsid w:val="00AB1D27"/>
    <w:rsid w:val="00AB1D89"/>
    <w:rsid w:val="00AB3771"/>
    <w:rsid w:val="00AB3ACE"/>
    <w:rsid w:val="00AB4FC0"/>
    <w:rsid w:val="00AB5273"/>
    <w:rsid w:val="00AB69CE"/>
    <w:rsid w:val="00AC06E2"/>
    <w:rsid w:val="00AC1342"/>
    <w:rsid w:val="00AC270C"/>
    <w:rsid w:val="00AC2DBC"/>
    <w:rsid w:val="00AC2DCE"/>
    <w:rsid w:val="00AC2F96"/>
    <w:rsid w:val="00AC3E01"/>
    <w:rsid w:val="00AC49C6"/>
    <w:rsid w:val="00AC56E3"/>
    <w:rsid w:val="00AC6E4D"/>
    <w:rsid w:val="00AC799F"/>
    <w:rsid w:val="00AC7C5C"/>
    <w:rsid w:val="00AD1853"/>
    <w:rsid w:val="00AD1FDD"/>
    <w:rsid w:val="00AD23F1"/>
    <w:rsid w:val="00AD37E9"/>
    <w:rsid w:val="00AD4F2A"/>
    <w:rsid w:val="00AD557A"/>
    <w:rsid w:val="00AD6DD5"/>
    <w:rsid w:val="00AD6F23"/>
    <w:rsid w:val="00AD6F74"/>
    <w:rsid w:val="00AD730D"/>
    <w:rsid w:val="00AD76E7"/>
    <w:rsid w:val="00AE0AE1"/>
    <w:rsid w:val="00AE14C6"/>
    <w:rsid w:val="00AE168F"/>
    <w:rsid w:val="00AE1C68"/>
    <w:rsid w:val="00AE288F"/>
    <w:rsid w:val="00AE37FF"/>
    <w:rsid w:val="00AE396C"/>
    <w:rsid w:val="00AE409C"/>
    <w:rsid w:val="00AE4AAE"/>
    <w:rsid w:val="00AE4FF4"/>
    <w:rsid w:val="00AF02FB"/>
    <w:rsid w:val="00AF0546"/>
    <w:rsid w:val="00AF1D1C"/>
    <w:rsid w:val="00AF242C"/>
    <w:rsid w:val="00AF2447"/>
    <w:rsid w:val="00AF24AF"/>
    <w:rsid w:val="00AF35F2"/>
    <w:rsid w:val="00AF5503"/>
    <w:rsid w:val="00AF69B8"/>
    <w:rsid w:val="00AF7096"/>
    <w:rsid w:val="00B00043"/>
    <w:rsid w:val="00B00932"/>
    <w:rsid w:val="00B01D42"/>
    <w:rsid w:val="00B0227F"/>
    <w:rsid w:val="00B03FC8"/>
    <w:rsid w:val="00B0442F"/>
    <w:rsid w:val="00B04947"/>
    <w:rsid w:val="00B0537D"/>
    <w:rsid w:val="00B06020"/>
    <w:rsid w:val="00B0615E"/>
    <w:rsid w:val="00B06377"/>
    <w:rsid w:val="00B063CD"/>
    <w:rsid w:val="00B06695"/>
    <w:rsid w:val="00B06D1E"/>
    <w:rsid w:val="00B0749D"/>
    <w:rsid w:val="00B118BD"/>
    <w:rsid w:val="00B12433"/>
    <w:rsid w:val="00B129E3"/>
    <w:rsid w:val="00B14044"/>
    <w:rsid w:val="00B140C9"/>
    <w:rsid w:val="00B14579"/>
    <w:rsid w:val="00B14D62"/>
    <w:rsid w:val="00B163BC"/>
    <w:rsid w:val="00B16ACE"/>
    <w:rsid w:val="00B17665"/>
    <w:rsid w:val="00B20519"/>
    <w:rsid w:val="00B21529"/>
    <w:rsid w:val="00B217C9"/>
    <w:rsid w:val="00B217D8"/>
    <w:rsid w:val="00B21E0E"/>
    <w:rsid w:val="00B2278E"/>
    <w:rsid w:val="00B23159"/>
    <w:rsid w:val="00B245B1"/>
    <w:rsid w:val="00B25090"/>
    <w:rsid w:val="00B279E2"/>
    <w:rsid w:val="00B27F79"/>
    <w:rsid w:val="00B30061"/>
    <w:rsid w:val="00B304F0"/>
    <w:rsid w:val="00B30A41"/>
    <w:rsid w:val="00B30BC1"/>
    <w:rsid w:val="00B31ADA"/>
    <w:rsid w:val="00B337C0"/>
    <w:rsid w:val="00B33A52"/>
    <w:rsid w:val="00B33C25"/>
    <w:rsid w:val="00B33EFB"/>
    <w:rsid w:val="00B3577E"/>
    <w:rsid w:val="00B37038"/>
    <w:rsid w:val="00B408E1"/>
    <w:rsid w:val="00B40DFD"/>
    <w:rsid w:val="00B41951"/>
    <w:rsid w:val="00B4383E"/>
    <w:rsid w:val="00B44E0A"/>
    <w:rsid w:val="00B46533"/>
    <w:rsid w:val="00B47031"/>
    <w:rsid w:val="00B47370"/>
    <w:rsid w:val="00B47C95"/>
    <w:rsid w:val="00B510B3"/>
    <w:rsid w:val="00B51291"/>
    <w:rsid w:val="00B528FB"/>
    <w:rsid w:val="00B53864"/>
    <w:rsid w:val="00B60657"/>
    <w:rsid w:val="00B61019"/>
    <w:rsid w:val="00B637A5"/>
    <w:rsid w:val="00B638FF"/>
    <w:rsid w:val="00B6446E"/>
    <w:rsid w:val="00B65A90"/>
    <w:rsid w:val="00B65CB3"/>
    <w:rsid w:val="00B700C4"/>
    <w:rsid w:val="00B7088B"/>
    <w:rsid w:val="00B70BEB"/>
    <w:rsid w:val="00B70D58"/>
    <w:rsid w:val="00B70E8D"/>
    <w:rsid w:val="00B71FA8"/>
    <w:rsid w:val="00B72FE6"/>
    <w:rsid w:val="00B733B7"/>
    <w:rsid w:val="00B73C10"/>
    <w:rsid w:val="00B743F3"/>
    <w:rsid w:val="00B74BB8"/>
    <w:rsid w:val="00B75625"/>
    <w:rsid w:val="00B7583B"/>
    <w:rsid w:val="00B75FE0"/>
    <w:rsid w:val="00B76B0E"/>
    <w:rsid w:val="00B77337"/>
    <w:rsid w:val="00B77398"/>
    <w:rsid w:val="00B80138"/>
    <w:rsid w:val="00B80E77"/>
    <w:rsid w:val="00B8144D"/>
    <w:rsid w:val="00B8192E"/>
    <w:rsid w:val="00B81E25"/>
    <w:rsid w:val="00B82B1C"/>
    <w:rsid w:val="00B83797"/>
    <w:rsid w:val="00B84CF1"/>
    <w:rsid w:val="00B85CC3"/>
    <w:rsid w:val="00B8633C"/>
    <w:rsid w:val="00B87777"/>
    <w:rsid w:val="00B9069C"/>
    <w:rsid w:val="00B90B39"/>
    <w:rsid w:val="00B92320"/>
    <w:rsid w:val="00B92530"/>
    <w:rsid w:val="00B9353E"/>
    <w:rsid w:val="00B9419D"/>
    <w:rsid w:val="00B9492E"/>
    <w:rsid w:val="00B95040"/>
    <w:rsid w:val="00B9546C"/>
    <w:rsid w:val="00B95CDC"/>
    <w:rsid w:val="00B95D60"/>
    <w:rsid w:val="00B96A55"/>
    <w:rsid w:val="00B97A53"/>
    <w:rsid w:val="00BA0268"/>
    <w:rsid w:val="00BA06FC"/>
    <w:rsid w:val="00BA3C7F"/>
    <w:rsid w:val="00BA4E7D"/>
    <w:rsid w:val="00BA536F"/>
    <w:rsid w:val="00BA5A4C"/>
    <w:rsid w:val="00BA62B6"/>
    <w:rsid w:val="00BA64F0"/>
    <w:rsid w:val="00BA7AC8"/>
    <w:rsid w:val="00BA7BF6"/>
    <w:rsid w:val="00BA7CE8"/>
    <w:rsid w:val="00BA7F48"/>
    <w:rsid w:val="00BB06C9"/>
    <w:rsid w:val="00BB1D2C"/>
    <w:rsid w:val="00BB2288"/>
    <w:rsid w:val="00BB398C"/>
    <w:rsid w:val="00BB4304"/>
    <w:rsid w:val="00BB46D2"/>
    <w:rsid w:val="00BB4917"/>
    <w:rsid w:val="00BB4D7D"/>
    <w:rsid w:val="00BB5AE7"/>
    <w:rsid w:val="00BB61B3"/>
    <w:rsid w:val="00BB6D51"/>
    <w:rsid w:val="00BB74E8"/>
    <w:rsid w:val="00BB773E"/>
    <w:rsid w:val="00BB7C7F"/>
    <w:rsid w:val="00BB7D31"/>
    <w:rsid w:val="00BC0A8E"/>
    <w:rsid w:val="00BC0B5B"/>
    <w:rsid w:val="00BC11C2"/>
    <w:rsid w:val="00BC1719"/>
    <w:rsid w:val="00BC1A0D"/>
    <w:rsid w:val="00BC20FD"/>
    <w:rsid w:val="00BC29C5"/>
    <w:rsid w:val="00BC399E"/>
    <w:rsid w:val="00BC3BC2"/>
    <w:rsid w:val="00BC4312"/>
    <w:rsid w:val="00BC5976"/>
    <w:rsid w:val="00BC5BF2"/>
    <w:rsid w:val="00BC5F74"/>
    <w:rsid w:val="00BC60EA"/>
    <w:rsid w:val="00BC68BF"/>
    <w:rsid w:val="00BC77A5"/>
    <w:rsid w:val="00BD0C54"/>
    <w:rsid w:val="00BD1F2E"/>
    <w:rsid w:val="00BD2A2F"/>
    <w:rsid w:val="00BD3080"/>
    <w:rsid w:val="00BD31FB"/>
    <w:rsid w:val="00BD3334"/>
    <w:rsid w:val="00BD35FE"/>
    <w:rsid w:val="00BD3B83"/>
    <w:rsid w:val="00BD3BDD"/>
    <w:rsid w:val="00BD5C32"/>
    <w:rsid w:val="00BD5F92"/>
    <w:rsid w:val="00BD6453"/>
    <w:rsid w:val="00BD7167"/>
    <w:rsid w:val="00BD765F"/>
    <w:rsid w:val="00BE0E81"/>
    <w:rsid w:val="00BE1CA1"/>
    <w:rsid w:val="00BE1D81"/>
    <w:rsid w:val="00BE254F"/>
    <w:rsid w:val="00BE296F"/>
    <w:rsid w:val="00BE3C2F"/>
    <w:rsid w:val="00BE3F7C"/>
    <w:rsid w:val="00BE40E1"/>
    <w:rsid w:val="00BE4A52"/>
    <w:rsid w:val="00BE52FE"/>
    <w:rsid w:val="00BE7C32"/>
    <w:rsid w:val="00BF07CF"/>
    <w:rsid w:val="00BF35DF"/>
    <w:rsid w:val="00BF64D9"/>
    <w:rsid w:val="00BF677A"/>
    <w:rsid w:val="00BF73FB"/>
    <w:rsid w:val="00C001E9"/>
    <w:rsid w:val="00C00A5F"/>
    <w:rsid w:val="00C01028"/>
    <w:rsid w:val="00C01DD9"/>
    <w:rsid w:val="00C022D1"/>
    <w:rsid w:val="00C026D6"/>
    <w:rsid w:val="00C02BED"/>
    <w:rsid w:val="00C02EC8"/>
    <w:rsid w:val="00C03AEE"/>
    <w:rsid w:val="00C04003"/>
    <w:rsid w:val="00C040E3"/>
    <w:rsid w:val="00C0471B"/>
    <w:rsid w:val="00C04EA9"/>
    <w:rsid w:val="00C04FD8"/>
    <w:rsid w:val="00C05186"/>
    <w:rsid w:val="00C05B1E"/>
    <w:rsid w:val="00C05D97"/>
    <w:rsid w:val="00C069DA"/>
    <w:rsid w:val="00C07504"/>
    <w:rsid w:val="00C1093A"/>
    <w:rsid w:val="00C11BB5"/>
    <w:rsid w:val="00C135C6"/>
    <w:rsid w:val="00C1541A"/>
    <w:rsid w:val="00C15CDE"/>
    <w:rsid w:val="00C1641E"/>
    <w:rsid w:val="00C16703"/>
    <w:rsid w:val="00C174F9"/>
    <w:rsid w:val="00C2035F"/>
    <w:rsid w:val="00C21033"/>
    <w:rsid w:val="00C21658"/>
    <w:rsid w:val="00C23739"/>
    <w:rsid w:val="00C23FB8"/>
    <w:rsid w:val="00C24C25"/>
    <w:rsid w:val="00C25F65"/>
    <w:rsid w:val="00C2606E"/>
    <w:rsid w:val="00C265EC"/>
    <w:rsid w:val="00C27278"/>
    <w:rsid w:val="00C3227B"/>
    <w:rsid w:val="00C325BC"/>
    <w:rsid w:val="00C3281E"/>
    <w:rsid w:val="00C32A44"/>
    <w:rsid w:val="00C32DCF"/>
    <w:rsid w:val="00C3490E"/>
    <w:rsid w:val="00C34E56"/>
    <w:rsid w:val="00C35AE5"/>
    <w:rsid w:val="00C35AFB"/>
    <w:rsid w:val="00C35FEC"/>
    <w:rsid w:val="00C36602"/>
    <w:rsid w:val="00C36B7B"/>
    <w:rsid w:val="00C3723E"/>
    <w:rsid w:val="00C37C3F"/>
    <w:rsid w:val="00C4040F"/>
    <w:rsid w:val="00C41284"/>
    <w:rsid w:val="00C42B1E"/>
    <w:rsid w:val="00C4600C"/>
    <w:rsid w:val="00C46BBE"/>
    <w:rsid w:val="00C47BF3"/>
    <w:rsid w:val="00C50002"/>
    <w:rsid w:val="00C5059B"/>
    <w:rsid w:val="00C5156C"/>
    <w:rsid w:val="00C51F8C"/>
    <w:rsid w:val="00C52EDC"/>
    <w:rsid w:val="00C536E0"/>
    <w:rsid w:val="00C53B9A"/>
    <w:rsid w:val="00C55AE3"/>
    <w:rsid w:val="00C573AB"/>
    <w:rsid w:val="00C575B5"/>
    <w:rsid w:val="00C60811"/>
    <w:rsid w:val="00C610ED"/>
    <w:rsid w:val="00C61246"/>
    <w:rsid w:val="00C61450"/>
    <w:rsid w:val="00C62985"/>
    <w:rsid w:val="00C62FA8"/>
    <w:rsid w:val="00C635AF"/>
    <w:rsid w:val="00C638C2"/>
    <w:rsid w:val="00C63CCA"/>
    <w:rsid w:val="00C650BD"/>
    <w:rsid w:val="00C659EC"/>
    <w:rsid w:val="00C66471"/>
    <w:rsid w:val="00C671DF"/>
    <w:rsid w:val="00C6784B"/>
    <w:rsid w:val="00C67D50"/>
    <w:rsid w:val="00C70360"/>
    <w:rsid w:val="00C70B56"/>
    <w:rsid w:val="00C72AD1"/>
    <w:rsid w:val="00C73826"/>
    <w:rsid w:val="00C73E8A"/>
    <w:rsid w:val="00C7557E"/>
    <w:rsid w:val="00C76591"/>
    <w:rsid w:val="00C766C5"/>
    <w:rsid w:val="00C76F99"/>
    <w:rsid w:val="00C81AFA"/>
    <w:rsid w:val="00C81D9C"/>
    <w:rsid w:val="00C824A9"/>
    <w:rsid w:val="00C829E5"/>
    <w:rsid w:val="00C82E69"/>
    <w:rsid w:val="00C832AC"/>
    <w:rsid w:val="00C864AE"/>
    <w:rsid w:val="00C90F8D"/>
    <w:rsid w:val="00C918DC"/>
    <w:rsid w:val="00C92154"/>
    <w:rsid w:val="00C92424"/>
    <w:rsid w:val="00C94097"/>
    <w:rsid w:val="00C94105"/>
    <w:rsid w:val="00C94275"/>
    <w:rsid w:val="00C942FD"/>
    <w:rsid w:val="00C94339"/>
    <w:rsid w:val="00C963ED"/>
    <w:rsid w:val="00C9678D"/>
    <w:rsid w:val="00C975AF"/>
    <w:rsid w:val="00C975F9"/>
    <w:rsid w:val="00C97FDD"/>
    <w:rsid w:val="00CA1680"/>
    <w:rsid w:val="00CA22AA"/>
    <w:rsid w:val="00CA280F"/>
    <w:rsid w:val="00CA2D54"/>
    <w:rsid w:val="00CA34D9"/>
    <w:rsid w:val="00CA3711"/>
    <w:rsid w:val="00CA44D5"/>
    <w:rsid w:val="00CA5476"/>
    <w:rsid w:val="00CA70A5"/>
    <w:rsid w:val="00CA7580"/>
    <w:rsid w:val="00CA7BA5"/>
    <w:rsid w:val="00CB18E8"/>
    <w:rsid w:val="00CB1F3E"/>
    <w:rsid w:val="00CB269C"/>
    <w:rsid w:val="00CB57AF"/>
    <w:rsid w:val="00CB5809"/>
    <w:rsid w:val="00CB5DC8"/>
    <w:rsid w:val="00CB6AAD"/>
    <w:rsid w:val="00CB7EBF"/>
    <w:rsid w:val="00CC15C6"/>
    <w:rsid w:val="00CC197A"/>
    <w:rsid w:val="00CC1CA7"/>
    <w:rsid w:val="00CC24D4"/>
    <w:rsid w:val="00CC4836"/>
    <w:rsid w:val="00CC48DB"/>
    <w:rsid w:val="00CC492F"/>
    <w:rsid w:val="00CC6452"/>
    <w:rsid w:val="00CC661E"/>
    <w:rsid w:val="00CC69FF"/>
    <w:rsid w:val="00CC6EB8"/>
    <w:rsid w:val="00CC7825"/>
    <w:rsid w:val="00CC7BD3"/>
    <w:rsid w:val="00CD0165"/>
    <w:rsid w:val="00CD086B"/>
    <w:rsid w:val="00CD12FD"/>
    <w:rsid w:val="00CD1544"/>
    <w:rsid w:val="00CD1E80"/>
    <w:rsid w:val="00CD25DC"/>
    <w:rsid w:val="00CD2853"/>
    <w:rsid w:val="00CD380F"/>
    <w:rsid w:val="00CD5316"/>
    <w:rsid w:val="00CD5B92"/>
    <w:rsid w:val="00CD5E17"/>
    <w:rsid w:val="00CD638E"/>
    <w:rsid w:val="00CD6463"/>
    <w:rsid w:val="00CD661A"/>
    <w:rsid w:val="00CD71BD"/>
    <w:rsid w:val="00CD7913"/>
    <w:rsid w:val="00CD79EE"/>
    <w:rsid w:val="00CD7E44"/>
    <w:rsid w:val="00CE15F9"/>
    <w:rsid w:val="00CE201E"/>
    <w:rsid w:val="00CE2AD3"/>
    <w:rsid w:val="00CE34CD"/>
    <w:rsid w:val="00CE40E6"/>
    <w:rsid w:val="00CE4281"/>
    <w:rsid w:val="00CE4D4D"/>
    <w:rsid w:val="00CE52AE"/>
    <w:rsid w:val="00CE6556"/>
    <w:rsid w:val="00CE6573"/>
    <w:rsid w:val="00CE6C57"/>
    <w:rsid w:val="00CE6E66"/>
    <w:rsid w:val="00CE72DF"/>
    <w:rsid w:val="00CE7707"/>
    <w:rsid w:val="00CF0421"/>
    <w:rsid w:val="00CF123E"/>
    <w:rsid w:val="00CF150D"/>
    <w:rsid w:val="00CF1775"/>
    <w:rsid w:val="00CF25D4"/>
    <w:rsid w:val="00CF29D7"/>
    <w:rsid w:val="00CF3636"/>
    <w:rsid w:val="00CF3FE5"/>
    <w:rsid w:val="00CF5B6D"/>
    <w:rsid w:val="00CF63C5"/>
    <w:rsid w:val="00CF6C54"/>
    <w:rsid w:val="00CF7368"/>
    <w:rsid w:val="00CF7A8D"/>
    <w:rsid w:val="00CF7EA2"/>
    <w:rsid w:val="00D011C2"/>
    <w:rsid w:val="00D023DB"/>
    <w:rsid w:val="00D02A74"/>
    <w:rsid w:val="00D0391A"/>
    <w:rsid w:val="00D03959"/>
    <w:rsid w:val="00D03C40"/>
    <w:rsid w:val="00D04A08"/>
    <w:rsid w:val="00D04ABA"/>
    <w:rsid w:val="00D04E17"/>
    <w:rsid w:val="00D04FEE"/>
    <w:rsid w:val="00D05327"/>
    <w:rsid w:val="00D05A30"/>
    <w:rsid w:val="00D05C7C"/>
    <w:rsid w:val="00D065D9"/>
    <w:rsid w:val="00D06794"/>
    <w:rsid w:val="00D06EB9"/>
    <w:rsid w:val="00D07173"/>
    <w:rsid w:val="00D0731B"/>
    <w:rsid w:val="00D0741D"/>
    <w:rsid w:val="00D07A26"/>
    <w:rsid w:val="00D07A9C"/>
    <w:rsid w:val="00D1051A"/>
    <w:rsid w:val="00D10634"/>
    <w:rsid w:val="00D11441"/>
    <w:rsid w:val="00D12487"/>
    <w:rsid w:val="00D132E0"/>
    <w:rsid w:val="00D146EF"/>
    <w:rsid w:val="00D1513D"/>
    <w:rsid w:val="00D16248"/>
    <w:rsid w:val="00D163C5"/>
    <w:rsid w:val="00D1687E"/>
    <w:rsid w:val="00D1702C"/>
    <w:rsid w:val="00D172D5"/>
    <w:rsid w:val="00D17D59"/>
    <w:rsid w:val="00D17E6A"/>
    <w:rsid w:val="00D20826"/>
    <w:rsid w:val="00D2096C"/>
    <w:rsid w:val="00D20C76"/>
    <w:rsid w:val="00D21169"/>
    <w:rsid w:val="00D21289"/>
    <w:rsid w:val="00D214D7"/>
    <w:rsid w:val="00D220DA"/>
    <w:rsid w:val="00D22FB5"/>
    <w:rsid w:val="00D23D57"/>
    <w:rsid w:val="00D249EF"/>
    <w:rsid w:val="00D24A81"/>
    <w:rsid w:val="00D258C9"/>
    <w:rsid w:val="00D2673F"/>
    <w:rsid w:val="00D307CB"/>
    <w:rsid w:val="00D31089"/>
    <w:rsid w:val="00D3142D"/>
    <w:rsid w:val="00D32264"/>
    <w:rsid w:val="00D356F0"/>
    <w:rsid w:val="00D35AE2"/>
    <w:rsid w:val="00D3658B"/>
    <w:rsid w:val="00D36690"/>
    <w:rsid w:val="00D36DA3"/>
    <w:rsid w:val="00D36E97"/>
    <w:rsid w:val="00D41025"/>
    <w:rsid w:val="00D42C38"/>
    <w:rsid w:val="00D438B7"/>
    <w:rsid w:val="00D45790"/>
    <w:rsid w:val="00D45CF4"/>
    <w:rsid w:val="00D46157"/>
    <w:rsid w:val="00D469EF"/>
    <w:rsid w:val="00D46D7A"/>
    <w:rsid w:val="00D50644"/>
    <w:rsid w:val="00D5075A"/>
    <w:rsid w:val="00D50C0F"/>
    <w:rsid w:val="00D50F3F"/>
    <w:rsid w:val="00D514C2"/>
    <w:rsid w:val="00D51723"/>
    <w:rsid w:val="00D51AE1"/>
    <w:rsid w:val="00D52618"/>
    <w:rsid w:val="00D5288B"/>
    <w:rsid w:val="00D52A04"/>
    <w:rsid w:val="00D53094"/>
    <w:rsid w:val="00D53265"/>
    <w:rsid w:val="00D5334F"/>
    <w:rsid w:val="00D543C6"/>
    <w:rsid w:val="00D544C3"/>
    <w:rsid w:val="00D54547"/>
    <w:rsid w:val="00D55995"/>
    <w:rsid w:val="00D559A9"/>
    <w:rsid w:val="00D55CEA"/>
    <w:rsid w:val="00D56162"/>
    <w:rsid w:val="00D60880"/>
    <w:rsid w:val="00D60D71"/>
    <w:rsid w:val="00D61379"/>
    <w:rsid w:val="00D61739"/>
    <w:rsid w:val="00D63354"/>
    <w:rsid w:val="00D63A50"/>
    <w:rsid w:val="00D63E31"/>
    <w:rsid w:val="00D64B8C"/>
    <w:rsid w:val="00D65731"/>
    <w:rsid w:val="00D666A7"/>
    <w:rsid w:val="00D672C6"/>
    <w:rsid w:val="00D70434"/>
    <w:rsid w:val="00D7078B"/>
    <w:rsid w:val="00D7079F"/>
    <w:rsid w:val="00D70E84"/>
    <w:rsid w:val="00D7366A"/>
    <w:rsid w:val="00D737A9"/>
    <w:rsid w:val="00D750DB"/>
    <w:rsid w:val="00D752E7"/>
    <w:rsid w:val="00D758A1"/>
    <w:rsid w:val="00D75C5A"/>
    <w:rsid w:val="00D803EE"/>
    <w:rsid w:val="00D80643"/>
    <w:rsid w:val="00D81514"/>
    <w:rsid w:val="00D81F64"/>
    <w:rsid w:val="00D822D8"/>
    <w:rsid w:val="00D82A3D"/>
    <w:rsid w:val="00D83231"/>
    <w:rsid w:val="00D83EF3"/>
    <w:rsid w:val="00D84456"/>
    <w:rsid w:val="00D84A07"/>
    <w:rsid w:val="00D85593"/>
    <w:rsid w:val="00D87C27"/>
    <w:rsid w:val="00D907F3"/>
    <w:rsid w:val="00D90F77"/>
    <w:rsid w:val="00D9271C"/>
    <w:rsid w:val="00D92F02"/>
    <w:rsid w:val="00D93352"/>
    <w:rsid w:val="00D94F42"/>
    <w:rsid w:val="00D961AA"/>
    <w:rsid w:val="00D9696F"/>
    <w:rsid w:val="00D97011"/>
    <w:rsid w:val="00D97B81"/>
    <w:rsid w:val="00D97C8A"/>
    <w:rsid w:val="00DA0293"/>
    <w:rsid w:val="00DA0E3A"/>
    <w:rsid w:val="00DA439E"/>
    <w:rsid w:val="00DA5180"/>
    <w:rsid w:val="00DA558D"/>
    <w:rsid w:val="00DA5904"/>
    <w:rsid w:val="00DA6853"/>
    <w:rsid w:val="00DA701E"/>
    <w:rsid w:val="00DA78B7"/>
    <w:rsid w:val="00DB0940"/>
    <w:rsid w:val="00DB1304"/>
    <w:rsid w:val="00DB1333"/>
    <w:rsid w:val="00DB17BD"/>
    <w:rsid w:val="00DB1EE1"/>
    <w:rsid w:val="00DB1F48"/>
    <w:rsid w:val="00DB3A46"/>
    <w:rsid w:val="00DB3C50"/>
    <w:rsid w:val="00DB4A82"/>
    <w:rsid w:val="00DB51F0"/>
    <w:rsid w:val="00DB5757"/>
    <w:rsid w:val="00DB5A9F"/>
    <w:rsid w:val="00DB6998"/>
    <w:rsid w:val="00DB747A"/>
    <w:rsid w:val="00DB7B64"/>
    <w:rsid w:val="00DC03BA"/>
    <w:rsid w:val="00DC0980"/>
    <w:rsid w:val="00DC10E6"/>
    <w:rsid w:val="00DC1472"/>
    <w:rsid w:val="00DC2204"/>
    <w:rsid w:val="00DC22A4"/>
    <w:rsid w:val="00DC2463"/>
    <w:rsid w:val="00DC27DB"/>
    <w:rsid w:val="00DC2E35"/>
    <w:rsid w:val="00DC3177"/>
    <w:rsid w:val="00DC4D21"/>
    <w:rsid w:val="00DC4DAE"/>
    <w:rsid w:val="00DC530D"/>
    <w:rsid w:val="00DC5CBA"/>
    <w:rsid w:val="00DC61F2"/>
    <w:rsid w:val="00DC788E"/>
    <w:rsid w:val="00DC7E22"/>
    <w:rsid w:val="00DD0089"/>
    <w:rsid w:val="00DD1AEB"/>
    <w:rsid w:val="00DD1E4E"/>
    <w:rsid w:val="00DD2045"/>
    <w:rsid w:val="00DD27AB"/>
    <w:rsid w:val="00DD3448"/>
    <w:rsid w:val="00DD3507"/>
    <w:rsid w:val="00DD39C7"/>
    <w:rsid w:val="00DD40C2"/>
    <w:rsid w:val="00DD5041"/>
    <w:rsid w:val="00DD5BED"/>
    <w:rsid w:val="00DD638A"/>
    <w:rsid w:val="00DD764E"/>
    <w:rsid w:val="00DE0098"/>
    <w:rsid w:val="00DE0575"/>
    <w:rsid w:val="00DE15CD"/>
    <w:rsid w:val="00DE1874"/>
    <w:rsid w:val="00DE2133"/>
    <w:rsid w:val="00DE47F2"/>
    <w:rsid w:val="00DE49C9"/>
    <w:rsid w:val="00DE4C0A"/>
    <w:rsid w:val="00DE61BD"/>
    <w:rsid w:val="00DF0DA0"/>
    <w:rsid w:val="00DF1973"/>
    <w:rsid w:val="00DF2FFC"/>
    <w:rsid w:val="00DF32D5"/>
    <w:rsid w:val="00DF3892"/>
    <w:rsid w:val="00DF3BA3"/>
    <w:rsid w:val="00DF3E68"/>
    <w:rsid w:val="00DF54F5"/>
    <w:rsid w:val="00DF72AB"/>
    <w:rsid w:val="00E004E0"/>
    <w:rsid w:val="00E00C43"/>
    <w:rsid w:val="00E00EA9"/>
    <w:rsid w:val="00E0104C"/>
    <w:rsid w:val="00E01634"/>
    <w:rsid w:val="00E02BC6"/>
    <w:rsid w:val="00E02D84"/>
    <w:rsid w:val="00E0379C"/>
    <w:rsid w:val="00E03C00"/>
    <w:rsid w:val="00E051C1"/>
    <w:rsid w:val="00E06FAE"/>
    <w:rsid w:val="00E07970"/>
    <w:rsid w:val="00E1001E"/>
    <w:rsid w:val="00E10D52"/>
    <w:rsid w:val="00E11CA7"/>
    <w:rsid w:val="00E123DE"/>
    <w:rsid w:val="00E12771"/>
    <w:rsid w:val="00E139CF"/>
    <w:rsid w:val="00E13D29"/>
    <w:rsid w:val="00E1466B"/>
    <w:rsid w:val="00E146EA"/>
    <w:rsid w:val="00E147E6"/>
    <w:rsid w:val="00E1488A"/>
    <w:rsid w:val="00E1586F"/>
    <w:rsid w:val="00E15CDB"/>
    <w:rsid w:val="00E160E2"/>
    <w:rsid w:val="00E1630F"/>
    <w:rsid w:val="00E1753F"/>
    <w:rsid w:val="00E2218B"/>
    <w:rsid w:val="00E225B6"/>
    <w:rsid w:val="00E22DEA"/>
    <w:rsid w:val="00E23513"/>
    <w:rsid w:val="00E259AE"/>
    <w:rsid w:val="00E25B17"/>
    <w:rsid w:val="00E25C45"/>
    <w:rsid w:val="00E264CB"/>
    <w:rsid w:val="00E26AC5"/>
    <w:rsid w:val="00E270BF"/>
    <w:rsid w:val="00E27CF8"/>
    <w:rsid w:val="00E3071B"/>
    <w:rsid w:val="00E30A3B"/>
    <w:rsid w:val="00E3108F"/>
    <w:rsid w:val="00E313EA"/>
    <w:rsid w:val="00E3258A"/>
    <w:rsid w:val="00E32ACB"/>
    <w:rsid w:val="00E33E86"/>
    <w:rsid w:val="00E34EDA"/>
    <w:rsid w:val="00E354CF"/>
    <w:rsid w:val="00E357CA"/>
    <w:rsid w:val="00E35BE4"/>
    <w:rsid w:val="00E35D63"/>
    <w:rsid w:val="00E35FE9"/>
    <w:rsid w:val="00E36334"/>
    <w:rsid w:val="00E37152"/>
    <w:rsid w:val="00E40655"/>
    <w:rsid w:val="00E40754"/>
    <w:rsid w:val="00E40C43"/>
    <w:rsid w:val="00E41308"/>
    <w:rsid w:val="00E42D56"/>
    <w:rsid w:val="00E449EC"/>
    <w:rsid w:val="00E453C9"/>
    <w:rsid w:val="00E46A1D"/>
    <w:rsid w:val="00E5060E"/>
    <w:rsid w:val="00E506C6"/>
    <w:rsid w:val="00E50727"/>
    <w:rsid w:val="00E508B3"/>
    <w:rsid w:val="00E50F2B"/>
    <w:rsid w:val="00E513B6"/>
    <w:rsid w:val="00E524C1"/>
    <w:rsid w:val="00E52B97"/>
    <w:rsid w:val="00E53810"/>
    <w:rsid w:val="00E53B92"/>
    <w:rsid w:val="00E53E1A"/>
    <w:rsid w:val="00E53ED2"/>
    <w:rsid w:val="00E54AF9"/>
    <w:rsid w:val="00E54B86"/>
    <w:rsid w:val="00E551C3"/>
    <w:rsid w:val="00E552F1"/>
    <w:rsid w:val="00E55455"/>
    <w:rsid w:val="00E56472"/>
    <w:rsid w:val="00E5654D"/>
    <w:rsid w:val="00E57238"/>
    <w:rsid w:val="00E5742D"/>
    <w:rsid w:val="00E57699"/>
    <w:rsid w:val="00E57A12"/>
    <w:rsid w:val="00E62488"/>
    <w:rsid w:val="00E62D9D"/>
    <w:rsid w:val="00E64C50"/>
    <w:rsid w:val="00E6515D"/>
    <w:rsid w:val="00E65788"/>
    <w:rsid w:val="00E66DA9"/>
    <w:rsid w:val="00E673CF"/>
    <w:rsid w:val="00E67F10"/>
    <w:rsid w:val="00E70405"/>
    <w:rsid w:val="00E70DE0"/>
    <w:rsid w:val="00E711CE"/>
    <w:rsid w:val="00E71992"/>
    <w:rsid w:val="00E72436"/>
    <w:rsid w:val="00E72D1F"/>
    <w:rsid w:val="00E742FF"/>
    <w:rsid w:val="00E74E82"/>
    <w:rsid w:val="00E74F9C"/>
    <w:rsid w:val="00E75558"/>
    <w:rsid w:val="00E76D70"/>
    <w:rsid w:val="00E809D3"/>
    <w:rsid w:val="00E809E0"/>
    <w:rsid w:val="00E80EDE"/>
    <w:rsid w:val="00E819A3"/>
    <w:rsid w:val="00E81DBD"/>
    <w:rsid w:val="00E82279"/>
    <w:rsid w:val="00E82988"/>
    <w:rsid w:val="00E8487B"/>
    <w:rsid w:val="00E84F89"/>
    <w:rsid w:val="00E85683"/>
    <w:rsid w:val="00E85A49"/>
    <w:rsid w:val="00E86D68"/>
    <w:rsid w:val="00E8793B"/>
    <w:rsid w:val="00E908F4"/>
    <w:rsid w:val="00E91EE6"/>
    <w:rsid w:val="00E92D8F"/>
    <w:rsid w:val="00E93F33"/>
    <w:rsid w:val="00E94B76"/>
    <w:rsid w:val="00E95D35"/>
    <w:rsid w:val="00E95DE9"/>
    <w:rsid w:val="00E969FB"/>
    <w:rsid w:val="00E9780F"/>
    <w:rsid w:val="00EA08C6"/>
    <w:rsid w:val="00EA0A99"/>
    <w:rsid w:val="00EA0BEC"/>
    <w:rsid w:val="00EA0E65"/>
    <w:rsid w:val="00EA11EC"/>
    <w:rsid w:val="00EA16D5"/>
    <w:rsid w:val="00EA1A1F"/>
    <w:rsid w:val="00EA31A0"/>
    <w:rsid w:val="00EA4EAC"/>
    <w:rsid w:val="00EA5E4C"/>
    <w:rsid w:val="00EA61CA"/>
    <w:rsid w:val="00EA6F82"/>
    <w:rsid w:val="00EB039F"/>
    <w:rsid w:val="00EB07FB"/>
    <w:rsid w:val="00EB0B2E"/>
    <w:rsid w:val="00EB26BF"/>
    <w:rsid w:val="00EB2B63"/>
    <w:rsid w:val="00EB3B97"/>
    <w:rsid w:val="00EB5510"/>
    <w:rsid w:val="00EB6743"/>
    <w:rsid w:val="00EB735A"/>
    <w:rsid w:val="00EB75CE"/>
    <w:rsid w:val="00EB7AD9"/>
    <w:rsid w:val="00EC1B09"/>
    <w:rsid w:val="00EC22A3"/>
    <w:rsid w:val="00EC2E12"/>
    <w:rsid w:val="00EC30F3"/>
    <w:rsid w:val="00EC39EF"/>
    <w:rsid w:val="00EC48EF"/>
    <w:rsid w:val="00EC4A8A"/>
    <w:rsid w:val="00EC5963"/>
    <w:rsid w:val="00EC7694"/>
    <w:rsid w:val="00EC7744"/>
    <w:rsid w:val="00EC77F8"/>
    <w:rsid w:val="00ED0022"/>
    <w:rsid w:val="00ED0028"/>
    <w:rsid w:val="00ED0891"/>
    <w:rsid w:val="00ED095B"/>
    <w:rsid w:val="00ED17BC"/>
    <w:rsid w:val="00ED180A"/>
    <w:rsid w:val="00ED394A"/>
    <w:rsid w:val="00ED3AF6"/>
    <w:rsid w:val="00ED4E6A"/>
    <w:rsid w:val="00ED50AD"/>
    <w:rsid w:val="00ED5E47"/>
    <w:rsid w:val="00ED6EA6"/>
    <w:rsid w:val="00ED7142"/>
    <w:rsid w:val="00EE13CF"/>
    <w:rsid w:val="00EE2081"/>
    <w:rsid w:val="00EE3819"/>
    <w:rsid w:val="00EE4101"/>
    <w:rsid w:val="00EE4645"/>
    <w:rsid w:val="00EE49CC"/>
    <w:rsid w:val="00EE4AAA"/>
    <w:rsid w:val="00EE538C"/>
    <w:rsid w:val="00EE5A81"/>
    <w:rsid w:val="00EE5C94"/>
    <w:rsid w:val="00EE5E20"/>
    <w:rsid w:val="00EE60F6"/>
    <w:rsid w:val="00EE6297"/>
    <w:rsid w:val="00EE6386"/>
    <w:rsid w:val="00EE776C"/>
    <w:rsid w:val="00EF00CF"/>
    <w:rsid w:val="00EF079F"/>
    <w:rsid w:val="00EF0927"/>
    <w:rsid w:val="00EF285A"/>
    <w:rsid w:val="00EF4DAC"/>
    <w:rsid w:val="00EF5B9E"/>
    <w:rsid w:val="00EF617F"/>
    <w:rsid w:val="00EF61AA"/>
    <w:rsid w:val="00EF7900"/>
    <w:rsid w:val="00F00017"/>
    <w:rsid w:val="00F00A24"/>
    <w:rsid w:val="00F01406"/>
    <w:rsid w:val="00F01943"/>
    <w:rsid w:val="00F02943"/>
    <w:rsid w:val="00F03401"/>
    <w:rsid w:val="00F03729"/>
    <w:rsid w:val="00F037FE"/>
    <w:rsid w:val="00F04083"/>
    <w:rsid w:val="00F06121"/>
    <w:rsid w:val="00F0636C"/>
    <w:rsid w:val="00F06B78"/>
    <w:rsid w:val="00F10031"/>
    <w:rsid w:val="00F12115"/>
    <w:rsid w:val="00F12708"/>
    <w:rsid w:val="00F12E1B"/>
    <w:rsid w:val="00F13DA8"/>
    <w:rsid w:val="00F14172"/>
    <w:rsid w:val="00F15DF0"/>
    <w:rsid w:val="00F20C0F"/>
    <w:rsid w:val="00F21D49"/>
    <w:rsid w:val="00F22998"/>
    <w:rsid w:val="00F237B6"/>
    <w:rsid w:val="00F2411E"/>
    <w:rsid w:val="00F2595C"/>
    <w:rsid w:val="00F263BA"/>
    <w:rsid w:val="00F27AC6"/>
    <w:rsid w:val="00F27D05"/>
    <w:rsid w:val="00F305F8"/>
    <w:rsid w:val="00F307F7"/>
    <w:rsid w:val="00F32BA8"/>
    <w:rsid w:val="00F32DF8"/>
    <w:rsid w:val="00F331B6"/>
    <w:rsid w:val="00F33215"/>
    <w:rsid w:val="00F34997"/>
    <w:rsid w:val="00F36872"/>
    <w:rsid w:val="00F37FB7"/>
    <w:rsid w:val="00F4011F"/>
    <w:rsid w:val="00F40470"/>
    <w:rsid w:val="00F406AD"/>
    <w:rsid w:val="00F4142E"/>
    <w:rsid w:val="00F414F9"/>
    <w:rsid w:val="00F416EC"/>
    <w:rsid w:val="00F419E6"/>
    <w:rsid w:val="00F41E37"/>
    <w:rsid w:val="00F43EAE"/>
    <w:rsid w:val="00F44B7F"/>
    <w:rsid w:val="00F44D32"/>
    <w:rsid w:val="00F45B52"/>
    <w:rsid w:val="00F466D0"/>
    <w:rsid w:val="00F46BC4"/>
    <w:rsid w:val="00F46D86"/>
    <w:rsid w:val="00F473FA"/>
    <w:rsid w:val="00F47466"/>
    <w:rsid w:val="00F47CCA"/>
    <w:rsid w:val="00F47FDD"/>
    <w:rsid w:val="00F5074E"/>
    <w:rsid w:val="00F5083D"/>
    <w:rsid w:val="00F50F17"/>
    <w:rsid w:val="00F51130"/>
    <w:rsid w:val="00F51878"/>
    <w:rsid w:val="00F51A88"/>
    <w:rsid w:val="00F522F7"/>
    <w:rsid w:val="00F52631"/>
    <w:rsid w:val="00F53158"/>
    <w:rsid w:val="00F53713"/>
    <w:rsid w:val="00F5372F"/>
    <w:rsid w:val="00F53B6D"/>
    <w:rsid w:val="00F5477D"/>
    <w:rsid w:val="00F54A5D"/>
    <w:rsid w:val="00F5532F"/>
    <w:rsid w:val="00F56A2D"/>
    <w:rsid w:val="00F56EF6"/>
    <w:rsid w:val="00F57D67"/>
    <w:rsid w:val="00F60B5B"/>
    <w:rsid w:val="00F60F51"/>
    <w:rsid w:val="00F623C2"/>
    <w:rsid w:val="00F63036"/>
    <w:rsid w:val="00F6352C"/>
    <w:rsid w:val="00F638B4"/>
    <w:rsid w:val="00F643D3"/>
    <w:rsid w:val="00F64557"/>
    <w:rsid w:val="00F66782"/>
    <w:rsid w:val="00F6682B"/>
    <w:rsid w:val="00F67B56"/>
    <w:rsid w:val="00F70329"/>
    <w:rsid w:val="00F704F4"/>
    <w:rsid w:val="00F706F8"/>
    <w:rsid w:val="00F70737"/>
    <w:rsid w:val="00F70964"/>
    <w:rsid w:val="00F70C73"/>
    <w:rsid w:val="00F70C87"/>
    <w:rsid w:val="00F70CCD"/>
    <w:rsid w:val="00F71B85"/>
    <w:rsid w:val="00F720EC"/>
    <w:rsid w:val="00F7266C"/>
    <w:rsid w:val="00F72D2F"/>
    <w:rsid w:val="00F73989"/>
    <w:rsid w:val="00F74781"/>
    <w:rsid w:val="00F754F1"/>
    <w:rsid w:val="00F75D61"/>
    <w:rsid w:val="00F76EDE"/>
    <w:rsid w:val="00F76F80"/>
    <w:rsid w:val="00F76FD6"/>
    <w:rsid w:val="00F770BC"/>
    <w:rsid w:val="00F771E2"/>
    <w:rsid w:val="00F7746E"/>
    <w:rsid w:val="00F77968"/>
    <w:rsid w:val="00F82902"/>
    <w:rsid w:val="00F82BF4"/>
    <w:rsid w:val="00F82DBC"/>
    <w:rsid w:val="00F836B2"/>
    <w:rsid w:val="00F86D56"/>
    <w:rsid w:val="00F8700B"/>
    <w:rsid w:val="00F878E2"/>
    <w:rsid w:val="00F9103C"/>
    <w:rsid w:val="00F91494"/>
    <w:rsid w:val="00F92470"/>
    <w:rsid w:val="00F93673"/>
    <w:rsid w:val="00F94BCA"/>
    <w:rsid w:val="00F94E32"/>
    <w:rsid w:val="00F95510"/>
    <w:rsid w:val="00F964D5"/>
    <w:rsid w:val="00F967B8"/>
    <w:rsid w:val="00F96878"/>
    <w:rsid w:val="00F97B92"/>
    <w:rsid w:val="00F97D6D"/>
    <w:rsid w:val="00FA0CB6"/>
    <w:rsid w:val="00FA11AE"/>
    <w:rsid w:val="00FA1EB0"/>
    <w:rsid w:val="00FA201B"/>
    <w:rsid w:val="00FA2251"/>
    <w:rsid w:val="00FA2726"/>
    <w:rsid w:val="00FA343E"/>
    <w:rsid w:val="00FA367E"/>
    <w:rsid w:val="00FA3B1F"/>
    <w:rsid w:val="00FA40EC"/>
    <w:rsid w:val="00FA566B"/>
    <w:rsid w:val="00FA5B90"/>
    <w:rsid w:val="00FA620E"/>
    <w:rsid w:val="00FA64CD"/>
    <w:rsid w:val="00FA6E38"/>
    <w:rsid w:val="00FA6ECE"/>
    <w:rsid w:val="00FA73DD"/>
    <w:rsid w:val="00FA75AD"/>
    <w:rsid w:val="00FB03F8"/>
    <w:rsid w:val="00FB1040"/>
    <w:rsid w:val="00FB1135"/>
    <w:rsid w:val="00FB21F8"/>
    <w:rsid w:val="00FB2372"/>
    <w:rsid w:val="00FB3D3D"/>
    <w:rsid w:val="00FB548E"/>
    <w:rsid w:val="00FB69A9"/>
    <w:rsid w:val="00FB6DBF"/>
    <w:rsid w:val="00FB72A9"/>
    <w:rsid w:val="00FC01F0"/>
    <w:rsid w:val="00FC09CC"/>
    <w:rsid w:val="00FC0A6B"/>
    <w:rsid w:val="00FC139A"/>
    <w:rsid w:val="00FC1DDC"/>
    <w:rsid w:val="00FC3778"/>
    <w:rsid w:val="00FC4268"/>
    <w:rsid w:val="00FC5114"/>
    <w:rsid w:val="00FC647F"/>
    <w:rsid w:val="00FC6816"/>
    <w:rsid w:val="00FC7CED"/>
    <w:rsid w:val="00FD13AA"/>
    <w:rsid w:val="00FD1424"/>
    <w:rsid w:val="00FD15C1"/>
    <w:rsid w:val="00FD196A"/>
    <w:rsid w:val="00FD2371"/>
    <w:rsid w:val="00FD2E83"/>
    <w:rsid w:val="00FD301C"/>
    <w:rsid w:val="00FD3103"/>
    <w:rsid w:val="00FD36BF"/>
    <w:rsid w:val="00FD4CC4"/>
    <w:rsid w:val="00FD4EF0"/>
    <w:rsid w:val="00FD5B6E"/>
    <w:rsid w:val="00FD604E"/>
    <w:rsid w:val="00FE1353"/>
    <w:rsid w:val="00FE2052"/>
    <w:rsid w:val="00FE22A5"/>
    <w:rsid w:val="00FE3B29"/>
    <w:rsid w:val="00FE3CB9"/>
    <w:rsid w:val="00FE3FDF"/>
    <w:rsid w:val="00FE488B"/>
    <w:rsid w:val="00FE4BBC"/>
    <w:rsid w:val="00FE4C13"/>
    <w:rsid w:val="00FE4CDC"/>
    <w:rsid w:val="00FE5356"/>
    <w:rsid w:val="00FE559A"/>
    <w:rsid w:val="00FE5754"/>
    <w:rsid w:val="00FE595C"/>
    <w:rsid w:val="00FE6BFF"/>
    <w:rsid w:val="00FE6E53"/>
    <w:rsid w:val="00FE762E"/>
    <w:rsid w:val="00FE7A71"/>
    <w:rsid w:val="00FE7EA2"/>
    <w:rsid w:val="00FF0C59"/>
    <w:rsid w:val="00FF0E2F"/>
    <w:rsid w:val="00FF1BA5"/>
    <w:rsid w:val="00FF3CC5"/>
    <w:rsid w:val="00FF3FAB"/>
    <w:rsid w:val="00FF4113"/>
    <w:rsid w:val="00FF4284"/>
    <w:rsid w:val="00FF5630"/>
    <w:rsid w:val="00FF609B"/>
    <w:rsid w:val="00FF6810"/>
    <w:rsid w:val="00FF73DE"/>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60396A4E"/>
  <w15:chartTrackingRefBased/>
  <w15:docId w15:val="{1EC36677-779B-4834-B4F6-3EE6349D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38B4"/>
  </w:style>
  <w:style w:type="paragraph" w:styleId="Heading1">
    <w:name w:val="heading 1"/>
    <w:basedOn w:val="Normal"/>
    <w:next w:val="Normal"/>
    <w:link w:val="Heading1Char"/>
    <w:uiPriority w:val="9"/>
    <w:qFormat/>
    <w:rsid w:val="00F638B4"/>
    <w:pPr>
      <w:keepNext/>
      <w:keepLines/>
      <w:spacing w:before="360" w:after="40" w:line="240" w:lineRule="auto"/>
      <w:outlineLvl w:val="0"/>
    </w:pPr>
    <w:rPr>
      <w:rFonts w:asciiTheme="majorHAnsi" w:eastAsiaTheme="majorEastAsia" w:hAnsiTheme="majorHAnsi" w:cstheme="majorBidi"/>
      <w:color w:val="AD2750" w:themeColor="accent6" w:themeShade="BF"/>
      <w:sz w:val="40"/>
      <w:szCs w:val="40"/>
    </w:rPr>
  </w:style>
  <w:style w:type="paragraph" w:styleId="Heading2">
    <w:name w:val="heading 2"/>
    <w:basedOn w:val="Normal"/>
    <w:next w:val="Normal"/>
    <w:link w:val="Heading2Char"/>
    <w:uiPriority w:val="9"/>
    <w:unhideWhenUsed/>
    <w:qFormat/>
    <w:rsid w:val="00F638B4"/>
    <w:pPr>
      <w:keepNext/>
      <w:keepLines/>
      <w:spacing w:before="80" w:after="0" w:line="240" w:lineRule="auto"/>
      <w:outlineLvl w:val="1"/>
    </w:pPr>
    <w:rPr>
      <w:rFonts w:asciiTheme="majorHAnsi" w:eastAsiaTheme="majorEastAsia" w:hAnsiTheme="majorHAnsi" w:cstheme="majorBidi"/>
      <w:color w:val="AD2750" w:themeColor="accent6" w:themeShade="BF"/>
      <w:sz w:val="28"/>
      <w:szCs w:val="28"/>
    </w:rPr>
  </w:style>
  <w:style w:type="paragraph" w:styleId="Heading3">
    <w:name w:val="heading 3"/>
    <w:basedOn w:val="Normal"/>
    <w:next w:val="Normal"/>
    <w:link w:val="Heading3Char"/>
    <w:uiPriority w:val="9"/>
    <w:unhideWhenUsed/>
    <w:qFormat/>
    <w:rsid w:val="00F638B4"/>
    <w:pPr>
      <w:keepNext/>
      <w:keepLines/>
      <w:spacing w:before="80" w:after="0" w:line="240" w:lineRule="auto"/>
      <w:outlineLvl w:val="2"/>
    </w:pPr>
    <w:rPr>
      <w:rFonts w:asciiTheme="majorHAnsi" w:eastAsiaTheme="majorEastAsia" w:hAnsiTheme="majorHAnsi" w:cstheme="majorBidi"/>
      <w:color w:val="AD2750" w:themeColor="accent6" w:themeShade="BF"/>
      <w:sz w:val="24"/>
      <w:szCs w:val="24"/>
    </w:rPr>
  </w:style>
  <w:style w:type="paragraph" w:styleId="Heading4">
    <w:name w:val="heading 4"/>
    <w:basedOn w:val="Normal"/>
    <w:next w:val="Normal"/>
    <w:link w:val="Heading4Char"/>
    <w:uiPriority w:val="9"/>
    <w:unhideWhenUsed/>
    <w:qFormat/>
    <w:rsid w:val="00F638B4"/>
    <w:pPr>
      <w:keepNext/>
      <w:keepLines/>
      <w:spacing w:before="80" w:after="0"/>
      <w:outlineLvl w:val="3"/>
    </w:pPr>
    <w:rPr>
      <w:rFonts w:asciiTheme="majorHAnsi" w:eastAsiaTheme="majorEastAsia" w:hAnsiTheme="majorHAnsi" w:cstheme="majorBidi"/>
      <w:color w:val="D54773" w:themeColor="accent6"/>
      <w:sz w:val="22"/>
      <w:szCs w:val="22"/>
    </w:rPr>
  </w:style>
  <w:style w:type="paragraph" w:styleId="Heading5">
    <w:name w:val="heading 5"/>
    <w:basedOn w:val="Normal"/>
    <w:next w:val="Normal"/>
    <w:link w:val="Heading5Char"/>
    <w:uiPriority w:val="9"/>
    <w:unhideWhenUsed/>
    <w:qFormat/>
    <w:rsid w:val="00F638B4"/>
    <w:pPr>
      <w:keepNext/>
      <w:keepLines/>
      <w:spacing w:before="40" w:after="0"/>
      <w:outlineLvl w:val="4"/>
    </w:pPr>
    <w:rPr>
      <w:rFonts w:asciiTheme="majorHAnsi" w:eastAsiaTheme="majorEastAsia" w:hAnsiTheme="majorHAnsi" w:cstheme="majorBidi"/>
      <w:i/>
      <w:iCs/>
      <w:color w:val="D54773" w:themeColor="accent6"/>
      <w:sz w:val="22"/>
      <w:szCs w:val="22"/>
    </w:rPr>
  </w:style>
  <w:style w:type="paragraph" w:styleId="Heading6">
    <w:name w:val="heading 6"/>
    <w:basedOn w:val="Normal"/>
    <w:next w:val="Normal"/>
    <w:link w:val="Heading6Char"/>
    <w:uiPriority w:val="9"/>
    <w:unhideWhenUsed/>
    <w:qFormat/>
    <w:rsid w:val="00F638B4"/>
    <w:pPr>
      <w:keepNext/>
      <w:keepLines/>
      <w:spacing w:before="40" w:after="0"/>
      <w:outlineLvl w:val="5"/>
    </w:pPr>
    <w:rPr>
      <w:rFonts w:asciiTheme="majorHAnsi" w:eastAsiaTheme="majorEastAsia" w:hAnsiTheme="majorHAnsi" w:cstheme="majorBidi"/>
      <w:color w:val="D54773" w:themeColor="accent6"/>
    </w:rPr>
  </w:style>
  <w:style w:type="paragraph" w:styleId="Heading7">
    <w:name w:val="heading 7"/>
    <w:basedOn w:val="Normal"/>
    <w:next w:val="Normal"/>
    <w:link w:val="Heading7Char"/>
    <w:uiPriority w:val="9"/>
    <w:semiHidden/>
    <w:unhideWhenUsed/>
    <w:qFormat/>
    <w:rsid w:val="00F638B4"/>
    <w:pPr>
      <w:keepNext/>
      <w:keepLines/>
      <w:spacing w:before="40" w:after="0"/>
      <w:outlineLvl w:val="6"/>
    </w:pPr>
    <w:rPr>
      <w:rFonts w:asciiTheme="majorHAnsi" w:eastAsiaTheme="majorEastAsia" w:hAnsiTheme="majorHAnsi" w:cstheme="majorBidi"/>
      <w:b/>
      <w:bCs/>
      <w:color w:val="D54773" w:themeColor="accent6"/>
    </w:rPr>
  </w:style>
  <w:style w:type="paragraph" w:styleId="Heading8">
    <w:name w:val="heading 8"/>
    <w:basedOn w:val="Normal"/>
    <w:next w:val="Normal"/>
    <w:link w:val="Heading8Char"/>
    <w:uiPriority w:val="9"/>
    <w:semiHidden/>
    <w:unhideWhenUsed/>
    <w:qFormat/>
    <w:rsid w:val="00F638B4"/>
    <w:pPr>
      <w:keepNext/>
      <w:keepLines/>
      <w:spacing w:before="40" w:after="0"/>
      <w:outlineLvl w:val="7"/>
    </w:pPr>
    <w:rPr>
      <w:rFonts w:asciiTheme="majorHAnsi" w:eastAsiaTheme="majorEastAsia" w:hAnsiTheme="majorHAnsi" w:cstheme="majorBidi"/>
      <w:b/>
      <w:bCs/>
      <w:i/>
      <w:iCs/>
      <w:color w:val="D54773" w:themeColor="accent6"/>
      <w:sz w:val="20"/>
      <w:szCs w:val="20"/>
    </w:rPr>
  </w:style>
  <w:style w:type="paragraph" w:styleId="Heading9">
    <w:name w:val="heading 9"/>
    <w:basedOn w:val="Normal"/>
    <w:next w:val="Normal"/>
    <w:link w:val="Heading9Char"/>
    <w:uiPriority w:val="9"/>
    <w:semiHidden/>
    <w:unhideWhenUsed/>
    <w:qFormat/>
    <w:rsid w:val="00F638B4"/>
    <w:pPr>
      <w:keepNext/>
      <w:keepLines/>
      <w:spacing w:before="40" w:after="0"/>
      <w:outlineLvl w:val="8"/>
    </w:pPr>
    <w:rPr>
      <w:rFonts w:asciiTheme="majorHAnsi" w:eastAsiaTheme="majorEastAsia" w:hAnsiTheme="majorHAnsi" w:cstheme="majorBidi"/>
      <w:i/>
      <w:iCs/>
      <w:color w:val="D54773"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8B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638B4"/>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rsid w:val="007E714F"/>
    <w:pPr>
      <w:ind w:left="720"/>
      <w:contextualSpacing/>
    </w:pPr>
  </w:style>
  <w:style w:type="character" w:customStyle="1" w:styleId="Heading1Char">
    <w:name w:val="Heading 1 Char"/>
    <w:basedOn w:val="DefaultParagraphFont"/>
    <w:link w:val="Heading1"/>
    <w:uiPriority w:val="9"/>
    <w:rsid w:val="00F638B4"/>
    <w:rPr>
      <w:rFonts w:asciiTheme="majorHAnsi" w:eastAsiaTheme="majorEastAsia" w:hAnsiTheme="majorHAnsi" w:cstheme="majorBidi"/>
      <w:color w:val="AD2750" w:themeColor="accent6" w:themeShade="BF"/>
      <w:sz w:val="40"/>
      <w:szCs w:val="40"/>
    </w:rPr>
  </w:style>
  <w:style w:type="character" w:customStyle="1" w:styleId="Heading2Char">
    <w:name w:val="Heading 2 Char"/>
    <w:basedOn w:val="DefaultParagraphFont"/>
    <w:link w:val="Heading2"/>
    <w:uiPriority w:val="9"/>
    <w:rsid w:val="00F638B4"/>
    <w:rPr>
      <w:rFonts w:asciiTheme="majorHAnsi" w:eastAsiaTheme="majorEastAsia" w:hAnsiTheme="majorHAnsi" w:cstheme="majorBidi"/>
      <w:color w:val="AD2750" w:themeColor="accent6" w:themeShade="BF"/>
      <w:sz w:val="28"/>
      <w:szCs w:val="28"/>
    </w:rPr>
  </w:style>
  <w:style w:type="character" w:styleId="Emphasis">
    <w:name w:val="Emphasis"/>
    <w:basedOn w:val="DefaultParagraphFont"/>
    <w:uiPriority w:val="20"/>
    <w:qFormat/>
    <w:rsid w:val="00F638B4"/>
    <w:rPr>
      <w:i/>
      <w:iCs/>
      <w:color w:val="D54773" w:themeColor="accent6"/>
    </w:rPr>
  </w:style>
  <w:style w:type="character" w:customStyle="1" w:styleId="Heading3Char">
    <w:name w:val="Heading 3 Char"/>
    <w:basedOn w:val="DefaultParagraphFont"/>
    <w:link w:val="Heading3"/>
    <w:uiPriority w:val="9"/>
    <w:rsid w:val="00F638B4"/>
    <w:rPr>
      <w:rFonts w:asciiTheme="majorHAnsi" w:eastAsiaTheme="majorEastAsia" w:hAnsiTheme="majorHAnsi" w:cstheme="majorBidi"/>
      <w:color w:val="AD2750" w:themeColor="accent6" w:themeShade="BF"/>
      <w:sz w:val="24"/>
      <w:szCs w:val="24"/>
    </w:rPr>
  </w:style>
  <w:style w:type="character" w:customStyle="1" w:styleId="Heading4Char">
    <w:name w:val="Heading 4 Char"/>
    <w:basedOn w:val="DefaultParagraphFont"/>
    <w:link w:val="Heading4"/>
    <w:uiPriority w:val="9"/>
    <w:rsid w:val="00F638B4"/>
    <w:rPr>
      <w:rFonts w:asciiTheme="majorHAnsi" w:eastAsiaTheme="majorEastAsia" w:hAnsiTheme="majorHAnsi" w:cstheme="majorBidi"/>
      <w:color w:val="D54773" w:themeColor="accent6"/>
      <w:sz w:val="22"/>
      <w:szCs w:val="22"/>
    </w:rPr>
  </w:style>
  <w:style w:type="character" w:customStyle="1" w:styleId="Heading5Char">
    <w:name w:val="Heading 5 Char"/>
    <w:basedOn w:val="DefaultParagraphFont"/>
    <w:link w:val="Heading5"/>
    <w:uiPriority w:val="9"/>
    <w:rsid w:val="00F638B4"/>
    <w:rPr>
      <w:rFonts w:asciiTheme="majorHAnsi" w:eastAsiaTheme="majorEastAsia" w:hAnsiTheme="majorHAnsi" w:cstheme="majorBidi"/>
      <w:i/>
      <w:iCs/>
      <w:color w:val="D54773" w:themeColor="accent6"/>
      <w:sz w:val="22"/>
      <w:szCs w:val="22"/>
    </w:rPr>
  </w:style>
  <w:style w:type="character" w:customStyle="1" w:styleId="Heading6Char">
    <w:name w:val="Heading 6 Char"/>
    <w:basedOn w:val="DefaultParagraphFont"/>
    <w:link w:val="Heading6"/>
    <w:uiPriority w:val="9"/>
    <w:rsid w:val="00F638B4"/>
    <w:rPr>
      <w:rFonts w:asciiTheme="majorHAnsi" w:eastAsiaTheme="majorEastAsia" w:hAnsiTheme="majorHAnsi" w:cstheme="majorBidi"/>
      <w:color w:val="D54773" w:themeColor="accent6"/>
    </w:rPr>
  </w:style>
  <w:style w:type="character" w:customStyle="1" w:styleId="Heading7Char">
    <w:name w:val="Heading 7 Char"/>
    <w:basedOn w:val="DefaultParagraphFont"/>
    <w:link w:val="Heading7"/>
    <w:uiPriority w:val="9"/>
    <w:semiHidden/>
    <w:rsid w:val="00F638B4"/>
    <w:rPr>
      <w:rFonts w:asciiTheme="majorHAnsi" w:eastAsiaTheme="majorEastAsia" w:hAnsiTheme="majorHAnsi" w:cstheme="majorBidi"/>
      <w:b/>
      <w:bCs/>
      <w:color w:val="D54773" w:themeColor="accent6"/>
    </w:rPr>
  </w:style>
  <w:style w:type="character" w:customStyle="1" w:styleId="Heading8Char">
    <w:name w:val="Heading 8 Char"/>
    <w:basedOn w:val="DefaultParagraphFont"/>
    <w:link w:val="Heading8"/>
    <w:uiPriority w:val="9"/>
    <w:semiHidden/>
    <w:rsid w:val="00F638B4"/>
    <w:rPr>
      <w:rFonts w:asciiTheme="majorHAnsi" w:eastAsiaTheme="majorEastAsia" w:hAnsiTheme="majorHAnsi" w:cstheme="majorBidi"/>
      <w:b/>
      <w:bCs/>
      <w:i/>
      <w:iCs/>
      <w:color w:val="D54773" w:themeColor="accent6"/>
      <w:sz w:val="20"/>
      <w:szCs w:val="20"/>
    </w:rPr>
  </w:style>
  <w:style w:type="character" w:customStyle="1" w:styleId="Heading9Char">
    <w:name w:val="Heading 9 Char"/>
    <w:basedOn w:val="DefaultParagraphFont"/>
    <w:link w:val="Heading9"/>
    <w:uiPriority w:val="9"/>
    <w:semiHidden/>
    <w:rsid w:val="00F638B4"/>
    <w:rPr>
      <w:rFonts w:asciiTheme="majorHAnsi" w:eastAsiaTheme="majorEastAsia" w:hAnsiTheme="majorHAnsi" w:cstheme="majorBidi"/>
      <w:i/>
      <w:iCs/>
      <w:color w:val="D54773" w:themeColor="accent6"/>
      <w:sz w:val="20"/>
      <w:szCs w:val="20"/>
    </w:rPr>
  </w:style>
  <w:style w:type="paragraph" w:styleId="Caption">
    <w:name w:val="caption"/>
    <w:basedOn w:val="Normal"/>
    <w:next w:val="Normal"/>
    <w:uiPriority w:val="35"/>
    <w:unhideWhenUsed/>
    <w:qFormat/>
    <w:rsid w:val="00F638B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F638B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638B4"/>
    <w:rPr>
      <w:rFonts w:asciiTheme="majorHAnsi" w:eastAsiaTheme="majorEastAsia" w:hAnsiTheme="majorHAnsi" w:cstheme="majorBidi"/>
      <w:sz w:val="30"/>
      <w:szCs w:val="30"/>
    </w:rPr>
  </w:style>
  <w:style w:type="character" w:styleId="Strong">
    <w:name w:val="Strong"/>
    <w:basedOn w:val="DefaultParagraphFont"/>
    <w:uiPriority w:val="22"/>
    <w:qFormat/>
    <w:rsid w:val="00F638B4"/>
    <w:rPr>
      <w:b/>
      <w:bCs/>
    </w:rPr>
  </w:style>
  <w:style w:type="paragraph" w:styleId="NoSpacing">
    <w:name w:val="No Spacing"/>
    <w:uiPriority w:val="1"/>
    <w:qFormat/>
    <w:rsid w:val="00F638B4"/>
    <w:pPr>
      <w:spacing w:after="0" w:line="240" w:lineRule="auto"/>
    </w:pPr>
  </w:style>
  <w:style w:type="paragraph" w:styleId="Quote">
    <w:name w:val="Quote"/>
    <w:basedOn w:val="Normal"/>
    <w:next w:val="Normal"/>
    <w:link w:val="QuoteChar"/>
    <w:uiPriority w:val="29"/>
    <w:qFormat/>
    <w:rsid w:val="00F638B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638B4"/>
    <w:rPr>
      <w:i/>
      <w:iCs/>
      <w:color w:val="262626" w:themeColor="text1" w:themeTint="D9"/>
    </w:rPr>
  </w:style>
  <w:style w:type="paragraph" w:styleId="IntenseQuote">
    <w:name w:val="Intense Quote"/>
    <w:basedOn w:val="Normal"/>
    <w:next w:val="Normal"/>
    <w:link w:val="IntenseQuoteChar"/>
    <w:uiPriority w:val="30"/>
    <w:qFormat/>
    <w:rsid w:val="00F638B4"/>
    <w:pPr>
      <w:spacing w:before="160" w:after="160" w:line="264" w:lineRule="auto"/>
      <w:ind w:left="720" w:right="720"/>
      <w:jc w:val="center"/>
    </w:pPr>
    <w:rPr>
      <w:rFonts w:asciiTheme="majorHAnsi" w:eastAsiaTheme="majorEastAsia" w:hAnsiTheme="majorHAnsi" w:cstheme="majorBidi"/>
      <w:i/>
      <w:iCs/>
      <w:color w:val="D54773" w:themeColor="accent6"/>
      <w:sz w:val="32"/>
      <w:szCs w:val="32"/>
    </w:rPr>
  </w:style>
  <w:style w:type="character" w:customStyle="1" w:styleId="IntenseQuoteChar">
    <w:name w:val="Intense Quote Char"/>
    <w:basedOn w:val="DefaultParagraphFont"/>
    <w:link w:val="IntenseQuote"/>
    <w:uiPriority w:val="30"/>
    <w:rsid w:val="00F638B4"/>
    <w:rPr>
      <w:rFonts w:asciiTheme="majorHAnsi" w:eastAsiaTheme="majorEastAsia" w:hAnsiTheme="majorHAnsi" w:cstheme="majorBidi"/>
      <w:i/>
      <w:iCs/>
      <w:color w:val="D54773" w:themeColor="accent6"/>
      <w:sz w:val="32"/>
      <w:szCs w:val="32"/>
    </w:rPr>
  </w:style>
  <w:style w:type="character" w:styleId="SubtleEmphasis">
    <w:name w:val="Subtle Emphasis"/>
    <w:basedOn w:val="DefaultParagraphFont"/>
    <w:uiPriority w:val="19"/>
    <w:qFormat/>
    <w:rsid w:val="00F638B4"/>
    <w:rPr>
      <w:i/>
      <w:iCs/>
    </w:rPr>
  </w:style>
  <w:style w:type="character" w:styleId="IntenseEmphasis">
    <w:name w:val="Intense Emphasis"/>
    <w:basedOn w:val="DefaultParagraphFont"/>
    <w:uiPriority w:val="21"/>
    <w:qFormat/>
    <w:rsid w:val="00F638B4"/>
    <w:rPr>
      <w:b/>
      <w:bCs/>
      <w:i/>
      <w:iCs/>
    </w:rPr>
  </w:style>
  <w:style w:type="character" w:styleId="SubtleReference">
    <w:name w:val="Subtle Reference"/>
    <w:basedOn w:val="DefaultParagraphFont"/>
    <w:uiPriority w:val="31"/>
    <w:qFormat/>
    <w:rsid w:val="00F638B4"/>
    <w:rPr>
      <w:smallCaps/>
      <w:color w:val="595959" w:themeColor="text1" w:themeTint="A6"/>
    </w:rPr>
  </w:style>
  <w:style w:type="character" w:styleId="IntenseReference">
    <w:name w:val="Intense Reference"/>
    <w:basedOn w:val="DefaultParagraphFont"/>
    <w:uiPriority w:val="32"/>
    <w:qFormat/>
    <w:rsid w:val="00F638B4"/>
    <w:rPr>
      <w:b/>
      <w:bCs/>
      <w:smallCaps/>
      <w:color w:val="D54773" w:themeColor="accent6"/>
    </w:rPr>
  </w:style>
  <w:style w:type="character" w:styleId="BookTitle">
    <w:name w:val="Book Title"/>
    <w:basedOn w:val="DefaultParagraphFont"/>
    <w:uiPriority w:val="33"/>
    <w:qFormat/>
    <w:rsid w:val="00F638B4"/>
    <w:rPr>
      <w:b/>
      <w:bCs/>
      <w:caps w:val="0"/>
      <w:smallCaps/>
      <w:spacing w:val="7"/>
      <w:sz w:val="21"/>
      <w:szCs w:val="21"/>
    </w:rPr>
  </w:style>
  <w:style w:type="paragraph" w:styleId="TOCHeading">
    <w:name w:val="TOC Heading"/>
    <w:basedOn w:val="Heading1"/>
    <w:next w:val="Normal"/>
    <w:uiPriority w:val="39"/>
    <w:semiHidden/>
    <w:unhideWhenUsed/>
    <w:qFormat/>
    <w:rsid w:val="00F638B4"/>
    <w:pPr>
      <w:outlineLvl w:val="9"/>
    </w:pPr>
  </w:style>
  <w:style w:type="character" w:styleId="Hyperlink">
    <w:name w:val="Hyperlink"/>
    <w:basedOn w:val="DefaultParagraphFont"/>
    <w:uiPriority w:val="99"/>
    <w:unhideWhenUsed/>
    <w:rsid w:val="00D132E0"/>
    <w:rPr>
      <w:color w:val="6B9F25" w:themeColor="hyperlink"/>
      <w:u w:val="single"/>
    </w:rPr>
  </w:style>
  <w:style w:type="table" w:styleId="TableGrid">
    <w:name w:val="Table Grid"/>
    <w:basedOn w:val="TableNormal"/>
    <w:uiPriority w:val="39"/>
    <w:rsid w:val="00306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6C24C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99"/>
    <w:unhideWhenUsed/>
    <w:rsid w:val="00DE0575"/>
    <w:pPr>
      <w:spacing w:after="120"/>
    </w:pPr>
  </w:style>
  <w:style w:type="character" w:customStyle="1" w:styleId="BodyTextChar">
    <w:name w:val="Body Text Char"/>
    <w:basedOn w:val="DefaultParagraphFont"/>
    <w:link w:val="BodyText"/>
    <w:uiPriority w:val="99"/>
    <w:rsid w:val="00DE0575"/>
  </w:style>
  <w:style w:type="paragraph" w:styleId="Header">
    <w:name w:val="header"/>
    <w:basedOn w:val="Normal"/>
    <w:link w:val="HeaderChar"/>
    <w:uiPriority w:val="99"/>
    <w:unhideWhenUsed/>
    <w:rsid w:val="00B70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BEB"/>
  </w:style>
  <w:style w:type="paragraph" w:styleId="Footer">
    <w:name w:val="footer"/>
    <w:basedOn w:val="Normal"/>
    <w:link w:val="FooterChar"/>
    <w:uiPriority w:val="99"/>
    <w:unhideWhenUsed/>
    <w:rsid w:val="00B70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BEB"/>
  </w:style>
  <w:style w:type="paragraph" w:styleId="BalloonText">
    <w:name w:val="Balloon Text"/>
    <w:basedOn w:val="Normal"/>
    <w:link w:val="BalloonTextChar"/>
    <w:uiPriority w:val="99"/>
    <w:semiHidden/>
    <w:unhideWhenUsed/>
    <w:rsid w:val="00A03C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CD6"/>
    <w:rPr>
      <w:rFonts w:ascii="Segoe UI" w:hAnsi="Segoe UI" w:cs="Segoe UI"/>
      <w:sz w:val="18"/>
      <w:szCs w:val="18"/>
    </w:rPr>
  </w:style>
  <w:style w:type="table" w:styleId="GridTable4">
    <w:name w:val="Grid Table 4"/>
    <w:basedOn w:val="TableNormal"/>
    <w:uiPriority w:val="49"/>
    <w:rsid w:val="00151FA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8214E9"/>
    <w:rPr>
      <w:color w:val="8C8C8C" w:themeColor="followedHyperlink"/>
      <w:u w:val="single"/>
    </w:rPr>
  </w:style>
  <w:style w:type="paragraph" w:styleId="EndnoteText">
    <w:name w:val="endnote text"/>
    <w:basedOn w:val="Normal"/>
    <w:link w:val="EndnoteTextChar"/>
    <w:uiPriority w:val="99"/>
    <w:semiHidden/>
    <w:unhideWhenUsed/>
    <w:rsid w:val="009C725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725A"/>
    <w:rPr>
      <w:sz w:val="20"/>
      <w:szCs w:val="20"/>
    </w:rPr>
  </w:style>
  <w:style w:type="character" w:styleId="EndnoteReference">
    <w:name w:val="endnote reference"/>
    <w:basedOn w:val="DefaultParagraphFont"/>
    <w:uiPriority w:val="99"/>
    <w:semiHidden/>
    <w:unhideWhenUsed/>
    <w:rsid w:val="009C725A"/>
    <w:rPr>
      <w:vertAlign w:val="superscript"/>
    </w:rPr>
  </w:style>
  <w:style w:type="paragraph" w:styleId="FootnoteText">
    <w:name w:val="footnote text"/>
    <w:basedOn w:val="Normal"/>
    <w:link w:val="FootnoteTextChar"/>
    <w:uiPriority w:val="99"/>
    <w:unhideWhenUsed/>
    <w:rsid w:val="009C725A"/>
    <w:pPr>
      <w:spacing w:after="0" w:line="240" w:lineRule="auto"/>
    </w:pPr>
    <w:rPr>
      <w:sz w:val="20"/>
      <w:szCs w:val="20"/>
    </w:rPr>
  </w:style>
  <w:style w:type="character" w:customStyle="1" w:styleId="FootnoteTextChar">
    <w:name w:val="Footnote Text Char"/>
    <w:basedOn w:val="DefaultParagraphFont"/>
    <w:link w:val="FootnoteText"/>
    <w:uiPriority w:val="99"/>
    <w:rsid w:val="009C725A"/>
    <w:rPr>
      <w:sz w:val="20"/>
      <w:szCs w:val="20"/>
    </w:rPr>
  </w:style>
  <w:style w:type="character" w:styleId="FootnoteReference">
    <w:name w:val="footnote reference"/>
    <w:basedOn w:val="DefaultParagraphFont"/>
    <w:uiPriority w:val="99"/>
    <w:unhideWhenUsed/>
    <w:rsid w:val="009C725A"/>
    <w:rPr>
      <w:vertAlign w:val="superscript"/>
    </w:rPr>
  </w:style>
  <w:style w:type="paragraph" w:customStyle="1" w:styleId="TableContents">
    <w:name w:val="Table Contents"/>
    <w:basedOn w:val="Normal"/>
    <w:rsid w:val="005A5E4D"/>
    <w:pPr>
      <w:widowControl w:val="0"/>
      <w:suppressLineNumbers/>
      <w:suppressAutoHyphens/>
      <w:spacing w:after="0" w:line="240" w:lineRule="auto"/>
    </w:pPr>
    <w:rPr>
      <w:rFonts w:ascii="Liberation Serif" w:eastAsia="AR PL UMing HK" w:hAnsi="Liberation Serif" w:cs="Lohit Devanagari"/>
      <w:kern w:val="1"/>
      <w:sz w:val="24"/>
      <w:szCs w:val="24"/>
      <w:lang w:eastAsia="zh-CN" w:bidi="hi-IN"/>
    </w:rPr>
  </w:style>
  <w:style w:type="paragraph" w:customStyle="1" w:styleId="Monospace">
    <w:name w:val="Monospace"/>
    <w:basedOn w:val="Normal"/>
    <w:link w:val="MonospaceChar"/>
    <w:qFormat/>
    <w:rsid w:val="004F3C44"/>
    <w:pPr>
      <w:jc w:val="both"/>
    </w:pPr>
    <w:rPr>
      <w:rFonts w:ascii="Consolas" w:hAnsi="Consolas"/>
      <w:sz w:val="18"/>
    </w:rPr>
  </w:style>
  <w:style w:type="paragraph" w:customStyle="1" w:styleId="Code">
    <w:name w:val="Code"/>
    <w:basedOn w:val="Normal"/>
    <w:link w:val="CodeChar"/>
    <w:qFormat/>
    <w:rsid w:val="00EE776C"/>
    <w:pPr>
      <w:pBdr>
        <w:top w:val="single" w:sz="4" w:space="1" w:color="auto"/>
        <w:left w:val="single" w:sz="4" w:space="4" w:color="auto"/>
        <w:bottom w:val="single" w:sz="4" w:space="1" w:color="auto"/>
        <w:right w:val="single" w:sz="4" w:space="4" w:color="auto"/>
      </w:pBdr>
      <w:spacing w:before="120" w:after="120"/>
      <w:contextualSpacing/>
      <w:jc w:val="both"/>
    </w:pPr>
    <w:rPr>
      <w:rFonts w:ascii="Consolas" w:hAnsi="Consolas"/>
      <w:sz w:val="16"/>
    </w:rPr>
  </w:style>
  <w:style w:type="character" w:customStyle="1" w:styleId="MonospaceChar">
    <w:name w:val="Monospace Char"/>
    <w:basedOn w:val="DefaultParagraphFont"/>
    <w:link w:val="Monospace"/>
    <w:rsid w:val="004F3C44"/>
    <w:rPr>
      <w:rFonts w:ascii="Consolas" w:hAnsi="Consolas"/>
      <w:sz w:val="18"/>
    </w:rPr>
  </w:style>
  <w:style w:type="character" w:customStyle="1" w:styleId="CodeChar">
    <w:name w:val="Code Char"/>
    <w:basedOn w:val="DefaultParagraphFont"/>
    <w:link w:val="Code"/>
    <w:rsid w:val="00EE776C"/>
    <w:rPr>
      <w:rFonts w:ascii="Consolas" w:hAnsi="Consola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lir.com/cores/content/?id=66257" TargetMode="External"/><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en.wikipedia.org/wiki/Netpbm_format" TargetMode="External"/></Relationships>
</file>

<file path=word/theme/theme1.xml><?xml version="1.0" encoding="utf-8"?>
<a:theme xmlns:a="http://schemas.openxmlformats.org/drawingml/2006/main" name="Office Theme">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383F2-C621-488F-BDEC-E75439C4F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7</Pages>
  <Words>1770</Words>
  <Characters>10093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Lab 2.0 - Thermal Camera Interface</vt:lpstr>
    </vt:vector>
  </TitlesOfParts>
  <Company/>
  <LinksUpToDate>false</LinksUpToDate>
  <CharactersWithSpaces>11840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2.0 - Thermal Camera Interface</dc:title>
  <dc:subject/>
  <dc:creator>virtualbox</dc:creator>
  <cp:keywords/>
  <dc:description/>
  <cp:lastModifiedBy>Sahand Kashani-Akhavan</cp:lastModifiedBy>
  <cp:revision>3457</cp:revision>
  <cp:lastPrinted>2017-03-22T16:25:00Z</cp:lastPrinted>
  <dcterms:created xsi:type="dcterms:W3CDTF">2016-03-23T15:30:00Z</dcterms:created>
  <dcterms:modified xsi:type="dcterms:W3CDTF">2017-03-22T16:25:00Z</dcterms:modified>
</cp:coreProperties>
</file>