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D4064" w14:textId="77777777" w:rsidR="00E94E43" w:rsidRDefault="00E26AC5" w:rsidP="00E26AC5">
      <w:pPr>
        <w:pStyle w:val="Title"/>
        <w:jc w:val="center"/>
      </w:pPr>
      <w:r w:rsidRPr="0097383A">
        <w:t>Lab 1.1</w:t>
      </w:r>
    </w:p>
    <w:p w14:paraId="3AEFF6D8" w14:textId="686D2B01" w:rsidR="00E26AC5" w:rsidRPr="0097383A" w:rsidRDefault="00E26AC5" w:rsidP="00E26AC5">
      <w:pPr>
        <w:pStyle w:val="Title"/>
        <w:jc w:val="center"/>
      </w:pPr>
      <w:r w:rsidRPr="0097383A">
        <w:t xml:space="preserve">PWM </w:t>
      </w:r>
      <w:r w:rsidR="00E94E43">
        <w:t>Hardware</w:t>
      </w:r>
      <w:r w:rsidR="00D42F41">
        <w:t xml:space="preserve"> Design</w:t>
      </w:r>
    </w:p>
    <w:p w14:paraId="0C35B134" w14:textId="77777777" w:rsidR="00E26AC5" w:rsidRDefault="00E26AC5" w:rsidP="00E26AC5"/>
    <w:p w14:paraId="02DBDE41" w14:textId="5F4879B8" w:rsidR="00E26AC5" w:rsidRDefault="001E67A0" w:rsidP="00DA03C9">
      <w:pPr>
        <w:pStyle w:val="Heading1"/>
        <w:jc w:val="both"/>
      </w:pPr>
      <w:r>
        <w:t>Lab 1.0</w:t>
      </w:r>
      <w:r w:rsidR="004642A9">
        <w:t xml:space="preserve"> – </w:t>
      </w:r>
      <w:r w:rsidR="00E26AC5" w:rsidRPr="00E26AC5">
        <w:t xml:space="preserve">PWM Control Software </w:t>
      </w:r>
      <w:r w:rsidR="00E26AC5">
        <w:t>(recap)</w:t>
      </w:r>
    </w:p>
    <w:p w14:paraId="5B2B57FD" w14:textId="32D9BEFB" w:rsidR="00442A23" w:rsidRDefault="00E26AC5" w:rsidP="00DA03C9">
      <w:pPr>
        <w:jc w:val="both"/>
      </w:pPr>
      <w:r>
        <w:t xml:space="preserve">In lab 1.0, </w:t>
      </w:r>
      <w:r w:rsidR="009E144F">
        <w:t>you</w:t>
      </w:r>
      <w:r w:rsidR="003B4BD4">
        <w:t xml:space="preserve"> </w:t>
      </w:r>
      <w:r w:rsidR="000F26C2">
        <w:t xml:space="preserve">learnt </w:t>
      </w:r>
      <w:r w:rsidR="00885829">
        <w:t xml:space="preserve">the </w:t>
      </w:r>
      <w:r w:rsidR="009C4677">
        <w:t>core concepts</w:t>
      </w:r>
      <w:r w:rsidR="00885829">
        <w:t xml:space="preserve"> </w:t>
      </w:r>
      <w:r w:rsidR="00D70FB0">
        <w:t xml:space="preserve">needed to </w:t>
      </w:r>
      <w:r w:rsidR="00442A23">
        <w:t>understand a</w:t>
      </w:r>
      <w:r w:rsidR="004A380B">
        <w:t xml:space="preserve">nd interact with simple systems. The key </w:t>
      </w:r>
      <w:r w:rsidR="0015032A">
        <w:t>takeaways were the following:</w:t>
      </w:r>
    </w:p>
    <w:p w14:paraId="04B90490" w14:textId="05E6355C" w:rsidR="00442A23" w:rsidRPr="00813AE8" w:rsidRDefault="00442A23" w:rsidP="00DA03C9">
      <w:pPr>
        <w:pStyle w:val="ListParagraph"/>
        <w:numPr>
          <w:ilvl w:val="0"/>
          <w:numId w:val="26"/>
        </w:numPr>
        <w:jc w:val="both"/>
        <w:rPr>
          <w:b/>
        </w:rPr>
      </w:pPr>
      <w:r>
        <w:t xml:space="preserve">Hardware components are categorized as </w:t>
      </w:r>
      <w:r w:rsidRPr="00442A23">
        <w:rPr>
          <w:rStyle w:val="Emphasis"/>
        </w:rPr>
        <w:t>masters</w:t>
      </w:r>
      <w:r w:rsidR="00547756">
        <w:t xml:space="preserve"> </w:t>
      </w:r>
      <w:r>
        <w:t xml:space="preserve">or </w:t>
      </w:r>
      <w:r w:rsidRPr="00442A23">
        <w:rPr>
          <w:rStyle w:val="Emphasis"/>
        </w:rPr>
        <w:t>slaves</w:t>
      </w:r>
      <w:r w:rsidR="00E94B87">
        <w:t xml:space="preserve">, and communicate through a </w:t>
      </w:r>
      <w:r w:rsidR="00E94B87" w:rsidRPr="003A0605">
        <w:rPr>
          <w:rStyle w:val="Emphasis"/>
        </w:rPr>
        <w:t>bus</w:t>
      </w:r>
      <w:r w:rsidR="003A0605">
        <w:t>.</w:t>
      </w:r>
    </w:p>
    <w:p w14:paraId="3DB6583D" w14:textId="31F0AAAE" w:rsidR="00813AE8" w:rsidRPr="00AD27D3" w:rsidRDefault="00813AE8" w:rsidP="00DA03C9">
      <w:pPr>
        <w:pStyle w:val="ListParagraph"/>
        <w:numPr>
          <w:ilvl w:val="0"/>
          <w:numId w:val="26"/>
        </w:numPr>
        <w:jc w:val="both"/>
        <w:rPr>
          <w:b/>
        </w:rPr>
      </w:pPr>
      <w:r>
        <w:t xml:space="preserve">Masters </w:t>
      </w:r>
      <w:r w:rsidR="004E0F7C" w:rsidRPr="00CF1B79">
        <w:rPr>
          <w:rStyle w:val="Emphasis"/>
        </w:rPr>
        <w:t>initiate</w:t>
      </w:r>
      <w:r w:rsidR="004E0F7C">
        <w:t xml:space="preserve"> transactions on the bus, and slaves </w:t>
      </w:r>
      <w:r w:rsidR="004E0F7C" w:rsidRPr="00CF1B79">
        <w:rPr>
          <w:rStyle w:val="Emphasis"/>
        </w:rPr>
        <w:t>respond</w:t>
      </w:r>
      <w:r w:rsidR="004E0F7C">
        <w:t xml:space="preserve"> to </w:t>
      </w:r>
      <w:r w:rsidR="00C21F59">
        <w:t>transactions</w:t>
      </w:r>
      <w:r w:rsidR="004E0F7C">
        <w:t>.</w:t>
      </w:r>
    </w:p>
    <w:p w14:paraId="2DEA06F5" w14:textId="7407A963" w:rsidR="00AD27D3" w:rsidRPr="00334233" w:rsidRDefault="00AD27D3" w:rsidP="00DA03C9">
      <w:pPr>
        <w:pStyle w:val="ListParagraph"/>
        <w:numPr>
          <w:ilvl w:val="0"/>
          <w:numId w:val="26"/>
        </w:numPr>
        <w:jc w:val="both"/>
        <w:rPr>
          <w:b/>
        </w:rPr>
      </w:pPr>
      <w:r>
        <w:t xml:space="preserve">Masters </w:t>
      </w:r>
      <w:r w:rsidR="001B08CB">
        <w:t xml:space="preserve">instruct a bus </w:t>
      </w:r>
      <w:r w:rsidR="004F055E">
        <w:t>to route transactions</w:t>
      </w:r>
      <w:r>
        <w:t xml:space="preserve"> to</w:t>
      </w:r>
      <w:r w:rsidR="00CF7FD9">
        <w:t>wards</w:t>
      </w:r>
      <w:r>
        <w:t xml:space="preserve"> a specific slave</w:t>
      </w:r>
      <w:r w:rsidR="001B08CB">
        <w:t xml:space="preserve"> by means of </w:t>
      </w:r>
      <w:r w:rsidR="001B08CB" w:rsidRPr="001B08CB">
        <w:rPr>
          <w:rStyle w:val="Emphasis"/>
        </w:rPr>
        <w:t>addressing</w:t>
      </w:r>
      <w:r w:rsidR="001B08CB">
        <w:t>.</w:t>
      </w:r>
    </w:p>
    <w:p w14:paraId="70640EAB" w14:textId="5749995D" w:rsidR="00334233" w:rsidRPr="000837E3" w:rsidRDefault="00334233" w:rsidP="00DA03C9">
      <w:pPr>
        <w:pStyle w:val="ListParagraph"/>
        <w:numPr>
          <w:ilvl w:val="0"/>
          <w:numId w:val="26"/>
        </w:numPr>
        <w:jc w:val="both"/>
        <w:rPr>
          <w:b/>
        </w:rPr>
      </w:pPr>
      <w:r>
        <w:t xml:space="preserve">Each </w:t>
      </w:r>
      <w:r w:rsidRPr="00E30822">
        <w:rPr>
          <w:rStyle w:val="Emphasis"/>
        </w:rPr>
        <w:t>master</w:t>
      </w:r>
      <w:r>
        <w:t xml:space="preserve"> has an </w:t>
      </w:r>
      <w:r w:rsidRPr="00334233">
        <w:rPr>
          <w:rStyle w:val="Emphasis"/>
        </w:rPr>
        <w:t>address map</w:t>
      </w:r>
      <w:r>
        <w:t xml:space="preserve"> </w:t>
      </w:r>
      <w:r w:rsidR="00487B2E">
        <w:t>that indicates</w:t>
      </w:r>
      <w:r>
        <w:t xml:space="preserve"> where </w:t>
      </w:r>
      <w:r w:rsidR="00D27106">
        <w:t xml:space="preserve">a </w:t>
      </w:r>
      <w:r>
        <w:t>slave ca</w:t>
      </w:r>
      <w:r w:rsidR="00D27106">
        <w:t>n be found in its address range (of course, only if the slave is connected to the master)</w:t>
      </w:r>
      <w:r w:rsidR="000837E3">
        <w:t>.</w:t>
      </w:r>
    </w:p>
    <w:p w14:paraId="45060A64" w14:textId="5D629AF2" w:rsidR="000837E3" w:rsidRPr="00D31C13" w:rsidRDefault="000837E3" w:rsidP="00DA03C9">
      <w:pPr>
        <w:pStyle w:val="ListParagraph"/>
        <w:numPr>
          <w:ilvl w:val="0"/>
          <w:numId w:val="26"/>
        </w:numPr>
        <w:jc w:val="both"/>
        <w:rPr>
          <w:b/>
        </w:rPr>
      </w:pPr>
      <w:r>
        <w:t xml:space="preserve">Each </w:t>
      </w:r>
      <w:r w:rsidRPr="000837E3">
        <w:rPr>
          <w:rStyle w:val="Emphasis"/>
        </w:rPr>
        <w:t>slave</w:t>
      </w:r>
      <w:r>
        <w:t xml:space="preserve"> has a </w:t>
      </w:r>
      <w:r w:rsidRPr="000837E3">
        <w:rPr>
          <w:rStyle w:val="Emphasis"/>
        </w:rPr>
        <w:t>register map</w:t>
      </w:r>
      <w:r>
        <w:t xml:space="preserve"> </w:t>
      </w:r>
      <w:r w:rsidR="00A840AF">
        <w:t>that</w:t>
      </w:r>
      <w:r>
        <w:t xml:space="preserve"> indicates</w:t>
      </w:r>
      <w:r w:rsidR="00C542A1">
        <w:t xml:space="preserve"> what each byte in the</w:t>
      </w:r>
      <w:r w:rsidR="000B402C">
        <w:t xml:space="preserve"> slave’s addressable space</w:t>
      </w:r>
      <w:r w:rsidR="00C542A1">
        <w:t xml:space="preserve"> actually </w:t>
      </w:r>
      <w:r w:rsidR="00D63944">
        <w:t>corresponds to</w:t>
      </w:r>
      <w:r w:rsidR="00C542A1">
        <w:t>.</w:t>
      </w:r>
    </w:p>
    <w:p w14:paraId="35E3475B" w14:textId="5E7CB69B" w:rsidR="00901B76" w:rsidRDefault="00A325E3" w:rsidP="00DA03C9">
      <w:pPr>
        <w:jc w:val="both"/>
      </w:pPr>
      <w:r>
        <w:t>Finally, you</w:t>
      </w:r>
      <w:r w:rsidR="00D31C13">
        <w:t xml:space="preserve"> put all these concepts together </w:t>
      </w:r>
      <w:r w:rsidR="00210693">
        <w:t>by writing</w:t>
      </w:r>
      <w:r w:rsidR="00D70FB0">
        <w:t xml:space="preserve"> control software for </w:t>
      </w:r>
      <w:r w:rsidR="00492C80">
        <w:t xml:space="preserve">a </w:t>
      </w:r>
      <w:r w:rsidR="004C0A31">
        <w:t xml:space="preserve">simple </w:t>
      </w:r>
      <w:r w:rsidR="009258E3">
        <w:t xml:space="preserve">slave </w:t>
      </w:r>
      <w:r w:rsidR="0093219E">
        <w:t>programmable interface: a PWM generator</w:t>
      </w:r>
      <w:r w:rsidR="00492C80">
        <w:t>.</w:t>
      </w:r>
    </w:p>
    <w:p w14:paraId="69F6AD49" w14:textId="60CEBE52" w:rsidR="0039000E" w:rsidRDefault="0039000E" w:rsidP="00DA03C9">
      <w:pPr>
        <w:pStyle w:val="Heading1"/>
        <w:jc w:val="both"/>
      </w:pPr>
      <w:r>
        <w:t xml:space="preserve">Lab 1.1 </w:t>
      </w:r>
      <w:r w:rsidR="009E144F">
        <w:t xml:space="preserve">– </w:t>
      </w:r>
      <w:r>
        <w:t>PWM Hardware Design</w:t>
      </w:r>
    </w:p>
    <w:p w14:paraId="76682761" w14:textId="1FCC49CC" w:rsidR="00A56EC6" w:rsidRPr="00A56EC6" w:rsidRDefault="008F5235" w:rsidP="00DA03C9">
      <w:pPr>
        <w:pStyle w:val="Heading2"/>
        <w:jc w:val="both"/>
      </w:pPr>
      <w:bookmarkStart w:id="0" w:name="_Ref476189474"/>
      <w:r>
        <w:t>Goal</w:t>
      </w:r>
      <w:bookmarkEnd w:id="0"/>
    </w:p>
    <w:p w14:paraId="0EE259B9" w14:textId="4454261C" w:rsidR="00180547" w:rsidRDefault="002C75EE" w:rsidP="00DA03C9">
      <w:pPr>
        <w:jc w:val="both"/>
      </w:pPr>
      <w:r>
        <w:t>In lab 1.0, we provided you with a black-box</w:t>
      </w:r>
      <w:r w:rsidR="002F602D">
        <w:t xml:space="preserve"> implementation of a complete</w:t>
      </w:r>
      <w:r>
        <w:t xml:space="preserve"> FPGA system </w:t>
      </w:r>
      <w:r w:rsidR="008B1665">
        <w:t>containing</w:t>
      </w:r>
      <w:r>
        <w:t xml:space="preserve"> a CPU</w:t>
      </w:r>
      <w:r w:rsidR="00172805">
        <w:t>, an on-chip memory, a UART</w:t>
      </w:r>
      <w:r w:rsidR="009A3E6F">
        <w:t>,</w:t>
      </w:r>
      <w:r w:rsidR="00172805">
        <w:t xml:space="preserve"> and</w:t>
      </w:r>
      <w:r>
        <w:t xml:space="preserve"> </w:t>
      </w:r>
      <w:r w:rsidR="003E22D7">
        <w:t>2</w:t>
      </w:r>
      <w:r>
        <w:t xml:space="preserve"> PWM generator</w:t>
      </w:r>
      <w:r w:rsidR="003E22D7">
        <w:t>s</w:t>
      </w:r>
      <w:r w:rsidR="00C054CD">
        <w:t xml:space="preserve">. </w:t>
      </w:r>
      <w:r w:rsidR="00E1596B">
        <w:t xml:space="preserve">The goal of lab 1.0 was to tackle one </w:t>
      </w:r>
      <w:r w:rsidR="00500DB2">
        <w:t>end</w:t>
      </w:r>
      <w:r w:rsidR="00F73B0B">
        <w:t xml:space="preserve"> of the system, i.e. </w:t>
      </w:r>
      <w:r w:rsidR="000670D4">
        <w:t>t</w:t>
      </w:r>
      <w:r w:rsidR="003404A9">
        <w:t xml:space="preserve">he </w:t>
      </w:r>
      <w:r w:rsidR="00E1596B">
        <w:t xml:space="preserve">control </w:t>
      </w:r>
      <w:r w:rsidR="00E1596B" w:rsidRPr="00E1596B">
        <w:rPr>
          <w:rStyle w:val="Emphasis"/>
        </w:rPr>
        <w:t>software</w:t>
      </w:r>
      <w:r w:rsidR="00E1596B">
        <w:t xml:space="preserve"> for the </w:t>
      </w:r>
      <w:r w:rsidR="00976C28">
        <w:t>PWM generator</w:t>
      </w:r>
      <w:r w:rsidR="00E1596B">
        <w:t xml:space="preserve">s </w:t>
      </w:r>
      <w:r w:rsidR="00E35551">
        <w:t>(</w:t>
      </w:r>
      <w:r w:rsidR="00E1596B">
        <w:t>given their register map</w:t>
      </w:r>
      <w:r w:rsidR="00E35551">
        <w:t>)</w:t>
      </w:r>
      <w:r w:rsidR="00E1596B">
        <w:t>.</w:t>
      </w:r>
    </w:p>
    <w:p w14:paraId="1DD56A76" w14:textId="3B7C6D09" w:rsidR="006C3778" w:rsidRDefault="00E96997" w:rsidP="00DA03C9">
      <w:pPr>
        <w:jc w:val="both"/>
      </w:pPr>
      <w:r>
        <w:t xml:space="preserve">Now that you have </w:t>
      </w:r>
      <w:r w:rsidR="00225453">
        <w:t xml:space="preserve">a functional application to control </w:t>
      </w:r>
      <w:r>
        <w:t xml:space="preserve">the PWM generators, it is time to </w:t>
      </w:r>
      <w:r w:rsidR="00145ED4">
        <w:t>tackle</w:t>
      </w:r>
      <w:r>
        <w:t xml:space="preserve"> the other </w:t>
      </w:r>
      <w:r w:rsidR="00832751">
        <w:t xml:space="preserve">end </w:t>
      </w:r>
      <w:r>
        <w:t>o</w:t>
      </w:r>
      <w:r w:rsidR="00A4667F">
        <w:t xml:space="preserve">f </w:t>
      </w:r>
      <w:r w:rsidR="00153611">
        <w:t xml:space="preserve">the system, i.e. the </w:t>
      </w:r>
      <w:r w:rsidR="00225453" w:rsidRPr="008B4F90">
        <w:rPr>
          <w:rStyle w:val="Emphasis"/>
        </w:rPr>
        <w:t>hardware</w:t>
      </w:r>
      <w:r w:rsidR="00225453">
        <w:t xml:space="preserve"> that makes up the </w:t>
      </w:r>
      <w:r w:rsidR="00153611">
        <w:t>PWM generator itself.</w:t>
      </w:r>
      <w:r w:rsidR="000E418D">
        <w:t xml:space="preserve"> </w:t>
      </w:r>
      <w:r w:rsidR="00194F79">
        <w:t xml:space="preserve">Therefore, the goal of </w:t>
      </w:r>
      <w:r w:rsidR="003E5FD6">
        <w:t xml:space="preserve">this lab is for you to write </w:t>
      </w:r>
      <w:r w:rsidR="00A4667F">
        <w:t>the VHDL code of the PWM</w:t>
      </w:r>
      <w:r w:rsidR="00607CCD">
        <w:t xml:space="preserve"> generator</w:t>
      </w:r>
      <w:r w:rsidR="00A4667F">
        <w:t>.</w:t>
      </w:r>
    </w:p>
    <w:p w14:paraId="4A852F92" w14:textId="4E51EE92" w:rsidR="00A4667F" w:rsidRDefault="00592A72" w:rsidP="00DA03C9">
      <w:pPr>
        <w:jc w:val="both"/>
      </w:pPr>
      <w:r>
        <w:t xml:space="preserve">Note that we are looking at the two </w:t>
      </w:r>
      <w:r w:rsidR="00E23BD4">
        <w:t>e</w:t>
      </w:r>
      <w:r w:rsidR="007448C5">
        <w:t>ndpoints</w:t>
      </w:r>
      <w:r>
        <w:t xml:space="preserve"> of the system at this </w:t>
      </w:r>
      <w:r w:rsidR="00AD022B">
        <w:t>stage</w:t>
      </w:r>
      <w:r>
        <w:t>, but that there is a huge gap in the middle which we have sk</w:t>
      </w:r>
      <w:r w:rsidR="00141A42">
        <w:t>ipped</w:t>
      </w:r>
      <w:r w:rsidR="000434E7">
        <w:t xml:space="preserve">: the bus which interconnects the masters </w:t>
      </w:r>
      <w:r w:rsidR="007A7823">
        <w:t>and</w:t>
      </w:r>
      <w:r w:rsidR="000434E7">
        <w:t xml:space="preserve"> slaves.</w:t>
      </w:r>
      <w:r w:rsidR="00A4667F">
        <w:t xml:space="preserve"> For simplicity, let’s assume </w:t>
      </w:r>
      <w:r w:rsidR="00D00066">
        <w:t>for now</w:t>
      </w:r>
      <w:r w:rsidR="00A4667F">
        <w:t xml:space="preserve"> that </w:t>
      </w:r>
      <w:r w:rsidR="00F52AF3">
        <w:t xml:space="preserve">the </w:t>
      </w:r>
      <w:r w:rsidR="004D3BF0">
        <w:t>bus</w:t>
      </w:r>
      <w:r w:rsidR="00A4667F">
        <w:t xml:space="preserve"> somehow exists, but we do not know how </w:t>
      </w:r>
      <w:r w:rsidR="0048172C">
        <w:t>it</w:t>
      </w:r>
      <w:r w:rsidR="00A4667F">
        <w:t xml:space="preserve"> is </w:t>
      </w:r>
      <w:r w:rsidR="00A319EC">
        <w:t>created</w:t>
      </w:r>
      <w:r w:rsidR="00A4667F">
        <w:t xml:space="preserve">. We will come back to </w:t>
      </w:r>
      <w:r w:rsidR="002E366F">
        <w:t xml:space="preserve">how one creates this bus </w:t>
      </w:r>
      <w:r w:rsidR="00A4667F">
        <w:t>more in detail in lab 2.1.</w:t>
      </w:r>
    </w:p>
    <w:p w14:paraId="7A8857C9" w14:textId="3ECF24F5" w:rsidR="000C7B2D" w:rsidRDefault="000C7B2D" w:rsidP="000C7B2D">
      <w:pPr>
        <w:pStyle w:val="Heading2"/>
      </w:pPr>
      <w:r>
        <w:lastRenderedPageBreak/>
        <w:t>Theory</w:t>
      </w:r>
    </w:p>
    <w:p w14:paraId="7242B9E4" w14:textId="5EFF12FD" w:rsidR="00587840" w:rsidRDefault="00C5083B" w:rsidP="000C7B2D">
      <w:pPr>
        <w:pStyle w:val="Heading3"/>
      </w:pPr>
      <w:r>
        <w:t>Interconnect</w:t>
      </w:r>
      <w:r w:rsidR="00FA030E">
        <w:t xml:space="preserve"> motivation</w:t>
      </w:r>
    </w:p>
    <w:p w14:paraId="02C3334C" w14:textId="6C40CA12" w:rsidR="00C7403F" w:rsidRDefault="00F14203" w:rsidP="000937F1">
      <w:pPr>
        <w:jc w:val="both"/>
      </w:pPr>
      <w:r>
        <w:t xml:space="preserve">Any system must provide a way to connect </w:t>
      </w:r>
      <w:r w:rsidR="00BB0AE9">
        <w:t xml:space="preserve">components </w:t>
      </w:r>
      <w:r>
        <w:t xml:space="preserve">together, otherwise the system wouldn’t be able to do much of anything. The question is </w:t>
      </w:r>
      <w:r w:rsidRPr="00F14203">
        <w:rPr>
          <w:rStyle w:val="Emphasis"/>
        </w:rPr>
        <w:t>how</w:t>
      </w:r>
      <w:r>
        <w:t xml:space="preserve"> do we perform this interconnection?</w:t>
      </w:r>
      <w:r w:rsidR="00511E29">
        <w:t xml:space="preserve"> </w:t>
      </w:r>
      <w:r w:rsidR="00C7403F">
        <w:t xml:space="preserve">In his “fundamental theorem of software engineering”, David Wheeler </w:t>
      </w:r>
      <w:r w:rsidR="009E6EB3">
        <w:t xml:space="preserve">states </w:t>
      </w:r>
      <w:r w:rsidR="00C7403F">
        <w:t>that “all problems in computer science can be</w:t>
      </w:r>
      <w:r w:rsidR="009E6EB3">
        <w:t xml:space="preserve"> solved by a</w:t>
      </w:r>
      <w:r w:rsidR="00DF5840">
        <w:t>nother</w:t>
      </w:r>
      <w:r w:rsidR="009E6EB3">
        <w:t xml:space="preserve"> layer of indirection</w:t>
      </w:r>
      <w:r w:rsidR="00C7403F">
        <w:t>”</w:t>
      </w:r>
      <w:r w:rsidR="009E6EB3">
        <w:t>.</w:t>
      </w:r>
      <w:r w:rsidR="00D55D07">
        <w:t xml:space="preserve"> </w:t>
      </w:r>
      <w:r w:rsidR="008411CB">
        <w:t>Let’s see how to apply this theorem to the hardware realm.</w:t>
      </w:r>
    </w:p>
    <w:p w14:paraId="23DCEDD8" w14:textId="77777777" w:rsidR="00DF78FA" w:rsidRDefault="003B2937" w:rsidP="000937F1">
      <w:pPr>
        <w:jc w:val="both"/>
      </w:pPr>
      <w:r>
        <w:t>On one hand, each hardware component solves a very specific problem with custom hardwar</w:t>
      </w:r>
      <w:r w:rsidR="00615C0E">
        <w:t>e, so each hardware component</w:t>
      </w:r>
      <w:r>
        <w:t xml:space="preserve"> has its own unique set application-specific ports. </w:t>
      </w:r>
      <w:r w:rsidR="00615C0E">
        <w:t>On the other hand, hardware components must communicate with each other, so their ports must somehow match up.</w:t>
      </w:r>
      <w:r w:rsidR="00C97058">
        <w:t xml:space="preserve"> This </w:t>
      </w:r>
      <w:r w:rsidR="00F40A65">
        <w:t>hardware interconnection problem is solved by</w:t>
      </w:r>
      <w:r w:rsidR="009D3F89">
        <w:t xml:space="preserve"> separating a hardware component’s ports into </w:t>
      </w:r>
      <w:r w:rsidR="00A106C2" w:rsidRPr="00710DC2">
        <w:rPr>
          <w:rStyle w:val="Emphasis"/>
        </w:rPr>
        <w:t>application-specific</w:t>
      </w:r>
      <w:r w:rsidR="00A106C2">
        <w:t xml:space="preserve"> ports, and </w:t>
      </w:r>
      <w:r w:rsidR="007745F1" w:rsidRPr="00710DC2">
        <w:rPr>
          <w:rStyle w:val="Emphasis"/>
        </w:rPr>
        <w:t>interconnection</w:t>
      </w:r>
      <w:r w:rsidR="00A106C2">
        <w:t xml:space="preserve"> ports.</w:t>
      </w:r>
      <w:r w:rsidR="009D3F89">
        <w:t xml:space="preserve"> </w:t>
      </w:r>
      <w:r w:rsidR="00910A49">
        <w:t xml:space="preserve">The </w:t>
      </w:r>
      <w:r w:rsidR="009D3F89">
        <w:t xml:space="preserve">application-specific ports </w:t>
      </w:r>
      <w:r w:rsidR="00910A49">
        <w:t xml:space="preserve">allow each component </w:t>
      </w:r>
      <w:r w:rsidR="009D3F89">
        <w:t xml:space="preserve">to do </w:t>
      </w:r>
      <w:r w:rsidR="00910A49">
        <w:t>its custom task</w:t>
      </w:r>
      <w:r w:rsidR="009D3F89">
        <w:t>,</w:t>
      </w:r>
      <w:r w:rsidR="00910A49">
        <w:t xml:space="preserve"> whereas the interconnection ports are used to connect various components together through a new layer of indirection: the </w:t>
      </w:r>
      <w:r w:rsidR="00910A49" w:rsidRPr="00910A49">
        <w:rPr>
          <w:rStyle w:val="Emphasis"/>
        </w:rPr>
        <w:t>bus</w:t>
      </w:r>
      <w:r w:rsidR="00910A49">
        <w:t>.</w:t>
      </w:r>
      <w:r w:rsidR="009D3F89">
        <w:t xml:space="preserve"> </w:t>
      </w:r>
    </w:p>
    <w:p w14:paraId="4EC5C064" w14:textId="4EC04C7D" w:rsidR="00D84F01" w:rsidRDefault="00910A49" w:rsidP="000937F1">
      <w:pPr>
        <w:jc w:val="both"/>
      </w:pPr>
      <w:r>
        <w:t xml:space="preserve">When hardware components want to communicate, they do not </w:t>
      </w:r>
      <w:r w:rsidR="005D37A2">
        <w:t>talk directly to each other, but instead talk exclusively to the bus.</w:t>
      </w:r>
      <w:r w:rsidR="003757E7">
        <w:t xml:space="preserve"> The bus then takes care of relaying messages from one component to the other according to the </w:t>
      </w:r>
      <w:r w:rsidR="003757E7" w:rsidRPr="003757E7">
        <w:rPr>
          <w:rStyle w:val="Emphasis"/>
        </w:rPr>
        <w:t>bus protocol</w:t>
      </w:r>
      <w:r w:rsidR="003757E7">
        <w:t>.</w:t>
      </w:r>
      <w:r w:rsidR="004B6062">
        <w:t xml:space="preserve"> This decouples all hardware components from each other, so hardware component X doesn’t need to know any implementation details of hardware component Y with which it wants to communicate. All X needs to know is that Y shares the same bus interface, so they can communicate through that medium.</w:t>
      </w:r>
      <w:r w:rsidR="00D84F01">
        <w:t xml:space="preserve"> </w:t>
      </w:r>
      <w:r w:rsidR="00BD48D0">
        <w:t xml:space="preserve">Essentially, all hardware components conceptually look as in </w:t>
      </w:r>
      <w:r w:rsidR="0036727E">
        <w:fldChar w:fldCharType="begin"/>
      </w:r>
      <w:r w:rsidR="0036727E">
        <w:instrText xml:space="preserve"> REF _Ref476185326 \h </w:instrText>
      </w:r>
      <w:r w:rsidR="0036727E">
        <w:fldChar w:fldCharType="separate"/>
      </w:r>
      <w:r w:rsidR="004A22D6">
        <w:t xml:space="preserve">Figure </w:t>
      </w:r>
      <w:r w:rsidR="004A22D6">
        <w:rPr>
          <w:noProof/>
        </w:rPr>
        <w:t>1</w:t>
      </w:r>
      <w:r w:rsidR="0036727E">
        <w:fldChar w:fldCharType="end"/>
      </w:r>
      <w:r w:rsidR="00BD48D0">
        <w:t>.</w:t>
      </w:r>
    </w:p>
    <w:p w14:paraId="578937E7" w14:textId="77777777" w:rsidR="0063576F" w:rsidRDefault="0063576F" w:rsidP="0063576F">
      <w:pPr>
        <w:keepNext/>
        <w:jc w:val="center"/>
      </w:pPr>
      <w:r>
        <w:rPr>
          <w:noProof/>
        </w:rPr>
        <w:drawing>
          <wp:inline distT="0" distB="0" distL="0" distR="0" wp14:anchorId="43E85C2C" wp14:editId="4ABCE8B1">
            <wp:extent cx="5017805" cy="730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_hardware_component.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6745" cy="762015"/>
                    </a:xfrm>
                    <a:prstGeom prst="rect">
                      <a:avLst/>
                    </a:prstGeom>
                  </pic:spPr>
                </pic:pic>
              </a:graphicData>
            </a:graphic>
          </wp:inline>
        </w:drawing>
      </w:r>
    </w:p>
    <w:p w14:paraId="22E59C1B" w14:textId="6DDC58E7" w:rsidR="0063576F" w:rsidRDefault="0063576F" w:rsidP="0063576F">
      <w:pPr>
        <w:pStyle w:val="Caption"/>
        <w:jc w:val="center"/>
      </w:pPr>
      <w:bookmarkStart w:id="1" w:name="_Ref476185326"/>
      <w:r>
        <w:t xml:space="preserve">Figure </w:t>
      </w:r>
      <w:fldSimple w:instr=" SEQ Figure \* ARABIC ">
        <w:r w:rsidR="004A22D6">
          <w:rPr>
            <w:noProof/>
          </w:rPr>
          <w:t>1</w:t>
        </w:r>
      </w:fldSimple>
      <w:bookmarkEnd w:id="1"/>
      <w:r>
        <w:t>. Abstract hardware component</w:t>
      </w:r>
    </w:p>
    <w:p w14:paraId="3D9A02D9" w14:textId="77777777" w:rsidR="00CC6E3E" w:rsidRDefault="00FE466B" w:rsidP="000937F1">
      <w:pPr>
        <w:jc w:val="both"/>
      </w:pPr>
      <w:r>
        <w:t xml:space="preserve">Now that we know a bus is needed, let’s look into some desirable properties. </w:t>
      </w:r>
      <w:r w:rsidR="00923AF3">
        <w:t>An interconnect</w:t>
      </w:r>
      <w:r w:rsidR="00B1619E">
        <w:t xml:space="preserve"> should ideally have high throughput and low latency in order </w:t>
      </w:r>
      <w:r w:rsidR="00A95E8A">
        <w:t xml:space="preserve">to minimize communication </w:t>
      </w:r>
      <w:r w:rsidR="00B1619E">
        <w:t>overheads</w:t>
      </w:r>
      <w:r w:rsidR="00A95E8A">
        <w:t xml:space="preserve"> and maximize computation time. </w:t>
      </w:r>
      <w:r w:rsidR="00A827DB">
        <w:t>A</w:t>
      </w:r>
      <w:r w:rsidR="00966B18">
        <w:t>n</w:t>
      </w:r>
      <w:r w:rsidR="00B23490">
        <w:t xml:space="preserve"> </w:t>
      </w:r>
      <w:r w:rsidR="00EB53C8">
        <w:t>easy</w:t>
      </w:r>
      <w:r w:rsidR="00B23490">
        <w:t xml:space="preserve"> </w:t>
      </w:r>
      <w:r w:rsidR="00A827DB">
        <w:t>solution</w:t>
      </w:r>
      <w:r w:rsidR="00B23490">
        <w:t xml:space="preserve"> </w:t>
      </w:r>
      <w:r w:rsidR="00D526F8">
        <w:t xml:space="preserve">for FPGAs </w:t>
      </w:r>
      <w:r w:rsidR="00B23490">
        <w:t xml:space="preserve">would be to use the same </w:t>
      </w:r>
      <w:r w:rsidR="008A5785">
        <w:t xml:space="preserve">high-performance </w:t>
      </w:r>
      <w:r w:rsidR="00B23490">
        <w:t>interconnects that are present in commodity systems</w:t>
      </w:r>
      <w:r w:rsidR="007F31D4">
        <w:t xml:space="preserve">, and, as a matter of fact, this is the case in some FPGAs today (Xilinx FPGAs use the </w:t>
      </w:r>
      <w:r w:rsidR="00E808FE" w:rsidRPr="009E12D6">
        <w:rPr>
          <w:rStyle w:val="Emphasis"/>
        </w:rPr>
        <w:t>AXI</w:t>
      </w:r>
      <w:r w:rsidR="00041C1C">
        <w:rPr>
          <w:rStyle w:val="Emphasis"/>
        </w:rPr>
        <w:t>4</w:t>
      </w:r>
      <w:r w:rsidR="00E808FE">
        <w:t xml:space="preserve"> </w:t>
      </w:r>
      <w:r w:rsidR="007F31D4">
        <w:t>bus:</w:t>
      </w:r>
      <w:r w:rsidR="009E12D6">
        <w:t xml:space="preserve"> </w:t>
      </w:r>
      <w:r w:rsidR="007F31D4">
        <w:t xml:space="preserve">a high-performance interconnect </w:t>
      </w:r>
      <w:r w:rsidR="00E808FE">
        <w:t>designed by ARM for use with their proces</w:t>
      </w:r>
      <w:r w:rsidR="00953E0D">
        <w:t>sors</w:t>
      </w:r>
      <w:r w:rsidR="007F31D4">
        <w:t>).</w:t>
      </w:r>
      <w:r w:rsidR="00C3129A">
        <w:t xml:space="preserve"> </w:t>
      </w:r>
      <w:r w:rsidR="00953E0D">
        <w:t xml:space="preserve">However, such high-performance </w:t>
      </w:r>
      <w:r w:rsidR="00DD03BD">
        <w:t>interconnects</w:t>
      </w:r>
      <w:r w:rsidR="00953E0D">
        <w:t xml:space="preserve"> come at a large area cost.</w:t>
      </w:r>
      <w:r w:rsidR="00E63D14">
        <w:t xml:space="preserve"> </w:t>
      </w:r>
      <w:r w:rsidR="00FD56EC">
        <w:t>This may be justifiable today as FPGAs have become huge and can easily absorb the area cost of these interconnects, however, i</w:t>
      </w:r>
      <w:r w:rsidR="00A030D4">
        <w:t xml:space="preserve">t is easy to </w:t>
      </w:r>
      <w:r w:rsidR="00E63D14">
        <w:t xml:space="preserve">imagine </w:t>
      </w:r>
      <w:r w:rsidR="007E756C">
        <w:t xml:space="preserve">this </w:t>
      </w:r>
      <w:r w:rsidR="00692E43">
        <w:t>was</w:t>
      </w:r>
      <w:r w:rsidR="007E756C">
        <w:t xml:space="preserve"> not the case</w:t>
      </w:r>
      <w:r w:rsidR="00E63D14">
        <w:t xml:space="preserve"> </w:t>
      </w:r>
      <w:r w:rsidR="007E756C">
        <w:t>in the early days of FPGAs when</w:t>
      </w:r>
      <w:r w:rsidR="00E63D14">
        <w:t xml:space="preserve"> the devi</w:t>
      </w:r>
      <w:r w:rsidR="007E756C">
        <w:t>ces did not have many resources available.</w:t>
      </w:r>
    </w:p>
    <w:p w14:paraId="7A9D1485" w14:textId="798D5244" w:rsidR="00AE3EA9" w:rsidRDefault="00E514E4" w:rsidP="000937F1">
      <w:pPr>
        <w:jc w:val="both"/>
      </w:pPr>
      <w:r>
        <w:t xml:space="preserve">Altera </w:t>
      </w:r>
      <w:r w:rsidR="00FB4BE1">
        <w:t xml:space="preserve">solved this problem back then </w:t>
      </w:r>
      <w:r>
        <w:t xml:space="preserve">by introducing </w:t>
      </w:r>
      <w:r w:rsidR="0091327F">
        <w:t xml:space="preserve">the </w:t>
      </w:r>
      <w:r w:rsidR="0091327F" w:rsidRPr="0091327F">
        <w:rPr>
          <w:rStyle w:val="Emphasis"/>
        </w:rPr>
        <w:t>Avalon bus</w:t>
      </w:r>
      <w:r w:rsidR="0091327F">
        <w:t xml:space="preserve">: </w:t>
      </w:r>
      <w:r>
        <w:t xml:space="preserve">a simple </w:t>
      </w:r>
      <w:r w:rsidR="0091327F">
        <w:t xml:space="preserve">and small </w:t>
      </w:r>
      <w:r w:rsidR="00636718">
        <w:t xml:space="preserve">bus </w:t>
      </w:r>
      <w:r>
        <w:t xml:space="preserve">targeted specifically </w:t>
      </w:r>
      <w:r w:rsidR="00497711">
        <w:t>at</w:t>
      </w:r>
      <w:r>
        <w:t xml:space="preserve"> their FPGA product line</w:t>
      </w:r>
      <w:r w:rsidR="00295C55">
        <w:t>.</w:t>
      </w:r>
      <w:r w:rsidR="00DC62CD">
        <w:t xml:space="preserve"> Despite its simplicity, the bus is abl</w:t>
      </w:r>
      <w:r w:rsidR="00E966C5">
        <w:t>e to perform I</w:t>
      </w:r>
      <w:r w:rsidR="00894EEB">
        <w:t>/O at</w:t>
      </w:r>
      <w:r w:rsidR="00DC62CD">
        <w:t xml:space="preserve"> around 300 MB/s, which is not bad at all considering its simplicity.</w:t>
      </w:r>
    </w:p>
    <w:p w14:paraId="5ED4BC63" w14:textId="74CDD1B2" w:rsidR="00C750A7" w:rsidRDefault="00C750A7" w:rsidP="000C7B2D">
      <w:pPr>
        <w:pStyle w:val="Heading3"/>
      </w:pPr>
      <w:r>
        <w:lastRenderedPageBreak/>
        <w:t>Avalon bus</w:t>
      </w:r>
    </w:p>
    <w:p w14:paraId="16F2A0B0" w14:textId="45FB4C92" w:rsidR="00010E90" w:rsidRPr="00010E90" w:rsidRDefault="00010E90" w:rsidP="000C7B2D">
      <w:pPr>
        <w:pStyle w:val="Heading4"/>
      </w:pPr>
      <w:r>
        <w:t>Introduction</w:t>
      </w:r>
    </w:p>
    <w:p w14:paraId="22C06E2C" w14:textId="0E679DAD" w:rsidR="00EA7034" w:rsidRDefault="00EA7034" w:rsidP="000937F1">
      <w:pPr>
        <w:jc w:val="both"/>
      </w:pPr>
      <w:r>
        <w:t xml:space="preserve">The Avalon </w:t>
      </w:r>
      <w:r w:rsidR="000C3ECC">
        <w:t xml:space="preserve">bus </w:t>
      </w:r>
      <w:r>
        <w:t xml:space="preserve">specification supports 7 different types of interfaces, but in this course we will </w:t>
      </w:r>
      <w:r w:rsidR="009E2EF9">
        <w:t>only be interested in 4 of them:</w:t>
      </w:r>
    </w:p>
    <w:p w14:paraId="10365109" w14:textId="46FE9AF4" w:rsidR="009E2EF9" w:rsidRDefault="009E2EF9" w:rsidP="000937F1">
      <w:pPr>
        <w:pStyle w:val="ListParagraph"/>
        <w:numPr>
          <w:ilvl w:val="0"/>
          <w:numId w:val="28"/>
        </w:numPr>
        <w:jc w:val="both"/>
      </w:pPr>
      <w:r>
        <w:t xml:space="preserve">Avalon </w:t>
      </w:r>
      <w:r w:rsidR="00461CC7">
        <w:rPr>
          <w:rStyle w:val="Emphasis"/>
        </w:rPr>
        <w:t>C</w:t>
      </w:r>
      <w:r w:rsidRPr="009D2E84">
        <w:rPr>
          <w:rStyle w:val="Emphasis"/>
        </w:rPr>
        <w:t>lock</w:t>
      </w:r>
      <w:r>
        <w:t xml:space="preserve"> interface</w:t>
      </w:r>
    </w:p>
    <w:p w14:paraId="5A9A50B2" w14:textId="79DD61E1" w:rsidR="009E2EF9" w:rsidRDefault="009E2EF9" w:rsidP="000937F1">
      <w:pPr>
        <w:pStyle w:val="ListParagraph"/>
        <w:numPr>
          <w:ilvl w:val="0"/>
          <w:numId w:val="28"/>
        </w:numPr>
        <w:jc w:val="both"/>
      </w:pPr>
      <w:r>
        <w:t xml:space="preserve">Avalon </w:t>
      </w:r>
      <w:r w:rsidR="00461CC7">
        <w:rPr>
          <w:rStyle w:val="Emphasis"/>
        </w:rPr>
        <w:t>R</w:t>
      </w:r>
      <w:r w:rsidRPr="009D2E84">
        <w:rPr>
          <w:rStyle w:val="Emphasis"/>
        </w:rPr>
        <w:t>eset</w:t>
      </w:r>
      <w:r>
        <w:t xml:space="preserve"> interface</w:t>
      </w:r>
    </w:p>
    <w:p w14:paraId="46876D44" w14:textId="4CBD549F" w:rsidR="00F378DD" w:rsidRDefault="00F378DD" w:rsidP="000937F1">
      <w:pPr>
        <w:pStyle w:val="ListParagraph"/>
        <w:numPr>
          <w:ilvl w:val="0"/>
          <w:numId w:val="28"/>
        </w:numPr>
        <w:jc w:val="both"/>
      </w:pPr>
      <w:r>
        <w:t xml:space="preserve">Avalon </w:t>
      </w:r>
      <w:r w:rsidR="00461CC7">
        <w:rPr>
          <w:rStyle w:val="Emphasis"/>
        </w:rPr>
        <w:t>C</w:t>
      </w:r>
      <w:r w:rsidRPr="009D2E84">
        <w:rPr>
          <w:rStyle w:val="Emphasis"/>
        </w:rPr>
        <w:t>onduit</w:t>
      </w:r>
      <w:r>
        <w:t xml:space="preserve"> interface</w:t>
      </w:r>
    </w:p>
    <w:p w14:paraId="5F465D5D" w14:textId="36050515" w:rsidR="009E2EF9" w:rsidRDefault="009E2EF9" w:rsidP="000937F1">
      <w:pPr>
        <w:pStyle w:val="ListParagraph"/>
        <w:numPr>
          <w:ilvl w:val="0"/>
          <w:numId w:val="28"/>
        </w:numPr>
        <w:jc w:val="both"/>
      </w:pPr>
      <w:r>
        <w:t xml:space="preserve">Avalon </w:t>
      </w:r>
      <w:r w:rsidR="00461CC7">
        <w:rPr>
          <w:rStyle w:val="Emphasis"/>
        </w:rPr>
        <w:t>Memory-M</w:t>
      </w:r>
      <w:r w:rsidRPr="009D2E84">
        <w:rPr>
          <w:rStyle w:val="Emphasis"/>
        </w:rPr>
        <w:t>apped</w:t>
      </w:r>
      <w:r>
        <w:t xml:space="preserve"> </w:t>
      </w:r>
      <w:r w:rsidR="00461CC7">
        <w:t xml:space="preserve">(MM) </w:t>
      </w:r>
      <w:r>
        <w:t>interface</w:t>
      </w:r>
    </w:p>
    <w:p w14:paraId="755D267E" w14:textId="33DAC01C" w:rsidR="00B418C4" w:rsidRDefault="00B418C4" w:rsidP="000937F1">
      <w:pPr>
        <w:jc w:val="both"/>
      </w:pPr>
      <w:r>
        <w:t>The clock and reset interfaces literally describe what they correspond to, so they don’t need any explanations. The interesting interfaces</w:t>
      </w:r>
      <w:r w:rsidR="00CF5F8B">
        <w:t xml:space="preserve"> are the conduit and memory-mapped interfaces</w:t>
      </w:r>
      <w:r w:rsidR="00D648D6">
        <w:t>.</w:t>
      </w:r>
    </w:p>
    <w:p w14:paraId="6A08B142" w14:textId="6A166712" w:rsidR="00D648D6" w:rsidRDefault="002445C0" w:rsidP="00461CC7">
      <w:pPr>
        <w:pStyle w:val="ListParagraph"/>
        <w:numPr>
          <w:ilvl w:val="0"/>
          <w:numId w:val="29"/>
        </w:numPr>
        <w:jc w:val="both"/>
      </w:pPr>
      <w:r>
        <w:t xml:space="preserve">An </w:t>
      </w:r>
      <w:r w:rsidR="00461CC7" w:rsidRPr="00461CC7">
        <w:t xml:space="preserve">Avalon </w:t>
      </w:r>
      <w:r w:rsidR="00076048">
        <w:rPr>
          <w:rStyle w:val="Emphasis"/>
        </w:rPr>
        <w:t>c</w:t>
      </w:r>
      <w:r w:rsidR="00461CC7" w:rsidRPr="00EF724D">
        <w:rPr>
          <w:rStyle w:val="Emphasis"/>
        </w:rPr>
        <w:t>onduit</w:t>
      </w:r>
      <w:r>
        <w:t xml:space="preserve"> interface</w:t>
      </w:r>
      <w:r w:rsidR="00461CC7" w:rsidRPr="00461CC7">
        <w:t xml:space="preserve"> group</w:t>
      </w:r>
      <w:r>
        <w:t>s</w:t>
      </w:r>
      <w:r w:rsidR="00461CC7" w:rsidRPr="00461CC7">
        <w:t xml:space="preserve"> an </w:t>
      </w:r>
      <w:r w:rsidR="00461CC7" w:rsidRPr="00DA52BF">
        <w:rPr>
          <w:rStyle w:val="Emphasis"/>
        </w:rPr>
        <w:t>arbitrary</w:t>
      </w:r>
      <w:r w:rsidR="00461CC7" w:rsidRPr="00461CC7">
        <w:t xml:space="preserve"> collection of signals. You can specify any role for conduit signals. However, when you connect conduits, the roles and widths must match and the directions must be opposite. An Avalon Conduit interface can include input, output, and bidirectional signals. Conduit interfaces typically used to</w:t>
      </w:r>
      <w:r w:rsidR="007853D6">
        <w:t xml:space="preserve"> drive off-chip device signals (e.g. </w:t>
      </w:r>
      <w:r w:rsidR="00722CD2">
        <w:t>a PWM generator’s output</w:t>
      </w:r>
      <w:r w:rsidR="007853D6">
        <w:t>).</w:t>
      </w:r>
      <w:r w:rsidR="008C0E20">
        <w:t xml:space="preserve"> There is nothing much more that can be said about conduit interfaces.</w:t>
      </w:r>
    </w:p>
    <w:p w14:paraId="1DAC6F47" w14:textId="5D8BBECB" w:rsidR="002445C0" w:rsidRDefault="00B84AC9" w:rsidP="00461CC7">
      <w:pPr>
        <w:pStyle w:val="ListParagraph"/>
        <w:numPr>
          <w:ilvl w:val="0"/>
          <w:numId w:val="29"/>
        </w:numPr>
        <w:jc w:val="both"/>
      </w:pPr>
      <w:r>
        <w:t xml:space="preserve">An Avalon </w:t>
      </w:r>
      <w:r w:rsidRPr="00B84AC9">
        <w:rPr>
          <w:rStyle w:val="Emphasis"/>
        </w:rPr>
        <w:t>memory-mapped</w:t>
      </w:r>
      <w:r>
        <w:t xml:space="preserve"> interface </w:t>
      </w:r>
      <w:r w:rsidR="00DA52BF">
        <w:t xml:space="preserve">specifies a </w:t>
      </w:r>
      <w:r w:rsidR="00DA52BF" w:rsidRPr="00A44BE8">
        <w:rPr>
          <w:rStyle w:val="Emphasis"/>
        </w:rPr>
        <w:t>standard</w:t>
      </w:r>
      <w:r w:rsidR="00DA52BF">
        <w:t xml:space="preserve"> collection of signals that can be used to implement a read/</w:t>
      </w:r>
      <w:r>
        <w:t xml:space="preserve">write </w:t>
      </w:r>
      <w:r w:rsidR="00A44BE8">
        <w:t xml:space="preserve">interface </w:t>
      </w:r>
      <w:r w:rsidR="00324AAA">
        <w:t xml:space="preserve">between masters and slaves. </w:t>
      </w:r>
      <w:r w:rsidR="00C503AB">
        <w:t xml:space="preserve">The interface can be customized to be write-only or read-only if needed by omitting the corresponding signals. </w:t>
      </w:r>
      <w:r w:rsidR="00C61841">
        <w:t xml:space="preserve">The minimum set of </w:t>
      </w:r>
      <w:r w:rsidR="00AB1661">
        <w:t xml:space="preserve">ports </w:t>
      </w:r>
      <w:r w:rsidR="00C503AB">
        <w:t>needed for a slave to use a read/write</w:t>
      </w:r>
      <w:r w:rsidR="00C61841">
        <w:t xml:space="preserve"> Avalon-M</w:t>
      </w:r>
      <w:r w:rsidR="00C503AB">
        <w:t>M interface are as follows:</w:t>
      </w:r>
    </w:p>
    <w:p w14:paraId="3BA038B2" w14:textId="2E9318B5" w:rsidR="00C61841" w:rsidRDefault="00834BC8" w:rsidP="00C61841">
      <w:pPr>
        <w:pStyle w:val="ListParagraph"/>
        <w:numPr>
          <w:ilvl w:val="1"/>
          <w:numId w:val="29"/>
        </w:numPr>
        <w:jc w:val="both"/>
      </w:pPr>
      <w:r>
        <w:t>address</w:t>
      </w:r>
    </w:p>
    <w:p w14:paraId="4244D5C9" w14:textId="1C6E5C01" w:rsidR="00834BC8" w:rsidRDefault="00834BC8" w:rsidP="00C61841">
      <w:pPr>
        <w:pStyle w:val="ListParagraph"/>
        <w:numPr>
          <w:ilvl w:val="1"/>
          <w:numId w:val="29"/>
        </w:numPr>
        <w:jc w:val="both"/>
      </w:pPr>
      <w:r>
        <w:t>read</w:t>
      </w:r>
    </w:p>
    <w:p w14:paraId="305071B3" w14:textId="4F4A0E5F" w:rsidR="00834BC8" w:rsidRDefault="00834BC8" w:rsidP="00C61841">
      <w:pPr>
        <w:pStyle w:val="ListParagraph"/>
        <w:numPr>
          <w:ilvl w:val="1"/>
          <w:numId w:val="29"/>
        </w:numPr>
        <w:jc w:val="both"/>
      </w:pPr>
      <w:r>
        <w:t>write</w:t>
      </w:r>
    </w:p>
    <w:p w14:paraId="710E8835" w14:textId="5AA87A7A" w:rsidR="00834BC8" w:rsidRDefault="00834BC8" w:rsidP="00C61841">
      <w:pPr>
        <w:pStyle w:val="ListParagraph"/>
        <w:numPr>
          <w:ilvl w:val="1"/>
          <w:numId w:val="29"/>
        </w:numPr>
        <w:jc w:val="both"/>
      </w:pPr>
      <w:proofErr w:type="spellStart"/>
      <w:r>
        <w:t>readdata</w:t>
      </w:r>
      <w:proofErr w:type="spellEnd"/>
    </w:p>
    <w:p w14:paraId="7F8D198A" w14:textId="6D7E6FA6" w:rsidR="00834BC8" w:rsidRDefault="00834BC8" w:rsidP="00834BC8">
      <w:pPr>
        <w:pStyle w:val="ListParagraph"/>
        <w:numPr>
          <w:ilvl w:val="1"/>
          <w:numId w:val="29"/>
        </w:numPr>
        <w:jc w:val="both"/>
      </w:pPr>
      <w:proofErr w:type="spellStart"/>
      <w:r>
        <w:t>writedata</w:t>
      </w:r>
      <w:proofErr w:type="spellEnd"/>
    </w:p>
    <w:p w14:paraId="026073D7" w14:textId="74FED8AA" w:rsidR="00324AAA" w:rsidRDefault="000E6071" w:rsidP="00324AAA">
      <w:pPr>
        <w:pStyle w:val="ListParagraph"/>
        <w:jc w:val="both"/>
      </w:pPr>
      <w:r>
        <w:t>The width of t</w:t>
      </w:r>
      <w:r w:rsidR="00AB1661">
        <w:t xml:space="preserve">he </w:t>
      </w:r>
      <w:proofErr w:type="spellStart"/>
      <w:r w:rsidR="00AB1661">
        <w:t>readdata</w:t>
      </w:r>
      <w:proofErr w:type="spellEnd"/>
      <w:r w:rsidR="00AB1661">
        <w:t xml:space="preserve"> and </w:t>
      </w:r>
      <w:proofErr w:type="spellStart"/>
      <w:r w:rsidR="00AB1661">
        <w:t>writedata</w:t>
      </w:r>
      <w:proofErr w:type="spellEnd"/>
      <w:r w:rsidR="00AB1661">
        <w:t xml:space="preserve"> ports</w:t>
      </w:r>
      <w:r w:rsidR="00950F6D">
        <w:t xml:space="preserve"> </w:t>
      </w:r>
      <w:r w:rsidR="000A3CE4">
        <w:t xml:space="preserve">specify the component’s </w:t>
      </w:r>
      <w:r w:rsidR="00950F6D" w:rsidRPr="00FA577A">
        <w:rPr>
          <w:rStyle w:val="Emphasis"/>
        </w:rPr>
        <w:t>word size</w:t>
      </w:r>
      <w:r w:rsidR="00950F6D">
        <w:t xml:space="preserve"> </w:t>
      </w:r>
      <w:r w:rsidR="00FA577A">
        <w:t>(</w:t>
      </w:r>
      <w:r w:rsidR="00BE45A3" w:rsidRPr="0059128C">
        <w:rPr>
          <w:rStyle w:val="Emphasis"/>
        </w:rPr>
        <w:t xml:space="preserve">very </w:t>
      </w:r>
      <w:r w:rsidR="00FA577A" w:rsidRPr="0059128C">
        <w:rPr>
          <w:rStyle w:val="Emphasis"/>
        </w:rPr>
        <w:t>important!</w:t>
      </w:r>
      <w:r w:rsidR="00FA577A">
        <w:t>)</w:t>
      </w:r>
      <w:r>
        <w:t xml:space="preserve">, and both ports must have the same </w:t>
      </w:r>
      <w:r w:rsidR="00154DCC">
        <w:t>width.</w:t>
      </w:r>
      <w:r w:rsidR="0059128C">
        <w:t xml:space="preserve"> </w:t>
      </w:r>
      <w:r w:rsidR="009A00EB">
        <w:t>Finally, n</w:t>
      </w:r>
      <w:r w:rsidR="00324AAA">
        <w:t>ote that all signals in an Avalon-MM interface are synchronous to the hardware component’s clock interface.</w:t>
      </w:r>
    </w:p>
    <w:p w14:paraId="4BD46D8A" w14:textId="084BF8C4" w:rsidR="005E5EC4" w:rsidRDefault="005E5EC4" w:rsidP="005E5EC4">
      <w:pPr>
        <w:jc w:val="both"/>
      </w:pPr>
      <w:r>
        <w:t xml:space="preserve">To summarize, a </w:t>
      </w:r>
      <w:r w:rsidR="00B138D9">
        <w:t xml:space="preserve">generic hardware component with an Avalon-MM </w:t>
      </w:r>
      <w:r w:rsidR="00B138D9" w:rsidRPr="00406248">
        <w:rPr>
          <w:rStyle w:val="Emphasis"/>
        </w:rPr>
        <w:t>slave</w:t>
      </w:r>
      <w:r w:rsidR="00B138D9">
        <w:t xml:space="preserve"> inte</w:t>
      </w:r>
      <w:r w:rsidR="002D6E22">
        <w:t xml:space="preserve">rface would look like </w:t>
      </w:r>
      <w:r w:rsidR="002D6E22">
        <w:fldChar w:fldCharType="begin"/>
      </w:r>
      <w:r w:rsidR="002D6E22">
        <w:instrText xml:space="preserve"> REF _Ref476187561 \h </w:instrText>
      </w:r>
      <w:r w:rsidR="002D6E22">
        <w:fldChar w:fldCharType="separate"/>
      </w:r>
      <w:r w:rsidR="004A22D6">
        <w:t xml:space="preserve">Figure </w:t>
      </w:r>
      <w:r w:rsidR="004A22D6">
        <w:rPr>
          <w:noProof/>
        </w:rPr>
        <w:t>2</w:t>
      </w:r>
      <w:r w:rsidR="002D6E22">
        <w:fldChar w:fldCharType="end"/>
      </w:r>
      <w:r w:rsidR="00B138D9">
        <w:t>.</w:t>
      </w:r>
    </w:p>
    <w:p w14:paraId="234F3128" w14:textId="77777777" w:rsidR="008A1779" w:rsidRDefault="008A1779" w:rsidP="008A1779">
      <w:pPr>
        <w:keepNext/>
        <w:jc w:val="center"/>
      </w:pPr>
      <w:r>
        <w:rPr>
          <w:noProof/>
        </w:rPr>
        <w:drawing>
          <wp:inline distT="0" distB="0" distL="0" distR="0" wp14:anchorId="257D0D34" wp14:editId="73212A54">
            <wp:extent cx="5090511" cy="14466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alon_hardware_component.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3109" cy="1455926"/>
                    </a:xfrm>
                    <a:prstGeom prst="rect">
                      <a:avLst/>
                    </a:prstGeom>
                  </pic:spPr>
                </pic:pic>
              </a:graphicData>
            </a:graphic>
          </wp:inline>
        </w:drawing>
      </w:r>
    </w:p>
    <w:p w14:paraId="6B14762A" w14:textId="0BCC0887" w:rsidR="008A1779" w:rsidRPr="00EA7034" w:rsidRDefault="008A1779" w:rsidP="008A1779">
      <w:pPr>
        <w:pStyle w:val="Caption"/>
        <w:jc w:val="center"/>
      </w:pPr>
      <w:bookmarkStart w:id="2" w:name="_Ref476187561"/>
      <w:r>
        <w:t xml:space="preserve">Figure </w:t>
      </w:r>
      <w:fldSimple w:instr=" SEQ Figure \* ARABIC ">
        <w:r w:rsidR="004A22D6">
          <w:rPr>
            <w:noProof/>
          </w:rPr>
          <w:t>2</w:t>
        </w:r>
      </w:fldSimple>
      <w:bookmarkEnd w:id="2"/>
      <w:r>
        <w:t>. Avalon hardware component</w:t>
      </w:r>
    </w:p>
    <w:p w14:paraId="7AAE7932" w14:textId="2C38198D" w:rsidR="0039372E" w:rsidRDefault="00A233AD" w:rsidP="000C7B2D">
      <w:pPr>
        <w:pStyle w:val="Heading4"/>
      </w:pPr>
      <w:r>
        <w:lastRenderedPageBreak/>
        <w:t>Avalon-MM slave</w:t>
      </w:r>
      <w:r w:rsidR="00EB6524">
        <w:t xml:space="preserve"> example</w:t>
      </w:r>
    </w:p>
    <w:p w14:paraId="1EBAB3DD" w14:textId="4D9DD30B" w:rsidR="00E65803" w:rsidRDefault="00554F6F" w:rsidP="000549DE">
      <w:pPr>
        <w:jc w:val="both"/>
      </w:pPr>
      <w:r>
        <w:t>All this talk is nice, but we n</w:t>
      </w:r>
      <w:r w:rsidR="00143918">
        <w:t>eed an example to seal the deal</w:t>
      </w:r>
      <w:r w:rsidR="00073D19">
        <w:t xml:space="preserve"> </w:t>
      </w:r>
      <w:r w:rsidR="00073D19">
        <w:sym w:font="Wingdings" w:char="F04A"/>
      </w:r>
      <w:r w:rsidR="00073D19">
        <w:t xml:space="preserve">. </w:t>
      </w:r>
      <w:r w:rsidR="00EB53C8">
        <w:fldChar w:fldCharType="begin"/>
      </w:r>
      <w:r w:rsidR="00EB53C8">
        <w:instrText xml:space="preserve"> REF _Ref476187720 \h </w:instrText>
      </w:r>
      <w:r w:rsidR="00EB53C8">
        <w:fldChar w:fldCharType="separate"/>
      </w:r>
      <w:r w:rsidR="004A22D6">
        <w:t xml:space="preserve">Figure </w:t>
      </w:r>
      <w:r w:rsidR="004A22D6">
        <w:rPr>
          <w:noProof/>
        </w:rPr>
        <w:t>3</w:t>
      </w:r>
      <w:r w:rsidR="00EB53C8">
        <w:fldChar w:fldCharType="end"/>
      </w:r>
      <w:r w:rsidR="00EB53C8">
        <w:t xml:space="preserve"> shows the </w:t>
      </w:r>
      <w:r w:rsidR="007712FA">
        <w:t xml:space="preserve">interface schematic of an </w:t>
      </w:r>
      <w:r w:rsidR="007712FA" w:rsidRPr="00AE6320">
        <w:rPr>
          <w:rStyle w:val="Emphasis"/>
        </w:rPr>
        <w:t>adder</w:t>
      </w:r>
      <w:r w:rsidR="007712FA">
        <w:t xml:space="preserve"> implemen</w:t>
      </w:r>
      <w:r w:rsidR="00315FC6">
        <w:t>ted as an Avalon-MM slave unit.</w:t>
      </w:r>
      <w:r w:rsidR="00436D88">
        <w:t xml:space="preserve"> Note that this example is excessively simple and is here for educational purposes only</w:t>
      </w:r>
      <w:r w:rsidR="00BC792E">
        <w:t>:</w:t>
      </w:r>
      <w:r w:rsidR="00584BB4">
        <w:t xml:space="preserve"> </w:t>
      </w:r>
      <w:r w:rsidR="00BC792E">
        <w:t>the</w:t>
      </w:r>
      <w:r w:rsidR="00B14F1C">
        <w:t xml:space="preserve"> design is actually quite inefficient as</w:t>
      </w:r>
      <w:r w:rsidR="00436D88">
        <w:t xml:space="preserve"> the area used for the bus logic is larger than the actual app</w:t>
      </w:r>
      <w:r w:rsidR="00D82FA9">
        <w:t xml:space="preserve">lication logic (just an adder). </w:t>
      </w:r>
      <w:r w:rsidR="00D82FA9" w:rsidRPr="00612F62">
        <w:rPr>
          <w:rStyle w:val="IntenseReference"/>
        </w:rPr>
        <w:t>But</w:t>
      </w:r>
      <w:r w:rsidR="00D82FA9">
        <w:t xml:space="preserve">, it is compatible with the </w:t>
      </w:r>
      <w:r w:rsidR="00786BED">
        <w:t>Avalon-MM interface</w:t>
      </w:r>
      <w:r w:rsidR="00D82FA9">
        <w:t>!</w:t>
      </w:r>
    </w:p>
    <w:p w14:paraId="1DF6BEDB" w14:textId="77777777" w:rsidR="00315FC6" w:rsidRDefault="00315FC6" w:rsidP="00315FC6">
      <w:pPr>
        <w:keepNext/>
        <w:jc w:val="center"/>
      </w:pPr>
      <w:r>
        <w:rPr>
          <w:noProof/>
        </w:rPr>
        <w:drawing>
          <wp:inline distT="0" distB="0" distL="0" distR="0" wp14:anchorId="31679226" wp14:editId="73D85441">
            <wp:extent cx="2963096" cy="1262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_adder.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962" cy="1276377"/>
                    </a:xfrm>
                    <a:prstGeom prst="rect">
                      <a:avLst/>
                    </a:prstGeom>
                  </pic:spPr>
                </pic:pic>
              </a:graphicData>
            </a:graphic>
          </wp:inline>
        </w:drawing>
      </w:r>
    </w:p>
    <w:p w14:paraId="6902DD6A" w14:textId="13517E57" w:rsidR="00315FC6" w:rsidRDefault="00315FC6" w:rsidP="00436D88">
      <w:pPr>
        <w:pStyle w:val="Caption"/>
        <w:jc w:val="center"/>
      </w:pPr>
      <w:bookmarkStart w:id="3" w:name="_Ref476187720"/>
      <w:bookmarkStart w:id="4" w:name="_Ref476190389"/>
      <w:r>
        <w:t xml:space="preserve">Figure </w:t>
      </w:r>
      <w:fldSimple w:instr=" SEQ Figure \* ARABIC ">
        <w:r w:rsidR="004A22D6">
          <w:rPr>
            <w:noProof/>
          </w:rPr>
          <w:t>3</w:t>
        </w:r>
      </w:fldSimple>
      <w:bookmarkEnd w:id="3"/>
      <w:r>
        <w:t>. Demo Adder</w:t>
      </w:r>
      <w:bookmarkEnd w:id="4"/>
    </w:p>
    <w:p w14:paraId="1F1F059B" w14:textId="45A45A14" w:rsidR="00E65803" w:rsidRPr="00E65803" w:rsidRDefault="00E65803" w:rsidP="000549DE">
      <w:pPr>
        <w:jc w:val="both"/>
      </w:pPr>
      <w:r>
        <w:t>The complete VHDL code used to implement this Aval</w:t>
      </w:r>
      <w:r w:rsidR="007A0215">
        <w:t xml:space="preserve">on-MM slave </w:t>
      </w:r>
      <w:r w:rsidR="00AC6EE3">
        <w:t>unit</w:t>
      </w:r>
      <w:r w:rsidR="007A0215">
        <w:t xml:space="preserve"> is shown </w:t>
      </w:r>
      <w:r w:rsidR="00D84D70">
        <w:t xml:space="preserve">in </w:t>
      </w:r>
      <w:r w:rsidR="00D84D70">
        <w:fldChar w:fldCharType="begin"/>
      </w:r>
      <w:r w:rsidR="00D84D70">
        <w:instrText xml:space="preserve"> REF _Ref476189304 \h </w:instrText>
      </w:r>
      <w:r w:rsidR="00D84D70">
        <w:fldChar w:fldCharType="separate"/>
      </w:r>
      <w:r w:rsidR="004A22D6">
        <w:t xml:space="preserve">Figure </w:t>
      </w:r>
      <w:r w:rsidR="004A22D6">
        <w:rPr>
          <w:noProof/>
        </w:rPr>
        <w:t>4</w:t>
      </w:r>
      <w:r w:rsidR="00D84D70">
        <w:fldChar w:fldCharType="end"/>
      </w:r>
      <w:r w:rsidR="007A0215">
        <w:t>.</w:t>
      </w:r>
      <w:r w:rsidR="00073D19">
        <w:t xml:space="preserve"> Please take the time to read it in detail</w:t>
      </w:r>
      <w:r w:rsidR="00893EBB">
        <w:t xml:space="preserve"> and understand </w:t>
      </w:r>
      <w:r w:rsidR="00893EBB" w:rsidRPr="00592A5E">
        <w:rPr>
          <w:rStyle w:val="Emphasis"/>
        </w:rPr>
        <w:t>every line</w:t>
      </w:r>
      <w:r w:rsidR="00592A5E">
        <w:t>.</w:t>
      </w:r>
      <w:r w:rsidR="00073D19">
        <w:t xml:space="preserve"> </w:t>
      </w:r>
      <w:r w:rsidR="00592A5E">
        <w:t xml:space="preserve">You will need to understand how the bus works </w:t>
      </w:r>
      <w:r w:rsidR="00073D19">
        <w:t xml:space="preserve">in order to implement your own </w:t>
      </w:r>
      <w:r w:rsidR="00592A5E">
        <w:t xml:space="preserve">Avalon-MM slave </w:t>
      </w:r>
      <w:r w:rsidR="00073D19">
        <w:t xml:space="preserve">PWM generator </w:t>
      </w:r>
      <w:r w:rsidR="00592A5E">
        <w:t>later on for this lab.</w:t>
      </w:r>
    </w:p>
    <w:p w14:paraId="5B548581" w14:textId="77777777" w:rsidR="002C70E7" w:rsidRDefault="002C70E7" w:rsidP="002C70E7">
      <w:pPr>
        <w:pStyle w:val="Code"/>
      </w:pPr>
      <w:r>
        <w:t xml:space="preserve">library </w:t>
      </w:r>
      <w:proofErr w:type="spellStart"/>
      <w:r>
        <w:t>ieee</w:t>
      </w:r>
      <w:proofErr w:type="spellEnd"/>
      <w:r>
        <w:t>;</w:t>
      </w:r>
    </w:p>
    <w:p w14:paraId="54927BCE" w14:textId="77777777" w:rsidR="002C70E7" w:rsidRDefault="002C70E7" w:rsidP="002C70E7">
      <w:pPr>
        <w:pStyle w:val="Code"/>
      </w:pPr>
      <w:r>
        <w:t>use ieee.std_logic_1164.all;</w:t>
      </w:r>
    </w:p>
    <w:p w14:paraId="12A474CA" w14:textId="77777777" w:rsidR="002C70E7" w:rsidRDefault="002C70E7" w:rsidP="002C70E7">
      <w:pPr>
        <w:pStyle w:val="Code"/>
      </w:pPr>
      <w:r>
        <w:t xml:space="preserve">use </w:t>
      </w:r>
      <w:proofErr w:type="spellStart"/>
      <w:r>
        <w:t>ieee.numeric_std.all</w:t>
      </w:r>
      <w:proofErr w:type="spellEnd"/>
      <w:r>
        <w:t>;</w:t>
      </w:r>
    </w:p>
    <w:p w14:paraId="4A2132E3" w14:textId="77777777" w:rsidR="002C70E7" w:rsidRDefault="002C70E7" w:rsidP="002C70E7">
      <w:pPr>
        <w:pStyle w:val="Code"/>
      </w:pPr>
    </w:p>
    <w:p w14:paraId="76AA0F92" w14:textId="77777777" w:rsidR="002C70E7" w:rsidRDefault="002C70E7" w:rsidP="002C70E7">
      <w:pPr>
        <w:pStyle w:val="Code"/>
      </w:pPr>
      <w:r>
        <w:t xml:space="preserve">entity </w:t>
      </w:r>
      <w:proofErr w:type="spellStart"/>
      <w:r>
        <w:t>demo_adder</w:t>
      </w:r>
      <w:proofErr w:type="spellEnd"/>
      <w:r>
        <w:t xml:space="preserve"> is</w:t>
      </w:r>
    </w:p>
    <w:p w14:paraId="75243D76" w14:textId="77777777" w:rsidR="002C70E7" w:rsidRDefault="002C70E7" w:rsidP="002C70E7">
      <w:pPr>
        <w:pStyle w:val="Code"/>
      </w:pPr>
      <w:r>
        <w:t xml:space="preserve">    </w:t>
      </w:r>
      <w:proofErr w:type="gramStart"/>
      <w:r>
        <w:t>port(</w:t>
      </w:r>
      <w:proofErr w:type="gramEnd"/>
    </w:p>
    <w:p w14:paraId="0A56C797" w14:textId="77777777" w:rsidR="002C70E7" w:rsidRDefault="002C70E7" w:rsidP="002C70E7">
      <w:pPr>
        <w:pStyle w:val="Code"/>
      </w:pPr>
      <w:r>
        <w:t xml:space="preserve">        -- Avalon Clock interface</w:t>
      </w:r>
    </w:p>
    <w:p w14:paraId="3E3398BD" w14:textId="77777777" w:rsidR="002C70E7" w:rsidRDefault="002C70E7" w:rsidP="002C70E7">
      <w:pPr>
        <w:pStyle w:val="Code"/>
      </w:pPr>
      <w:r>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14:paraId="5C775CEE" w14:textId="77777777" w:rsidR="002C70E7" w:rsidRDefault="002C70E7" w:rsidP="002C70E7">
      <w:pPr>
        <w:pStyle w:val="Code"/>
      </w:pPr>
    </w:p>
    <w:p w14:paraId="6A35013B" w14:textId="77777777" w:rsidR="002C70E7" w:rsidRDefault="002C70E7" w:rsidP="002C70E7">
      <w:pPr>
        <w:pStyle w:val="Code"/>
      </w:pPr>
      <w:r>
        <w:t xml:space="preserve">        -- Avalon Reset interface</w:t>
      </w:r>
    </w:p>
    <w:p w14:paraId="0E7D2E6C" w14:textId="77777777" w:rsidR="002C70E7" w:rsidRDefault="002C70E7" w:rsidP="002C70E7">
      <w:pPr>
        <w:pStyle w:val="Code"/>
      </w:pPr>
      <w:r>
        <w:t xml:space="preserve">        </w:t>
      </w:r>
      <w:proofErr w:type="gramStart"/>
      <w:r>
        <w:t>reset :</w:t>
      </w:r>
      <w:proofErr w:type="gramEnd"/>
      <w:r>
        <w:t xml:space="preserve"> in </w:t>
      </w:r>
      <w:proofErr w:type="spellStart"/>
      <w:r>
        <w:t>std_logic</w:t>
      </w:r>
      <w:proofErr w:type="spellEnd"/>
      <w:r>
        <w:t>;</w:t>
      </w:r>
    </w:p>
    <w:p w14:paraId="736A8D9E" w14:textId="77777777" w:rsidR="002C70E7" w:rsidRDefault="002C70E7" w:rsidP="002C70E7">
      <w:pPr>
        <w:pStyle w:val="Code"/>
      </w:pPr>
    </w:p>
    <w:p w14:paraId="59C7E2EE" w14:textId="77777777" w:rsidR="002C70E7" w:rsidRDefault="002C70E7" w:rsidP="002C70E7">
      <w:pPr>
        <w:pStyle w:val="Code"/>
      </w:pPr>
      <w:r>
        <w:t xml:space="preserve">        -- Avalon-MM Slave interface</w:t>
      </w:r>
    </w:p>
    <w:p w14:paraId="64599A1A" w14:textId="77777777" w:rsidR="002C70E7" w:rsidRDefault="002C70E7" w:rsidP="002C70E7">
      <w:pPr>
        <w:pStyle w:val="Code"/>
      </w:pPr>
      <w:r>
        <w:t xml:space="preserve">        address </w:t>
      </w:r>
      <w:proofErr w:type="gramStart"/>
      <w:r>
        <w:t xml:space="preserve">  :</w:t>
      </w:r>
      <w:proofErr w:type="gramEnd"/>
      <w:r>
        <w:t xml:space="preserve"> in  </w:t>
      </w:r>
      <w:proofErr w:type="spellStart"/>
      <w:r>
        <w:t>std_logic_vector</w:t>
      </w:r>
      <w:proofErr w:type="spellEnd"/>
      <w:r>
        <w:t xml:space="preserve">(1 </w:t>
      </w:r>
      <w:proofErr w:type="spellStart"/>
      <w:r>
        <w:t>downto</w:t>
      </w:r>
      <w:proofErr w:type="spellEnd"/>
      <w:r>
        <w:t xml:space="preserve"> 0);</w:t>
      </w:r>
    </w:p>
    <w:p w14:paraId="5C79C8E3" w14:textId="77777777" w:rsidR="002C70E7" w:rsidRDefault="002C70E7" w:rsidP="002C70E7">
      <w:pPr>
        <w:pStyle w:val="Code"/>
      </w:pPr>
      <w:r>
        <w:t xml:space="preserve">        read    </w:t>
      </w:r>
      <w:proofErr w:type="gramStart"/>
      <w:r>
        <w:t xml:space="preserve">  :</w:t>
      </w:r>
      <w:proofErr w:type="gramEnd"/>
      <w:r>
        <w:t xml:space="preserve"> in  </w:t>
      </w:r>
      <w:proofErr w:type="spellStart"/>
      <w:r>
        <w:t>std_logic</w:t>
      </w:r>
      <w:proofErr w:type="spellEnd"/>
      <w:r>
        <w:t>;</w:t>
      </w:r>
    </w:p>
    <w:p w14:paraId="471C8674" w14:textId="77777777" w:rsidR="002C70E7" w:rsidRDefault="002C70E7" w:rsidP="002C70E7">
      <w:pPr>
        <w:pStyle w:val="Code"/>
      </w:pPr>
      <w:r>
        <w:t xml:space="preserve">        write   </w:t>
      </w:r>
      <w:proofErr w:type="gramStart"/>
      <w:r>
        <w:t xml:space="preserve">  :</w:t>
      </w:r>
      <w:proofErr w:type="gramEnd"/>
      <w:r>
        <w:t xml:space="preserve"> in  </w:t>
      </w:r>
      <w:proofErr w:type="spellStart"/>
      <w:r>
        <w:t>std_logic</w:t>
      </w:r>
      <w:proofErr w:type="spellEnd"/>
      <w:r>
        <w:t>;</w:t>
      </w:r>
    </w:p>
    <w:p w14:paraId="2C5EEFC0" w14:textId="77777777" w:rsidR="002C70E7" w:rsidRDefault="002C70E7" w:rsidP="002C70E7">
      <w:pPr>
        <w:pStyle w:val="Code"/>
      </w:pPr>
      <w:r>
        <w:t xml:space="preserve">        </w:t>
      </w:r>
      <w:proofErr w:type="spellStart"/>
      <w:proofErr w:type="gramStart"/>
      <w:r>
        <w:t>readdata</w:t>
      </w:r>
      <w:proofErr w:type="spellEnd"/>
      <w:r>
        <w:t xml:space="preserve">  :</w:t>
      </w:r>
      <w:proofErr w:type="gramEnd"/>
      <w:r>
        <w:t xml:space="preserve"> out </w:t>
      </w:r>
      <w:proofErr w:type="spellStart"/>
      <w:r>
        <w:t>std_logic_vector</w:t>
      </w:r>
      <w:proofErr w:type="spellEnd"/>
      <w:r>
        <w:t xml:space="preserve">(31 </w:t>
      </w:r>
      <w:proofErr w:type="spellStart"/>
      <w:r>
        <w:t>downto</w:t>
      </w:r>
      <w:proofErr w:type="spellEnd"/>
      <w:r>
        <w:t xml:space="preserve"> 0);</w:t>
      </w:r>
    </w:p>
    <w:p w14:paraId="512069E6" w14:textId="77777777" w:rsidR="002C70E7" w:rsidRDefault="002C70E7" w:rsidP="002C70E7">
      <w:pPr>
        <w:pStyle w:val="Code"/>
      </w:pPr>
      <w:r>
        <w:t xml:space="preserve">        </w:t>
      </w:r>
      <w:proofErr w:type="spellStart"/>
      <w:proofErr w:type="gramStart"/>
      <w:r>
        <w:t>writedata</w:t>
      </w:r>
      <w:proofErr w:type="spellEnd"/>
      <w:r>
        <w:t xml:space="preserve"> :</w:t>
      </w:r>
      <w:proofErr w:type="gramEnd"/>
      <w:r>
        <w:t xml:space="preserve"> in  </w:t>
      </w:r>
      <w:proofErr w:type="spellStart"/>
      <w:r>
        <w:t>std_logic_vector</w:t>
      </w:r>
      <w:proofErr w:type="spellEnd"/>
      <w:r>
        <w:t xml:space="preserve">(31 </w:t>
      </w:r>
      <w:proofErr w:type="spellStart"/>
      <w:r>
        <w:t>downto</w:t>
      </w:r>
      <w:proofErr w:type="spellEnd"/>
      <w:r>
        <w:t xml:space="preserve"> 0)</w:t>
      </w:r>
    </w:p>
    <w:p w14:paraId="638B6B87" w14:textId="77777777" w:rsidR="002C70E7" w:rsidRDefault="002C70E7" w:rsidP="002C70E7">
      <w:pPr>
        <w:pStyle w:val="Code"/>
      </w:pPr>
      <w:r>
        <w:t xml:space="preserve">    );</w:t>
      </w:r>
    </w:p>
    <w:p w14:paraId="76A9051D" w14:textId="77777777" w:rsidR="002C70E7" w:rsidRDefault="002C70E7" w:rsidP="002C70E7">
      <w:pPr>
        <w:pStyle w:val="Code"/>
      </w:pPr>
      <w:r>
        <w:t xml:space="preserve">end </w:t>
      </w:r>
      <w:proofErr w:type="spellStart"/>
      <w:r>
        <w:t>demo_adder</w:t>
      </w:r>
      <w:proofErr w:type="spellEnd"/>
      <w:r>
        <w:t>;</w:t>
      </w:r>
    </w:p>
    <w:p w14:paraId="4D361907" w14:textId="77777777" w:rsidR="002C70E7" w:rsidRDefault="002C70E7" w:rsidP="002C70E7">
      <w:pPr>
        <w:pStyle w:val="Code"/>
      </w:pPr>
    </w:p>
    <w:p w14:paraId="2F6B062C" w14:textId="77777777" w:rsidR="002C70E7" w:rsidRDefault="002C70E7" w:rsidP="002C70E7">
      <w:pPr>
        <w:pStyle w:val="Code"/>
      </w:pPr>
      <w:r>
        <w:t xml:space="preserve">architecture </w:t>
      </w:r>
      <w:proofErr w:type="spellStart"/>
      <w:r>
        <w:t>rtl</w:t>
      </w:r>
      <w:proofErr w:type="spellEnd"/>
      <w:r>
        <w:t xml:space="preserve"> of </w:t>
      </w:r>
      <w:proofErr w:type="spellStart"/>
      <w:r>
        <w:t>demo_adder</w:t>
      </w:r>
      <w:proofErr w:type="spellEnd"/>
      <w:r>
        <w:t xml:space="preserve"> is</w:t>
      </w:r>
    </w:p>
    <w:p w14:paraId="37D89DA7" w14:textId="77777777" w:rsidR="002C70E7" w:rsidRDefault="002C70E7" w:rsidP="002C70E7">
      <w:pPr>
        <w:pStyle w:val="Code"/>
      </w:pPr>
    </w:p>
    <w:p w14:paraId="0C24D714" w14:textId="77777777" w:rsidR="002C70E7" w:rsidRDefault="002C70E7" w:rsidP="002C70E7">
      <w:pPr>
        <w:pStyle w:val="Code"/>
      </w:pPr>
      <w:r>
        <w:t xml:space="preserve">    -- Register map</w:t>
      </w:r>
    </w:p>
    <w:p w14:paraId="7C5BD1B6" w14:textId="77777777" w:rsidR="002C70E7" w:rsidRDefault="002C70E7" w:rsidP="002C70E7">
      <w:pPr>
        <w:pStyle w:val="Code"/>
      </w:pPr>
      <w:r>
        <w:t xml:space="preserve">    -- +--------+------------+--------+------------------------------------+</w:t>
      </w:r>
    </w:p>
    <w:p w14:paraId="69891CD7" w14:textId="77777777" w:rsidR="002C70E7" w:rsidRDefault="002C70E7" w:rsidP="002C70E7">
      <w:pPr>
        <w:pStyle w:val="Code"/>
      </w:pPr>
      <w:r>
        <w:t xml:space="preserve">    -- | </w:t>
      </w:r>
      <w:proofErr w:type="spellStart"/>
      <w:proofErr w:type="gramStart"/>
      <w:r>
        <w:t>RegNo</w:t>
      </w:r>
      <w:proofErr w:type="spellEnd"/>
      <w:r>
        <w:t xml:space="preserve">  |</w:t>
      </w:r>
      <w:proofErr w:type="gramEnd"/>
      <w:r>
        <w:t xml:space="preserve"> Name       | Access | Description                        |</w:t>
      </w:r>
    </w:p>
    <w:p w14:paraId="4C244955" w14:textId="77777777" w:rsidR="002C70E7" w:rsidRDefault="002C70E7" w:rsidP="002C70E7">
      <w:pPr>
        <w:pStyle w:val="Code"/>
      </w:pPr>
      <w:r>
        <w:t xml:space="preserve">    -- +--------+------------+--------+------------------------------------+</w:t>
      </w:r>
    </w:p>
    <w:p w14:paraId="271E2AEE" w14:textId="77777777" w:rsidR="002C70E7" w:rsidRDefault="002C70E7" w:rsidP="002C70E7">
      <w:pPr>
        <w:pStyle w:val="Code"/>
      </w:pPr>
      <w:r>
        <w:t xml:space="preserve">    -- | 0      | INPUT_1    | R/W    | First input of the addition.       |</w:t>
      </w:r>
    </w:p>
    <w:p w14:paraId="4B61B943" w14:textId="77777777" w:rsidR="002C70E7" w:rsidRDefault="002C70E7" w:rsidP="002C70E7">
      <w:pPr>
        <w:pStyle w:val="Code"/>
      </w:pPr>
      <w:r>
        <w:t xml:space="preserve">    -- +--------+------------+--------+------------------------------------+</w:t>
      </w:r>
    </w:p>
    <w:p w14:paraId="7F0D2025" w14:textId="77777777" w:rsidR="002C70E7" w:rsidRDefault="002C70E7" w:rsidP="002C70E7">
      <w:pPr>
        <w:pStyle w:val="Code"/>
      </w:pPr>
      <w:r>
        <w:t xml:space="preserve">    -- | 1      | INPUT_2    | R/W    | Second input of the addition.      |</w:t>
      </w:r>
    </w:p>
    <w:p w14:paraId="35971F5B" w14:textId="77777777" w:rsidR="002C70E7" w:rsidRDefault="002C70E7" w:rsidP="002C70E7">
      <w:pPr>
        <w:pStyle w:val="Code"/>
      </w:pPr>
      <w:r>
        <w:t xml:space="preserve">    -- +--------+------------+--------+------------------------------------+</w:t>
      </w:r>
    </w:p>
    <w:p w14:paraId="019ABFE7" w14:textId="77777777" w:rsidR="002C70E7" w:rsidRDefault="002C70E7" w:rsidP="002C70E7">
      <w:pPr>
        <w:pStyle w:val="Code"/>
      </w:pPr>
      <w:r>
        <w:t xml:space="preserve">    -- | 2      | RESULT     | RO     | Result of the addition. Writing to |</w:t>
      </w:r>
    </w:p>
    <w:p w14:paraId="28C0AC3A" w14:textId="77777777" w:rsidR="002C70E7" w:rsidRDefault="002C70E7" w:rsidP="002C70E7">
      <w:pPr>
        <w:pStyle w:val="Code"/>
      </w:pPr>
      <w:r>
        <w:t xml:space="preserve">    -- |        |            |        | this register has no effect.       |</w:t>
      </w:r>
    </w:p>
    <w:p w14:paraId="029C0677" w14:textId="77777777" w:rsidR="002C70E7" w:rsidRDefault="002C70E7" w:rsidP="002C70E7">
      <w:pPr>
        <w:pStyle w:val="Code"/>
      </w:pPr>
      <w:r>
        <w:t xml:space="preserve">    -- +--------+------------+--------+------------------------------------+</w:t>
      </w:r>
    </w:p>
    <w:p w14:paraId="36B0B698" w14:textId="77777777" w:rsidR="002C70E7" w:rsidRDefault="002C70E7" w:rsidP="002C70E7">
      <w:pPr>
        <w:pStyle w:val="Code"/>
      </w:pPr>
      <w:r>
        <w:t xml:space="preserve">    constant REG_INPUT_1_</w:t>
      </w:r>
      <w:proofErr w:type="gramStart"/>
      <w:r>
        <w:t>OFST :</w:t>
      </w:r>
      <w:proofErr w:type="gramEnd"/>
      <w:r>
        <w:t xml:space="preserve"> natural := 0;</w:t>
      </w:r>
    </w:p>
    <w:p w14:paraId="3459BFA0" w14:textId="77777777" w:rsidR="002C70E7" w:rsidRDefault="002C70E7" w:rsidP="002C70E7">
      <w:pPr>
        <w:pStyle w:val="Code"/>
      </w:pPr>
      <w:r>
        <w:t xml:space="preserve">    constant REG_INPUT_2_</w:t>
      </w:r>
      <w:proofErr w:type="gramStart"/>
      <w:r>
        <w:t>OFST :</w:t>
      </w:r>
      <w:proofErr w:type="gramEnd"/>
      <w:r>
        <w:t xml:space="preserve"> natural := 1;</w:t>
      </w:r>
    </w:p>
    <w:p w14:paraId="72191A1D" w14:textId="77777777" w:rsidR="002C70E7" w:rsidRDefault="002C70E7" w:rsidP="002C70E7">
      <w:pPr>
        <w:pStyle w:val="Code"/>
      </w:pPr>
      <w:r>
        <w:t xml:space="preserve">    constant REG_RESULT_</w:t>
      </w:r>
      <w:proofErr w:type="gramStart"/>
      <w:r>
        <w:t>OFST  :</w:t>
      </w:r>
      <w:proofErr w:type="gramEnd"/>
      <w:r>
        <w:t xml:space="preserve"> natural := 2;</w:t>
      </w:r>
    </w:p>
    <w:p w14:paraId="480BC531" w14:textId="77777777" w:rsidR="002C70E7" w:rsidRDefault="002C70E7" w:rsidP="002C70E7">
      <w:pPr>
        <w:pStyle w:val="Code"/>
      </w:pPr>
    </w:p>
    <w:p w14:paraId="0698CFFB" w14:textId="77777777" w:rsidR="002C70E7" w:rsidRDefault="002C70E7" w:rsidP="002C70E7">
      <w:pPr>
        <w:pStyle w:val="Code"/>
      </w:pPr>
      <w:r>
        <w:t xml:space="preserve">    signal reg_input_</w:t>
      </w:r>
      <w:proofErr w:type="gramStart"/>
      <w:r>
        <w:t>1 :</w:t>
      </w:r>
      <w:proofErr w:type="gramEnd"/>
      <w:r>
        <w:t xml:space="preserve"> unsigned(</w:t>
      </w:r>
      <w:proofErr w:type="spellStart"/>
      <w:r>
        <w:t>writedata'range</w:t>
      </w:r>
      <w:proofErr w:type="spellEnd"/>
      <w:r>
        <w:t>);</w:t>
      </w:r>
    </w:p>
    <w:p w14:paraId="2F6F883B" w14:textId="77777777" w:rsidR="002C70E7" w:rsidRDefault="002C70E7" w:rsidP="002C70E7">
      <w:pPr>
        <w:pStyle w:val="Code"/>
      </w:pPr>
      <w:r>
        <w:lastRenderedPageBreak/>
        <w:t xml:space="preserve">    signal reg_input_</w:t>
      </w:r>
      <w:proofErr w:type="gramStart"/>
      <w:r>
        <w:t>2 :</w:t>
      </w:r>
      <w:proofErr w:type="gramEnd"/>
      <w:r>
        <w:t xml:space="preserve"> unsigned(</w:t>
      </w:r>
      <w:proofErr w:type="spellStart"/>
      <w:r>
        <w:t>writedata'range</w:t>
      </w:r>
      <w:proofErr w:type="spellEnd"/>
      <w:r>
        <w:t>);</w:t>
      </w:r>
    </w:p>
    <w:p w14:paraId="64CA142D" w14:textId="77777777" w:rsidR="002C70E7" w:rsidRDefault="002C70E7" w:rsidP="002C70E7">
      <w:pPr>
        <w:pStyle w:val="Code"/>
      </w:pPr>
    </w:p>
    <w:p w14:paraId="3774ECE6" w14:textId="77777777" w:rsidR="002C70E7" w:rsidRDefault="002C70E7" w:rsidP="002C70E7">
      <w:pPr>
        <w:pStyle w:val="Code"/>
      </w:pPr>
      <w:r>
        <w:t>begin</w:t>
      </w:r>
    </w:p>
    <w:p w14:paraId="1BB0F246" w14:textId="77777777" w:rsidR="002C70E7" w:rsidRDefault="002C70E7" w:rsidP="002C70E7">
      <w:pPr>
        <w:pStyle w:val="Code"/>
      </w:pPr>
    </w:p>
    <w:p w14:paraId="6E4B1C2D" w14:textId="77777777" w:rsidR="002C70E7" w:rsidRDefault="002C70E7" w:rsidP="002C70E7">
      <w:pPr>
        <w:pStyle w:val="Code"/>
      </w:pPr>
      <w:r>
        <w:t xml:space="preserve">    -- Avalon-MM slave write</w:t>
      </w:r>
    </w:p>
    <w:p w14:paraId="5284E5C1" w14:textId="77777777" w:rsidR="002C70E7" w:rsidRDefault="002C70E7" w:rsidP="002C70E7">
      <w:pPr>
        <w:pStyle w:val="Code"/>
      </w:pPr>
      <w:r>
        <w:t xml:space="preserve">    </w:t>
      </w:r>
      <w:proofErr w:type="gramStart"/>
      <w:r>
        <w:t>process(</w:t>
      </w:r>
      <w:proofErr w:type="spellStart"/>
      <w:proofErr w:type="gramEnd"/>
      <w:r>
        <w:t>clk</w:t>
      </w:r>
      <w:proofErr w:type="spellEnd"/>
      <w:r>
        <w:t>, reset)</w:t>
      </w:r>
    </w:p>
    <w:p w14:paraId="4F6EFD3F" w14:textId="77777777" w:rsidR="002C70E7" w:rsidRDefault="002C70E7" w:rsidP="002C70E7">
      <w:pPr>
        <w:pStyle w:val="Code"/>
      </w:pPr>
      <w:r>
        <w:t xml:space="preserve">    begin</w:t>
      </w:r>
    </w:p>
    <w:p w14:paraId="6FF63572" w14:textId="77777777" w:rsidR="002C70E7" w:rsidRDefault="002C70E7" w:rsidP="002C70E7">
      <w:pPr>
        <w:pStyle w:val="Code"/>
      </w:pPr>
      <w:r>
        <w:t xml:space="preserve">        if reset = '1' then</w:t>
      </w:r>
    </w:p>
    <w:p w14:paraId="536D5544" w14:textId="77777777" w:rsidR="002C70E7" w:rsidRDefault="002C70E7" w:rsidP="002C70E7">
      <w:pPr>
        <w:pStyle w:val="Code"/>
      </w:pPr>
      <w:r>
        <w:t xml:space="preserve">            reg_input_1 &lt;= (others =&gt; '0');</w:t>
      </w:r>
    </w:p>
    <w:p w14:paraId="246CFF7A" w14:textId="77777777" w:rsidR="002C70E7" w:rsidRDefault="002C70E7" w:rsidP="002C70E7">
      <w:pPr>
        <w:pStyle w:val="Code"/>
      </w:pPr>
      <w:r>
        <w:t xml:space="preserve">            reg_input_2 &lt;= (others =&gt; '0');</w:t>
      </w:r>
    </w:p>
    <w:p w14:paraId="0491A2C5" w14:textId="77777777" w:rsidR="002C70E7" w:rsidRDefault="002C70E7" w:rsidP="002C70E7">
      <w:pPr>
        <w:pStyle w:val="Code"/>
      </w:pPr>
      <w:r>
        <w:t xml:space="preserve">        </w:t>
      </w:r>
      <w:proofErr w:type="spellStart"/>
      <w:r>
        <w:t>elsif</w:t>
      </w:r>
      <w:proofErr w:type="spellEnd"/>
      <w:r>
        <w:t xml:space="preserve"> </w:t>
      </w:r>
      <w:proofErr w:type="spellStart"/>
      <w:r>
        <w:t>rising_edge</w:t>
      </w:r>
      <w:proofErr w:type="spellEnd"/>
      <w:r>
        <w:t>(</w:t>
      </w:r>
      <w:proofErr w:type="spellStart"/>
      <w:r>
        <w:t>clk</w:t>
      </w:r>
      <w:proofErr w:type="spellEnd"/>
      <w:r>
        <w:t>) then</w:t>
      </w:r>
    </w:p>
    <w:p w14:paraId="621E22ED" w14:textId="77777777" w:rsidR="002C70E7" w:rsidRDefault="002C70E7" w:rsidP="002C70E7">
      <w:pPr>
        <w:pStyle w:val="Code"/>
      </w:pPr>
      <w:r>
        <w:t xml:space="preserve">            if write = '1' then</w:t>
      </w:r>
    </w:p>
    <w:p w14:paraId="392EC340" w14:textId="77777777" w:rsidR="002C70E7" w:rsidRDefault="002C70E7" w:rsidP="002C70E7">
      <w:pPr>
        <w:pStyle w:val="Code"/>
      </w:pPr>
      <w:r>
        <w:t xml:space="preserve">                case </w:t>
      </w:r>
      <w:proofErr w:type="spellStart"/>
      <w:r>
        <w:t>to_integer</w:t>
      </w:r>
      <w:proofErr w:type="spellEnd"/>
      <w:r>
        <w:t>(unsigned(address)) is</w:t>
      </w:r>
    </w:p>
    <w:p w14:paraId="52055055" w14:textId="77777777" w:rsidR="002C70E7" w:rsidRDefault="002C70E7" w:rsidP="002C70E7">
      <w:pPr>
        <w:pStyle w:val="Code"/>
      </w:pPr>
      <w:r>
        <w:t xml:space="preserve">                    when REG_INPUT_1_OFST =&gt;</w:t>
      </w:r>
    </w:p>
    <w:p w14:paraId="30E79DCD" w14:textId="77777777" w:rsidR="002C70E7" w:rsidRDefault="002C70E7" w:rsidP="002C70E7">
      <w:pPr>
        <w:pStyle w:val="Code"/>
      </w:pPr>
      <w:r>
        <w:t xml:space="preserve">                        reg_input_1 &lt;= unsigned(</w:t>
      </w:r>
      <w:proofErr w:type="spellStart"/>
      <w:r>
        <w:t>writedata</w:t>
      </w:r>
      <w:proofErr w:type="spellEnd"/>
      <w:r>
        <w:t>);</w:t>
      </w:r>
    </w:p>
    <w:p w14:paraId="409DA1E8" w14:textId="77777777" w:rsidR="002C70E7" w:rsidRDefault="002C70E7" w:rsidP="002C70E7">
      <w:pPr>
        <w:pStyle w:val="Code"/>
      </w:pPr>
    </w:p>
    <w:p w14:paraId="7A59125A" w14:textId="77777777" w:rsidR="002C70E7" w:rsidRDefault="002C70E7" w:rsidP="002C70E7">
      <w:pPr>
        <w:pStyle w:val="Code"/>
      </w:pPr>
      <w:r>
        <w:t xml:space="preserve">                    when REG_INPUT_2_OFST =&gt;</w:t>
      </w:r>
    </w:p>
    <w:p w14:paraId="4621F511" w14:textId="77777777" w:rsidR="002C70E7" w:rsidRDefault="002C70E7" w:rsidP="002C70E7">
      <w:pPr>
        <w:pStyle w:val="Code"/>
      </w:pPr>
      <w:r>
        <w:t xml:space="preserve">                        reg_input_2 &lt;= unsigned(</w:t>
      </w:r>
      <w:proofErr w:type="spellStart"/>
      <w:r>
        <w:t>writedata</w:t>
      </w:r>
      <w:proofErr w:type="spellEnd"/>
      <w:r>
        <w:t>);</w:t>
      </w:r>
    </w:p>
    <w:p w14:paraId="1FC35615" w14:textId="77777777" w:rsidR="002C70E7" w:rsidRDefault="002C70E7" w:rsidP="002C70E7">
      <w:pPr>
        <w:pStyle w:val="Code"/>
      </w:pPr>
    </w:p>
    <w:p w14:paraId="23CA335B" w14:textId="77777777" w:rsidR="002C70E7" w:rsidRDefault="002C70E7" w:rsidP="002C70E7">
      <w:pPr>
        <w:pStyle w:val="Code"/>
      </w:pPr>
      <w:r>
        <w:t xml:space="preserve">                    -- RESULT register is read-only</w:t>
      </w:r>
    </w:p>
    <w:p w14:paraId="1F20E7BA" w14:textId="77777777" w:rsidR="002C70E7" w:rsidRDefault="002C70E7" w:rsidP="002C70E7">
      <w:pPr>
        <w:pStyle w:val="Code"/>
      </w:pPr>
      <w:r>
        <w:t xml:space="preserve">                    when REG_RESULT_OFST =&gt; null;</w:t>
      </w:r>
    </w:p>
    <w:p w14:paraId="4C6690DA" w14:textId="77777777" w:rsidR="002C70E7" w:rsidRDefault="002C70E7" w:rsidP="002C70E7">
      <w:pPr>
        <w:pStyle w:val="Code"/>
      </w:pPr>
    </w:p>
    <w:p w14:paraId="15CFE393" w14:textId="77777777" w:rsidR="002C70E7" w:rsidRDefault="002C70E7" w:rsidP="002C70E7">
      <w:pPr>
        <w:pStyle w:val="Code"/>
      </w:pPr>
      <w:r>
        <w:t xml:space="preserve">                    -- Remaining addresses in register map are unused.</w:t>
      </w:r>
    </w:p>
    <w:p w14:paraId="635A32DA" w14:textId="77777777" w:rsidR="002C70E7" w:rsidRDefault="002C70E7" w:rsidP="002C70E7">
      <w:pPr>
        <w:pStyle w:val="Code"/>
      </w:pPr>
      <w:r>
        <w:t xml:space="preserve">                    when others =&gt; null;</w:t>
      </w:r>
    </w:p>
    <w:p w14:paraId="165DB4BB" w14:textId="77777777" w:rsidR="002C70E7" w:rsidRDefault="002C70E7" w:rsidP="002C70E7">
      <w:pPr>
        <w:pStyle w:val="Code"/>
      </w:pPr>
      <w:r>
        <w:t xml:space="preserve">                end case;</w:t>
      </w:r>
    </w:p>
    <w:p w14:paraId="23EB341D" w14:textId="77777777" w:rsidR="002C70E7" w:rsidRDefault="002C70E7" w:rsidP="002C70E7">
      <w:pPr>
        <w:pStyle w:val="Code"/>
      </w:pPr>
      <w:r>
        <w:t xml:space="preserve">            end if;</w:t>
      </w:r>
    </w:p>
    <w:p w14:paraId="113B0FA2" w14:textId="77777777" w:rsidR="002C70E7" w:rsidRDefault="002C70E7" w:rsidP="002C70E7">
      <w:pPr>
        <w:pStyle w:val="Code"/>
      </w:pPr>
      <w:r>
        <w:t xml:space="preserve">        end if;</w:t>
      </w:r>
    </w:p>
    <w:p w14:paraId="21D37E30" w14:textId="77777777" w:rsidR="002C70E7" w:rsidRDefault="002C70E7" w:rsidP="002C70E7">
      <w:pPr>
        <w:pStyle w:val="Code"/>
      </w:pPr>
      <w:r>
        <w:t xml:space="preserve">    end process;</w:t>
      </w:r>
    </w:p>
    <w:p w14:paraId="499CC417" w14:textId="77777777" w:rsidR="002C70E7" w:rsidRDefault="002C70E7" w:rsidP="002C70E7">
      <w:pPr>
        <w:pStyle w:val="Code"/>
      </w:pPr>
    </w:p>
    <w:p w14:paraId="1E1B793B" w14:textId="77777777" w:rsidR="002C70E7" w:rsidRDefault="002C70E7" w:rsidP="002C70E7">
      <w:pPr>
        <w:pStyle w:val="Code"/>
      </w:pPr>
      <w:r>
        <w:t xml:space="preserve">    -- Avalon-MM slave read</w:t>
      </w:r>
    </w:p>
    <w:p w14:paraId="1F067BDE" w14:textId="77777777" w:rsidR="002C70E7" w:rsidRDefault="002C70E7" w:rsidP="002C70E7">
      <w:pPr>
        <w:pStyle w:val="Code"/>
      </w:pPr>
      <w:r>
        <w:t xml:space="preserve">    </w:t>
      </w:r>
      <w:proofErr w:type="gramStart"/>
      <w:r>
        <w:t>process(</w:t>
      </w:r>
      <w:proofErr w:type="spellStart"/>
      <w:proofErr w:type="gramEnd"/>
      <w:r>
        <w:t>clk</w:t>
      </w:r>
      <w:proofErr w:type="spellEnd"/>
      <w:r>
        <w:t>, reset)</w:t>
      </w:r>
    </w:p>
    <w:p w14:paraId="56CAA64D" w14:textId="77777777" w:rsidR="002C70E7" w:rsidRDefault="002C70E7" w:rsidP="002C70E7">
      <w:pPr>
        <w:pStyle w:val="Code"/>
      </w:pPr>
      <w:r>
        <w:t xml:space="preserve">    begin</w:t>
      </w:r>
    </w:p>
    <w:p w14:paraId="375AA9B8" w14:textId="77777777" w:rsidR="002C70E7" w:rsidRDefault="002C70E7" w:rsidP="002C70E7">
      <w:pPr>
        <w:pStyle w:val="Code"/>
      </w:pPr>
      <w:r>
        <w:t xml:space="preserve">        if </w:t>
      </w:r>
      <w:proofErr w:type="spellStart"/>
      <w:r>
        <w:t>rising_edge</w:t>
      </w:r>
      <w:proofErr w:type="spellEnd"/>
      <w:r>
        <w:t>(</w:t>
      </w:r>
      <w:proofErr w:type="spellStart"/>
      <w:r>
        <w:t>clk</w:t>
      </w:r>
      <w:proofErr w:type="spellEnd"/>
      <w:r>
        <w:t>) then</w:t>
      </w:r>
    </w:p>
    <w:p w14:paraId="2C2DD834" w14:textId="77777777" w:rsidR="002C70E7" w:rsidRDefault="002C70E7" w:rsidP="002C70E7">
      <w:pPr>
        <w:pStyle w:val="Code"/>
      </w:pPr>
      <w:r>
        <w:t xml:space="preserve">            if read = '1' then</w:t>
      </w:r>
    </w:p>
    <w:p w14:paraId="75CC0CFE" w14:textId="77777777" w:rsidR="002C70E7" w:rsidRDefault="002C70E7" w:rsidP="002C70E7">
      <w:pPr>
        <w:pStyle w:val="Code"/>
      </w:pPr>
      <w:r>
        <w:t xml:space="preserve">                case </w:t>
      </w:r>
      <w:proofErr w:type="spellStart"/>
      <w:r>
        <w:t>to_integer</w:t>
      </w:r>
      <w:proofErr w:type="spellEnd"/>
      <w:r>
        <w:t>(unsigned(address)) is</w:t>
      </w:r>
    </w:p>
    <w:p w14:paraId="301B5EC4" w14:textId="77777777" w:rsidR="002C70E7" w:rsidRDefault="002C70E7" w:rsidP="002C70E7">
      <w:pPr>
        <w:pStyle w:val="Code"/>
      </w:pPr>
      <w:r>
        <w:t xml:space="preserve">                    when REG_INPUT_1_OFST =&gt;</w:t>
      </w:r>
    </w:p>
    <w:p w14:paraId="250F4DA9" w14:textId="77777777" w:rsidR="002C70E7" w:rsidRDefault="002C70E7" w:rsidP="002C70E7">
      <w:pPr>
        <w:pStyle w:val="Code"/>
      </w:pPr>
      <w:r>
        <w:t xml:space="preserve">                        </w:t>
      </w:r>
      <w:proofErr w:type="spellStart"/>
      <w:r>
        <w:t>readdata</w:t>
      </w:r>
      <w:proofErr w:type="spellEnd"/>
      <w:r>
        <w:t xml:space="preserve"> &lt;= </w:t>
      </w:r>
      <w:proofErr w:type="spellStart"/>
      <w:r>
        <w:t>std_logic_vector</w:t>
      </w:r>
      <w:proofErr w:type="spellEnd"/>
      <w:r>
        <w:t>(reg_input_1);</w:t>
      </w:r>
    </w:p>
    <w:p w14:paraId="572318AC" w14:textId="77777777" w:rsidR="002C70E7" w:rsidRDefault="002C70E7" w:rsidP="002C70E7">
      <w:pPr>
        <w:pStyle w:val="Code"/>
      </w:pPr>
    </w:p>
    <w:p w14:paraId="787654E0" w14:textId="77777777" w:rsidR="002C70E7" w:rsidRDefault="002C70E7" w:rsidP="002C70E7">
      <w:pPr>
        <w:pStyle w:val="Code"/>
      </w:pPr>
      <w:r>
        <w:t xml:space="preserve">                    when REG_INPUT_2_OFST =&gt;</w:t>
      </w:r>
    </w:p>
    <w:p w14:paraId="6EA2FFC5" w14:textId="77777777" w:rsidR="002C70E7" w:rsidRDefault="002C70E7" w:rsidP="002C70E7">
      <w:pPr>
        <w:pStyle w:val="Code"/>
      </w:pPr>
      <w:r>
        <w:t xml:space="preserve">                        </w:t>
      </w:r>
      <w:proofErr w:type="spellStart"/>
      <w:r>
        <w:t>readdata</w:t>
      </w:r>
      <w:proofErr w:type="spellEnd"/>
      <w:r>
        <w:t xml:space="preserve"> &lt;= </w:t>
      </w:r>
      <w:proofErr w:type="spellStart"/>
      <w:r>
        <w:t>std_logic_vector</w:t>
      </w:r>
      <w:proofErr w:type="spellEnd"/>
      <w:r>
        <w:t>(reg_input_2);</w:t>
      </w:r>
    </w:p>
    <w:p w14:paraId="7E3B2611" w14:textId="77777777" w:rsidR="002C70E7" w:rsidRDefault="002C70E7" w:rsidP="002C70E7">
      <w:pPr>
        <w:pStyle w:val="Code"/>
      </w:pPr>
    </w:p>
    <w:p w14:paraId="3E3063F8" w14:textId="77777777" w:rsidR="002C70E7" w:rsidRDefault="002C70E7" w:rsidP="002C70E7">
      <w:pPr>
        <w:pStyle w:val="Code"/>
      </w:pPr>
      <w:r>
        <w:t xml:space="preserve">                    when REG_RESULT_OFST =&gt;</w:t>
      </w:r>
    </w:p>
    <w:p w14:paraId="6177FC6E" w14:textId="77777777" w:rsidR="002C70E7" w:rsidRDefault="002C70E7" w:rsidP="002C70E7">
      <w:pPr>
        <w:pStyle w:val="Code"/>
      </w:pPr>
      <w:r>
        <w:t xml:space="preserve">                        </w:t>
      </w:r>
      <w:proofErr w:type="spellStart"/>
      <w:r>
        <w:t>readdata</w:t>
      </w:r>
      <w:proofErr w:type="spellEnd"/>
      <w:r>
        <w:t xml:space="preserve"> &lt;= </w:t>
      </w:r>
      <w:proofErr w:type="spellStart"/>
      <w:r>
        <w:t>std_logic_</w:t>
      </w:r>
      <w:proofErr w:type="gramStart"/>
      <w:r>
        <w:t>vector</w:t>
      </w:r>
      <w:proofErr w:type="spellEnd"/>
      <w:r>
        <w:t>(</w:t>
      </w:r>
      <w:proofErr w:type="gramEnd"/>
      <w:r>
        <w:t>reg_input_1 + reg_input_2);</w:t>
      </w:r>
    </w:p>
    <w:p w14:paraId="531BF1E9" w14:textId="77777777" w:rsidR="002C70E7" w:rsidRDefault="002C70E7" w:rsidP="002C70E7">
      <w:pPr>
        <w:pStyle w:val="Code"/>
      </w:pPr>
    </w:p>
    <w:p w14:paraId="721C4B56" w14:textId="77777777" w:rsidR="002C70E7" w:rsidRDefault="002C70E7" w:rsidP="002C70E7">
      <w:pPr>
        <w:pStyle w:val="Code"/>
      </w:pPr>
      <w:r>
        <w:t xml:space="preserve">                    -- Remaining addresses in register map are unmapped =&gt; return 0.</w:t>
      </w:r>
    </w:p>
    <w:p w14:paraId="42831E53" w14:textId="77777777" w:rsidR="002C70E7" w:rsidRDefault="002C70E7" w:rsidP="002C70E7">
      <w:pPr>
        <w:pStyle w:val="Code"/>
      </w:pPr>
      <w:r>
        <w:t xml:space="preserve">                    when others =&gt;</w:t>
      </w:r>
    </w:p>
    <w:p w14:paraId="3B2F2833" w14:textId="77777777" w:rsidR="002C70E7" w:rsidRDefault="002C70E7" w:rsidP="002C70E7">
      <w:pPr>
        <w:pStyle w:val="Code"/>
      </w:pPr>
      <w:r>
        <w:t xml:space="preserve">                        </w:t>
      </w:r>
      <w:proofErr w:type="spellStart"/>
      <w:r>
        <w:t>readdata</w:t>
      </w:r>
      <w:proofErr w:type="spellEnd"/>
      <w:r>
        <w:t xml:space="preserve"> &lt;= (others =&gt; '0');</w:t>
      </w:r>
    </w:p>
    <w:p w14:paraId="1B260266" w14:textId="77777777" w:rsidR="002C70E7" w:rsidRDefault="002C70E7" w:rsidP="002C70E7">
      <w:pPr>
        <w:pStyle w:val="Code"/>
      </w:pPr>
      <w:r>
        <w:t xml:space="preserve">                end case;</w:t>
      </w:r>
    </w:p>
    <w:p w14:paraId="1C36BCAD" w14:textId="77777777" w:rsidR="002C70E7" w:rsidRDefault="002C70E7" w:rsidP="002C70E7">
      <w:pPr>
        <w:pStyle w:val="Code"/>
      </w:pPr>
      <w:r>
        <w:t xml:space="preserve">            end if;</w:t>
      </w:r>
    </w:p>
    <w:p w14:paraId="7AF10678" w14:textId="77777777" w:rsidR="002C70E7" w:rsidRDefault="002C70E7" w:rsidP="002C70E7">
      <w:pPr>
        <w:pStyle w:val="Code"/>
      </w:pPr>
      <w:r>
        <w:t xml:space="preserve">        end if;</w:t>
      </w:r>
    </w:p>
    <w:p w14:paraId="0B9230B1" w14:textId="77777777" w:rsidR="002C70E7" w:rsidRDefault="002C70E7" w:rsidP="002C70E7">
      <w:pPr>
        <w:pStyle w:val="Code"/>
      </w:pPr>
      <w:r>
        <w:t xml:space="preserve">    end process;</w:t>
      </w:r>
    </w:p>
    <w:p w14:paraId="0262BCF6" w14:textId="77777777" w:rsidR="002C70E7" w:rsidRDefault="002C70E7" w:rsidP="002C70E7">
      <w:pPr>
        <w:pStyle w:val="Code"/>
      </w:pPr>
    </w:p>
    <w:p w14:paraId="46325A6F" w14:textId="102AA998" w:rsidR="00315FC6" w:rsidRPr="00554F6F" w:rsidRDefault="002C70E7" w:rsidP="002C70E7">
      <w:pPr>
        <w:pStyle w:val="Code"/>
      </w:pPr>
      <w:r>
        <w:t xml:space="preserve">end architecture </w:t>
      </w:r>
      <w:proofErr w:type="spellStart"/>
      <w:r>
        <w:t>rtl</w:t>
      </w:r>
      <w:proofErr w:type="spellEnd"/>
      <w:r>
        <w:t>;</w:t>
      </w:r>
    </w:p>
    <w:p w14:paraId="143951C5" w14:textId="7A80891D" w:rsidR="00315FC6" w:rsidRDefault="00B3680F" w:rsidP="00B3680F">
      <w:pPr>
        <w:pStyle w:val="Caption"/>
        <w:jc w:val="center"/>
      </w:pPr>
      <w:bookmarkStart w:id="5" w:name="_Ref476189304"/>
      <w:bookmarkStart w:id="6" w:name="_Ref476189297"/>
      <w:r>
        <w:t xml:space="preserve">Figure </w:t>
      </w:r>
      <w:fldSimple w:instr=" SEQ Figure \* ARABIC ">
        <w:r w:rsidR="004A22D6">
          <w:rPr>
            <w:noProof/>
          </w:rPr>
          <w:t>4</w:t>
        </w:r>
      </w:fldSimple>
      <w:bookmarkEnd w:id="5"/>
      <w:r>
        <w:t xml:space="preserve">. </w:t>
      </w:r>
      <w:proofErr w:type="spellStart"/>
      <w:r>
        <w:t>demo_adder.vhd</w:t>
      </w:r>
      <w:bookmarkEnd w:id="6"/>
      <w:proofErr w:type="spellEnd"/>
    </w:p>
    <w:p w14:paraId="4CE2262D" w14:textId="6E7331EE" w:rsidR="000C7B2D" w:rsidRDefault="000C7B2D" w:rsidP="00222C49">
      <w:pPr>
        <w:pStyle w:val="Heading2"/>
      </w:pPr>
      <w:r>
        <w:t>Practice</w:t>
      </w:r>
    </w:p>
    <w:p w14:paraId="544F654E" w14:textId="4C739777" w:rsidR="00AB31CE" w:rsidRDefault="00037463" w:rsidP="00627FF8">
      <w:pPr>
        <w:jc w:val="both"/>
      </w:pPr>
      <w:r>
        <w:t>Enough reading, more doing!</w:t>
      </w:r>
      <w:r w:rsidR="00014A29">
        <w:t xml:space="preserve"> I</w:t>
      </w:r>
      <w:r w:rsidR="00AB31CE">
        <w:t>t’s time for you to work!</w:t>
      </w:r>
      <w:r w:rsidR="00E24EF4">
        <w:t xml:space="preserve"> </w:t>
      </w:r>
      <w:r w:rsidR="00627FF8">
        <w:t xml:space="preserve">The goal of this lab is for you to </w:t>
      </w:r>
      <w:r w:rsidR="003B491F">
        <w:t xml:space="preserve">write the VHDL code for </w:t>
      </w:r>
      <w:r w:rsidR="00627FF8">
        <w:t>the PWM generator we had provided you in lab 1.0 as a black box.</w:t>
      </w:r>
      <w:r w:rsidR="00AA7B10">
        <w:t xml:space="preserve"> The box will just be a lot </w:t>
      </w:r>
      <w:r w:rsidR="00193559">
        <w:t xml:space="preserve">more transparent </w:t>
      </w:r>
      <w:r w:rsidR="00AA7B10">
        <w:t>this time</w:t>
      </w:r>
      <w:r w:rsidR="006C225A">
        <w:t xml:space="preserve"> as you’ll be implementing it</w:t>
      </w:r>
      <w:r w:rsidR="00AA7B10">
        <w:t xml:space="preserve"> </w:t>
      </w:r>
      <w:r w:rsidR="00AA7B10">
        <w:sym w:font="Wingdings" w:char="F04A"/>
      </w:r>
      <w:r w:rsidR="003178D7">
        <w:t>.</w:t>
      </w:r>
    </w:p>
    <w:p w14:paraId="363E154F" w14:textId="4211D26F" w:rsidR="000B2F89" w:rsidRPr="007566EC" w:rsidRDefault="000E49B2" w:rsidP="007566EC">
      <w:pPr>
        <w:jc w:val="both"/>
        <w:rPr>
          <w:rStyle w:val="IntenseReference"/>
          <w:b w:val="0"/>
          <w:bCs w:val="0"/>
          <w:smallCaps w:val="0"/>
          <w:color w:val="auto"/>
        </w:rPr>
      </w:pPr>
      <w:r>
        <w:t>Before continuing, you should d</w:t>
      </w:r>
      <w:r w:rsidR="000B2F89">
        <w:t>ownload and extract the lab template (</w:t>
      </w:r>
      <w:hyperlink r:id="rId11" w:history="1">
        <w:r w:rsidR="000B2F89" w:rsidRPr="007350A2">
          <w:rPr>
            <w:rStyle w:val="Hyperlink"/>
          </w:rPr>
          <w:t>lab_1_1_template.zip</w:t>
        </w:r>
      </w:hyperlink>
      <w:r w:rsidR="000B2F89">
        <w:t xml:space="preserve">) from the course website. </w:t>
      </w:r>
      <w:r w:rsidR="000B2F89" w:rsidRPr="00FB6C16">
        <w:rPr>
          <w:rStyle w:val="IntenseReference"/>
        </w:rPr>
        <w:t>Remember that there must be no spaces in the path leading to the project! We will remind you this until you memorize it.</w:t>
      </w:r>
    </w:p>
    <w:p w14:paraId="06702185" w14:textId="26624251" w:rsidR="00C10E52" w:rsidRDefault="00C10E52" w:rsidP="00356B99">
      <w:pPr>
        <w:pStyle w:val="Heading3"/>
      </w:pPr>
      <w:r>
        <w:lastRenderedPageBreak/>
        <w:t>PWM generator interface schematic</w:t>
      </w:r>
    </w:p>
    <w:p w14:paraId="28E6BFCA" w14:textId="1F3E44A6" w:rsidR="0054425C" w:rsidRPr="00AB31CE" w:rsidRDefault="005C5C9F" w:rsidP="00627FF8">
      <w:pPr>
        <w:jc w:val="both"/>
      </w:pPr>
      <w:r>
        <w:fldChar w:fldCharType="begin"/>
      </w:r>
      <w:r>
        <w:instrText xml:space="preserve"> REF _Ref476190208 \h </w:instrText>
      </w:r>
      <w:r>
        <w:fldChar w:fldCharType="separate"/>
      </w:r>
      <w:r w:rsidR="004A22D6">
        <w:t xml:space="preserve">Figure </w:t>
      </w:r>
      <w:r w:rsidR="004A22D6">
        <w:rPr>
          <w:noProof/>
        </w:rPr>
        <w:t>5</w:t>
      </w:r>
      <w:r>
        <w:fldChar w:fldCharType="end"/>
      </w:r>
      <w:r>
        <w:t xml:space="preserve"> shows the interface schematic </w:t>
      </w:r>
      <w:r w:rsidR="001526A1">
        <w:t>of the unit you need to devel</w:t>
      </w:r>
      <w:r w:rsidR="00926383">
        <w:t>op</w:t>
      </w:r>
      <w:r w:rsidR="00134119">
        <w:t>. Note that, unlike the demo adder shown in</w:t>
      </w:r>
      <w:r w:rsidR="00177ED3">
        <w:t xml:space="preserve"> </w:t>
      </w:r>
      <w:r w:rsidR="00177ED3">
        <w:fldChar w:fldCharType="begin"/>
      </w:r>
      <w:r w:rsidR="00177ED3">
        <w:instrText xml:space="preserve"> REF _Ref476187720 \h </w:instrText>
      </w:r>
      <w:r w:rsidR="00177ED3">
        <w:fldChar w:fldCharType="separate"/>
      </w:r>
      <w:r w:rsidR="004A22D6">
        <w:t xml:space="preserve">Figure </w:t>
      </w:r>
      <w:r w:rsidR="004A22D6">
        <w:rPr>
          <w:noProof/>
        </w:rPr>
        <w:t>3</w:t>
      </w:r>
      <w:r w:rsidR="00177ED3">
        <w:fldChar w:fldCharType="end"/>
      </w:r>
      <w:r w:rsidR="00134119">
        <w:t>, your PWM unit contain</w:t>
      </w:r>
      <w:r w:rsidR="00E177DB">
        <w:t>s an</w:t>
      </w:r>
      <w:r w:rsidR="00112B28">
        <w:t xml:space="preserve"> additional</w:t>
      </w:r>
      <w:r w:rsidR="00E177DB">
        <w:t xml:space="preserve"> Avalon conduit interface as the PWM output signal of your slave is an application-specific signal.</w:t>
      </w:r>
    </w:p>
    <w:p w14:paraId="3205FF89" w14:textId="77777777" w:rsidR="0054425C" w:rsidRDefault="007B7A2D" w:rsidP="0054425C">
      <w:pPr>
        <w:keepNext/>
        <w:jc w:val="center"/>
      </w:pPr>
      <w:r>
        <w:rPr>
          <w:noProof/>
        </w:rPr>
        <w:drawing>
          <wp:inline distT="0" distB="0" distL="0" distR="0" wp14:anchorId="71CD26A1" wp14:editId="7B37C5ED">
            <wp:extent cx="3772405"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5320" cy="1228107"/>
                    </a:xfrm>
                    <a:prstGeom prst="rect">
                      <a:avLst/>
                    </a:prstGeom>
                  </pic:spPr>
                </pic:pic>
              </a:graphicData>
            </a:graphic>
          </wp:inline>
        </w:drawing>
      </w:r>
    </w:p>
    <w:p w14:paraId="1D18D124" w14:textId="1CDFB36A" w:rsidR="004211C5" w:rsidRDefault="0054425C" w:rsidP="0054425C">
      <w:pPr>
        <w:pStyle w:val="Caption"/>
        <w:jc w:val="center"/>
      </w:pPr>
      <w:bookmarkStart w:id="7" w:name="_Ref476190208"/>
      <w:r>
        <w:t xml:space="preserve">Figure </w:t>
      </w:r>
      <w:fldSimple w:instr=" SEQ Figure \* ARABIC ">
        <w:r w:rsidR="004A22D6">
          <w:rPr>
            <w:noProof/>
          </w:rPr>
          <w:t>5</w:t>
        </w:r>
      </w:fldSimple>
      <w:bookmarkEnd w:id="7"/>
      <w:r>
        <w:t>. PWM generator</w:t>
      </w:r>
    </w:p>
    <w:p w14:paraId="09752B0E" w14:textId="5A91DFD6" w:rsidR="00356B99" w:rsidRDefault="00356B99" w:rsidP="00386E7D">
      <w:pPr>
        <w:pStyle w:val="Heading3"/>
      </w:pPr>
      <w:r>
        <w:t>PWM generator register map</w:t>
      </w:r>
    </w:p>
    <w:p w14:paraId="7F4FD4D3" w14:textId="6C81885A" w:rsidR="00F24853" w:rsidRPr="00F24853" w:rsidRDefault="00F24853" w:rsidP="00F24853">
      <w:r>
        <w:fldChar w:fldCharType="begin"/>
      </w:r>
      <w:r>
        <w:instrText xml:space="preserve"> REF _Ref475596152 \h </w:instrText>
      </w:r>
      <w:r>
        <w:fldChar w:fldCharType="separate"/>
      </w:r>
      <w:r w:rsidR="004A22D6">
        <w:t xml:space="preserve">Table </w:t>
      </w:r>
      <w:r w:rsidR="004A22D6">
        <w:rPr>
          <w:noProof/>
        </w:rPr>
        <w:t>1</w:t>
      </w:r>
      <w:r>
        <w:fldChar w:fldCharType="end"/>
      </w:r>
      <w:r>
        <w:t xml:space="preserve"> shows the PWM unit’s register map (identical to the one shown in lab 1.0).</w:t>
      </w:r>
      <w:r w:rsidR="00667F3E">
        <w:t xml:space="preserve"> Pay close attention to the semantics of the period and duty cycle registers, specifically regarding the </w:t>
      </w:r>
      <w:r w:rsidR="00667F3E" w:rsidRPr="006E4D28">
        <w:rPr>
          <w:rStyle w:val="Emphasis"/>
        </w:rPr>
        <w:t>current</w:t>
      </w:r>
      <w:r w:rsidR="00667F3E">
        <w:t xml:space="preserve"> and </w:t>
      </w:r>
      <w:r w:rsidR="00667F3E" w:rsidRPr="006E4D28">
        <w:rPr>
          <w:rStyle w:val="Emphasis"/>
        </w:rPr>
        <w:t>new</w:t>
      </w:r>
      <w:r w:rsidR="00667F3E">
        <w:t xml:space="preserve"> period values.</w:t>
      </w:r>
    </w:p>
    <w:tbl>
      <w:tblPr>
        <w:tblStyle w:val="GridTable4"/>
        <w:tblW w:w="9463" w:type="dxa"/>
        <w:tblLook w:val="04A0" w:firstRow="1" w:lastRow="0" w:firstColumn="1" w:lastColumn="0" w:noHBand="0" w:noVBand="1"/>
      </w:tblPr>
      <w:tblGrid>
        <w:gridCol w:w="1324"/>
        <w:gridCol w:w="1411"/>
        <w:gridCol w:w="889"/>
        <w:gridCol w:w="5839"/>
      </w:tblGrid>
      <w:tr w:rsidR="001736D5" w:rsidRPr="00C61289" w14:paraId="02C35226" w14:textId="77777777" w:rsidTr="00F9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90DD5A6" w14:textId="77777777" w:rsidR="001736D5" w:rsidRPr="00C61289" w:rsidRDefault="001736D5" w:rsidP="00F906CE">
            <w:pPr>
              <w:pStyle w:val="BodyText"/>
              <w:rPr>
                <w:b w:val="0"/>
                <w:bCs w:val="0"/>
              </w:rPr>
            </w:pPr>
            <w:r w:rsidRPr="00C61289">
              <w:rPr>
                <w:b w:val="0"/>
                <w:bCs w:val="0"/>
              </w:rPr>
              <w:t>Byte offset</w:t>
            </w:r>
            <w:r>
              <w:rPr>
                <w:b w:val="0"/>
                <w:bCs w:val="0"/>
              </w:rPr>
              <w:br/>
            </w:r>
            <w:r w:rsidRPr="00C61289">
              <w:rPr>
                <w:b w:val="0"/>
                <w:bCs w:val="0"/>
              </w:rPr>
              <w:t>(from base)</w:t>
            </w:r>
          </w:p>
        </w:tc>
        <w:tc>
          <w:tcPr>
            <w:tcW w:w="1411" w:type="dxa"/>
          </w:tcPr>
          <w:p w14:paraId="42CA0604"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5B559095"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7C9888C1" w14:textId="77777777" w:rsidR="001736D5" w:rsidRPr="00C61289" w:rsidRDefault="001736D5" w:rsidP="00F906CE">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1736D5" w:rsidRPr="00C61289" w14:paraId="3F6BB15A" w14:textId="77777777" w:rsidTr="00F9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A331D00" w14:textId="77777777" w:rsidR="001736D5" w:rsidRPr="00C61289" w:rsidRDefault="001736D5" w:rsidP="00F906CE">
            <w:pPr>
              <w:pStyle w:val="BodyText"/>
              <w:jc w:val="center"/>
              <w:rPr>
                <w:b w:val="0"/>
                <w:bCs w:val="0"/>
              </w:rPr>
            </w:pPr>
            <w:r w:rsidRPr="00C61289">
              <w:rPr>
                <w:b w:val="0"/>
                <w:bCs w:val="0"/>
              </w:rPr>
              <w:t>0</w:t>
            </w:r>
          </w:p>
        </w:tc>
        <w:tc>
          <w:tcPr>
            <w:tcW w:w="1411" w:type="dxa"/>
          </w:tcPr>
          <w:p w14:paraId="35EC4E63" w14:textId="77777777" w:rsidR="001736D5" w:rsidRPr="00C61289" w:rsidRDefault="001736D5" w:rsidP="00F906CE">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4587FE16" w14:textId="77777777" w:rsidR="001736D5" w:rsidRPr="00C61289" w:rsidRDefault="001736D5" w:rsidP="00F906CE">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0D2B6ED5" w14:textId="77777777" w:rsidR="001736D5" w:rsidRPr="0093507D" w:rsidRDefault="001736D5" w:rsidP="008C0BE1">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64796E0" w14:textId="77777777" w:rsidR="001736D5" w:rsidRPr="0093507D" w:rsidRDefault="001736D5" w:rsidP="008C0BE1">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137403BE" w14:textId="77777777" w:rsidR="001736D5" w:rsidRDefault="001736D5" w:rsidP="008C0BE1">
            <w:pPr>
              <w:pStyle w:val="BodyText"/>
              <w:numPr>
                <w:ilvl w:val="0"/>
                <w:numId w:val="30"/>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Pr="00F6140D">
              <w:rPr>
                <w:bCs/>
              </w:rPr>
              <w:t xml:space="preserve"> a value in this register indicates the </w:t>
            </w:r>
            <w:r w:rsidRPr="0028281F">
              <w:rPr>
                <w:b/>
                <w:bCs/>
              </w:rPr>
              <w:t>new</w:t>
            </w:r>
            <w:r w:rsidRPr="00F6140D">
              <w:rPr>
                <w:bCs/>
              </w:rPr>
              <w:t xml:space="preserve"> period to apply to the next pulse.</w:t>
            </w:r>
          </w:p>
          <w:p w14:paraId="64C046DE" w14:textId="77777777" w:rsidR="001736D5" w:rsidRPr="00C61289" w:rsidRDefault="001736D5" w:rsidP="008C0BE1">
            <w:pPr>
              <w:pStyle w:val="BodyText"/>
              <w:numPr>
                <w:ilvl w:val="0"/>
                <w:numId w:val="30"/>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Pr="0093507D">
              <w:rPr>
                <w:bCs/>
              </w:rPr>
              <w:t xml:space="preserve"> a value from this register indicates the </w:t>
            </w:r>
            <w:r w:rsidRPr="0028281F">
              <w:rPr>
                <w:b/>
                <w:bCs/>
              </w:rPr>
              <w:t>current</w:t>
            </w:r>
            <w:r w:rsidRPr="0093507D">
              <w:rPr>
                <w:bCs/>
              </w:rPr>
              <w:t xml:space="preserve"> period of the ongoing pulse.</w:t>
            </w:r>
          </w:p>
        </w:tc>
      </w:tr>
      <w:tr w:rsidR="001736D5" w:rsidRPr="00C61289" w14:paraId="38C5EF39" w14:textId="77777777" w:rsidTr="00F906CE">
        <w:tc>
          <w:tcPr>
            <w:cnfStyle w:val="001000000000" w:firstRow="0" w:lastRow="0" w:firstColumn="1" w:lastColumn="0" w:oddVBand="0" w:evenVBand="0" w:oddHBand="0" w:evenHBand="0" w:firstRowFirstColumn="0" w:firstRowLastColumn="0" w:lastRowFirstColumn="0" w:lastRowLastColumn="0"/>
            <w:tcW w:w="1324" w:type="dxa"/>
          </w:tcPr>
          <w:p w14:paraId="217FA975" w14:textId="77777777" w:rsidR="001736D5" w:rsidRPr="00C61289" w:rsidRDefault="001736D5" w:rsidP="00F906CE">
            <w:pPr>
              <w:pStyle w:val="BodyText"/>
              <w:jc w:val="center"/>
              <w:rPr>
                <w:b w:val="0"/>
                <w:bCs w:val="0"/>
              </w:rPr>
            </w:pPr>
            <w:r w:rsidRPr="00C61289">
              <w:rPr>
                <w:b w:val="0"/>
                <w:bCs w:val="0"/>
              </w:rPr>
              <w:t>4</w:t>
            </w:r>
          </w:p>
        </w:tc>
        <w:tc>
          <w:tcPr>
            <w:tcW w:w="1411" w:type="dxa"/>
          </w:tcPr>
          <w:p w14:paraId="3994A63A" w14:textId="77777777" w:rsidR="001736D5" w:rsidRPr="00C61289" w:rsidRDefault="001736D5" w:rsidP="00F906CE">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16B9C5CE" w14:textId="77777777" w:rsidR="001736D5" w:rsidRPr="00C61289" w:rsidRDefault="001736D5" w:rsidP="00F906CE">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6FE6354B" w14:textId="77777777" w:rsidR="001736D5" w:rsidRPr="00B200BE" w:rsidRDefault="001736D5" w:rsidP="008C0BE1">
            <w:pPr>
              <w:pStyle w:val="BodyText"/>
              <w:jc w:val="both"/>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Duty cycle of the </w:t>
            </w:r>
            <w:r>
              <w:rPr>
                <w:bCs/>
              </w:rPr>
              <w:t>PWM (1 ≤ duty cycle ≤ period)</w:t>
            </w:r>
          </w:p>
          <w:p w14:paraId="6D9766B2" w14:textId="77777777" w:rsidR="001736D5" w:rsidRPr="00B200BE" w:rsidRDefault="001736D5" w:rsidP="008C0BE1">
            <w:pPr>
              <w:pStyle w:val="BodyText"/>
              <w:jc w:val="both"/>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one cannot modify the duty cycle of an ongoing pulse, so we adopt the following semantics for this register:</w:t>
            </w:r>
          </w:p>
          <w:p w14:paraId="644B9C98" w14:textId="77777777" w:rsidR="001736D5" w:rsidRDefault="001736D5" w:rsidP="008C0BE1">
            <w:pPr>
              <w:pStyle w:val="BodyText"/>
              <w:numPr>
                <w:ilvl w:val="0"/>
                <w:numId w:val="31"/>
              </w:numPr>
              <w:jc w:val="both"/>
              <w:cnfStyle w:val="000000000000" w:firstRow="0" w:lastRow="0" w:firstColumn="0" w:lastColumn="0" w:oddVBand="0" w:evenVBand="0" w:oddHBand="0" w:evenHBand="0" w:firstRowFirstColumn="0" w:firstRowLastColumn="0" w:lastRowFirstColumn="0" w:lastRowLastColumn="0"/>
              <w:rPr>
                <w:bCs/>
              </w:rPr>
            </w:pPr>
            <w:r w:rsidRPr="00B07300">
              <w:rPr>
                <w:b/>
                <w:bCs/>
              </w:rPr>
              <w:t>Writing</w:t>
            </w:r>
            <w:r w:rsidRPr="00B07300">
              <w:rPr>
                <w:bCs/>
              </w:rPr>
              <w:t xml:space="preserve"> a value in this register indicates the </w:t>
            </w:r>
            <w:r w:rsidRPr="00B07300">
              <w:rPr>
                <w:b/>
                <w:bCs/>
              </w:rPr>
              <w:t>new</w:t>
            </w:r>
            <w:r w:rsidRPr="00B07300">
              <w:rPr>
                <w:bCs/>
              </w:rPr>
              <w:t xml:space="preserve"> duty cycle to apply to the next pulse.</w:t>
            </w:r>
          </w:p>
          <w:p w14:paraId="43C35CA5" w14:textId="77777777" w:rsidR="001736D5" w:rsidRPr="00C61289" w:rsidRDefault="001736D5" w:rsidP="008C0BE1">
            <w:pPr>
              <w:pStyle w:val="BodyText"/>
              <w:numPr>
                <w:ilvl w:val="0"/>
                <w:numId w:val="31"/>
              </w:numPr>
              <w:jc w:val="both"/>
              <w:cnfStyle w:val="000000000000" w:firstRow="0" w:lastRow="0" w:firstColumn="0" w:lastColumn="0" w:oddVBand="0" w:evenVBand="0" w:oddHBand="0" w:evenHBand="0" w:firstRowFirstColumn="0" w:firstRowLastColumn="0" w:lastRowFirstColumn="0" w:lastRowLastColumn="0"/>
              <w:rPr>
                <w:bCs/>
              </w:rPr>
            </w:pPr>
            <w:r w:rsidRPr="00B07300">
              <w:rPr>
                <w:b/>
                <w:bCs/>
              </w:rPr>
              <w:t>Reading</w:t>
            </w:r>
            <w:r w:rsidRPr="00B200BE">
              <w:rPr>
                <w:bCs/>
              </w:rPr>
              <w:t xml:space="preserve"> a value from this register indicates the </w:t>
            </w:r>
            <w:r w:rsidRPr="00B07300">
              <w:rPr>
                <w:b/>
                <w:bCs/>
              </w:rPr>
              <w:t>current</w:t>
            </w:r>
            <w:r w:rsidRPr="00B200BE">
              <w:rPr>
                <w:bCs/>
              </w:rPr>
              <w:t xml:space="preserve"> duty cycle of the ongoing pulse.</w:t>
            </w:r>
          </w:p>
        </w:tc>
      </w:tr>
      <w:tr w:rsidR="001736D5" w:rsidRPr="00C61289" w14:paraId="18FF6063" w14:textId="77777777" w:rsidTr="00F9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C7729E9" w14:textId="77777777" w:rsidR="001736D5" w:rsidRPr="00C61289" w:rsidRDefault="001736D5" w:rsidP="00F906CE">
            <w:pPr>
              <w:pStyle w:val="BodyText"/>
              <w:jc w:val="center"/>
              <w:rPr>
                <w:b w:val="0"/>
                <w:bCs w:val="0"/>
              </w:rPr>
            </w:pPr>
            <w:r w:rsidRPr="00C61289">
              <w:rPr>
                <w:b w:val="0"/>
                <w:bCs w:val="0"/>
              </w:rPr>
              <w:t>8</w:t>
            </w:r>
          </w:p>
        </w:tc>
        <w:tc>
          <w:tcPr>
            <w:tcW w:w="1411" w:type="dxa"/>
          </w:tcPr>
          <w:p w14:paraId="228F9F12" w14:textId="77777777" w:rsidR="001736D5" w:rsidRPr="00C61289" w:rsidRDefault="001736D5" w:rsidP="00F906CE">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7AD63DB1" w14:textId="77777777" w:rsidR="001736D5" w:rsidRPr="00C61289" w:rsidRDefault="001736D5" w:rsidP="00F906CE">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809AC6F" w14:textId="77777777" w:rsidR="001736D5" w:rsidRDefault="001736D5" w:rsidP="008C0BE1">
            <w:pPr>
              <w:pStyle w:val="BodyText"/>
              <w:numPr>
                <w:ilvl w:val="0"/>
                <w:numId w:val="32"/>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7628DEFC" w14:textId="77777777" w:rsidR="001736D5" w:rsidRPr="0036569A" w:rsidRDefault="001736D5" w:rsidP="008C0BE1">
            <w:pPr>
              <w:pStyle w:val="BodyText"/>
              <w:numPr>
                <w:ilvl w:val="0"/>
                <w:numId w:val="32"/>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4A2D287C" w14:textId="479DC7A3" w:rsidR="001736D5" w:rsidRDefault="001736D5" w:rsidP="001736D5">
      <w:pPr>
        <w:pStyle w:val="Caption"/>
        <w:jc w:val="center"/>
      </w:pPr>
      <w:r>
        <w:br/>
      </w:r>
      <w:bookmarkStart w:id="8" w:name="_Ref475596152"/>
      <w:r>
        <w:t xml:space="preserve">Table </w:t>
      </w:r>
      <w:r w:rsidR="004A22D6">
        <w:fldChar w:fldCharType="begin"/>
      </w:r>
      <w:r w:rsidR="004A22D6">
        <w:instrText xml:space="preserve"> SEQ Table \* ARABIC </w:instrText>
      </w:r>
      <w:r w:rsidR="004A22D6">
        <w:fldChar w:fldCharType="separate"/>
      </w:r>
      <w:r w:rsidR="004A22D6">
        <w:rPr>
          <w:noProof/>
        </w:rPr>
        <w:t>1</w:t>
      </w:r>
      <w:r w:rsidR="004A22D6">
        <w:rPr>
          <w:noProof/>
        </w:rPr>
        <w:fldChar w:fldCharType="end"/>
      </w:r>
      <w:bookmarkEnd w:id="8"/>
      <w:r>
        <w:t>. PWM Register Map</w:t>
      </w:r>
    </w:p>
    <w:p w14:paraId="27570FAA" w14:textId="68574B26" w:rsidR="001274E1" w:rsidRDefault="001274E1" w:rsidP="007D553C">
      <w:pPr>
        <w:pStyle w:val="Heading3"/>
        <w:jc w:val="both"/>
      </w:pPr>
      <w:r>
        <w:lastRenderedPageBreak/>
        <w:t xml:space="preserve">Draw PWM generator schematic on </w:t>
      </w:r>
      <w:r w:rsidRPr="00281ED3">
        <w:rPr>
          <w:b/>
          <w:sz w:val="32"/>
          <w:u w:val="single"/>
        </w:rPr>
        <w:t>paper</w:t>
      </w:r>
    </w:p>
    <w:p w14:paraId="4C600DE1" w14:textId="2D24B9DC" w:rsidR="00BB73CD" w:rsidRDefault="00EF4BC7" w:rsidP="00A94B89">
      <w:pPr>
        <w:jc w:val="both"/>
      </w:pPr>
      <w:r>
        <w:t xml:space="preserve">Every RTL design </w:t>
      </w:r>
      <w:r w:rsidR="0005635D">
        <w:t>you write</w:t>
      </w:r>
      <w:r>
        <w:t xml:space="preserve"> during this course should be drawn on paper </w:t>
      </w:r>
      <w:r w:rsidRPr="00BD5055">
        <w:rPr>
          <w:rStyle w:val="Emphasis"/>
        </w:rPr>
        <w:t>before</w:t>
      </w:r>
      <w:r w:rsidR="00DE5EDA">
        <w:t xml:space="preserve"> you</w:t>
      </w:r>
      <w:r>
        <w:t xml:space="preserve"> </w:t>
      </w:r>
      <w:r w:rsidR="00DE5EDA">
        <w:t>touch</w:t>
      </w:r>
      <w:r w:rsidR="00281ED3">
        <w:t xml:space="preserve"> the VHDL code as it helps sharpen your digital design skills and greatly helps when debugging d</w:t>
      </w:r>
      <w:r w:rsidR="00DE365E">
        <w:t>esign errors (d</w:t>
      </w:r>
      <w:r w:rsidR="00BB73CD">
        <w:t>esign errors are difficult to spot in VHDL, but easy on a diagram</w:t>
      </w:r>
      <w:r w:rsidR="00DE365E">
        <w:t>)</w:t>
      </w:r>
      <w:r w:rsidR="00EF2663">
        <w:t>.</w:t>
      </w:r>
      <w:r w:rsidR="00E646D1">
        <w:t xml:space="preserve"> </w:t>
      </w:r>
      <w:r w:rsidR="009F6BF9">
        <w:t>In any case</w:t>
      </w:r>
      <w:r w:rsidR="00BB73CD">
        <w:t xml:space="preserve">, you </w:t>
      </w:r>
      <w:r w:rsidR="00126B23">
        <w:t>will have to</w:t>
      </w:r>
      <w:r w:rsidR="00BB73CD">
        <w:t xml:space="preserve"> include the RTL diagrams in the reports you write, so you will eventually have to do it </w:t>
      </w:r>
      <w:r w:rsidR="00BF1DED">
        <w:t xml:space="preserve">(so better do it now </w:t>
      </w:r>
      <w:r w:rsidR="00BF1DED">
        <w:sym w:font="Wingdings" w:char="F04A"/>
      </w:r>
      <w:r w:rsidR="00BF1DED">
        <w:t>).</w:t>
      </w:r>
    </w:p>
    <w:p w14:paraId="74FAFAC5" w14:textId="381BD88D" w:rsidR="0088648F" w:rsidRDefault="0088648F" w:rsidP="002A56DB">
      <w:pPr>
        <w:pStyle w:val="Heading3"/>
      </w:pPr>
      <w:r>
        <w:t>Implement PWM generator schematic in VHDL</w:t>
      </w:r>
    </w:p>
    <w:p w14:paraId="13705321" w14:textId="4FB4597F" w:rsidR="00E646D1" w:rsidRDefault="00E646D1" w:rsidP="00A94B89">
      <w:pPr>
        <w:jc w:val="both"/>
      </w:pPr>
      <w:r>
        <w:t xml:space="preserve">Once your RTL diagram is ready, you can proceed to implement it in VHDL. The VHDL file you need to complete is </w:t>
      </w:r>
      <w:r w:rsidRPr="00A34D90">
        <w:rPr>
          <w:rStyle w:val="MonospaceChar"/>
        </w:rPr>
        <w:t>“</w:t>
      </w:r>
      <w:proofErr w:type="spellStart"/>
      <w:r w:rsidRPr="00A34D90">
        <w:rPr>
          <w:rStyle w:val="MonospaceChar"/>
        </w:rPr>
        <w:t>hw</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pantilt</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pwm.vhd</w:t>
      </w:r>
      <w:proofErr w:type="spellEnd"/>
      <w:r w:rsidRPr="00A34D90">
        <w:rPr>
          <w:rStyle w:val="MonospaceChar"/>
        </w:rPr>
        <w:t>”</w:t>
      </w:r>
      <w:r>
        <w:t xml:space="preserve">. Some constants are defined in </w:t>
      </w:r>
      <w:r w:rsidRPr="00A34D90">
        <w:rPr>
          <w:rStyle w:val="MonospaceChar"/>
        </w:rPr>
        <w:t>“</w:t>
      </w:r>
      <w:proofErr w:type="spellStart"/>
      <w:r w:rsidRPr="00A34D90">
        <w:rPr>
          <w:rStyle w:val="MonospaceChar"/>
        </w:rPr>
        <w:t>hw</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pantilt</w:t>
      </w:r>
      <w:proofErr w:type="spellEnd"/>
      <w:r w:rsidRPr="00A34D90">
        <w:rPr>
          <w:rStyle w:val="MonospaceChar"/>
        </w:rPr>
        <w:t>/</w:t>
      </w:r>
      <w:proofErr w:type="spellStart"/>
      <w:r w:rsidRPr="00A34D90">
        <w:rPr>
          <w:rStyle w:val="MonospaceChar"/>
        </w:rPr>
        <w:t>hdl</w:t>
      </w:r>
      <w:proofErr w:type="spellEnd"/>
      <w:r w:rsidRPr="00A34D90">
        <w:rPr>
          <w:rStyle w:val="MonospaceChar"/>
        </w:rPr>
        <w:t>/</w:t>
      </w:r>
      <w:proofErr w:type="spellStart"/>
      <w:r w:rsidRPr="00A34D90">
        <w:rPr>
          <w:rStyle w:val="MonospaceChar"/>
        </w:rPr>
        <w:t>pwm</w:t>
      </w:r>
      <w:r>
        <w:rPr>
          <w:rStyle w:val="MonospaceChar"/>
        </w:rPr>
        <w:t>_constants</w:t>
      </w:r>
      <w:r w:rsidRPr="00A34D90">
        <w:rPr>
          <w:rStyle w:val="MonospaceChar"/>
        </w:rPr>
        <w:t>.vhd</w:t>
      </w:r>
      <w:proofErr w:type="spellEnd"/>
      <w:r w:rsidRPr="00A34D90">
        <w:rPr>
          <w:rStyle w:val="MonospaceChar"/>
        </w:rPr>
        <w:t>”</w:t>
      </w:r>
      <w:r>
        <w:t xml:space="preserve"> </w:t>
      </w:r>
      <w:r w:rsidR="00185FCE">
        <w:t xml:space="preserve">for your convenience (i.e. </w:t>
      </w:r>
      <w:r>
        <w:t>use them!).</w:t>
      </w:r>
    </w:p>
    <w:p w14:paraId="54DA4D14" w14:textId="671600F4" w:rsidR="0086501D" w:rsidRDefault="00024413" w:rsidP="00A94B89">
      <w:pPr>
        <w:jc w:val="both"/>
      </w:pPr>
      <w:r>
        <w:t>Use a text editor</w:t>
      </w:r>
      <w:r w:rsidR="0086501D">
        <w:t xml:space="preserve"> to edit the file and fill in the implementation of a PWM generator with an Avalon-MM slave interface that satisfies the register map shown in </w:t>
      </w:r>
      <w:r w:rsidR="0086501D">
        <w:fldChar w:fldCharType="begin"/>
      </w:r>
      <w:r w:rsidR="0086501D">
        <w:instrText xml:space="preserve"> REF _Ref475596152 \h </w:instrText>
      </w:r>
      <w:r w:rsidR="0086501D">
        <w:fldChar w:fldCharType="separate"/>
      </w:r>
      <w:r w:rsidR="004A22D6">
        <w:t xml:space="preserve">Table </w:t>
      </w:r>
      <w:r w:rsidR="004A22D6">
        <w:rPr>
          <w:noProof/>
        </w:rPr>
        <w:t>1</w:t>
      </w:r>
      <w:r w:rsidR="0086501D">
        <w:fldChar w:fldCharType="end"/>
      </w:r>
      <w:r w:rsidR="0086501D">
        <w:t>. You’ll need to apply what you learnt in the previous sections, especially the sample VHDL code for the demo adder.</w:t>
      </w:r>
    </w:p>
    <w:p w14:paraId="487C38FC" w14:textId="21FFA795" w:rsidR="00EB6524" w:rsidRDefault="00075780" w:rsidP="007D553C">
      <w:pPr>
        <w:pStyle w:val="Heading3"/>
        <w:jc w:val="both"/>
      </w:pPr>
      <w:r>
        <w:t>Compiling the hardware design</w:t>
      </w:r>
    </w:p>
    <w:p w14:paraId="3A3F88E1" w14:textId="51D72E1B" w:rsidR="00650921" w:rsidRPr="00665D7C" w:rsidRDefault="00B819C1" w:rsidP="00665D7C">
      <w:pPr>
        <w:rPr>
          <w:rStyle w:val="IntenseReference"/>
          <w:b w:val="0"/>
          <w:bCs w:val="0"/>
          <w:smallCaps w:val="0"/>
          <w:color w:val="auto"/>
        </w:rPr>
      </w:pPr>
      <w:r>
        <w:t xml:space="preserve">You must now compile your VHDL to see if it is </w:t>
      </w:r>
      <w:proofErr w:type="spellStart"/>
      <w:r>
        <w:t>synthesizeable</w:t>
      </w:r>
      <w:proofErr w:type="spellEnd"/>
      <w:r>
        <w:t>.</w:t>
      </w:r>
    </w:p>
    <w:p w14:paraId="6246E9D0" w14:textId="79DD20B6" w:rsidR="005871CC" w:rsidRDefault="005871CC" w:rsidP="00134DE2">
      <w:pPr>
        <w:pStyle w:val="ListParagraph"/>
        <w:numPr>
          <w:ilvl w:val="0"/>
          <w:numId w:val="34"/>
        </w:numPr>
        <w:jc w:val="both"/>
      </w:pPr>
      <w:r>
        <w:t xml:space="preserve">Launch </w:t>
      </w:r>
      <w:proofErr w:type="spellStart"/>
      <w:r>
        <w:t>Quartus</w:t>
      </w:r>
      <w:proofErr w:type="spellEnd"/>
      <w:r>
        <w:t xml:space="preserve"> Prime</w:t>
      </w:r>
      <w:r w:rsidR="00941456">
        <w:t xml:space="preserve"> </w:t>
      </w:r>
      <w:r w:rsidR="00804570">
        <w:t xml:space="preserve">then </w:t>
      </w:r>
      <w:r w:rsidR="00C64590">
        <w:t xml:space="preserve">go to </w:t>
      </w:r>
      <w:r w:rsidR="00C64590" w:rsidRPr="00804570">
        <w:rPr>
          <w:rStyle w:val="Strong"/>
        </w:rPr>
        <w:t>File &gt; Open Project…</w:t>
      </w:r>
      <w:r w:rsidR="00000B19">
        <w:t xml:space="preserve"> and</w:t>
      </w:r>
      <w:r w:rsidR="00804570">
        <w:t xml:space="preserve"> open </w:t>
      </w:r>
      <w:r w:rsidR="00000B19">
        <w:t xml:space="preserve">file </w:t>
      </w:r>
      <w:r w:rsidR="00167DE6" w:rsidRPr="00C64590">
        <w:rPr>
          <w:rStyle w:val="MonospaceChar"/>
        </w:rPr>
        <w:t>“</w:t>
      </w:r>
      <w:proofErr w:type="spellStart"/>
      <w:r w:rsidR="00167DE6" w:rsidRPr="00C64590">
        <w:rPr>
          <w:rStyle w:val="MonospaceChar"/>
        </w:rPr>
        <w:t>hw</w:t>
      </w:r>
      <w:proofErr w:type="spellEnd"/>
      <w:r w:rsidR="00167DE6" w:rsidRPr="00C64590">
        <w:rPr>
          <w:rStyle w:val="MonospaceChar"/>
        </w:rPr>
        <w:t>/</w:t>
      </w:r>
      <w:proofErr w:type="spellStart"/>
      <w:r w:rsidR="00167DE6" w:rsidRPr="00C64590">
        <w:rPr>
          <w:rStyle w:val="MonospaceChar"/>
        </w:rPr>
        <w:t>quartus</w:t>
      </w:r>
      <w:proofErr w:type="spellEnd"/>
      <w:r w:rsidR="00167DE6" w:rsidRPr="00C64590">
        <w:rPr>
          <w:rStyle w:val="MonospaceChar"/>
        </w:rPr>
        <w:t>/lab_1_1.qpf”</w:t>
      </w:r>
      <w:r w:rsidR="00C64590" w:rsidRPr="00396D4C">
        <w:t>.</w:t>
      </w:r>
      <w:r w:rsidR="00396D4C" w:rsidRPr="00396D4C">
        <w:t xml:space="preserve"> </w:t>
      </w:r>
      <w:r w:rsidR="00F800DD">
        <w:t>At</w:t>
      </w:r>
      <w:r w:rsidR="00396D4C" w:rsidRPr="00396D4C">
        <w:t xml:space="preserve"> this p</w:t>
      </w:r>
      <w:r w:rsidR="00396D4C">
        <w:t>oint, you should see the following files in the Project Navigator.</w:t>
      </w:r>
      <w:r w:rsidR="00134DE2">
        <w:t xml:space="preserve"> Pay attention to the fact that the VHDL files of your PWM unit are </w:t>
      </w:r>
      <w:r w:rsidR="00134DE2" w:rsidRPr="00DE4916">
        <w:rPr>
          <w:rStyle w:val="Emphasis"/>
        </w:rPr>
        <w:t>not</w:t>
      </w:r>
      <w:r w:rsidR="00134DE2">
        <w:t xml:space="preserve"> visible in the Project Navigator</w:t>
      </w:r>
      <w:r w:rsidR="007E084D">
        <w:t xml:space="preserve">, but are rather </w:t>
      </w:r>
      <w:r w:rsidR="00A004DA">
        <w:t>hidden somewhere within</w:t>
      </w:r>
      <w:r w:rsidR="007E084D">
        <w:t xml:space="preserve"> the </w:t>
      </w:r>
      <w:r w:rsidR="007E084D" w:rsidRPr="00CC7BB7">
        <w:rPr>
          <w:rStyle w:val="MonospaceChar"/>
        </w:rPr>
        <w:t>“</w:t>
      </w:r>
      <w:proofErr w:type="spellStart"/>
      <w:r w:rsidR="007E084D" w:rsidRPr="00CC7BB7">
        <w:rPr>
          <w:rStyle w:val="MonospaceChar"/>
        </w:rPr>
        <w:t>soc_</w:t>
      </w:r>
      <w:proofErr w:type="gramStart"/>
      <w:r w:rsidR="007E084D" w:rsidRPr="00CC7BB7">
        <w:rPr>
          <w:rStyle w:val="MonospaceChar"/>
        </w:rPr>
        <w:t>system.qsys</w:t>
      </w:r>
      <w:proofErr w:type="spellEnd"/>
      <w:proofErr w:type="gramEnd"/>
      <w:r w:rsidR="007E084D" w:rsidRPr="00CC7BB7">
        <w:rPr>
          <w:rStyle w:val="MonospaceChar"/>
        </w:rPr>
        <w:t>”</w:t>
      </w:r>
      <w:r w:rsidR="007E084D">
        <w:t xml:space="preserve"> file (we will see why in lab 2.1, you can ignore this for now).</w:t>
      </w:r>
    </w:p>
    <w:p w14:paraId="7DB70376" w14:textId="69C6376C" w:rsidR="003C2F99" w:rsidRDefault="00D60460" w:rsidP="003C2F99">
      <w:pPr>
        <w:keepNext/>
        <w:jc w:val="center"/>
      </w:pPr>
      <w:r>
        <w:rPr>
          <w:noProof/>
        </w:rPr>
        <w:drawing>
          <wp:inline distT="0" distB="0" distL="0" distR="0" wp14:anchorId="74492171" wp14:editId="1F0BC267">
            <wp:extent cx="3748788" cy="9974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rtus_project_navigator.png"/>
                    <pic:cNvPicPr/>
                  </pic:nvPicPr>
                  <pic:blipFill>
                    <a:blip r:embed="rId13">
                      <a:extLst>
                        <a:ext uri="{28A0092B-C50C-407E-A947-70E740481C1C}">
                          <a14:useLocalDpi xmlns:a14="http://schemas.microsoft.com/office/drawing/2010/main" val="0"/>
                        </a:ext>
                      </a:extLst>
                    </a:blip>
                    <a:stretch>
                      <a:fillRect/>
                    </a:stretch>
                  </pic:blipFill>
                  <pic:spPr>
                    <a:xfrm>
                      <a:off x="0" y="0"/>
                      <a:ext cx="3748788" cy="997460"/>
                    </a:xfrm>
                    <a:prstGeom prst="rect">
                      <a:avLst/>
                    </a:prstGeom>
                  </pic:spPr>
                </pic:pic>
              </a:graphicData>
            </a:graphic>
          </wp:inline>
        </w:drawing>
      </w:r>
    </w:p>
    <w:p w14:paraId="01B81A25" w14:textId="78FB06D2" w:rsidR="00396D4C" w:rsidRDefault="003C2F99" w:rsidP="00134DE2">
      <w:pPr>
        <w:pStyle w:val="Caption"/>
        <w:jc w:val="center"/>
      </w:pPr>
      <w:r>
        <w:t xml:space="preserve">Figure </w:t>
      </w:r>
      <w:fldSimple w:instr=" SEQ Figure \* ARABIC ">
        <w:r w:rsidR="004A22D6">
          <w:rPr>
            <w:noProof/>
          </w:rPr>
          <w:t>6</w:t>
        </w:r>
      </w:fldSimple>
      <w:r>
        <w:t xml:space="preserve">. </w:t>
      </w:r>
      <w:proofErr w:type="spellStart"/>
      <w:r>
        <w:t>Quartus</w:t>
      </w:r>
      <w:proofErr w:type="spellEnd"/>
      <w:r>
        <w:t xml:space="preserve"> project navigator</w:t>
      </w:r>
      <w:r w:rsidR="00A34D90">
        <w:t xml:space="preserve"> </w:t>
      </w:r>
    </w:p>
    <w:p w14:paraId="27712F5F" w14:textId="4F744886" w:rsidR="0070175B" w:rsidRDefault="006C58A3" w:rsidP="0070175B">
      <w:pPr>
        <w:pStyle w:val="ListParagraph"/>
        <w:numPr>
          <w:ilvl w:val="0"/>
          <w:numId w:val="34"/>
        </w:numPr>
        <w:jc w:val="both"/>
      </w:pPr>
      <w:r>
        <w:t xml:space="preserve">Compile the project by </w:t>
      </w:r>
      <w:r w:rsidR="0028157D">
        <w:t xml:space="preserve">going to </w:t>
      </w:r>
      <w:r w:rsidR="0028157D" w:rsidRPr="0019667F">
        <w:rPr>
          <w:rStyle w:val="Strong"/>
        </w:rPr>
        <w:t>Processing &gt; Start Compilation</w:t>
      </w:r>
      <w:r w:rsidR="0028157D">
        <w:t xml:space="preserve">, or by pressing the </w:t>
      </w:r>
      <w:r w:rsidR="00561A5E">
        <w:rPr>
          <w:noProof/>
        </w:rPr>
        <w:drawing>
          <wp:inline distT="0" distB="0" distL="0" distR="0" wp14:anchorId="63C75314" wp14:editId="63C3D3F3">
            <wp:extent cx="224429" cy="191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rtus_start_compile_button.png"/>
                    <pic:cNvPicPr/>
                  </pic:nvPicPr>
                  <pic:blipFill>
                    <a:blip r:embed="rId14">
                      <a:extLst>
                        <a:ext uri="{28A0092B-C50C-407E-A947-70E740481C1C}">
                          <a14:useLocalDpi xmlns:a14="http://schemas.microsoft.com/office/drawing/2010/main" val="0"/>
                        </a:ext>
                      </a:extLst>
                    </a:blip>
                    <a:stretch>
                      <a:fillRect/>
                    </a:stretch>
                  </pic:blipFill>
                  <pic:spPr>
                    <a:xfrm>
                      <a:off x="0" y="0"/>
                      <a:ext cx="224429" cy="191180"/>
                    </a:xfrm>
                    <a:prstGeom prst="rect">
                      <a:avLst/>
                    </a:prstGeom>
                  </pic:spPr>
                </pic:pic>
              </a:graphicData>
            </a:graphic>
          </wp:inline>
        </w:drawing>
      </w:r>
      <w:r w:rsidR="0028157D">
        <w:t xml:space="preserve"> button.</w:t>
      </w:r>
      <w:r w:rsidR="001F5C51">
        <w:t xml:space="preserve"> If you receive errors about your design while compiling, you can double-click on the log entry in the messages view to open the file at the position of the error.</w:t>
      </w:r>
      <w:r w:rsidR="004D2FD7">
        <w:t xml:space="preserve"> </w:t>
      </w:r>
      <w:r w:rsidR="004D2FD7">
        <w:rPr>
          <w:rStyle w:val="IntenseReference"/>
        </w:rPr>
        <w:t>Attention:</w:t>
      </w:r>
      <w:r w:rsidR="001F5C51">
        <w:t xml:space="preserve"> </w:t>
      </w:r>
      <w:r w:rsidR="00AB45BF">
        <w:t>for reasons we will see in lab 2.1, the VHDL file</w:t>
      </w:r>
      <w:r w:rsidR="00084197">
        <w:t>s</w:t>
      </w:r>
      <w:r w:rsidR="002A2E33">
        <w:t xml:space="preserve"> of your PWM generator are </w:t>
      </w:r>
      <w:r w:rsidR="002A2E33" w:rsidRPr="002A2E33">
        <w:rPr>
          <w:rStyle w:val="Emphasis"/>
        </w:rPr>
        <w:t>copied</w:t>
      </w:r>
      <w:r w:rsidR="00AB45BF">
        <w:t xml:space="preserve"> </w:t>
      </w:r>
      <w:r w:rsidR="002A2E33">
        <w:t xml:space="preserve">to a temporary directory inside your </w:t>
      </w:r>
      <w:proofErr w:type="spellStart"/>
      <w:r w:rsidR="002A2E33">
        <w:t>Quartus</w:t>
      </w:r>
      <w:proofErr w:type="spellEnd"/>
      <w:r w:rsidR="002A2E33">
        <w:t xml:space="preserve"> project’s working directory before being compiled.</w:t>
      </w:r>
      <w:r w:rsidR="00CA24E7">
        <w:t xml:space="preserve"> As such, the errors flagged by </w:t>
      </w:r>
      <w:proofErr w:type="spellStart"/>
      <w:r w:rsidR="00CA24E7">
        <w:t>Quartus</w:t>
      </w:r>
      <w:proofErr w:type="spellEnd"/>
      <w:r w:rsidR="00CA24E7">
        <w:t xml:space="preserve"> will point to the </w:t>
      </w:r>
      <w:r w:rsidR="00CA24E7" w:rsidRPr="00C42483">
        <w:rPr>
          <w:rStyle w:val="Emphasis"/>
        </w:rPr>
        <w:t>copied</w:t>
      </w:r>
      <w:r w:rsidR="00CA24E7">
        <w:t xml:space="preserve"> file, </w:t>
      </w:r>
      <w:r w:rsidR="00CA24E7" w:rsidRPr="00307C00">
        <w:t>not to the original.</w:t>
      </w:r>
      <w:r w:rsidR="0073015A">
        <w:t xml:space="preserve"> Be sure to modify your </w:t>
      </w:r>
      <w:r w:rsidR="0073015A" w:rsidRPr="00C42483">
        <w:rPr>
          <w:rStyle w:val="Emphasis"/>
        </w:rPr>
        <w:t>original</w:t>
      </w:r>
      <w:r w:rsidR="0073015A">
        <w:t xml:space="preserve"> VHDL file each time you fix an error, otherwise you won’t be correcting anything as </w:t>
      </w:r>
      <w:proofErr w:type="spellStart"/>
      <w:r w:rsidR="0073015A">
        <w:t>Quartus</w:t>
      </w:r>
      <w:proofErr w:type="spellEnd"/>
      <w:r w:rsidR="0073015A">
        <w:t xml:space="preserve"> recopies your original over the copy each time it compiles!</w:t>
      </w:r>
      <w:r w:rsidR="006E1FBB">
        <w:t xml:space="preserve"> This lea</w:t>
      </w:r>
      <w:r w:rsidR="00565A5D">
        <w:t>ds to much frustration if you are not aware of this “feature”.</w:t>
      </w:r>
    </w:p>
    <w:p w14:paraId="6D1ED3AF" w14:textId="7F787BA1" w:rsidR="008D0557" w:rsidRDefault="008D0557" w:rsidP="008D0557">
      <w:pPr>
        <w:pStyle w:val="Heading3"/>
      </w:pPr>
      <w:r>
        <w:t xml:space="preserve">Testing the PWM generator with a </w:t>
      </w:r>
      <w:proofErr w:type="spellStart"/>
      <w:r>
        <w:t>testbench</w:t>
      </w:r>
      <w:proofErr w:type="spellEnd"/>
    </w:p>
    <w:p w14:paraId="4C2BBA30" w14:textId="7DB50FB8" w:rsidR="005E78FB" w:rsidRDefault="005E78FB" w:rsidP="006502F5">
      <w:pPr>
        <w:jc w:val="both"/>
      </w:pPr>
      <w:r>
        <w:t xml:space="preserve">If all went well and no VHDL errors were reported during synthesis, you must now check if the PWM unit </w:t>
      </w:r>
      <w:r w:rsidR="007E6283">
        <w:t xml:space="preserve">adheres </w:t>
      </w:r>
      <w:r w:rsidR="00790ECB">
        <w:t xml:space="preserve">to the </w:t>
      </w:r>
      <w:r w:rsidR="007E6283">
        <w:t>specification</w:t>
      </w:r>
      <w:r w:rsidR="00790ECB">
        <w:t xml:space="preserve"> of its register map</w:t>
      </w:r>
      <w:r w:rsidR="007E6283">
        <w:t>.</w:t>
      </w:r>
      <w:r w:rsidR="00790ECB">
        <w:t xml:space="preserve"> </w:t>
      </w:r>
      <w:r w:rsidR="00FD0618">
        <w:t>There are 2 ways to do this:</w:t>
      </w:r>
    </w:p>
    <w:p w14:paraId="2628F1AB" w14:textId="7C39A84E" w:rsidR="00FD0618" w:rsidRDefault="00FD0618" w:rsidP="006502F5">
      <w:pPr>
        <w:pStyle w:val="ListParagraph"/>
        <w:numPr>
          <w:ilvl w:val="0"/>
          <w:numId w:val="35"/>
        </w:numPr>
        <w:jc w:val="both"/>
      </w:pPr>
      <w:r>
        <w:lastRenderedPageBreak/>
        <w:t xml:space="preserve">You are a </w:t>
      </w:r>
      <w:r w:rsidRPr="007D1FA2">
        <w:rPr>
          <w:rStyle w:val="Emphasis"/>
        </w:rPr>
        <w:t>lazy</w:t>
      </w:r>
      <w:r>
        <w:t xml:space="preserve"> engineer who feels super lucky</w:t>
      </w:r>
      <w:r w:rsidR="00556F6E">
        <w:t>, so you proceed to “</w:t>
      </w:r>
      <w:r>
        <w:t>try</w:t>
      </w:r>
      <w:r w:rsidR="00556F6E">
        <w:t>”</w:t>
      </w:r>
      <w:r>
        <w:t xml:space="preserve"> your luck by running your control software from </w:t>
      </w:r>
      <w:r w:rsidR="005A74E7">
        <w:t>lab 1.0 directly on your design and seeing if the servomotors work as expected.</w:t>
      </w:r>
    </w:p>
    <w:p w14:paraId="76A92BBD" w14:textId="032E81AA" w:rsidR="00FD0618" w:rsidRDefault="00FD0618" w:rsidP="006502F5">
      <w:pPr>
        <w:pStyle w:val="ListParagraph"/>
        <w:numPr>
          <w:ilvl w:val="0"/>
          <w:numId w:val="35"/>
        </w:numPr>
        <w:jc w:val="both"/>
      </w:pPr>
      <w:r>
        <w:t xml:space="preserve">You are a </w:t>
      </w:r>
      <w:r w:rsidR="007D1FA2">
        <w:rPr>
          <w:rStyle w:val="Emphasis"/>
        </w:rPr>
        <w:t>hardcore</w:t>
      </w:r>
      <w:r w:rsidR="002D32C8">
        <w:t xml:space="preserve"> engineer and decide to simulate your circuit with a </w:t>
      </w:r>
      <w:proofErr w:type="spellStart"/>
      <w:r w:rsidR="002D32C8">
        <w:t>testbench</w:t>
      </w:r>
      <w:proofErr w:type="spellEnd"/>
      <w:r w:rsidR="002D32C8">
        <w:t xml:space="preserve"> to see if it respects the spe</w:t>
      </w:r>
      <w:r w:rsidR="003D5C35">
        <w:t>cifications of its register map.</w:t>
      </w:r>
    </w:p>
    <w:p w14:paraId="169CB225" w14:textId="7767560D" w:rsidR="00C930ED" w:rsidRDefault="00837424" w:rsidP="00B6012C">
      <w:pPr>
        <w:jc w:val="both"/>
      </w:pPr>
      <w:r>
        <w:t xml:space="preserve">For </w:t>
      </w:r>
      <w:r w:rsidRPr="00643594">
        <w:rPr>
          <w:rStyle w:val="Emphasis"/>
        </w:rPr>
        <w:t>obvious</w:t>
      </w:r>
      <w:r>
        <w:t xml:space="preserve"> reasons, we a</w:t>
      </w:r>
      <w:r w:rsidR="00125E10">
        <w:t xml:space="preserve">re going with the second option (if the reasons are not obvious, please ask the course staff so we can guide you back to the light </w:t>
      </w:r>
      <w:r w:rsidR="00125E10">
        <w:sym w:font="Wingdings" w:char="F04A"/>
      </w:r>
      <w:r w:rsidR="00125E10">
        <w:t>).</w:t>
      </w:r>
      <w:r w:rsidR="00B6012C">
        <w:t xml:space="preserve"> </w:t>
      </w:r>
      <w:r w:rsidR="004B210F">
        <w:t>For this first VHDL lab of</w:t>
      </w:r>
      <w:r w:rsidR="00DA65CE">
        <w:t xml:space="preserve"> the course, we provide you with a short (non-exhaustive) </w:t>
      </w:r>
      <w:proofErr w:type="spellStart"/>
      <w:r w:rsidR="00DA65CE">
        <w:t>testbench</w:t>
      </w:r>
      <w:proofErr w:type="spellEnd"/>
      <w:r w:rsidR="00DA65CE">
        <w:t xml:space="preserve"> which checks the functionality of your PWM generator.</w:t>
      </w:r>
      <w:r w:rsidR="005B04D4">
        <w:t xml:space="preserve"> You can find the </w:t>
      </w:r>
      <w:proofErr w:type="spellStart"/>
      <w:r w:rsidR="005B04D4">
        <w:t>testbench</w:t>
      </w:r>
      <w:proofErr w:type="spellEnd"/>
      <w:r w:rsidR="005B04D4">
        <w:t xml:space="preserve"> in </w:t>
      </w:r>
      <w:r w:rsidR="005B04D4" w:rsidRPr="00721063">
        <w:rPr>
          <w:rStyle w:val="MonospaceChar"/>
        </w:rPr>
        <w:t>“</w:t>
      </w:r>
      <w:proofErr w:type="spellStart"/>
      <w:r w:rsidR="00721063" w:rsidRPr="00721063">
        <w:rPr>
          <w:rStyle w:val="MonospaceChar"/>
        </w:rPr>
        <w:t>hw</w:t>
      </w:r>
      <w:proofErr w:type="spellEnd"/>
      <w:r w:rsidR="00721063" w:rsidRPr="00721063">
        <w:rPr>
          <w:rStyle w:val="MonospaceChar"/>
        </w:rPr>
        <w:t>/</w:t>
      </w:r>
      <w:proofErr w:type="spellStart"/>
      <w:r w:rsidR="00721063" w:rsidRPr="00721063">
        <w:rPr>
          <w:rStyle w:val="MonospaceChar"/>
        </w:rPr>
        <w:t>hdl</w:t>
      </w:r>
      <w:proofErr w:type="spellEnd"/>
      <w:r w:rsidR="00721063" w:rsidRPr="00721063">
        <w:rPr>
          <w:rStyle w:val="MonospaceChar"/>
        </w:rPr>
        <w:t>/</w:t>
      </w:r>
      <w:proofErr w:type="spellStart"/>
      <w:r w:rsidR="00721063" w:rsidRPr="00721063">
        <w:rPr>
          <w:rStyle w:val="MonospaceChar"/>
        </w:rPr>
        <w:t>pantilt</w:t>
      </w:r>
      <w:proofErr w:type="spellEnd"/>
      <w:r w:rsidR="00721063" w:rsidRPr="00721063">
        <w:rPr>
          <w:rStyle w:val="MonospaceChar"/>
        </w:rPr>
        <w:t>/</w:t>
      </w:r>
      <w:proofErr w:type="spellStart"/>
      <w:r w:rsidR="00721063" w:rsidRPr="00721063">
        <w:rPr>
          <w:rStyle w:val="MonospaceChar"/>
        </w:rPr>
        <w:t>tb</w:t>
      </w:r>
      <w:proofErr w:type="spellEnd"/>
      <w:r w:rsidR="00721063" w:rsidRPr="00721063">
        <w:rPr>
          <w:rStyle w:val="MonospaceChar"/>
        </w:rPr>
        <w:t>/</w:t>
      </w:r>
      <w:proofErr w:type="spellStart"/>
      <w:r w:rsidR="00721063" w:rsidRPr="00721063">
        <w:rPr>
          <w:rStyle w:val="MonospaceChar"/>
        </w:rPr>
        <w:t>tb_pwm.vhd</w:t>
      </w:r>
      <w:proofErr w:type="spellEnd"/>
      <w:r w:rsidR="005B04D4" w:rsidRPr="00721063">
        <w:rPr>
          <w:rStyle w:val="MonospaceChar"/>
        </w:rPr>
        <w:t>”</w:t>
      </w:r>
      <w:r w:rsidR="00DB0183">
        <w:t xml:space="preserve"> and can run it in </w:t>
      </w:r>
      <w:proofErr w:type="spellStart"/>
      <w:r w:rsidR="00DB0183">
        <w:t>ModelSim</w:t>
      </w:r>
      <w:proofErr w:type="spellEnd"/>
      <w:r w:rsidR="00DB0183">
        <w:t>.</w:t>
      </w:r>
    </w:p>
    <w:p w14:paraId="754B12D0" w14:textId="1DFBA5C7" w:rsidR="00004BE3" w:rsidRDefault="00721063" w:rsidP="00B6012C">
      <w:pPr>
        <w:jc w:val="both"/>
      </w:pPr>
      <w:r>
        <w:t xml:space="preserve">If you are unfamiliar with writing </w:t>
      </w:r>
      <w:proofErr w:type="spellStart"/>
      <w:r>
        <w:t>testbenches</w:t>
      </w:r>
      <w:proofErr w:type="spellEnd"/>
      <w:r>
        <w:t xml:space="preserve"> in VHDL</w:t>
      </w:r>
      <w:r w:rsidR="0095797C">
        <w:t xml:space="preserve"> or using </w:t>
      </w:r>
      <w:proofErr w:type="spellStart"/>
      <w:r w:rsidR="0095797C">
        <w:t>ModelSim</w:t>
      </w:r>
      <w:proofErr w:type="spellEnd"/>
      <w:r>
        <w:t xml:space="preserve">, we highly recommend you read the </w:t>
      </w:r>
      <w:hyperlink r:id="rId15" w:history="1">
        <w:r w:rsidRPr="00B106E5">
          <w:rPr>
            <w:rStyle w:val="Hyperlink"/>
          </w:rPr>
          <w:t xml:space="preserve">VHDL </w:t>
        </w:r>
        <w:proofErr w:type="spellStart"/>
        <w:r w:rsidRPr="00B106E5">
          <w:rPr>
            <w:rStyle w:val="Hyperlink"/>
          </w:rPr>
          <w:t>Testbench</w:t>
        </w:r>
        <w:proofErr w:type="spellEnd"/>
        <w:r w:rsidRPr="00B106E5">
          <w:rPr>
            <w:rStyle w:val="Hyperlink"/>
          </w:rPr>
          <w:t xml:space="preserve"> Tutorial</w:t>
        </w:r>
      </w:hyperlink>
      <w:r>
        <w:t xml:space="preserve"> available on the cou</w:t>
      </w:r>
      <w:r w:rsidR="00004BE3">
        <w:t xml:space="preserve">rse website prior to continuing. Indeed, an engineer’s job does not end after having found a “solution” to a problem, but he/she must be able to demonstrate, to various degrees of certitude”, that the solution is </w:t>
      </w:r>
      <w:r w:rsidR="00004BE3" w:rsidRPr="00004BE3">
        <w:rPr>
          <w:rStyle w:val="Emphasis"/>
        </w:rPr>
        <w:t>correct</w:t>
      </w:r>
      <w:r w:rsidR="00004BE3">
        <w:t>.</w:t>
      </w:r>
      <w:r w:rsidR="00C14492">
        <w:t xml:space="preserve"> This is especially valid in the hardware industry as components can generally not be fixed once delivered to customers.</w:t>
      </w:r>
    </w:p>
    <w:p w14:paraId="5A4A6816" w14:textId="64A95A49" w:rsidR="00295761" w:rsidRDefault="00A4426A" w:rsidP="00B6012C">
      <w:pPr>
        <w:jc w:val="both"/>
      </w:pPr>
      <w:r>
        <w:t xml:space="preserve">Furthermore, </w:t>
      </w:r>
      <w:r w:rsidR="00721063">
        <w:t xml:space="preserve">we will not be providing </w:t>
      </w:r>
      <w:proofErr w:type="spellStart"/>
      <w:r w:rsidR="00721063">
        <w:t>testbenches</w:t>
      </w:r>
      <w:proofErr w:type="spellEnd"/>
      <w:r w:rsidR="00721063">
        <w:t xml:space="preserve"> for the various components in the future labs, </w:t>
      </w:r>
      <w:r>
        <w:t xml:space="preserve">so </w:t>
      </w:r>
      <w:r w:rsidR="00721063">
        <w:t>you will have to write t</w:t>
      </w:r>
      <w:r w:rsidR="00544592">
        <w:t>hem yourselves if you need them, so it is essent</w:t>
      </w:r>
      <w:r w:rsidR="007602AC">
        <w:t>ial you grasp the concept early to ease your life later.</w:t>
      </w:r>
    </w:p>
    <w:p w14:paraId="181416C7" w14:textId="1F82B5E7" w:rsidR="00C265DE" w:rsidRDefault="00C265DE" w:rsidP="00444623">
      <w:pPr>
        <w:pStyle w:val="Heading3"/>
      </w:pPr>
      <w:r>
        <w:t>Programming the FPGA</w:t>
      </w:r>
    </w:p>
    <w:p w14:paraId="65FC0926" w14:textId="219B4049" w:rsidR="00FF3AA5" w:rsidRDefault="00444623" w:rsidP="00FF3AA5">
      <w:r>
        <w:t xml:space="preserve">If all is good and no assertion failures are reported in the </w:t>
      </w:r>
      <w:proofErr w:type="spellStart"/>
      <w:r>
        <w:t>testbench</w:t>
      </w:r>
      <w:proofErr w:type="spellEnd"/>
      <w:r>
        <w:t>, you can finally proceed to program your FPGA with your custom design</w:t>
      </w:r>
      <w:r w:rsidR="00FF3AA5">
        <w:t>.</w:t>
      </w:r>
    </w:p>
    <w:p w14:paraId="10F7E58D" w14:textId="77777777" w:rsidR="00FF3AA5" w:rsidRDefault="00FF3AA5" w:rsidP="00FF3AA5">
      <w:pPr>
        <w:pStyle w:val="BodyText"/>
        <w:widowControl w:val="0"/>
        <w:numPr>
          <w:ilvl w:val="0"/>
          <w:numId w:val="22"/>
        </w:numPr>
        <w:suppressAutoHyphens/>
        <w:spacing w:after="140"/>
      </w:pPr>
      <w:r>
        <w:t>Plug your FPGA to your computer with a USB Blaster cable.</w:t>
      </w:r>
    </w:p>
    <w:p w14:paraId="112E1789" w14:textId="0DC1D3ED" w:rsidR="00FF3AA5" w:rsidRDefault="00FF3AA5" w:rsidP="00FF3AA5">
      <w:pPr>
        <w:pStyle w:val="BodyText"/>
        <w:widowControl w:val="0"/>
        <w:numPr>
          <w:ilvl w:val="0"/>
          <w:numId w:val="22"/>
        </w:numPr>
        <w:suppressAutoHyphens/>
        <w:spacing w:after="140"/>
      </w:pPr>
      <w:r>
        <w:t xml:space="preserve">Open the </w:t>
      </w:r>
      <w:proofErr w:type="spellStart"/>
      <w:r>
        <w:t>Quartus</w:t>
      </w:r>
      <w:proofErr w:type="spellEnd"/>
      <w:r>
        <w:t xml:space="preserve"> Programmer.</w:t>
      </w:r>
    </w:p>
    <w:p w14:paraId="304996EC" w14:textId="77777777" w:rsidR="00FF3AA5" w:rsidRDefault="00FF3AA5" w:rsidP="00FF3AA5">
      <w:pPr>
        <w:pStyle w:val="BodyText"/>
        <w:widowControl w:val="0"/>
        <w:numPr>
          <w:ilvl w:val="0"/>
          <w:numId w:val="22"/>
        </w:numPr>
        <w:suppressAutoHyphens/>
        <w:spacing w:after="140"/>
      </w:pPr>
      <w:r>
        <w:t xml:space="preserve">Click on the </w:t>
      </w:r>
      <w:r w:rsidRPr="003F204B">
        <w:rPr>
          <w:rStyle w:val="MonospaceChar"/>
        </w:rPr>
        <w:t>"Auto Detect"</w:t>
      </w:r>
      <w:r>
        <w:t xml:space="preserve"> button on the left-hand side of the </w:t>
      </w:r>
      <w:proofErr w:type="spellStart"/>
      <w:r>
        <w:t>Quartus</w:t>
      </w:r>
      <w:proofErr w:type="spellEnd"/>
      <w:r>
        <w:t xml:space="preserve"> Programmer.</w:t>
      </w:r>
    </w:p>
    <w:p w14:paraId="122F9F66" w14:textId="77777777" w:rsidR="00FF3AA5" w:rsidRDefault="00FF3AA5" w:rsidP="00FF3AA5">
      <w:pPr>
        <w:pStyle w:val="BodyText"/>
        <w:widowControl w:val="0"/>
        <w:numPr>
          <w:ilvl w:val="0"/>
          <w:numId w:val="22"/>
        </w:numPr>
        <w:suppressAutoHyphens/>
        <w:spacing w:after="140"/>
      </w:pPr>
      <w:r>
        <w:t>Choose 5CSEMA4.</w:t>
      </w:r>
    </w:p>
    <w:p w14:paraId="4802C05B" w14:textId="77777777" w:rsidR="00FF3AA5" w:rsidRDefault="00FF3AA5" w:rsidP="00FF3AA5">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 you will see 2 devices listed in the JTAG scan chain. One of them corresponds to the HPS (ARM CPU), and the other to the FPGA.</w:t>
      </w:r>
    </w:p>
    <w:p w14:paraId="2C9A34A8" w14:textId="77777777" w:rsidR="00FF3AA5" w:rsidRDefault="00FF3AA5" w:rsidP="00FF3AA5">
      <w:pPr>
        <w:pStyle w:val="BodyText"/>
        <w:widowControl w:val="0"/>
        <w:numPr>
          <w:ilvl w:val="0"/>
          <w:numId w:val="22"/>
        </w:numPr>
        <w:suppressAutoHyphens/>
        <w:spacing w:after="140"/>
      </w:pPr>
      <w:r>
        <w:t xml:space="preserve">Right-click on the FPGA entry, and go to </w:t>
      </w:r>
      <w:r>
        <w:rPr>
          <w:b/>
          <w:bCs/>
        </w:rPr>
        <w:t>Edit &gt; Change File</w:t>
      </w:r>
      <w:r w:rsidRPr="00E71DC8">
        <w:rPr>
          <w:bCs/>
        </w:rPr>
        <w:t>.</w:t>
      </w:r>
    </w:p>
    <w:p w14:paraId="5C191B69" w14:textId="77777777" w:rsidR="00F92AAD" w:rsidRDefault="00FF3AA5" w:rsidP="00752074">
      <w:pPr>
        <w:pStyle w:val="BodyText"/>
        <w:widowControl w:val="0"/>
        <w:numPr>
          <w:ilvl w:val="0"/>
          <w:numId w:val="22"/>
        </w:numPr>
        <w:suppressAutoHyphens/>
        <w:spacing w:after="140"/>
        <w:jc w:val="both"/>
      </w:pPr>
      <w:r>
        <w:t xml:space="preserve">Select the compiled </w:t>
      </w:r>
      <w:r w:rsidRPr="003F204B">
        <w:rPr>
          <w:rStyle w:val="MonospaceChar"/>
        </w:rPr>
        <w:t>“</w:t>
      </w:r>
      <w:r w:rsidR="004516A9" w:rsidRPr="003F204B">
        <w:rPr>
          <w:rStyle w:val="MonospaceChar"/>
        </w:rPr>
        <w:t>lab_1_1</w:t>
      </w:r>
      <w:r w:rsidRPr="003F204B">
        <w:rPr>
          <w:rStyle w:val="MonospaceChar"/>
        </w:rPr>
        <w:t>.sof”</w:t>
      </w:r>
      <w:r>
        <w:t xml:space="preserve"> file in the </w:t>
      </w:r>
      <w:r w:rsidRPr="003F204B">
        <w:rPr>
          <w:rStyle w:val="MonospaceChar"/>
        </w:rPr>
        <w:t>"</w:t>
      </w:r>
      <w:proofErr w:type="spellStart"/>
      <w:r w:rsidRPr="003F204B">
        <w:rPr>
          <w:rStyle w:val="MonospaceChar"/>
        </w:rPr>
        <w:t>hw</w:t>
      </w:r>
      <w:proofErr w:type="spellEnd"/>
      <w:r w:rsidRPr="003F204B">
        <w:rPr>
          <w:rStyle w:val="MonospaceChar"/>
        </w:rPr>
        <w:t>/</w:t>
      </w:r>
      <w:proofErr w:type="spellStart"/>
      <w:r w:rsidRPr="003F204B">
        <w:rPr>
          <w:rStyle w:val="MonospaceChar"/>
        </w:rPr>
        <w:t>quartus</w:t>
      </w:r>
      <w:proofErr w:type="spellEnd"/>
      <w:r w:rsidRPr="003F204B">
        <w:rPr>
          <w:rStyle w:val="MonospaceChar"/>
        </w:rPr>
        <w:t>/</w:t>
      </w:r>
      <w:proofErr w:type="spellStart"/>
      <w:r w:rsidRPr="003F204B">
        <w:rPr>
          <w:rStyle w:val="MonospaceChar"/>
        </w:rPr>
        <w:t>output_files</w:t>
      </w:r>
      <w:proofErr w:type="spellEnd"/>
      <w:r w:rsidRPr="003F204B">
        <w:rPr>
          <w:rStyle w:val="MonospaceChar"/>
        </w:rPr>
        <w:t>"</w:t>
      </w:r>
      <w:r>
        <w:t xml:space="preserve"> directory.</w:t>
      </w:r>
    </w:p>
    <w:p w14:paraId="4F970465" w14:textId="536EC8C5" w:rsidR="0070175B" w:rsidRDefault="00FF3AA5" w:rsidP="00752074">
      <w:pPr>
        <w:pStyle w:val="BodyText"/>
        <w:widowControl w:val="0"/>
        <w:numPr>
          <w:ilvl w:val="0"/>
          <w:numId w:val="22"/>
        </w:numPr>
        <w:suppressAutoHyphens/>
        <w:spacing w:after="140"/>
        <w:jc w:val="both"/>
      </w:pPr>
      <w:r>
        <w:t xml:space="preserve">Enable the </w:t>
      </w:r>
      <w:r w:rsidRPr="003F204B">
        <w:rPr>
          <w:rStyle w:val="MonospaceChar"/>
        </w:rPr>
        <w:t>"Program/Configure"</w:t>
      </w:r>
      <w:r>
        <w:t xml:space="preserve"> checkbox for the FPGA entry, then click on the </w:t>
      </w:r>
      <w:r w:rsidRPr="003F204B">
        <w:rPr>
          <w:rStyle w:val="MonospaceChar"/>
        </w:rPr>
        <w:t>"Start"</w:t>
      </w:r>
      <w:r>
        <w:t xml:space="preserve"> button on the left-side menu.</w:t>
      </w:r>
    </w:p>
    <w:p w14:paraId="79308DE6" w14:textId="77777777" w:rsidR="00776970" w:rsidRDefault="00776970" w:rsidP="00776970">
      <w:pPr>
        <w:pStyle w:val="Heading3"/>
      </w:pPr>
      <w:r>
        <w:t>Creating the software project</w:t>
      </w:r>
    </w:p>
    <w:p w14:paraId="56C0B810" w14:textId="3EBBECD2" w:rsidR="00776970" w:rsidRDefault="00776970" w:rsidP="00776970">
      <w:pPr>
        <w:pStyle w:val="BodyText"/>
      </w:pPr>
      <w:r>
        <w:t xml:space="preserve">The FPGA is now programmed with your custom design. </w:t>
      </w:r>
      <w:r w:rsidR="00B400CC">
        <w:t>You can now</w:t>
      </w:r>
      <w:r>
        <w:t xml:space="preserve"> a software project for </w:t>
      </w:r>
      <w:r w:rsidR="00B400CC">
        <w:t>your</w:t>
      </w:r>
      <w:r>
        <w:t xml:space="preserve"> design. The software is intended to run on the </w:t>
      </w:r>
      <w:proofErr w:type="spellStart"/>
      <w:r>
        <w:t>Nios</w:t>
      </w:r>
      <w:proofErr w:type="spellEnd"/>
      <w:r>
        <w:t xml:space="preserve"> II CPU.</w:t>
      </w:r>
    </w:p>
    <w:p w14:paraId="60E37B94" w14:textId="200B6DC7" w:rsidR="0098770B" w:rsidRDefault="0098770B" w:rsidP="0098770B">
      <w:pPr>
        <w:pStyle w:val="ListParagraph"/>
        <w:numPr>
          <w:ilvl w:val="0"/>
          <w:numId w:val="23"/>
        </w:numPr>
        <w:jc w:val="both"/>
      </w:pPr>
      <w:r>
        <w:t>Copy the source file you completed in lab 1.0 (</w:t>
      </w:r>
      <w:r w:rsidRPr="0085101C">
        <w:rPr>
          <w:rStyle w:val="MonospaceChar"/>
        </w:rPr>
        <w:t>“</w:t>
      </w:r>
      <w:r>
        <w:rPr>
          <w:rStyle w:val="MonospaceChar"/>
        </w:rPr>
        <w:t>lab_1_0/</w:t>
      </w:r>
      <w:proofErr w:type="spellStart"/>
      <w:r w:rsidRPr="0085101C">
        <w:rPr>
          <w:rStyle w:val="MonospaceChar"/>
        </w:rPr>
        <w:t>sw</w:t>
      </w:r>
      <w:proofErr w:type="spellEnd"/>
      <w:r w:rsidRPr="0085101C">
        <w:rPr>
          <w:rStyle w:val="MonospaceChar"/>
        </w:rPr>
        <w:t>/</w:t>
      </w:r>
      <w:proofErr w:type="spellStart"/>
      <w:r w:rsidRPr="0085101C">
        <w:rPr>
          <w:rStyle w:val="MonospaceChar"/>
        </w:rPr>
        <w:t>nios</w:t>
      </w:r>
      <w:proofErr w:type="spellEnd"/>
      <w:r w:rsidRPr="0085101C">
        <w:rPr>
          <w:rStyle w:val="MonospaceChar"/>
        </w:rPr>
        <w:t>/application/</w:t>
      </w:r>
      <w:proofErr w:type="spellStart"/>
      <w:r w:rsidR="005C2D97">
        <w:rPr>
          <w:rStyle w:val="MonospaceChar"/>
        </w:rPr>
        <w:t>pantilt</w:t>
      </w:r>
      <w:proofErr w:type="spellEnd"/>
      <w:r w:rsidR="005C2D97">
        <w:rPr>
          <w:rStyle w:val="MonospaceChar"/>
        </w:rPr>
        <w:t>/</w:t>
      </w:r>
      <w:proofErr w:type="spellStart"/>
      <w:r w:rsidRPr="0085101C">
        <w:rPr>
          <w:rStyle w:val="MonospaceChar"/>
        </w:rPr>
        <w:t>pwm</w:t>
      </w:r>
      <w:proofErr w:type="spellEnd"/>
      <w:r w:rsidRPr="0085101C">
        <w:rPr>
          <w:rStyle w:val="MonospaceChar"/>
        </w:rPr>
        <w:t>/</w:t>
      </w:r>
      <w:proofErr w:type="spellStart"/>
      <w:r w:rsidRPr="0085101C">
        <w:rPr>
          <w:rStyle w:val="MonospaceChar"/>
        </w:rPr>
        <w:t>pwm.c</w:t>
      </w:r>
      <w:proofErr w:type="spellEnd"/>
      <w:r w:rsidRPr="0085101C">
        <w:rPr>
          <w:rStyle w:val="MonospaceChar"/>
        </w:rPr>
        <w:t>”</w:t>
      </w:r>
      <w:r>
        <w:t>) to the same location in lab 1.1. We will use this to test if your implementation of the PWM generator functions as expected with the same application code as in lab 1.0.</w:t>
      </w:r>
    </w:p>
    <w:p w14:paraId="53573E18" w14:textId="390B0FDC" w:rsidR="002F5D1C" w:rsidRDefault="002F5D1C" w:rsidP="00776970">
      <w:pPr>
        <w:pStyle w:val="BodyText"/>
        <w:widowControl w:val="0"/>
        <w:numPr>
          <w:ilvl w:val="0"/>
          <w:numId w:val="23"/>
        </w:numPr>
        <w:suppressAutoHyphens/>
        <w:spacing w:after="140"/>
      </w:pPr>
      <w:r>
        <w:lastRenderedPageBreak/>
        <w:t xml:space="preserve">Launch the </w:t>
      </w:r>
      <w:proofErr w:type="spellStart"/>
      <w:r>
        <w:t>Nios</w:t>
      </w:r>
      <w:proofErr w:type="spellEnd"/>
      <w:r>
        <w:t xml:space="preserve"> II Software Build Tools.</w:t>
      </w:r>
    </w:p>
    <w:p w14:paraId="3A6217A7" w14:textId="2017FD25" w:rsidR="00776970" w:rsidRDefault="00776970" w:rsidP="00776970">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0323357" w14:textId="0184FEB7" w:rsidR="00776970" w:rsidRDefault="00776970" w:rsidP="00776970">
      <w:pPr>
        <w:pStyle w:val="BodyText"/>
        <w:widowControl w:val="0"/>
        <w:numPr>
          <w:ilvl w:val="0"/>
          <w:numId w:val="23"/>
        </w:numPr>
        <w:suppressAutoHyphens/>
        <w:spacing w:after="140"/>
      </w:pPr>
      <w:r>
        <w:t xml:space="preserve">Select </w:t>
      </w:r>
      <w:r w:rsidRPr="00693DDE">
        <w:rPr>
          <w:rStyle w:val="MonospaceChar"/>
        </w:rPr>
        <w:t>“</w:t>
      </w:r>
      <w:proofErr w:type="spellStart"/>
      <w:r w:rsidRPr="00693DDE">
        <w:rPr>
          <w:rStyle w:val="MonospaceChar"/>
        </w:rPr>
        <w:t>hw</w:t>
      </w:r>
      <w:proofErr w:type="spellEnd"/>
      <w:r w:rsidRPr="00693DDE">
        <w:rPr>
          <w:rStyle w:val="MonospaceChar"/>
        </w:rPr>
        <w:t>/</w:t>
      </w:r>
      <w:proofErr w:type="spellStart"/>
      <w:r w:rsidRPr="00693DDE">
        <w:rPr>
          <w:rStyle w:val="MonospaceChar"/>
        </w:rPr>
        <w:t>quartus</w:t>
      </w:r>
      <w:proofErr w:type="spellEnd"/>
      <w:r w:rsidRPr="00693DDE">
        <w:rPr>
          <w:rStyle w:val="MonospaceChar"/>
        </w:rPr>
        <w:t>/</w:t>
      </w:r>
      <w:proofErr w:type="spellStart"/>
      <w:r w:rsidRPr="00693DDE">
        <w:rPr>
          <w:rStyle w:val="MonospaceChar"/>
        </w:rPr>
        <w:t>soc_system.sopcinfo</w:t>
      </w:r>
      <w:proofErr w:type="spellEnd"/>
      <w:r w:rsidRPr="00693DDE">
        <w:rPr>
          <w:rStyle w:val="MonospaceChar"/>
        </w:rPr>
        <w:t>”</w:t>
      </w:r>
      <w:r>
        <w:rPr>
          <w:i/>
          <w:iCs/>
        </w:rPr>
        <w:t xml:space="preserve"> </w:t>
      </w:r>
      <w:r>
        <w:t>as the SOPC Information File name.</w:t>
      </w:r>
    </w:p>
    <w:p w14:paraId="00E86A00" w14:textId="5A3C4BBE" w:rsidR="00776970" w:rsidRDefault="00776970" w:rsidP="00776970">
      <w:pPr>
        <w:pStyle w:val="BodyText"/>
        <w:widowControl w:val="0"/>
        <w:numPr>
          <w:ilvl w:val="0"/>
          <w:numId w:val="23"/>
        </w:numPr>
        <w:suppressAutoHyphens/>
        <w:spacing w:after="140"/>
      </w:pPr>
      <w:r>
        <w:t xml:space="preserve">Name your software project </w:t>
      </w:r>
      <w:r w:rsidR="00E21169">
        <w:rPr>
          <w:rStyle w:val="MonospaceChar"/>
        </w:rPr>
        <w:t>“l</w:t>
      </w:r>
      <w:r w:rsidRPr="00D027ED">
        <w:rPr>
          <w:rStyle w:val="MonospaceChar"/>
        </w:rPr>
        <w:t>ab_</w:t>
      </w:r>
      <w:r w:rsidR="00693DDE" w:rsidRPr="00D027ED">
        <w:rPr>
          <w:rStyle w:val="MonospaceChar"/>
        </w:rPr>
        <w:t>1_1</w:t>
      </w:r>
      <w:r w:rsidR="00E21169">
        <w:rPr>
          <w:rStyle w:val="MonospaceChar"/>
        </w:rPr>
        <w:t>”</w:t>
      </w:r>
      <w:r>
        <w:t>.</w:t>
      </w:r>
    </w:p>
    <w:p w14:paraId="6F3729DC" w14:textId="70B0C615" w:rsidR="00776970" w:rsidRDefault="00776970" w:rsidP="00776970">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Pr="00F64AD0">
        <w:rPr>
          <w:rStyle w:val="MonospaceChar"/>
        </w:rPr>
        <w:t>“</w:t>
      </w:r>
      <w:proofErr w:type="spellStart"/>
      <w:r w:rsidRPr="00F64AD0">
        <w:rPr>
          <w:rStyle w:val="MonospaceChar"/>
        </w:rPr>
        <w:t>sw</w:t>
      </w:r>
      <w:proofErr w:type="spellEnd"/>
      <w:r w:rsidRPr="00F64AD0">
        <w:rPr>
          <w:rStyle w:val="MonospaceChar"/>
        </w:rPr>
        <w:t>/</w:t>
      </w:r>
      <w:proofErr w:type="spellStart"/>
      <w:r w:rsidRPr="00F64AD0">
        <w:rPr>
          <w:rStyle w:val="MonospaceChar"/>
        </w:rPr>
        <w:t>nios</w:t>
      </w:r>
      <w:proofErr w:type="spellEnd"/>
      <w:r w:rsidRPr="00F64AD0">
        <w:rPr>
          <w:rStyle w:val="MonospaceChar"/>
        </w:rPr>
        <w:t>/application”</w:t>
      </w:r>
      <w:r>
        <w:t xml:space="preserve"> instead. We encourage this practice to properly separate software from hardware design files.</w:t>
      </w:r>
    </w:p>
    <w:p w14:paraId="324DCF0A" w14:textId="77777777" w:rsidR="00776970" w:rsidRDefault="00776970" w:rsidP="00776970">
      <w:pPr>
        <w:pStyle w:val="BodyText"/>
        <w:widowControl w:val="0"/>
        <w:numPr>
          <w:ilvl w:val="0"/>
          <w:numId w:val="23"/>
        </w:numPr>
        <w:suppressAutoHyphens/>
        <w:spacing w:after="140"/>
      </w:pPr>
      <w:r>
        <w:t xml:space="preserve">Choose </w:t>
      </w:r>
      <w:r w:rsidRPr="00F64AD0">
        <w:rPr>
          <w:rStyle w:val="MonospaceChar"/>
        </w:rPr>
        <w:t>"Blank Project"</w:t>
      </w:r>
      <w:r>
        <w:t xml:space="preserve"> as the Project Template.</w:t>
      </w:r>
    </w:p>
    <w:p w14:paraId="6E0C8A39" w14:textId="34DE8177" w:rsidR="00776970" w:rsidRDefault="00776970" w:rsidP="00776970">
      <w:pPr>
        <w:pStyle w:val="BodyText"/>
        <w:widowControl w:val="0"/>
        <w:numPr>
          <w:ilvl w:val="0"/>
          <w:numId w:val="23"/>
        </w:numPr>
        <w:suppressAutoHyphens/>
        <w:spacing w:after="140"/>
      </w:pPr>
      <w:r>
        <w:t xml:space="preserve">Click </w:t>
      </w:r>
      <w:r>
        <w:rPr>
          <w:b/>
          <w:bCs/>
        </w:rPr>
        <w:t>Finish</w:t>
      </w:r>
      <w:r>
        <w:t>.</w:t>
      </w:r>
    </w:p>
    <w:p w14:paraId="721F9382" w14:textId="4970DF5D" w:rsidR="00776970" w:rsidRDefault="00776970" w:rsidP="00776970">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rsidR="00385111" w:rsidRPr="00797268">
        <w:t>,</w:t>
      </w:r>
      <w:r w:rsidRPr="00797268">
        <w:t xml:space="preserve"> </w:t>
      </w:r>
      <w:proofErr w:type="spellStart"/>
      <w:r w:rsidR="00385111" w:rsidRPr="00797268">
        <w:rPr>
          <w:rStyle w:val="MonospaceChar"/>
        </w:rPr>
        <w:t>pantilt.c</w:t>
      </w:r>
      <w:proofErr w:type="spellEnd"/>
      <w:r w:rsidR="00385111">
        <w:t xml:space="preserve"> </w:t>
      </w:r>
      <w:r w:rsidR="00385111" w:rsidRPr="00797268">
        <w:t>and</w:t>
      </w:r>
      <w:r w:rsidR="00385111">
        <w:t xml:space="preserve"> </w:t>
      </w:r>
      <w:proofErr w:type="spellStart"/>
      <w:r w:rsidRPr="00677C53">
        <w:rPr>
          <w:rFonts w:ascii="Consolas" w:hAnsi="Consolas" w:cs="Consolas"/>
          <w:iCs/>
          <w:sz w:val="18"/>
        </w:rPr>
        <w:t>pwm.c</w:t>
      </w:r>
      <w:proofErr w:type="spellEnd"/>
      <w:r>
        <w:rPr>
          <w:i/>
          <w:iCs/>
        </w:rPr>
        <w:t xml:space="preserve"> </w:t>
      </w:r>
      <w:r>
        <w:t>in t</w:t>
      </w:r>
      <w:bookmarkStart w:id="9" w:name="_GoBack"/>
      <w:bookmarkEnd w:id="9"/>
      <w:r>
        <w:t xml:space="preserve">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235E337A" w14:textId="5BB1FFBC" w:rsidR="006A78E5" w:rsidRPr="0032473D" w:rsidRDefault="00776970" w:rsidP="00F12776">
      <w:pPr>
        <w:pStyle w:val="BodyText"/>
        <w:widowControl w:val="0"/>
        <w:numPr>
          <w:ilvl w:val="0"/>
          <w:numId w:val="23"/>
        </w:numPr>
        <w:suppressAutoHyphens/>
        <w:spacing w:after="140"/>
      </w:pPr>
      <w:r>
        <w:t xml:space="preserve">You can now </w:t>
      </w:r>
      <w:r w:rsidR="007A038C">
        <w:t>run your software and see if the PWM unit behaves as expected.</w:t>
      </w:r>
    </w:p>
    <w:sectPr w:rsidR="006A78E5" w:rsidRPr="0032473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06D19D2D" w:rsidR="00BD5C32" w:rsidRDefault="00BD5C32">
        <w:pPr>
          <w:pStyle w:val="Footer"/>
          <w:jc w:val="right"/>
        </w:pPr>
        <w:r>
          <w:fldChar w:fldCharType="begin"/>
        </w:r>
        <w:r>
          <w:instrText xml:space="preserve"> PAGE   \* MERGEFORMAT </w:instrText>
        </w:r>
        <w:r>
          <w:fldChar w:fldCharType="separate"/>
        </w:r>
        <w:r w:rsidR="004A22D6">
          <w:rPr>
            <w:noProof/>
          </w:rPr>
          <w:t>8</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1411C"/>
    <w:multiLevelType w:val="hybridMultilevel"/>
    <w:tmpl w:val="03D09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11A57"/>
    <w:multiLevelType w:val="hybridMultilevel"/>
    <w:tmpl w:val="6BAC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76D2F"/>
    <w:multiLevelType w:val="hybridMultilevel"/>
    <w:tmpl w:val="C1CC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D5A17"/>
    <w:multiLevelType w:val="hybridMultilevel"/>
    <w:tmpl w:val="DDCC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E5B76"/>
    <w:multiLevelType w:val="hybridMultilevel"/>
    <w:tmpl w:val="01C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4D2704E4"/>
    <w:multiLevelType w:val="hybridMultilevel"/>
    <w:tmpl w:val="8578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86978"/>
    <w:multiLevelType w:val="hybridMultilevel"/>
    <w:tmpl w:val="B73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17"/>
  </w:num>
  <w:num w:numId="4">
    <w:abstractNumId w:val="18"/>
  </w:num>
  <w:num w:numId="5">
    <w:abstractNumId w:val="30"/>
  </w:num>
  <w:num w:numId="6">
    <w:abstractNumId w:val="23"/>
  </w:num>
  <w:num w:numId="7">
    <w:abstractNumId w:val="22"/>
  </w:num>
  <w:num w:numId="8">
    <w:abstractNumId w:val="25"/>
  </w:num>
  <w:num w:numId="9">
    <w:abstractNumId w:val="26"/>
  </w:num>
  <w:num w:numId="10">
    <w:abstractNumId w:val="19"/>
  </w:num>
  <w:num w:numId="11">
    <w:abstractNumId w:val="34"/>
  </w:num>
  <w:num w:numId="12">
    <w:abstractNumId w:val="5"/>
  </w:num>
  <w:num w:numId="13">
    <w:abstractNumId w:val="21"/>
  </w:num>
  <w:num w:numId="14">
    <w:abstractNumId w:val="4"/>
  </w:num>
  <w:num w:numId="15">
    <w:abstractNumId w:val="12"/>
  </w:num>
  <w:num w:numId="16">
    <w:abstractNumId w:val="3"/>
  </w:num>
  <w:num w:numId="17">
    <w:abstractNumId w:val="11"/>
  </w:num>
  <w:num w:numId="18">
    <w:abstractNumId w:val="8"/>
  </w:num>
  <w:num w:numId="19">
    <w:abstractNumId w:val="16"/>
  </w:num>
  <w:num w:numId="20">
    <w:abstractNumId w:val="6"/>
  </w:num>
  <w:num w:numId="21">
    <w:abstractNumId w:val="0"/>
  </w:num>
  <w:num w:numId="22">
    <w:abstractNumId w:val="1"/>
  </w:num>
  <w:num w:numId="23">
    <w:abstractNumId w:val="2"/>
  </w:num>
  <w:num w:numId="24">
    <w:abstractNumId w:val="28"/>
  </w:num>
  <w:num w:numId="25">
    <w:abstractNumId w:val="7"/>
  </w:num>
  <w:num w:numId="26">
    <w:abstractNumId w:val="24"/>
  </w:num>
  <w:num w:numId="27">
    <w:abstractNumId w:val="13"/>
  </w:num>
  <w:num w:numId="28">
    <w:abstractNumId w:val="33"/>
  </w:num>
  <w:num w:numId="29">
    <w:abstractNumId w:val="14"/>
  </w:num>
  <w:num w:numId="30">
    <w:abstractNumId w:val="32"/>
  </w:num>
  <w:num w:numId="31">
    <w:abstractNumId w:val="27"/>
  </w:num>
  <w:num w:numId="32">
    <w:abstractNumId w:val="31"/>
  </w:num>
  <w:num w:numId="33">
    <w:abstractNumId w:val="10"/>
  </w:num>
  <w:num w:numId="34">
    <w:abstractNumId w:val="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0B19"/>
    <w:rsid w:val="00002388"/>
    <w:rsid w:val="00002A53"/>
    <w:rsid w:val="00002DE6"/>
    <w:rsid w:val="00003CB1"/>
    <w:rsid w:val="00004172"/>
    <w:rsid w:val="00004BE3"/>
    <w:rsid w:val="00005CDE"/>
    <w:rsid w:val="00006977"/>
    <w:rsid w:val="00010C72"/>
    <w:rsid w:val="00010E90"/>
    <w:rsid w:val="00010EFB"/>
    <w:rsid w:val="00013132"/>
    <w:rsid w:val="000147DD"/>
    <w:rsid w:val="00014A29"/>
    <w:rsid w:val="00014F0A"/>
    <w:rsid w:val="000159E9"/>
    <w:rsid w:val="00015BF3"/>
    <w:rsid w:val="0001749A"/>
    <w:rsid w:val="00020423"/>
    <w:rsid w:val="00020FCF"/>
    <w:rsid w:val="000228BD"/>
    <w:rsid w:val="00022F88"/>
    <w:rsid w:val="00022FD9"/>
    <w:rsid w:val="0002347B"/>
    <w:rsid w:val="00024413"/>
    <w:rsid w:val="00024D79"/>
    <w:rsid w:val="0002563F"/>
    <w:rsid w:val="000262E6"/>
    <w:rsid w:val="00026768"/>
    <w:rsid w:val="00026B12"/>
    <w:rsid w:val="000274EE"/>
    <w:rsid w:val="00027D87"/>
    <w:rsid w:val="000303F4"/>
    <w:rsid w:val="000305C5"/>
    <w:rsid w:val="0003103C"/>
    <w:rsid w:val="00031760"/>
    <w:rsid w:val="00031DF7"/>
    <w:rsid w:val="000320DA"/>
    <w:rsid w:val="00032807"/>
    <w:rsid w:val="00033A38"/>
    <w:rsid w:val="000355BA"/>
    <w:rsid w:val="0003568A"/>
    <w:rsid w:val="00035922"/>
    <w:rsid w:val="00035FC8"/>
    <w:rsid w:val="00036238"/>
    <w:rsid w:val="00036822"/>
    <w:rsid w:val="00036DA7"/>
    <w:rsid w:val="00037463"/>
    <w:rsid w:val="00041C1C"/>
    <w:rsid w:val="000430BF"/>
    <w:rsid w:val="000434E7"/>
    <w:rsid w:val="00043EA5"/>
    <w:rsid w:val="00044E55"/>
    <w:rsid w:val="00047AD6"/>
    <w:rsid w:val="00051363"/>
    <w:rsid w:val="00051B80"/>
    <w:rsid w:val="000528AE"/>
    <w:rsid w:val="00053280"/>
    <w:rsid w:val="0005334F"/>
    <w:rsid w:val="00054503"/>
    <w:rsid w:val="000549DE"/>
    <w:rsid w:val="0005571C"/>
    <w:rsid w:val="00055C65"/>
    <w:rsid w:val="00056083"/>
    <w:rsid w:val="0005635D"/>
    <w:rsid w:val="00056781"/>
    <w:rsid w:val="00056798"/>
    <w:rsid w:val="00056F76"/>
    <w:rsid w:val="00060117"/>
    <w:rsid w:val="000602C0"/>
    <w:rsid w:val="00063457"/>
    <w:rsid w:val="00064C0C"/>
    <w:rsid w:val="00064FD6"/>
    <w:rsid w:val="000656C7"/>
    <w:rsid w:val="00065F31"/>
    <w:rsid w:val="00067071"/>
    <w:rsid w:val="000670D4"/>
    <w:rsid w:val="00067A29"/>
    <w:rsid w:val="000705AA"/>
    <w:rsid w:val="00070FCF"/>
    <w:rsid w:val="00071A93"/>
    <w:rsid w:val="00072DF5"/>
    <w:rsid w:val="00072EBD"/>
    <w:rsid w:val="0007315D"/>
    <w:rsid w:val="00073D19"/>
    <w:rsid w:val="0007457A"/>
    <w:rsid w:val="000747BE"/>
    <w:rsid w:val="0007543F"/>
    <w:rsid w:val="00075780"/>
    <w:rsid w:val="00075A99"/>
    <w:rsid w:val="00076048"/>
    <w:rsid w:val="00076202"/>
    <w:rsid w:val="000767ED"/>
    <w:rsid w:val="00076E84"/>
    <w:rsid w:val="000804EA"/>
    <w:rsid w:val="000810EB"/>
    <w:rsid w:val="00081C48"/>
    <w:rsid w:val="00081DC3"/>
    <w:rsid w:val="00081FF5"/>
    <w:rsid w:val="00082113"/>
    <w:rsid w:val="0008216D"/>
    <w:rsid w:val="000837E3"/>
    <w:rsid w:val="00084047"/>
    <w:rsid w:val="00084197"/>
    <w:rsid w:val="00084337"/>
    <w:rsid w:val="000849EF"/>
    <w:rsid w:val="00086526"/>
    <w:rsid w:val="000868C0"/>
    <w:rsid w:val="00086CB3"/>
    <w:rsid w:val="0008778B"/>
    <w:rsid w:val="00090631"/>
    <w:rsid w:val="00090895"/>
    <w:rsid w:val="000908A7"/>
    <w:rsid w:val="00090DB9"/>
    <w:rsid w:val="000912B8"/>
    <w:rsid w:val="0009197C"/>
    <w:rsid w:val="00092667"/>
    <w:rsid w:val="000937F1"/>
    <w:rsid w:val="00093E53"/>
    <w:rsid w:val="00093EDB"/>
    <w:rsid w:val="00093FD4"/>
    <w:rsid w:val="00093FFD"/>
    <w:rsid w:val="0009513C"/>
    <w:rsid w:val="000952EC"/>
    <w:rsid w:val="00097283"/>
    <w:rsid w:val="000A03A2"/>
    <w:rsid w:val="000A37FD"/>
    <w:rsid w:val="000A3CE4"/>
    <w:rsid w:val="000A4A80"/>
    <w:rsid w:val="000A7F03"/>
    <w:rsid w:val="000A7F1C"/>
    <w:rsid w:val="000B1834"/>
    <w:rsid w:val="000B287F"/>
    <w:rsid w:val="000B2CD4"/>
    <w:rsid w:val="000B2F89"/>
    <w:rsid w:val="000B368F"/>
    <w:rsid w:val="000B3A1C"/>
    <w:rsid w:val="000B402C"/>
    <w:rsid w:val="000B475B"/>
    <w:rsid w:val="000B4D78"/>
    <w:rsid w:val="000B5A40"/>
    <w:rsid w:val="000B675A"/>
    <w:rsid w:val="000C0A40"/>
    <w:rsid w:val="000C1994"/>
    <w:rsid w:val="000C3ECC"/>
    <w:rsid w:val="000C4C6F"/>
    <w:rsid w:val="000C512A"/>
    <w:rsid w:val="000C513C"/>
    <w:rsid w:val="000C5EA4"/>
    <w:rsid w:val="000C7B2D"/>
    <w:rsid w:val="000C7D1B"/>
    <w:rsid w:val="000D0137"/>
    <w:rsid w:val="000D1333"/>
    <w:rsid w:val="000D1FBD"/>
    <w:rsid w:val="000D2D78"/>
    <w:rsid w:val="000D4265"/>
    <w:rsid w:val="000D45AB"/>
    <w:rsid w:val="000D4D53"/>
    <w:rsid w:val="000D586D"/>
    <w:rsid w:val="000E0BA5"/>
    <w:rsid w:val="000E0C58"/>
    <w:rsid w:val="000E1136"/>
    <w:rsid w:val="000E168C"/>
    <w:rsid w:val="000E17F6"/>
    <w:rsid w:val="000E21F4"/>
    <w:rsid w:val="000E23F3"/>
    <w:rsid w:val="000E243D"/>
    <w:rsid w:val="000E279F"/>
    <w:rsid w:val="000E2C33"/>
    <w:rsid w:val="000E3095"/>
    <w:rsid w:val="000E3995"/>
    <w:rsid w:val="000E3B79"/>
    <w:rsid w:val="000E418D"/>
    <w:rsid w:val="000E49B2"/>
    <w:rsid w:val="000E4D4F"/>
    <w:rsid w:val="000E6071"/>
    <w:rsid w:val="000E684F"/>
    <w:rsid w:val="000E6CCD"/>
    <w:rsid w:val="000E6F85"/>
    <w:rsid w:val="000E7496"/>
    <w:rsid w:val="000F0245"/>
    <w:rsid w:val="000F0FD2"/>
    <w:rsid w:val="000F1C83"/>
    <w:rsid w:val="000F26C2"/>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2B28"/>
    <w:rsid w:val="001143AF"/>
    <w:rsid w:val="00114736"/>
    <w:rsid w:val="00115D6A"/>
    <w:rsid w:val="001160D9"/>
    <w:rsid w:val="00117A37"/>
    <w:rsid w:val="00117DEF"/>
    <w:rsid w:val="00120B8D"/>
    <w:rsid w:val="001245CF"/>
    <w:rsid w:val="00124941"/>
    <w:rsid w:val="00124D64"/>
    <w:rsid w:val="0012537D"/>
    <w:rsid w:val="00125E10"/>
    <w:rsid w:val="00126B23"/>
    <w:rsid w:val="001274E1"/>
    <w:rsid w:val="00127552"/>
    <w:rsid w:val="001277F8"/>
    <w:rsid w:val="001301A9"/>
    <w:rsid w:val="00131B11"/>
    <w:rsid w:val="0013321A"/>
    <w:rsid w:val="00133C05"/>
    <w:rsid w:val="00134119"/>
    <w:rsid w:val="00134DE2"/>
    <w:rsid w:val="00134E10"/>
    <w:rsid w:val="00135B5E"/>
    <w:rsid w:val="00140A8B"/>
    <w:rsid w:val="00141380"/>
    <w:rsid w:val="00141A42"/>
    <w:rsid w:val="00143918"/>
    <w:rsid w:val="00143FB0"/>
    <w:rsid w:val="00144E37"/>
    <w:rsid w:val="001459BF"/>
    <w:rsid w:val="00145ED4"/>
    <w:rsid w:val="00146038"/>
    <w:rsid w:val="00146851"/>
    <w:rsid w:val="00146EEE"/>
    <w:rsid w:val="00147419"/>
    <w:rsid w:val="00150152"/>
    <w:rsid w:val="0015032A"/>
    <w:rsid w:val="00150641"/>
    <w:rsid w:val="00151FA8"/>
    <w:rsid w:val="001526A1"/>
    <w:rsid w:val="00152E52"/>
    <w:rsid w:val="00153447"/>
    <w:rsid w:val="00153611"/>
    <w:rsid w:val="00153975"/>
    <w:rsid w:val="00153B7F"/>
    <w:rsid w:val="0015426B"/>
    <w:rsid w:val="00154DCC"/>
    <w:rsid w:val="00156C5F"/>
    <w:rsid w:val="00156F9C"/>
    <w:rsid w:val="001605C5"/>
    <w:rsid w:val="00162125"/>
    <w:rsid w:val="00163507"/>
    <w:rsid w:val="00164772"/>
    <w:rsid w:val="00165FE0"/>
    <w:rsid w:val="0016622E"/>
    <w:rsid w:val="00166608"/>
    <w:rsid w:val="00166C6F"/>
    <w:rsid w:val="001676E5"/>
    <w:rsid w:val="00167DE6"/>
    <w:rsid w:val="00170910"/>
    <w:rsid w:val="00171D23"/>
    <w:rsid w:val="00172805"/>
    <w:rsid w:val="00172A28"/>
    <w:rsid w:val="001732E0"/>
    <w:rsid w:val="001736D5"/>
    <w:rsid w:val="0017572D"/>
    <w:rsid w:val="00175CE1"/>
    <w:rsid w:val="00177ED3"/>
    <w:rsid w:val="00180547"/>
    <w:rsid w:val="00180FD8"/>
    <w:rsid w:val="001816E8"/>
    <w:rsid w:val="00184529"/>
    <w:rsid w:val="00185FCE"/>
    <w:rsid w:val="001877D6"/>
    <w:rsid w:val="001878F3"/>
    <w:rsid w:val="00187D7F"/>
    <w:rsid w:val="001901FF"/>
    <w:rsid w:val="00193559"/>
    <w:rsid w:val="00193A02"/>
    <w:rsid w:val="00194F79"/>
    <w:rsid w:val="0019667F"/>
    <w:rsid w:val="001978CB"/>
    <w:rsid w:val="001A096E"/>
    <w:rsid w:val="001A198A"/>
    <w:rsid w:val="001A2400"/>
    <w:rsid w:val="001A5842"/>
    <w:rsid w:val="001A646F"/>
    <w:rsid w:val="001A6609"/>
    <w:rsid w:val="001B08CB"/>
    <w:rsid w:val="001B0D46"/>
    <w:rsid w:val="001B103C"/>
    <w:rsid w:val="001B16D1"/>
    <w:rsid w:val="001B2B22"/>
    <w:rsid w:val="001B2D87"/>
    <w:rsid w:val="001B3AD5"/>
    <w:rsid w:val="001B48A4"/>
    <w:rsid w:val="001B49DC"/>
    <w:rsid w:val="001B5422"/>
    <w:rsid w:val="001B6117"/>
    <w:rsid w:val="001B61A2"/>
    <w:rsid w:val="001B6B8E"/>
    <w:rsid w:val="001B6E17"/>
    <w:rsid w:val="001B7D72"/>
    <w:rsid w:val="001C0EE7"/>
    <w:rsid w:val="001C165B"/>
    <w:rsid w:val="001C1B38"/>
    <w:rsid w:val="001C27A4"/>
    <w:rsid w:val="001C29A8"/>
    <w:rsid w:val="001C39CC"/>
    <w:rsid w:val="001C3B6B"/>
    <w:rsid w:val="001C4198"/>
    <w:rsid w:val="001C53D4"/>
    <w:rsid w:val="001C54B8"/>
    <w:rsid w:val="001C5FC0"/>
    <w:rsid w:val="001C60F6"/>
    <w:rsid w:val="001C69BA"/>
    <w:rsid w:val="001D03DC"/>
    <w:rsid w:val="001D05E5"/>
    <w:rsid w:val="001D10DA"/>
    <w:rsid w:val="001D277A"/>
    <w:rsid w:val="001D3016"/>
    <w:rsid w:val="001D4447"/>
    <w:rsid w:val="001D7307"/>
    <w:rsid w:val="001D7DE5"/>
    <w:rsid w:val="001E0262"/>
    <w:rsid w:val="001E1667"/>
    <w:rsid w:val="001E1FB8"/>
    <w:rsid w:val="001E247A"/>
    <w:rsid w:val="001E26A7"/>
    <w:rsid w:val="001E2BC2"/>
    <w:rsid w:val="001E37CF"/>
    <w:rsid w:val="001E3857"/>
    <w:rsid w:val="001E3D28"/>
    <w:rsid w:val="001E615D"/>
    <w:rsid w:val="001E67A0"/>
    <w:rsid w:val="001E7B02"/>
    <w:rsid w:val="001E7C7C"/>
    <w:rsid w:val="001F2F6F"/>
    <w:rsid w:val="001F3018"/>
    <w:rsid w:val="001F32CA"/>
    <w:rsid w:val="001F3410"/>
    <w:rsid w:val="001F47B3"/>
    <w:rsid w:val="001F49E0"/>
    <w:rsid w:val="001F5C51"/>
    <w:rsid w:val="001F637B"/>
    <w:rsid w:val="001F6F44"/>
    <w:rsid w:val="001F776F"/>
    <w:rsid w:val="001F793B"/>
    <w:rsid w:val="00200514"/>
    <w:rsid w:val="00202EBE"/>
    <w:rsid w:val="002074A8"/>
    <w:rsid w:val="00207ABE"/>
    <w:rsid w:val="00210693"/>
    <w:rsid w:val="00210F0C"/>
    <w:rsid w:val="00211286"/>
    <w:rsid w:val="0021156B"/>
    <w:rsid w:val="002120A3"/>
    <w:rsid w:val="002128AC"/>
    <w:rsid w:val="00213311"/>
    <w:rsid w:val="002159F1"/>
    <w:rsid w:val="002201B7"/>
    <w:rsid w:val="002214F7"/>
    <w:rsid w:val="00221EAE"/>
    <w:rsid w:val="002229EF"/>
    <w:rsid w:val="002229FD"/>
    <w:rsid w:val="00222C49"/>
    <w:rsid w:val="00222D1D"/>
    <w:rsid w:val="0022301B"/>
    <w:rsid w:val="002248CB"/>
    <w:rsid w:val="00224E47"/>
    <w:rsid w:val="002250BD"/>
    <w:rsid w:val="0022510D"/>
    <w:rsid w:val="00225453"/>
    <w:rsid w:val="00225BF7"/>
    <w:rsid w:val="0022603A"/>
    <w:rsid w:val="00226517"/>
    <w:rsid w:val="00226E17"/>
    <w:rsid w:val="0022726E"/>
    <w:rsid w:val="00227C58"/>
    <w:rsid w:val="002300A9"/>
    <w:rsid w:val="00231B35"/>
    <w:rsid w:val="0023201F"/>
    <w:rsid w:val="002320C6"/>
    <w:rsid w:val="00232D56"/>
    <w:rsid w:val="00233210"/>
    <w:rsid w:val="0023332D"/>
    <w:rsid w:val="002345B7"/>
    <w:rsid w:val="00235C98"/>
    <w:rsid w:val="002362C9"/>
    <w:rsid w:val="00237558"/>
    <w:rsid w:val="00237ED9"/>
    <w:rsid w:val="00242B72"/>
    <w:rsid w:val="00243678"/>
    <w:rsid w:val="002445C0"/>
    <w:rsid w:val="00246B41"/>
    <w:rsid w:val="002478E4"/>
    <w:rsid w:val="002500E1"/>
    <w:rsid w:val="002506E2"/>
    <w:rsid w:val="00253951"/>
    <w:rsid w:val="0025514C"/>
    <w:rsid w:val="002615DE"/>
    <w:rsid w:val="00261B32"/>
    <w:rsid w:val="0026321E"/>
    <w:rsid w:val="00263893"/>
    <w:rsid w:val="002670DA"/>
    <w:rsid w:val="00271B0C"/>
    <w:rsid w:val="00271CC7"/>
    <w:rsid w:val="002732CD"/>
    <w:rsid w:val="00273668"/>
    <w:rsid w:val="00273857"/>
    <w:rsid w:val="00274D09"/>
    <w:rsid w:val="002768AE"/>
    <w:rsid w:val="00276B0B"/>
    <w:rsid w:val="0027764F"/>
    <w:rsid w:val="00277998"/>
    <w:rsid w:val="00277E39"/>
    <w:rsid w:val="0028157D"/>
    <w:rsid w:val="00281ED3"/>
    <w:rsid w:val="0028410A"/>
    <w:rsid w:val="0028761B"/>
    <w:rsid w:val="00291870"/>
    <w:rsid w:val="002927AB"/>
    <w:rsid w:val="00292DC5"/>
    <w:rsid w:val="002939DD"/>
    <w:rsid w:val="002942ED"/>
    <w:rsid w:val="00294A06"/>
    <w:rsid w:val="00294D75"/>
    <w:rsid w:val="002956D3"/>
    <w:rsid w:val="00295761"/>
    <w:rsid w:val="00295C55"/>
    <w:rsid w:val="00295E61"/>
    <w:rsid w:val="002978AD"/>
    <w:rsid w:val="002A13AB"/>
    <w:rsid w:val="002A2B9E"/>
    <w:rsid w:val="002A2E33"/>
    <w:rsid w:val="002A3370"/>
    <w:rsid w:val="002A3D7F"/>
    <w:rsid w:val="002A3DB8"/>
    <w:rsid w:val="002A42D2"/>
    <w:rsid w:val="002A56DB"/>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C70E7"/>
    <w:rsid w:val="002C75EE"/>
    <w:rsid w:val="002D225D"/>
    <w:rsid w:val="002D23BE"/>
    <w:rsid w:val="002D23EF"/>
    <w:rsid w:val="002D293E"/>
    <w:rsid w:val="002D322A"/>
    <w:rsid w:val="002D32C8"/>
    <w:rsid w:val="002D39D9"/>
    <w:rsid w:val="002D39F5"/>
    <w:rsid w:val="002D3DA5"/>
    <w:rsid w:val="002D4B52"/>
    <w:rsid w:val="002D6A4D"/>
    <w:rsid w:val="002D6E22"/>
    <w:rsid w:val="002D6E66"/>
    <w:rsid w:val="002D7DA1"/>
    <w:rsid w:val="002E0BE9"/>
    <w:rsid w:val="002E0EF4"/>
    <w:rsid w:val="002E22D1"/>
    <w:rsid w:val="002E2C70"/>
    <w:rsid w:val="002E35E1"/>
    <w:rsid w:val="002E366F"/>
    <w:rsid w:val="002E413E"/>
    <w:rsid w:val="002E7694"/>
    <w:rsid w:val="002F010B"/>
    <w:rsid w:val="002F1EF5"/>
    <w:rsid w:val="002F2274"/>
    <w:rsid w:val="002F2B58"/>
    <w:rsid w:val="002F2BB7"/>
    <w:rsid w:val="002F4269"/>
    <w:rsid w:val="002F5D1C"/>
    <w:rsid w:val="002F602D"/>
    <w:rsid w:val="002F644B"/>
    <w:rsid w:val="002F6F9B"/>
    <w:rsid w:val="002F72D8"/>
    <w:rsid w:val="002F7F9E"/>
    <w:rsid w:val="00300647"/>
    <w:rsid w:val="00300B96"/>
    <w:rsid w:val="00301A34"/>
    <w:rsid w:val="00301FF9"/>
    <w:rsid w:val="00303D25"/>
    <w:rsid w:val="003049F6"/>
    <w:rsid w:val="00305320"/>
    <w:rsid w:val="003061D6"/>
    <w:rsid w:val="00306569"/>
    <w:rsid w:val="00306AA2"/>
    <w:rsid w:val="003079C6"/>
    <w:rsid w:val="00307C00"/>
    <w:rsid w:val="0031073A"/>
    <w:rsid w:val="00310E70"/>
    <w:rsid w:val="00312CCB"/>
    <w:rsid w:val="003141D7"/>
    <w:rsid w:val="003144A8"/>
    <w:rsid w:val="00315903"/>
    <w:rsid w:val="00315C0E"/>
    <w:rsid w:val="00315FC6"/>
    <w:rsid w:val="0031758C"/>
    <w:rsid w:val="003178D7"/>
    <w:rsid w:val="00317E7C"/>
    <w:rsid w:val="003205AA"/>
    <w:rsid w:val="00320A59"/>
    <w:rsid w:val="00321F33"/>
    <w:rsid w:val="00322DE4"/>
    <w:rsid w:val="00322F9F"/>
    <w:rsid w:val="0032473D"/>
    <w:rsid w:val="00324A8D"/>
    <w:rsid w:val="00324AAA"/>
    <w:rsid w:val="00326201"/>
    <w:rsid w:val="00326F1B"/>
    <w:rsid w:val="00327223"/>
    <w:rsid w:val="00327439"/>
    <w:rsid w:val="003275A9"/>
    <w:rsid w:val="003302AD"/>
    <w:rsid w:val="00330A0A"/>
    <w:rsid w:val="00332E83"/>
    <w:rsid w:val="003330F2"/>
    <w:rsid w:val="00334233"/>
    <w:rsid w:val="003358F3"/>
    <w:rsid w:val="00336325"/>
    <w:rsid w:val="00336C6A"/>
    <w:rsid w:val="003404A9"/>
    <w:rsid w:val="00340AA9"/>
    <w:rsid w:val="0034145B"/>
    <w:rsid w:val="00343203"/>
    <w:rsid w:val="0034572D"/>
    <w:rsid w:val="0035056B"/>
    <w:rsid w:val="00350A4F"/>
    <w:rsid w:val="003526AC"/>
    <w:rsid w:val="00353165"/>
    <w:rsid w:val="003553A7"/>
    <w:rsid w:val="003561BA"/>
    <w:rsid w:val="00356B99"/>
    <w:rsid w:val="0036064E"/>
    <w:rsid w:val="0036115A"/>
    <w:rsid w:val="003614F2"/>
    <w:rsid w:val="0036208B"/>
    <w:rsid w:val="003636F3"/>
    <w:rsid w:val="00363CFE"/>
    <w:rsid w:val="00363DDA"/>
    <w:rsid w:val="00363F2C"/>
    <w:rsid w:val="00364767"/>
    <w:rsid w:val="00364FC9"/>
    <w:rsid w:val="00366CFA"/>
    <w:rsid w:val="0036710C"/>
    <w:rsid w:val="0036727E"/>
    <w:rsid w:val="00367358"/>
    <w:rsid w:val="0037096C"/>
    <w:rsid w:val="0037102B"/>
    <w:rsid w:val="00372E57"/>
    <w:rsid w:val="0037399F"/>
    <w:rsid w:val="00373F94"/>
    <w:rsid w:val="00373FE2"/>
    <w:rsid w:val="003744C9"/>
    <w:rsid w:val="003746D5"/>
    <w:rsid w:val="003755A6"/>
    <w:rsid w:val="003757E7"/>
    <w:rsid w:val="00375CDA"/>
    <w:rsid w:val="00376A31"/>
    <w:rsid w:val="003812CB"/>
    <w:rsid w:val="00383653"/>
    <w:rsid w:val="00385111"/>
    <w:rsid w:val="00385475"/>
    <w:rsid w:val="0038576D"/>
    <w:rsid w:val="00385EBC"/>
    <w:rsid w:val="00386060"/>
    <w:rsid w:val="00386744"/>
    <w:rsid w:val="00386B01"/>
    <w:rsid w:val="00386DF7"/>
    <w:rsid w:val="00386E7D"/>
    <w:rsid w:val="003870DF"/>
    <w:rsid w:val="0039000E"/>
    <w:rsid w:val="003907A4"/>
    <w:rsid w:val="00391161"/>
    <w:rsid w:val="0039193A"/>
    <w:rsid w:val="00393601"/>
    <w:rsid w:val="0039372E"/>
    <w:rsid w:val="00393EF5"/>
    <w:rsid w:val="0039553E"/>
    <w:rsid w:val="00396BFB"/>
    <w:rsid w:val="00396D4C"/>
    <w:rsid w:val="00396D54"/>
    <w:rsid w:val="00397855"/>
    <w:rsid w:val="00397D8E"/>
    <w:rsid w:val="00397EA0"/>
    <w:rsid w:val="003A0113"/>
    <w:rsid w:val="003A0418"/>
    <w:rsid w:val="003A0605"/>
    <w:rsid w:val="003A3698"/>
    <w:rsid w:val="003A380F"/>
    <w:rsid w:val="003A390F"/>
    <w:rsid w:val="003A43D8"/>
    <w:rsid w:val="003A4792"/>
    <w:rsid w:val="003A48EB"/>
    <w:rsid w:val="003A4980"/>
    <w:rsid w:val="003A5296"/>
    <w:rsid w:val="003A564C"/>
    <w:rsid w:val="003A5E1F"/>
    <w:rsid w:val="003A6866"/>
    <w:rsid w:val="003A6FC6"/>
    <w:rsid w:val="003A7357"/>
    <w:rsid w:val="003B0283"/>
    <w:rsid w:val="003B1784"/>
    <w:rsid w:val="003B25B5"/>
    <w:rsid w:val="003B28CA"/>
    <w:rsid w:val="003B2937"/>
    <w:rsid w:val="003B491F"/>
    <w:rsid w:val="003B4BD4"/>
    <w:rsid w:val="003B5A7B"/>
    <w:rsid w:val="003B64C7"/>
    <w:rsid w:val="003B6715"/>
    <w:rsid w:val="003B679B"/>
    <w:rsid w:val="003B70FD"/>
    <w:rsid w:val="003B739F"/>
    <w:rsid w:val="003B7B08"/>
    <w:rsid w:val="003B7E6F"/>
    <w:rsid w:val="003B7EB3"/>
    <w:rsid w:val="003C0491"/>
    <w:rsid w:val="003C05D9"/>
    <w:rsid w:val="003C09A0"/>
    <w:rsid w:val="003C121D"/>
    <w:rsid w:val="003C13CA"/>
    <w:rsid w:val="003C157D"/>
    <w:rsid w:val="003C2E44"/>
    <w:rsid w:val="003C2F99"/>
    <w:rsid w:val="003C4813"/>
    <w:rsid w:val="003C4A7B"/>
    <w:rsid w:val="003C4D18"/>
    <w:rsid w:val="003C6294"/>
    <w:rsid w:val="003C72F3"/>
    <w:rsid w:val="003C73D9"/>
    <w:rsid w:val="003C75D1"/>
    <w:rsid w:val="003C7763"/>
    <w:rsid w:val="003D10C1"/>
    <w:rsid w:val="003D10FF"/>
    <w:rsid w:val="003D111A"/>
    <w:rsid w:val="003D1652"/>
    <w:rsid w:val="003D2277"/>
    <w:rsid w:val="003D2C75"/>
    <w:rsid w:val="003D2F8B"/>
    <w:rsid w:val="003D3548"/>
    <w:rsid w:val="003D36D4"/>
    <w:rsid w:val="003D41D7"/>
    <w:rsid w:val="003D5C35"/>
    <w:rsid w:val="003D68E9"/>
    <w:rsid w:val="003D6EEF"/>
    <w:rsid w:val="003D7AE3"/>
    <w:rsid w:val="003D7D3B"/>
    <w:rsid w:val="003E082F"/>
    <w:rsid w:val="003E2136"/>
    <w:rsid w:val="003E22D7"/>
    <w:rsid w:val="003E2370"/>
    <w:rsid w:val="003E2F4E"/>
    <w:rsid w:val="003E3A17"/>
    <w:rsid w:val="003E5FD6"/>
    <w:rsid w:val="003E6239"/>
    <w:rsid w:val="003E67C0"/>
    <w:rsid w:val="003E694C"/>
    <w:rsid w:val="003E7076"/>
    <w:rsid w:val="003F0F4D"/>
    <w:rsid w:val="003F204B"/>
    <w:rsid w:val="003F4629"/>
    <w:rsid w:val="003F59D1"/>
    <w:rsid w:val="003F5E43"/>
    <w:rsid w:val="003F61B7"/>
    <w:rsid w:val="003F64BF"/>
    <w:rsid w:val="003F664B"/>
    <w:rsid w:val="003F7407"/>
    <w:rsid w:val="004013EE"/>
    <w:rsid w:val="00401CC3"/>
    <w:rsid w:val="00403260"/>
    <w:rsid w:val="0040455D"/>
    <w:rsid w:val="00404929"/>
    <w:rsid w:val="00406248"/>
    <w:rsid w:val="00407782"/>
    <w:rsid w:val="00407818"/>
    <w:rsid w:val="004110F6"/>
    <w:rsid w:val="0041154B"/>
    <w:rsid w:val="004122B7"/>
    <w:rsid w:val="00412E49"/>
    <w:rsid w:val="004130C9"/>
    <w:rsid w:val="00414ED5"/>
    <w:rsid w:val="0041534F"/>
    <w:rsid w:val="00415819"/>
    <w:rsid w:val="00416BCF"/>
    <w:rsid w:val="004174D9"/>
    <w:rsid w:val="004211C5"/>
    <w:rsid w:val="004219A6"/>
    <w:rsid w:val="00423823"/>
    <w:rsid w:val="00423F3D"/>
    <w:rsid w:val="00424084"/>
    <w:rsid w:val="0042409F"/>
    <w:rsid w:val="00425522"/>
    <w:rsid w:val="00426246"/>
    <w:rsid w:val="00426CCD"/>
    <w:rsid w:val="0043007A"/>
    <w:rsid w:val="00430264"/>
    <w:rsid w:val="004318BB"/>
    <w:rsid w:val="00432855"/>
    <w:rsid w:val="00433840"/>
    <w:rsid w:val="00433AF8"/>
    <w:rsid w:val="00434126"/>
    <w:rsid w:val="00436D88"/>
    <w:rsid w:val="00437053"/>
    <w:rsid w:val="00437990"/>
    <w:rsid w:val="00437A1F"/>
    <w:rsid w:val="004420D5"/>
    <w:rsid w:val="00442A23"/>
    <w:rsid w:val="004431CD"/>
    <w:rsid w:val="00444623"/>
    <w:rsid w:val="004513C3"/>
    <w:rsid w:val="004516A9"/>
    <w:rsid w:val="00451753"/>
    <w:rsid w:val="00451934"/>
    <w:rsid w:val="00452E60"/>
    <w:rsid w:val="00453FCB"/>
    <w:rsid w:val="00455669"/>
    <w:rsid w:val="0045573F"/>
    <w:rsid w:val="00455BE2"/>
    <w:rsid w:val="004571C3"/>
    <w:rsid w:val="004574F0"/>
    <w:rsid w:val="00460535"/>
    <w:rsid w:val="00461222"/>
    <w:rsid w:val="00461CC7"/>
    <w:rsid w:val="00463675"/>
    <w:rsid w:val="004642A9"/>
    <w:rsid w:val="0046535A"/>
    <w:rsid w:val="00465BC5"/>
    <w:rsid w:val="00465E01"/>
    <w:rsid w:val="004676D3"/>
    <w:rsid w:val="004676E5"/>
    <w:rsid w:val="00472224"/>
    <w:rsid w:val="00474758"/>
    <w:rsid w:val="0047491E"/>
    <w:rsid w:val="00475BD5"/>
    <w:rsid w:val="0047645F"/>
    <w:rsid w:val="00476756"/>
    <w:rsid w:val="00477074"/>
    <w:rsid w:val="004803E8"/>
    <w:rsid w:val="0048125F"/>
    <w:rsid w:val="0048172C"/>
    <w:rsid w:val="00481763"/>
    <w:rsid w:val="00481DE6"/>
    <w:rsid w:val="00484B68"/>
    <w:rsid w:val="00486049"/>
    <w:rsid w:val="00487B2E"/>
    <w:rsid w:val="0049079E"/>
    <w:rsid w:val="00490F35"/>
    <w:rsid w:val="00491035"/>
    <w:rsid w:val="00491D8C"/>
    <w:rsid w:val="004928CE"/>
    <w:rsid w:val="00492C80"/>
    <w:rsid w:val="00492D40"/>
    <w:rsid w:val="00493259"/>
    <w:rsid w:val="0049409A"/>
    <w:rsid w:val="004949B6"/>
    <w:rsid w:val="00495D83"/>
    <w:rsid w:val="00495E33"/>
    <w:rsid w:val="004967E6"/>
    <w:rsid w:val="00496F74"/>
    <w:rsid w:val="00497689"/>
    <w:rsid w:val="00497711"/>
    <w:rsid w:val="004A0E7D"/>
    <w:rsid w:val="004A1092"/>
    <w:rsid w:val="004A1421"/>
    <w:rsid w:val="004A22D6"/>
    <w:rsid w:val="004A2C53"/>
    <w:rsid w:val="004A2FE2"/>
    <w:rsid w:val="004A3531"/>
    <w:rsid w:val="004A380B"/>
    <w:rsid w:val="004A392A"/>
    <w:rsid w:val="004A3B76"/>
    <w:rsid w:val="004A455F"/>
    <w:rsid w:val="004A7CE4"/>
    <w:rsid w:val="004B210F"/>
    <w:rsid w:val="004B2C31"/>
    <w:rsid w:val="004B31B4"/>
    <w:rsid w:val="004B600A"/>
    <w:rsid w:val="004B602E"/>
    <w:rsid w:val="004B6062"/>
    <w:rsid w:val="004C0A31"/>
    <w:rsid w:val="004C17FA"/>
    <w:rsid w:val="004C1C45"/>
    <w:rsid w:val="004C374C"/>
    <w:rsid w:val="004C38DB"/>
    <w:rsid w:val="004C3E88"/>
    <w:rsid w:val="004C4383"/>
    <w:rsid w:val="004C4393"/>
    <w:rsid w:val="004C518E"/>
    <w:rsid w:val="004C523E"/>
    <w:rsid w:val="004C5435"/>
    <w:rsid w:val="004C5860"/>
    <w:rsid w:val="004C5CAE"/>
    <w:rsid w:val="004C6207"/>
    <w:rsid w:val="004C6CD8"/>
    <w:rsid w:val="004C74A1"/>
    <w:rsid w:val="004D23FA"/>
    <w:rsid w:val="004D2FD7"/>
    <w:rsid w:val="004D3BF0"/>
    <w:rsid w:val="004D4912"/>
    <w:rsid w:val="004D5BAF"/>
    <w:rsid w:val="004D5F6F"/>
    <w:rsid w:val="004D686F"/>
    <w:rsid w:val="004D6D58"/>
    <w:rsid w:val="004D719C"/>
    <w:rsid w:val="004D7839"/>
    <w:rsid w:val="004D7B91"/>
    <w:rsid w:val="004E0301"/>
    <w:rsid w:val="004E0F7C"/>
    <w:rsid w:val="004E1F7E"/>
    <w:rsid w:val="004E257B"/>
    <w:rsid w:val="004E4465"/>
    <w:rsid w:val="004E5007"/>
    <w:rsid w:val="004E512D"/>
    <w:rsid w:val="004E51D3"/>
    <w:rsid w:val="004E5BB6"/>
    <w:rsid w:val="004E5BC1"/>
    <w:rsid w:val="004E6A37"/>
    <w:rsid w:val="004E6A51"/>
    <w:rsid w:val="004E728A"/>
    <w:rsid w:val="004E72D2"/>
    <w:rsid w:val="004E7871"/>
    <w:rsid w:val="004E7F05"/>
    <w:rsid w:val="004F055E"/>
    <w:rsid w:val="004F16E3"/>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04B4"/>
    <w:rsid w:val="00500DB2"/>
    <w:rsid w:val="00501BB5"/>
    <w:rsid w:val="00502C69"/>
    <w:rsid w:val="00503164"/>
    <w:rsid w:val="00503413"/>
    <w:rsid w:val="005038B8"/>
    <w:rsid w:val="00503D01"/>
    <w:rsid w:val="005047EC"/>
    <w:rsid w:val="0050497E"/>
    <w:rsid w:val="00504B93"/>
    <w:rsid w:val="00506987"/>
    <w:rsid w:val="00510E71"/>
    <w:rsid w:val="005115E6"/>
    <w:rsid w:val="00511801"/>
    <w:rsid w:val="00511E29"/>
    <w:rsid w:val="00512708"/>
    <w:rsid w:val="00512773"/>
    <w:rsid w:val="005130B9"/>
    <w:rsid w:val="005130BE"/>
    <w:rsid w:val="0051345E"/>
    <w:rsid w:val="00513CAA"/>
    <w:rsid w:val="00515781"/>
    <w:rsid w:val="00523129"/>
    <w:rsid w:val="00523A28"/>
    <w:rsid w:val="0052492D"/>
    <w:rsid w:val="0053130C"/>
    <w:rsid w:val="0053275C"/>
    <w:rsid w:val="00533441"/>
    <w:rsid w:val="00533BFC"/>
    <w:rsid w:val="0053411B"/>
    <w:rsid w:val="005349F6"/>
    <w:rsid w:val="00537A8F"/>
    <w:rsid w:val="0054010A"/>
    <w:rsid w:val="00541010"/>
    <w:rsid w:val="005417E3"/>
    <w:rsid w:val="00541E8E"/>
    <w:rsid w:val="005430A1"/>
    <w:rsid w:val="00543F21"/>
    <w:rsid w:val="0054425C"/>
    <w:rsid w:val="00544592"/>
    <w:rsid w:val="00545626"/>
    <w:rsid w:val="005473E9"/>
    <w:rsid w:val="00547756"/>
    <w:rsid w:val="00547CA6"/>
    <w:rsid w:val="00550900"/>
    <w:rsid w:val="00551C91"/>
    <w:rsid w:val="00551E8A"/>
    <w:rsid w:val="0055277A"/>
    <w:rsid w:val="00552C5E"/>
    <w:rsid w:val="00552E84"/>
    <w:rsid w:val="00553788"/>
    <w:rsid w:val="00554C70"/>
    <w:rsid w:val="00554DAE"/>
    <w:rsid w:val="00554F6F"/>
    <w:rsid w:val="0055506A"/>
    <w:rsid w:val="00556A56"/>
    <w:rsid w:val="00556F6E"/>
    <w:rsid w:val="005601CB"/>
    <w:rsid w:val="00561447"/>
    <w:rsid w:val="00561557"/>
    <w:rsid w:val="00561869"/>
    <w:rsid w:val="00561A5E"/>
    <w:rsid w:val="00561F98"/>
    <w:rsid w:val="005625DA"/>
    <w:rsid w:val="00562C3C"/>
    <w:rsid w:val="00562D68"/>
    <w:rsid w:val="00562E45"/>
    <w:rsid w:val="00563401"/>
    <w:rsid w:val="00564F14"/>
    <w:rsid w:val="0056568B"/>
    <w:rsid w:val="00565A5D"/>
    <w:rsid w:val="0056641B"/>
    <w:rsid w:val="00566A20"/>
    <w:rsid w:val="005673BB"/>
    <w:rsid w:val="00571A08"/>
    <w:rsid w:val="00572CC8"/>
    <w:rsid w:val="00572F57"/>
    <w:rsid w:val="00573754"/>
    <w:rsid w:val="005739E2"/>
    <w:rsid w:val="00576687"/>
    <w:rsid w:val="00576807"/>
    <w:rsid w:val="00576C78"/>
    <w:rsid w:val="0057761C"/>
    <w:rsid w:val="005813C0"/>
    <w:rsid w:val="00581A32"/>
    <w:rsid w:val="0058314D"/>
    <w:rsid w:val="00583C48"/>
    <w:rsid w:val="00584BB4"/>
    <w:rsid w:val="00585217"/>
    <w:rsid w:val="005855E5"/>
    <w:rsid w:val="005871CC"/>
    <w:rsid w:val="00587840"/>
    <w:rsid w:val="005900C2"/>
    <w:rsid w:val="00590143"/>
    <w:rsid w:val="005906BA"/>
    <w:rsid w:val="0059128C"/>
    <w:rsid w:val="0059245B"/>
    <w:rsid w:val="00592A5E"/>
    <w:rsid w:val="00592A72"/>
    <w:rsid w:val="005942C1"/>
    <w:rsid w:val="00595362"/>
    <w:rsid w:val="00595F4E"/>
    <w:rsid w:val="005961D6"/>
    <w:rsid w:val="005962B1"/>
    <w:rsid w:val="005A3E9D"/>
    <w:rsid w:val="005A5E4D"/>
    <w:rsid w:val="005A5EDC"/>
    <w:rsid w:val="005A70DA"/>
    <w:rsid w:val="005A74E7"/>
    <w:rsid w:val="005A7DA9"/>
    <w:rsid w:val="005A7DAD"/>
    <w:rsid w:val="005B04D4"/>
    <w:rsid w:val="005B2830"/>
    <w:rsid w:val="005B332F"/>
    <w:rsid w:val="005B56FA"/>
    <w:rsid w:val="005B63EF"/>
    <w:rsid w:val="005B742A"/>
    <w:rsid w:val="005B7A1F"/>
    <w:rsid w:val="005C0C09"/>
    <w:rsid w:val="005C103F"/>
    <w:rsid w:val="005C2D97"/>
    <w:rsid w:val="005C3135"/>
    <w:rsid w:val="005C3378"/>
    <w:rsid w:val="005C3D58"/>
    <w:rsid w:val="005C43E1"/>
    <w:rsid w:val="005C5C9F"/>
    <w:rsid w:val="005D005E"/>
    <w:rsid w:val="005D0850"/>
    <w:rsid w:val="005D1B3F"/>
    <w:rsid w:val="005D1E5A"/>
    <w:rsid w:val="005D285B"/>
    <w:rsid w:val="005D37A2"/>
    <w:rsid w:val="005D5553"/>
    <w:rsid w:val="005D633D"/>
    <w:rsid w:val="005D686F"/>
    <w:rsid w:val="005D6984"/>
    <w:rsid w:val="005D6CA7"/>
    <w:rsid w:val="005D79F6"/>
    <w:rsid w:val="005D7B47"/>
    <w:rsid w:val="005E0EC2"/>
    <w:rsid w:val="005E1E3C"/>
    <w:rsid w:val="005E2D24"/>
    <w:rsid w:val="005E349C"/>
    <w:rsid w:val="005E3F56"/>
    <w:rsid w:val="005E4635"/>
    <w:rsid w:val="005E4EDE"/>
    <w:rsid w:val="005E5060"/>
    <w:rsid w:val="005E5EC4"/>
    <w:rsid w:val="005E6388"/>
    <w:rsid w:val="005E66BA"/>
    <w:rsid w:val="005E69E5"/>
    <w:rsid w:val="005E6AE7"/>
    <w:rsid w:val="005E7174"/>
    <w:rsid w:val="005E74BD"/>
    <w:rsid w:val="005E78FB"/>
    <w:rsid w:val="005E7FCC"/>
    <w:rsid w:val="005F1954"/>
    <w:rsid w:val="005F2D42"/>
    <w:rsid w:val="005F2D45"/>
    <w:rsid w:val="005F2DD9"/>
    <w:rsid w:val="005F4610"/>
    <w:rsid w:val="005F6759"/>
    <w:rsid w:val="005F71A1"/>
    <w:rsid w:val="00602427"/>
    <w:rsid w:val="006024D6"/>
    <w:rsid w:val="00603A72"/>
    <w:rsid w:val="00604A89"/>
    <w:rsid w:val="006056C2"/>
    <w:rsid w:val="0060591A"/>
    <w:rsid w:val="00605CD0"/>
    <w:rsid w:val="00606F91"/>
    <w:rsid w:val="00607CCD"/>
    <w:rsid w:val="00610022"/>
    <w:rsid w:val="00611DED"/>
    <w:rsid w:val="00612EE4"/>
    <w:rsid w:val="00612F62"/>
    <w:rsid w:val="00613E74"/>
    <w:rsid w:val="00614F28"/>
    <w:rsid w:val="00615C0E"/>
    <w:rsid w:val="0061607F"/>
    <w:rsid w:val="00616474"/>
    <w:rsid w:val="006166E5"/>
    <w:rsid w:val="006175B8"/>
    <w:rsid w:val="00617D0F"/>
    <w:rsid w:val="006206C0"/>
    <w:rsid w:val="00620988"/>
    <w:rsid w:val="00625002"/>
    <w:rsid w:val="00625215"/>
    <w:rsid w:val="0062535C"/>
    <w:rsid w:val="006274A4"/>
    <w:rsid w:val="00627FF8"/>
    <w:rsid w:val="006304F0"/>
    <w:rsid w:val="00632036"/>
    <w:rsid w:val="0063317B"/>
    <w:rsid w:val="006331B3"/>
    <w:rsid w:val="0063323D"/>
    <w:rsid w:val="006336DB"/>
    <w:rsid w:val="00633E0C"/>
    <w:rsid w:val="0063576F"/>
    <w:rsid w:val="00635993"/>
    <w:rsid w:val="00636718"/>
    <w:rsid w:val="00637327"/>
    <w:rsid w:val="00641957"/>
    <w:rsid w:val="0064311F"/>
    <w:rsid w:val="00643594"/>
    <w:rsid w:val="006447AC"/>
    <w:rsid w:val="00647DE8"/>
    <w:rsid w:val="006502F5"/>
    <w:rsid w:val="006502F7"/>
    <w:rsid w:val="00650308"/>
    <w:rsid w:val="0065083F"/>
    <w:rsid w:val="00650921"/>
    <w:rsid w:val="00651694"/>
    <w:rsid w:val="00651DF3"/>
    <w:rsid w:val="00652DB4"/>
    <w:rsid w:val="00655AB7"/>
    <w:rsid w:val="00655D33"/>
    <w:rsid w:val="0065700B"/>
    <w:rsid w:val="006574CD"/>
    <w:rsid w:val="00661673"/>
    <w:rsid w:val="006624A3"/>
    <w:rsid w:val="00662E9A"/>
    <w:rsid w:val="00663567"/>
    <w:rsid w:val="006638E6"/>
    <w:rsid w:val="00664CAB"/>
    <w:rsid w:val="00665D7C"/>
    <w:rsid w:val="006674C3"/>
    <w:rsid w:val="00667F3E"/>
    <w:rsid w:val="00670B69"/>
    <w:rsid w:val="0067211A"/>
    <w:rsid w:val="00673266"/>
    <w:rsid w:val="00675733"/>
    <w:rsid w:val="00677C6A"/>
    <w:rsid w:val="00680ECE"/>
    <w:rsid w:val="0068106E"/>
    <w:rsid w:val="006814CE"/>
    <w:rsid w:val="00681687"/>
    <w:rsid w:val="0068258D"/>
    <w:rsid w:val="006848B2"/>
    <w:rsid w:val="00687B6D"/>
    <w:rsid w:val="006900D2"/>
    <w:rsid w:val="0069072F"/>
    <w:rsid w:val="00690882"/>
    <w:rsid w:val="0069130F"/>
    <w:rsid w:val="00692E43"/>
    <w:rsid w:val="00693DDE"/>
    <w:rsid w:val="00695437"/>
    <w:rsid w:val="006955F7"/>
    <w:rsid w:val="006957FB"/>
    <w:rsid w:val="006958B5"/>
    <w:rsid w:val="00695F63"/>
    <w:rsid w:val="00696660"/>
    <w:rsid w:val="006A02B2"/>
    <w:rsid w:val="006A0D86"/>
    <w:rsid w:val="006A5101"/>
    <w:rsid w:val="006A5603"/>
    <w:rsid w:val="006A5D3C"/>
    <w:rsid w:val="006A60C3"/>
    <w:rsid w:val="006A6319"/>
    <w:rsid w:val="006A6B0D"/>
    <w:rsid w:val="006A78E5"/>
    <w:rsid w:val="006B14A6"/>
    <w:rsid w:val="006B174C"/>
    <w:rsid w:val="006B24E0"/>
    <w:rsid w:val="006B2781"/>
    <w:rsid w:val="006B2F0A"/>
    <w:rsid w:val="006B4D94"/>
    <w:rsid w:val="006B508E"/>
    <w:rsid w:val="006B6792"/>
    <w:rsid w:val="006B6E01"/>
    <w:rsid w:val="006B6E8A"/>
    <w:rsid w:val="006B775B"/>
    <w:rsid w:val="006C02C6"/>
    <w:rsid w:val="006C0400"/>
    <w:rsid w:val="006C225A"/>
    <w:rsid w:val="006C24CE"/>
    <w:rsid w:val="006C3778"/>
    <w:rsid w:val="006C3C10"/>
    <w:rsid w:val="006C40B0"/>
    <w:rsid w:val="006C4F1E"/>
    <w:rsid w:val="006C534A"/>
    <w:rsid w:val="006C58A3"/>
    <w:rsid w:val="006C6AE3"/>
    <w:rsid w:val="006D0C0E"/>
    <w:rsid w:val="006D118E"/>
    <w:rsid w:val="006D2D76"/>
    <w:rsid w:val="006D3954"/>
    <w:rsid w:val="006D4FAA"/>
    <w:rsid w:val="006D55E8"/>
    <w:rsid w:val="006D5947"/>
    <w:rsid w:val="006D656C"/>
    <w:rsid w:val="006D6ADC"/>
    <w:rsid w:val="006D7B84"/>
    <w:rsid w:val="006E02AD"/>
    <w:rsid w:val="006E04D6"/>
    <w:rsid w:val="006E0E49"/>
    <w:rsid w:val="006E0FD1"/>
    <w:rsid w:val="006E1FBB"/>
    <w:rsid w:val="006E2A3D"/>
    <w:rsid w:val="006E335A"/>
    <w:rsid w:val="006E37D1"/>
    <w:rsid w:val="006E39FE"/>
    <w:rsid w:val="006E4811"/>
    <w:rsid w:val="006E4D28"/>
    <w:rsid w:val="006E61BC"/>
    <w:rsid w:val="006E65F6"/>
    <w:rsid w:val="006F11A1"/>
    <w:rsid w:val="006F2718"/>
    <w:rsid w:val="006F33AB"/>
    <w:rsid w:val="006F3751"/>
    <w:rsid w:val="006F45EE"/>
    <w:rsid w:val="006F46DA"/>
    <w:rsid w:val="006F4D85"/>
    <w:rsid w:val="006F697F"/>
    <w:rsid w:val="006F6D20"/>
    <w:rsid w:val="00700B45"/>
    <w:rsid w:val="00701718"/>
    <w:rsid w:val="0070175B"/>
    <w:rsid w:val="00701FAA"/>
    <w:rsid w:val="00703E22"/>
    <w:rsid w:val="007048B1"/>
    <w:rsid w:val="00704E07"/>
    <w:rsid w:val="007062A0"/>
    <w:rsid w:val="00706724"/>
    <w:rsid w:val="0070756A"/>
    <w:rsid w:val="00707650"/>
    <w:rsid w:val="007104F4"/>
    <w:rsid w:val="00710DC2"/>
    <w:rsid w:val="00712A92"/>
    <w:rsid w:val="007133C7"/>
    <w:rsid w:val="00713406"/>
    <w:rsid w:val="00713599"/>
    <w:rsid w:val="00714014"/>
    <w:rsid w:val="00714C46"/>
    <w:rsid w:val="007157DE"/>
    <w:rsid w:val="00715EFF"/>
    <w:rsid w:val="00715FA0"/>
    <w:rsid w:val="00717FA7"/>
    <w:rsid w:val="00720236"/>
    <w:rsid w:val="00721063"/>
    <w:rsid w:val="00721320"/>
    <w:rsid w:val="00722CD2"/>
    <w:rsid w:val="00723983"/>
    <w:rsid w:val="0072467C"/>
    <w:rsid w:val="00726FF1"/>
    <w:rsid w:val="007275EF"/>
    <w:rsid w:val="0073015A"/>
    <w:rsid w:val="0073060D"/>
    <w:rsid w:val="00730BEC"/>
    <w:rsid w:val="007320B4"/>
    <w:rsid w:val="00734A48"/>
    <w:rsid w:val="007350A2"/>
    <w:rsid w:val="007357D2"/>
    <w:rsid w:val="007360C5"/>
    <w:rsid w:val="00736A33"/>
    <w:rsid w:val="007371AF"/>
    <w:rsid w:val="00737395"/>
    <w:rsid w:val="0073773B"/>
    <w:rsid w:val="00737AEF"/>
    <w:rsid w:val="0074004A"/>
    <w:rsid w:val="0074252C"/>
    <w:rsid w:val="00742B21"/>
    <w:rsid w:val="00742C8D"/>
    <w:rsid w:val="007448C5"/>
    <w:rsid w:val="00744D8A"/>
    <w:rsid w:val="007462A4"/>
    <w:rsid w:val="00747A7E"/>
    <w:rsid w:val="00751BAE"/>
    <w:rsid w:val="00752F8B"/>
    <w:rsid w:val="00754B8D"/>
    <w:rsid w:val="007566EC"/>
    <w:rsid w:val="00756E3F"/>
    <w:rsid w:val="00756F1F"/>
    <w:rsid w:val="007602AC"/>
    <w:rsid w:val="00760C37"/>
    <w:rsid w:val="007616DE"/>
    <w:rsid w:val="007617CC"/>
    <w:rsid w:val="00764000"/>
    <w:rsid w:val="007656EF"/>
    <w:rsid w:val="0076614B"/>
    <w:rsid w:val="0076640F"/>
    <w:rsid w:val="00767FE3"/>
    <w:rsid w:val="007712FA"/>
    <w:rsid w:val="00771E64"/>
    <w:rsid w:val="00772F7D"/>
    <w:rsid w:val="00773998"/>
    <w:rsid w:val="00773D13"/>
    <w:rsid w:val="007745F1"/>
    <w:rsid w:val="00776830"/>
    <w:rsid w:val="00776970"/>
    <w:rsid w:val="00776D47"/>
    <w:rsid w:val="00782337"/>
    <w:rsid w:val="007829A0"/>
    <w:rsid w:val="00782AD4"/>
    <w:rsid w:val="00783E6A"/>
    <w:rsid w:val="0078489A"/>
    <w:rsid w:val="00784BD4"/>
    <w:rsid w:val="007853D6"/>
    <w:rsid w:val="0078568B"/>
    <w:rsid w:val="00786799"/>
    <w:rsid w:val="00786BED"/>
    <w:rsid w:val="00787423"/>
    <w:rsid w:val="00790C06"/>
    <w:rsid w:val="00790ECB"/>
    <w:rsid w:val="00791262"/>
    <w:rsid w:val="007930E8"/>
    <w:rsid w:val="00793AAD"/>
    <w:rsid w:val="00794E80"/>
    <w:rsid w:val="007965DE"/>
    <w:rsid w:val="00797268"/>
    <w:rsid w:val="007A0215"/>
    <w:rsid w:val="007A038C"/>
    <w:rsid w:val="007A1DB9"/>
    <w:rsid w:val="007A4959"/>
    <w:rsid w:val="007A4B94"/>
    <w:rsid w:val="007A5609"/>
    <w:rsid w:val="007A762D"/>
    <w:rsid w:val="007A7823"/>
    <w:rsid w:val="007B05F9"/>
    <w:rsid w:val="007B0FC3"/>
    <w:rsid w:val="007B1D55"/>
    <w:rsid w:val="007B29C1"/>
    <w:rsid w:val="007B2E49"/>
    <w:rsid w:val="007B750C"/>
    <w:rsid w:val="007B7A2D"/>
    <w:rsid w:val="007C0054"/>
    <w:rsid w:val="007C14CA"/>
    <w:rsid w:val="007C2A66"/>
    <w:rsid w:val="007C2E44"/>
    <w:rsid w:val="007C3F19"/>
    <w:rsid w:val="007C4716"/>
    <w:rsid w:val="007C4DAF"/>
    <w:rsid w:val="007C5442"/>
    <w:rsid w:val="007C6515"/>
    <w:rsid w:val="007C6E5E"/>
    <w:rsid w:val="007D1FA2"/>
    <w:rsid w:val="007D2A15"/>
    <w:rsid w:val="007D3275"/>
    <w:rsid w:val="007D553C"/>
    <w:rsid w:val="007D5DA1"/>
    <w:rsid w:val="007D7384"/>
    <w:rsid w:val="007D765B"/>
    <w:rsid w:val="007D7B89"/>
    <w:rsid w:val="007E05AC"/>
    <w:rsid w:val="007E084D"/>
    <w:rsid w:val="007E30B3"/>
    <w:rsid w:val="007E37BE"/>
    <w:rsid w:val="007E4C9F"/>
    <w:rsid w:val="007E6283"/>
    <w:rsid w:val="007E700D"/>
    <w:rsid w:val="007E714F"/>
    <w:rsid w:val="007E73DD"/>
    <w:rsid w:val="007E756C"/>
    <w:rsid w:val="007F01E6"/>
    <w:rsid w:val="007F068F"/>
    <w:rsid w:val="007F31D4"/>
    <w:rsid w:val="007F3B71"/>
    <w:rsid w:val="007F42A6"/>
    <w:rsid w:val="007F503A"/>
    <w:rsid w:val="007F7B4F"/>
    <w:rsid w:val="008011DD"/>
    <w:rsid w:val="00801754"/>
    <w:rsid w:val="00802DFE"/>
    <w:rsid w:val="0080425B"/>
    <w:rsid w:val="00804570"/>
    <w:rsid w:val="00806913"/>
    <w:rsid w:val="00806C2F"/>
    <w:rsid w:val="0080775C"/>
    <w:rsid w:val="00812A20"/>
    <w:rsid w:val="00813AE8"/>
    <w:rsid w:val="00815F5A"/>
    <w:rsid w:val="008168EE"/>
    <w:rsid w:val="00820E52"/>
    <w:rsid w:val="00821194"/>
    <w:rsid w:val="008211F4"/>
    <w:rsid w:val="008214E9"/>
    <w:rsid w:val="00821589"/>
    <w:rsid w:val="00823B90"/>
    <w:rsid w:val="00827405"/>
    <w:rsid w:val="00827F23"/>
    <w:rsid w:val="00827FD9"/>
    <w:rsid w:val="00831861"/>
    <w:rsid w:val="00832751"/>
    <w:rsid w:val="00833109"/>
    <w:rsid w:val="0083409A"/>
    <w:rsid w:val="00834513"/>
    <w:rsid w:val="00834A19"/>
    <w:rsid w:val="00834BC8"/>
    <w:rsid w:val="00835150"/>
    <w:rsid w:val="00835A93"/>
    <w:rsid w:val="008368B6"/>
    <w:rsid w:val="00837424"/>
    <w:rsid w:val="00840195"/>
    <w:rsid w:val="008411CB"/>
    <w:rsid w:val="008421CC"/>
    <w:rsid w:val="00843D94"/>
    <w:rsid w:val="00845CD3"/>
    <w:rsid w:val="00846C65"/>
    <w:rsid w:val="00846E39"/>
    <w:rsid w:val="00846F40"/>
    <w:rsid w:val="008476AA"/>
    <w:rsid w:val="0085101C"/>
    <w:rsid w:val="008527FC"/>
    <w:rsid w:val="008541DD"/>
    <w:rsid w:val="008547B1"/>
    <w:rsid w:val="00854BF1"/>
    <w:rsid w:val="0085566B"/>
    <w:rsid w:val="00856210"/>
    <w:rsid w:val="00860C2D"/>
    <w:rsid w:val="00861589"/>
    <w:rsid w:val="008618A8"/>
    <w:rsid w:val="00861F98"/>
    <w:rsid w:val="00863F0A"/>
    <w:rsid w:val="0086501D"/>
    <w:rsid w:val="00865204"/>
    <w:rsid w:val="00865578"/>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52D0"/>
    <w:rsid w:val="00885829"/>
    <w:rsid w:val="00886395"/>
    <w:rsid w:val="0088648F"/>
    <w:rsid w:val="00886D85"/>
    <w:rsid w:val="00886DA6"/>
    <w:rsid w:val="0089036E"/>
    <w:rsid w:val="008927CF"/>
    <w:rsid w:val="008927D0"/>
    <w:rsid w:val="00892A77"/>
    <w:rsid w:val="008933DC"/>
    <w:rsid w:val="00893EBB"/>
    <w:rsid w:val="00894EEB"/>
    <w:rsid w:val="008955C1"/>
    <w:rsid w:val="00895798"/>
    <w:rsid w:val="00896673"/>
    <w:rsid w:val="00897196"/>
    <w:rsid w:val="00897645"/>
    <w:rsid w:val="008978EB"/>
    <w:rsid w:val="008A04B2"/>
    <w:rsid w:val="008A0C96"/>
    <w:rsid w:val="008A1779"/>
    <w:rsid w:val="008A2462"/>
    <w:rsid w:val="008A2ECE"/>
    <w:rsid w:val="008A33CA"/>
    <w:rsid w:val="008A36CE"/>
    <w:rsid w:val="008A3B5C"/>
    <w:rsid w:val="008A3D26"/>
    <w:rsid w:val="008A4D1D"/>
    <w:rsid w:val="008A5785"/>
    <w:rsid w:val="008A7A60"/>
    <w:rsid w:val="008B1665"/>
    <w:rsid w:val="008B294E"/>
    <w:rsid w:val="008B2AAD"/>
    <w:rsid w:val="008B34F4"/>
    <w:rsid w:val="008B4F90"/>
    <w:rsid w:val="008B58C8"/>
    <w:rsid w:val="008B5B40"/>
    <w:rsid w:val="008B6E3B"/>
    <w:rsid w:val="008B717D"/>
    <w:rsid w:val="008B74DB"/>
    <w:rsid w:val="008B7C7B"/>
    <w:rsid w:val="008C0BE1"/>
    <w:rsid w:val="008C0E20"/>
    <w:rsid w:val="008C115C"/>
    <w:rsid w:val="008C15B2"/>
    <w:rsid w:val="008C1BA3"/>
    <w:rsid w:val="008C484B"/>
    <w:rsid w:val="008C4BC4"/>
    <w:rsid w:val="008C55D1"/>
    <w:rsid w:val="008C5719"/>
    <w:rsid w:val="008C5D33"/>
    <w:rsid w:val="008C6309"/>
    <w:rsid w:val="008C6468"/>
    <w:rsid w:val="008C6730"/>
    <w:rsid w:val="008C6CF9"/>
    <w:rsid w:val="008C78B0"/>
    <w:rsid w:val="008D0557"/>
    <w:rsid w:val="008D0788"/>
    <w:rsid w:val="008D0A54"/>
    <w:rsid w:val="008D24C6"/>
    <w:rsid w:val="008D3468"/>
    <w:rsid w:val="008D3C1E"/>
    <w:rsid w:val="008D46DE"/>
    <w:rsid w:val="008D60ED"/>
    <w:rsid w:val="008E0127"/>
    <w:rsid w:val="008E05E7"/>
    <w:rsid w:val="008E1DCA"/>
    <w:rsid w:val="008E25E8"/>
    <w:rsid w:val="008E344E"/>
    <w:rsid w:val="008E3DD9"/>
    <w:rsid w:val="008E40BB"/>
    <w:rsid w:val="008E5069"/>
    <w:rsid w:val="008F11F6"/>
    <w:rsid w:val="008F2B9B"/>
    <w:rsid w:val="008F4FE9"/>
    <w:rsid w:val="008F5235"/>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575B"/>
    <w:rsid w:val="00906CDC"/>
    <w:rsid w:val="009108F8"/>
    <w:rsid w:val="00910A49"/>
    <w:rsid w:val="00910B31"/>
    <w:rsid w:val="0091327F"/>
    <w:rsid w:val="00916A21"/>
    <w:rsid w:val="00920D3F"/>
    <w:rsid w:val="00922A33"/>
    <w:rsid w:val="009239D2"/>
    <w:rsid w:val="00923AF3"/>
    <w:rsid w:val="0092431C"/>
    <w:rsid w:val="0092488E"/>
    <w:rsid w:val="009258E3"/>
    <w:rsid w:val="00926383"/>
    <w:rsid w:val="009268D0"/>
    <w:rsid w:val="00931D4A"/>
    <w:rsid w:val="0093219E"/>
    <w:rsid w:val="009326F5"/>
    <w:rsid w:val="0093775E"/>
    <w:rsid w:val="0094047F"/>
    <w:rsid w:val="00941456"/>
    <w:rsid w:val="00942261"/>
    <w:rsid w:val="00942878"/>
    <w:rsid w:val="00942A68"/>
    <w:rsid w:val="00943769"/>
    <w:rsid w:val="00944512"/>
    <w:rsid w:val="00945CAD"/>
    <w:rsid w:val="00945D92"/>
    <w:rsid w:val="009468B1"/>
    <w:rsid w:val="009476FB"/>
    <w:rsid w:val="00947708"/>
    <w:rsid w:val="00947A35"/>
    <w:rsid w:val="00950F6D"/>
    <w:rsid w:val="00951C14"/>
    <w:rsid w:val="00952468"/>
    <w:rsid w:val="00952846"/>
    <w:rsid w:val="00953221"/>
    <w:rsid w:val="00953E0D"/>
    <w:rsid w:val="00956730"/>
    <w:rsid w:val="00956EAA"/>
    <w:rsid w:val="0095797C"/>
    <w:rsid w:val="00960FBD"/>
    <w:rsid w:val="009631C4"/>
    <w:rsid w:val="00966B18"/>
    <w:rsid w:val="00967341"/>
    <w:rsid w:val="00970B7A"/>
    <w:rsid w:val="00970B93"/>
    <w:rsid w:val="00970F9A"/>
    <w:rsid w:val="0097257C"/>
    <w:rsid w:val="00973FFB"/>
    <w:rsid w:val="009752A3"/>
    <w:rsid w:val="00975EAA"/>
    <w:rsid w:val="00976C28"/>
    <w:rsid w:val="00976C97"/>
    <w:rsid w:val="0097743D"/>
    <w:rsid w:val="009774F1"/>
    <w:rsid w:val="00977893"/>
    <w:rsid w:val="009779C7"/>
    <w:rsid w:val="00977BDA"/>
    <w:rsid w:val="00980121"/>
    <w:rsid w:val="00983119"/>
    <w:rsid w:val="00983447"/>
    <w:rsid w:val="009864B2"/>
    <w:rsid w:val="0098770B"/>
    <w:rsid w:val="009919A0"/>
    <w:rsid w:val="00992291"/>
    <w:rsid w:val="0099342D"/>
    <w:rsid w:val="00994B39"/>
    <w:rsid w:val="0099531E"/>
    <w:rsid w:val="00995774"/>
    <w:rsid w:val="00996BB0"/>
    <w:rsid w:val="009A00EB"/>
    <w:rsid w:val="009A1D99"/>
    <w:rsid w:val="009A25F5"/>
    <w:rsid w:val="009A288E"/>
    <w:rsid w:val="009A3880"/>
    <w:rsid w:val="009A3E6F"/>
    <w:rsid w:val="009A3F67"/>
    <w:rsid w:val="009A54B6"/>
    <w:rsid w:val="009A660D"/>
    <w:rsid w:val="009A7B10"/>
    <w:rsid w:val="009A7F60"/>
    <w:rsid w:val="009B010F"/>
    <w:rsid w:val="009B1004"/>
    <w:rsid w:val="009B2A3E"/>
    <w:rsid w:val="009B2C7C"/>
    <w:rsid w:val="009B357D"/>
    <w:rsid w:val="009B473B"/>
    <w:rsid w:val="009B5E05"/>
    <w:rsid w:val="009B6FC8"/>
    <w:rsid w:val="009B7BF2"/>
    <w:rsid w:val="009C09F8"/>
    <w:rsid w:val="009C0DF9"/>
    <w:rsid w:val="009C245C"/>
    <w:rsid w:val="009C4677"/>
    <w:rsid w:val="009C67CF"/>
    <w:rsid w:val="009C6933"/>
    <w:rsid w:val="009C700E"/>
    <w:rsid w:val="009C725A"/>
    <w:rsid w:val="009D0AA6"/>
    <w:rsid w:val="009D2E56"/>
    <w:rsid w:val="009D2E84"/>
    <w:rsid w:val="009D3021"/>
    <w:rsid w:val="009D39ED"/>
    <w:rsid w:val="009D3F89"/>
    <w:rsid w:val="009D48EC"/>
    <w:rsid w:val="009D4F1D"/>
    <w:rsid w:val="009D5BAC"/>
    <w:rsid w:val="009D5F2A"/>
    <w:rsid w:val="009E05CB"/>
    <w:rsid w:val="009E06A9"/>
    <w:rsid w:val="009E12D6"/>
    <w:rsid w:val="009E144F"/>
    <w:rsid w:val="009E1593"/>
    <w:rsid w:val="009E24E6"/>
    <w:rsid w:val="009E2EF9"/>
    <w:rsid w:val="009E4129"/>
    <w:rsid w:val="009E4136"/>
    <w:rsid w:val="009E462A"/>
    <w:rsid w:val="009E4AFB"/>
    <w:rsid w:val="009E6170"/>
    <w:rsid w:val="009E6EB3"/>
    <w:rsid w:val="009E79FB"/>
    <w:rsid w:val="009E7C1F"/>
    <w:rsid w:val="009F1F90"/>
    <w:rsid w:val="009F293F"/>
    <w:rsid w:val="009F32AA"/>
    <w:rsid w:val="009F35EC"/>
    <w:rsid w:val="009F5016"/>
    <w:rsid w:val="009F5BAA"/>
    <w:rsid w:val="009F6A1F"/>
    <w:rsid w:val="009F6BF9"/>
    <w:rsid w:val="009F7052"/>
    <w:rsid w:val="009F7AAD"/>
    <w:rsid w:val="00A0013C"/>
    <w:rsid w:val="00A004DA"/>
    <w:rsid w:val="00A02516"/>
    <w:rsid w:val="00A030D4"/>
    <w:rsid w:val="00A0332B"/>
    <w:rsid w:val="00A03BD0"/>
    <w:rsid w:val="00A03CD6"/>
    <w:rsid w:val="00A05D95"/>
    <w:rsid w:val="00A06675"/>
    <w:rsid w:val="00A06EE9"/>
    <w:rsid w:val="00A07CEA"/>
    <w:rsid w:val="00A10626"/>
    <w:rsid w:val="00A106C2"/>
    <w:rsid w:val="00A10750"/>
    <w:rsid w:val="00A117C1"/>
    <w:rsid w:val="00A12619"/>
    <w:rsid w:val="00A13985"/>
    <w:rsid w:val="00A13D2F"/>
    <w:rsid w:val="00A14745"/>
    <w:rsid w:val="00A14DDA"/>
    <w:rsid w:val="00A15540"/>
    <w:rsid w:val="00A158B2"/>
    <w:rsid w:val="00A15EDF"/>
    <w:rsid w:val="00A16BDA"/>
    <w:rsid w:val="00A17767"/>
    <w:rsid w:val="00A20490"/>
    <w:rsid w:val="00A20E5B"/>
    <w:rsid w:val="00A218E1"/>
    <w:rsid w:val="00A21FAE"/>
    <w:rsid w:val="00A233AD"/>
    <w:rsid w:val="00A246D2"/>
    <w:rsid w:val="00A25B46"/>
    <w:rsid w:val="00A25B75"/>
    <w:rsid w:val="00A26063"/>
    <w:rsid w:val="00A30195"/>
    <w:rsid w:val="00A319EC"/>
    <w:rsid w:val="00A320A5"/>
    <w:rsid w:val="00A325E3"/>
    <w:rsid w:val="00A32CB8"/>
    <w:rsid w:val="00A34C84"/>
    <w:rsid w:val="00A34D90"/>
    <w:rsid w:val="00A356DC"/>
    <w:rsid w:val="00A3661F"/>
    <w:rsid w:val="00A36D42"/>
    <w:rsid w:val="00A36DDD"/>
    <w:rsid w:val="00A41366"/>
    <w:rsid w:val="00A41AF7"/>
    <w:rsid w:val="00A41D29"/>
    <w:rsid w:val="00A42A54"/>
    <w:rsid w:val="00A42D16"/>
    <w:rsid w:val="00A4324A"/>
    <w:rsid w:val="00A43E8E"/>
    <w:rsid w:val="00A4426A"/>
    <w:rsid w:val="00A44BE8"/>
    <w:rsid w:val="00A45579"/>
    <w:rsid w:val="00A4667F"/>
    <w:rsid w:val="00A46DBF"/>
    <w:rsid w:val="00A478F8"/>
    <w:rsid w:val="00A47ABF"/>
    <w:rsid w:val="00A50ACB"/>
    <w:rsid w:val="00A533C1"/>
    <w:rsid w:val="00A56EC6"/>
    <w:rsid w:val="00A60023"/>
    <w:rsid w:val="00A604FC"/>
    <w:rsid w:val="00A62A37"/>
    <w:rsid w:val="00A62A87"/>
    <w:rsid w:val="00A6319E"/>
    <w:rsid w:val="00A633AD"/>
    <w:rsid w:val="00A63F5D"/>
    <w:rsid w:val="00A65BCC"/>
    <w:rsid w:val="00A66C1B"/>
    <w:rsid w:val="00A70053"/>
    <w:rsid w:val="00A70DBE"/>
    <w:rsid w:val="00A7185B"/>
    <w:rsid w:val="00A721A3"/>
    <w:rsid w:val="00A72F7E"/>
    <w:rsid w:val="00A73609"/>
    <w:rsid w:val="00A73B70"/>
    <w:rsid w:val="00A7417F"/>
    <w:rsid w:val="00A75CB2"/>
    <w:rsid w:val="00A769F7"/>
    <w:rsid w:val="00A775FB"/>
    <w:rsid w:val="00A778A3"/>
    <w:rsid w:val="00A80010"/>
    <w:rsid w:val="00A810FB"/>
    <w:rsid w:val="00A81485"/>
    <w:rsid w:val="00A81B48"/>
    <w:rsid w:val="00A827DB"/>
    <w:rsid w:val="00A83468"/>
    <w:rsid w:val="00A83D1D"/>
    <w:rsid w:val="00A840AF"/>
    <w:rsid w:val="00A847B6"/>
    <w:rsid w:val="00A84EC5"/>
    <w:rsid w:val="00A85140"/>
    <w:rsid w:val="00A901ED"/>
    <w:rsid w:val="00A9072D"/>
    <w:rsid w:val="00A916D5"/>
    <w:rsid w:val="00A92650"/>
    <w:rsid w:val="00A93B37"/>
    <w:rsid w:val="00A93CCF"/>
    <w:rsid w:val="00A94447"/>
    <w:rsid w:val="00A94B89"/>
    <w:rsid w:val="00A95B95"/>
    <w:rsid w:val="00A95E8A"/>
    <w:rsid w:val="00A96510"/>
    <w:rsid w:val="00A96CE6"/>
    <w:rsid w:val="00A976DE"/>
    <w:rsid w:val="00AA0232"/>
    <w:rsid w:val="00AA0F26"/>
    <w:rsid w:val="00AA1A71"/>
    <w:rsid w:val="00AA1A7F"/>
    <w:rsid w:val="00AA47BE"/>
    <w:rsid w:val="00AA4D3B"/>
    <w:rsid w:val="00AA4FEF"/>
    <w:rsid w:val="00AA5A6B"/>
    <w:rsid w:val="00AA5CC4"/>
    <w:rsid w:val="00AA6B46"/>
    <w:rsid w:val="00AA7381"/>
    <w:rsid w:val="00AA7500"/>
    <w:rsid w:val="00AA7B10"/>
    <w:rsid w:val="00AB0003"/>
    <w:rsid w:val="00AB1661"/>
    <w:rsid w:val="00AB1A63"/>
    <w:rsid w:val="00AB1D27"/>
    <w:rsid w:val="00AB31CE"/>
    <w:rsid w:val="00AB3771"/>
    <w:rsid w:val="00AB40D3"/>
    <w:rsid w:val="00AB45BF"/>
    <w:rsid w:val="00AB45F7"/>
    <w:rsid w:val="00AB4FC0"/>
    <w:rsid w:val="00AB5273"/>
    <w:rsid w:val="00AB72C6"/>
    <w:rsid w:val="00AC05C6"/>
    <w:rsid w:val="00AC06E2"/>
    <w:rsid w:val="00AC1342"/>
    <w:rsid w:val="00AC270C"/>
    <w:rsid w:val="00AC2DBC"/>
    <w:rsid w:val="00AC2DCE"/>
    <w:rsid w:val="00AC2F96"/>
    <w:rsid w:val="00AC2FBA"/>
    <w:rsid w:val="00AC3E01"/>
    <w:rsid w:val="00AC56E3"/>
    <w:rsid w:val="00AC6E4D"/>
    <w:rsid w:val="00AC6EE3"/>
    <w:rsid w:val="00AC799F"/>
    <w:rsid w:val="00AC7C5C"/>
    <w:rsid w:val="00AD022B"/>
    <w:rsid w:val="00AD1853"/>
    <w:rsid w:val="00AD1FDD"/>
    <w:rsid w:val="00AD27D3"/>
    <w:rsid w:val="00AD4F2A"/>
    <w:rsid w:val="00AD557A"/>
    <w:rsid w:val="00AD6F23"/>
    <w:rsid w:val="00AD6F74"/>
    <w:rsid w:val="00AD730D"/>
    <w:rsid w:val="00AD76E7"/>
    <w:rsid w:val="00AE05FB"/>
    <w:rsid w:val="00AE14C6"/>
    <w:rsid w:val="00AE1C68"/>
    <w:rsid w:val="00AE1DD8"/>
    <w:rsid w:val="00AE288F"/>
    <w:rsid w:val="00AE37FF"/>
    <w:rsid w:val="00AE3EA9"/>
    <w:rsid w:val="00AE409C"/>
    <w:rsid w:val="00AE4AAE"/>
    <w:rsid w:val="00AE4FF4"/>
    <w:rsid w:val="00AE5488"/>
    <w:rsid w:val="00AE6320"/>
    <w:rsid w:val="00AE6EA5"/>
    <w:rsid w:val="00AF02FB"/>
    <w:rsid w:val="00AF0546"/>
    <w:rsid w:val="00AF1D1C"/>
    <w:rsid w:val="00AF242C"/>
    <w:rsid w:val="00AF2447"/>
    <w:rsid w:val="00AF24AF"/>
    <w:rsid w:val="00AF33FB"/>
    <w:rsid w:val="00AF5503"/>
    <w:rsid w:val="00AF7096"/>
    <w:rsid w:val="00B00043"/>
    <w:rsid w:val="00B00932"/>
    <w:rsid w:val="00B01670"/>
    <w:rsid w:val="00B01851"/>
    <w:rsid w:val="00B0227F"/>
    <w:rsid w:val="00B03FC8"/>
    <w:rsid w:val="00B04747"/>
    <w:rsid w:val="00B04947"/>
    <w:rsid w:val="00B0537D"/>
    <w:rsid w:val="00B06020"/>
    <w:rsid w:val="00B0749D"/>
    <w:rsid w:val="00B106E5"/>
    <w:rsid w:val="00B118BD"/>
    <w:rsid w:val="00B138D9"/>
    <w:rsid w:val="00B14F1C"/>
    <w:rsid w:val="00B1619E"/>
    <w:rsid w:val="00B16ACE"/>
    <w:rsid w:val="00B17665"/>
    <w:rsid w:val="00B20519"/>
    <w:rsid w:val="00B217C9"/>
    <w:rsid w:val="00B217D8"/>
    <w:rsid w:val="00B21E0E"/>
    <w:rsid w:val="00B23490"/>
    <w:rsid w:val="00B27F79"/>
    <w:rsid w:val="00B30061"/>
    <w:rsid w:val="00B300F3"/>
    <w:rsid w:val="00B304F0"/>
    <w:rsid w:val="00B30A41"/>
    <w:rsid w:val="00B30BC1"/>
    <w:rsid w:val="00B33A52"/>
    <w:rsid w:val="00B33EFB"/>
    <w:rsid w:val="00B3551D"/>
    <w:rsid w:val="00B3680F"/>
    <w:rsid w:val="00B37038"/>
    <w:rsid w:val="00B400CC"/>
    <w:rsid w:val="00B411BD"/>
    <w:rsid w:val="00B418C4"/>
    <w:rsid w:val="00B4383E"/>
    <w:rsid w:val="00B44E0A"/>
    <w:rsid w:val="00B47031"/>
    <w:rsid w:val="00B47370"/>
    <w:rsid w:val="00B47C95"/>
    <w:rsid w:val="00B510B3"/>
    <w:rsid w:val="00B51291"/>
    <w:rsid w:val="00B53864"/>
    <w:rsid w:val="00B53D22"/>
    <w:rsid w:val="00B5466A"/>
    <w:rsid w:val="00B6012C"/>
    <w:rsid w:val="00B60657"/>
    <w:rsid w:val="00B61486"/>
    <w:rsid w:val="00B637A5"/>
    <w:rsid w:val="00B6446E"/>
    <w:rsid w:val="00B6548A"/>
    <w:rsid w:val="00B65CB3"/>
    <w:rsid w:val="00B66A4E"/>
    <w:rsid w:val="00B66DFE"/>
    <w:rsid w:val="00B700C4"/>
    <w:rsid w:val="00B70BEB"/>
    <w:rsid w:val="00B72FE6"/>
    <w:rsid w:val="00B733B7"/>
    <w:rsid w:val="00B73C10"/>
    <w:rsid w:val="00B75625"/>
    <w:rsid w:val="00B76B0E"/>
    <w:rsid w:val="00B77337"/>
    <w:rsid w:val="00B80E77"/>
    <w:rsid w:val="00B8144D"/>
    <w:rsid w:val="00B819C1"/>
    <w:rsid w:val="00B82B1C"/>
    <w:rsid w:val="00B84AC9"/>
    <w:rsid w:val="00B84CF1"/>
    <w:rsid w:val="00B85CC3"/>
    <w:rsid w:val="00B8633C"/>
    <w:rsid w:val="00B90B39"/>
    <w:rsid w:val="00B92320"/>
    <w:rsid w:val="00B92530"/>
    <w:rsid w:val="00B92A85"/>
    <w:rsid w:val="00B9353B"/>
    <w:rsid w:val="00B9353E"/>
    <w:rsid w:val="00B9419D"/>
    <w:rsid w:val="00B9492E"/>
    <w:rsid w:val="00B9525F"/>
    <w:rsid w:val="00B9546C"/>
    <w:rsid w:val="00B95CDC"/>
    <w:rsid w:val="00B95D60"/>
    <w:rsid w:val="00B96A55"/>
    <w:rsid w:val="00B97A53"/>
    <w:rsid w:val="00BA0268"/>
    <w:rsid w:val="00BA06FC"/>
    <w:rsid w:val="00BA0945"/>
    <w:rsid w:val="00BA4E7D"/>
    <w:rsid w:val="00BA536F"/>
    <w:rsid w:val="00BA5A4C"/>
    <w:rsid w:val="00BA64F0"/>
    <w:rsid w:val="00BA7AC8"/>
    <w:rsid w:val="00BB0AE9"/>
    <w:rsid w:val="00BB1D2C"/>
    <w:rsid w:val="00BB2288"/>
    <w:rsid w:val="00BB398C"/>
    <w:rsid w:val="00BB4304"/>
    <w:rsid w:val="00BB4D7D"/>
    <w:rsid w:val="00BB61B3"/>
    <w:rsid w:val="00BB6C5F"/>
    <w:rsid w:val="00BB73CD"/>
    <w:rsid w:val="00BB7C7F"/>
    <w:rsid w:val="00BB7D31"/>
    <w:rsid w:val="00BC0A8E"/>
    <w:rsid w:val="00BC0B5B"/>
    <w:rsid w:val="00BC11C2"/>
    <w:rsid w:val="00BC1719"/>
    <w:rsid w:val="00BC1A0D"/>
    <w:rsid w:val="00BC20FD"/>
    <w:rsid w:val="00BC29C5"/>
    <w:rsid w:val="00BC3361"/>
    <w:rsid w:val="00BC38B2"/>
    <w:rsid w:val="00BC3BC2"/>
    <w:rsid w:val="00BC792E"/>
    <w:rsid w:val="00BD006A"/>
    <w:rsid w:val="00BD0C54"/>
    <w:rsid w:val="00BD166E"/>
    <w:rsid w:val="00BD2A2F"/>
    <w:rsid w:val="00BD3080"/>
    <w:rsid w:val="00BD31FB"/>
    <w:rsid w:val="00BD3334"/>
    <w:rsid w:val="00BD35FE"/>
    <w:rsid w:val="00BD3BDD"/>
    <w:rsid w:val="00BD48D0"/>
    <w:rsid w:val="00BD5055"/>
    <w:rsid w:val="00BD5C32"/>
    <w:rsid w:val="00BD5F92"/>
    <w:rsid w:val="00BD7167"/>
    <w:rsid w:val="00BD765F"/>
    <w:rsid w:val="00BE0883"/>
    <w:rsid w:val="00BE1D81"/>
    <w:rsid w:val="00BE254F"/>
    <w:rsid w:val="00BE3C2F"/>
    <w:rsid w:val="00BE40E1"/>
    <w:rsid w:val="00BE45A3"/>
    <w:rsid w:val="00BE467A"/>
    <w:rsid w:val="00BE4A52"/>
    <w:rsid w:val="00BE52FE"/>
    <w:rsid w:val="00BE7C32"/>
    <w:rsid w:val="00BF1DED"/>
    <w:rsid w:val="00BF32C7"/>
    <w:rsid w:val="00BF35DF"/>
    <w:rsid w:val="00BF64D9"/>
    <w:rsid w:val="00BF677A"/>
    <w:rsid w:val="00C001E9"/>
    <w:rsid w:val="00C008E6"/>
    <w:rsid w:val="00C00A5F"/>
    <w:rsid w:val="00C01DD9"/>
    <w:rsid w:val="00C022D1"/>
    <w:rsid w:val="00C02EC8"/>
    <w:rsid w:val="00C03AEE"/>
    <w:rsid w:val="00C04003"/>
    <w:rsid w:val="00C04EA9"/>
    <w:rsid w:val="00C04FD8"/>
    <w:rsid w:val="00C054CD"/>
    <w:rsid w:val="00C05D97"/>
    <w:rsid w:val="00C06F5E"/>
    <w:rsid w:val="00C1093A"/>
    <w:rsid w:val="00C10E52"/>
    <w:rsid w:val="00C136F3"/>
    <w:rsid w:val="00C14492"/>
    <w:rsid w:val="00C1541A"/>
    <w:rsid w:val="00C15CDE"/>
    <w:rsid w:val="00C174F9"/>
    <w:rsid w:val="00C17ECC"/>
    <w:rsid w:val="00C21658"/>
    <w:rsid w:val="00C21F59"/>
    <w:rsid w:val="00C23FB8"/>
    <w:rsid w:val="00C25F65"/>
    <w:rsid w:val="00C26229"/>
    <w:rsid w:val="00C265DE"/>
    <w:rsid w:val="00C265EC"/>
    <w:rsid w:val="00C27278"/>
    <w:rsid w:val="00C3129A"/>
    <w:rsid w:val="00C3227B"/>
    <w:rsid w:val="00C325BC"/>
    <w:rsid w:val="00C3281E"/>
    <w:rsid w:val="00C32A44"/>
    <w:rsid w:val="00C32DCF"/>
    <w:rsid w:val="00C3490E"/>
    <w:rsid w:val="00C34E56"/>
    <w:rsid w:val="00C353A8"/>
    <w:rsid w:val="00C35AE5"/>
    <w:rsid w:val="00C35FEC"/>
    <w:rsid w:val="00C36602"/>
    <w:rsid w:val="00C4040F"/>
    <w:rsid w:val="00C42483"/>
    <w:rsid w:val="00C42B1E"/>
    <w:rsid w:val="00C4600C"/>
    <w:rsid w:val="00C46D4A"/>
    <w:rsid w:val="00C47BF3"/>
    <w:rsid w:val="00C50002"/>
    <w:rsid w:val="00C503AB"/>
    <w:rsid w:val="00C5083B"/>
    <w:rsid w:val="00C5156C"/>
    <w:rsid w:val="00C51F8C"/>
    <w:rsid w:val="00C52EDC"/>
    <w:rsid w:val="00C536E0"/>
    <w:rsid w:val="00C53B9A"/>
    <w:rsid w:val="00C542A1"/>
    <w:rsid w:val="00C55378"/>
    <w:rsid w:val="00C56B63"/>
    <w:rsid w:val="00C56C31"/>
    <w:rsid w:val="00C573AB"/>
    <w:rsid w:val="00C575B5"/>
    <w:rsid w:val="00C610ED"/>
    <w:rsid w:val="00C61246"/>
    <w:rsid w:val="00C61450"/>
    <w:rsid w:val="00C615DB"/>
    <w:rsid w:val="00C61841"/>
    <w:rsid w:val="00C618A3"/>
    <w:rsid w:val="00C622A0"/>
    <w:rsid w:val="00C62985"/>
    <w:rsid w:val="00C635AF"/>
    <w:rsid w:val="00C638C2"/>
    <w:rsid w:val="00C63CCA"/>
    <w:rsid w:val="00C64590"/>
    <w:rsid w:val="00C64905"/>
    <w:rsid w:val="00C659EC"/>
    <w:rsid w:val="00C66471"/>
    <w:rsid w:val="00C6784B"/>
    <w:rsid w:val="00C67D50"/>
    <w:rsid w:val="00C70360"/>
    <w:rsid w:val="00C72AD1"/>
    <w:rsid w:val="00C73826"/>
    <w:rsid w:val="00C73E8A"/>
    <w:rsid w:val="00C7403F"/>
    <w:rsid w:val="00C750A7"/>
    <w:rsid w:val="00C7557E"/>
    <w:rsid w:val="00C76591"/>
    <w:rsid w:val="00C766C5"/>
    <w:rsid w:val="00C76F99"/>
    <w:rsid w:val="00C81AFA"/>
    <w:rsid w:val="00C81D9C"/>
    <w:rsid w:val="00C824A9"/>
    <w:rsid w:val="00C829E5"/>
    <w:rsid w:val="00C864AE"/>
    <w:rsid w:val="00C90F8D"/>
    <w:rsid w:val="00C92424"/>
    <w:rsid w:val="00C930ED"/>
    <w:rsid w:val="00C94105"/>
    <w:rsid w:val="00C94275"/>
    <w:rsid w:val="00C942FD"/>
    <w:rsid w:val="00C94339"/>
    <w:rsid w:val="00C963ED"/>
    <w:rsid w:val="00C9678D"/>
    <w:rsid w:val="00C97058"/>
    <w:rsid w:val="00C975AF"/>
    <w:rsid w:val="00C975F9"/>
    <w:rsid w:val="00C97FDD"/>
    <w:rsid w:val="00CA24E7"/>
    <w:rsid w:val="00CA280F"/>
    <w:rsid w:val="00CA2D54"/>
    <w:rsid w:val="00CA34D9"/>
    <w:rsid w:val="00CA3711"/>
    <w:rsid w:val="00CA44D5"/>
    <w:rsid w:val="00CA4530"/>
    <w:rsid w:val="00CA7BA5"/>
    <w:rsid w:val="00CB0DF2"/>
    <w:rsid w:val="00CB18E8"/>
    <w:rsid w:val="00CB57AF"/>
    <w:rsid w:val="00CB5809"/>
    <w:rsid w:val="00CC15C6"/>
    <w:rsid w:val="00CC197A"/>
    <w:rsid w:val="00CC1CA7"/>
    <w:rsid w:val="00CC48DB"/>
    <w:rsid w:val="00CC492F"/>
    <w:rsid w:val="00CC69FF"/>
    <w:rsid w:val="00CC6E3E"/>
    <w:rsid w:val="00CC7825"/>
    <w:rsid w:val="00CC7BB7"/>
    <w:rsid w:val="00CD086B"/>
    <w:rsid w:val="00CD12FD"/>
    <w:rsid w:val="00CD1355"/>
    <w:rsid w:val="00CD1544"/>
    <w:rsid w:val="00CD2853"/>
    <w:rsid w:val="00CD287B"/>
    <w:rsid w:val="00CD380F"/>
    <w:rsid w:val="00CD5316"/>
    <w:rsid w:val="00CD5E17"/>
    <w:rsid w:val="00CD6463"/>
    <w:rsid w:val="00CD6E1E"/>
    <w:rsid w:val="00CD71BD"/>
    <w:rsid w:val="00CD7913"/>
    <w:rsid w:val="00CD7E44"/>
    <w:rsid w:val="00CE201E"/>
    <w:rsid w:val="00CE2AD3"/>
    <w:rsid w:val="00CE2FDC"/>
    <w:rsid w:val="00CE34CD"/>
    <w:rsid w:val="00CE40E6"/>
    <w:rsid w:val="00CE4281"/>
    <w:rsid w:val="00CE4D4D"/>
    <w:rsid w:val="00CE601D"/>
    <w:rsid w:val="00CE6556"/>
    <w:rsid w:val="00CE6573"/>
    <w:rsid w:val="00CE784D"/>
    <w:rsid w:val="00CF1775"/>
    <w:rsid w:val="00CF1B79"/>
    <w:rsid w:val="00CF29D7"/>
    <w:rsid w:val="00CF3FE5"/>
    <w:rsid w:val="00CF52E3"/>
    <w:rsid w:val="00CF5F8B"/>
    <w:rsid w:val="00CF63C5"/>
    <w:rsid w:val="00CF6C54"/>
    <w:rsid w:val="00CF7A8D"/>
    <w:rsid w:val="00CF7EA2"/>
    <w:rsid w:val="00CF7FD9"/>
    <w:rsid w:val="00D00066"/>
    <w:rsid w:val="00D011C2"/>
    <w:rsid w:val="00D027ED"/>
    <w:rsid w:val="00D02A74"/>
    <w:rsid w:val="00D0391A"/>
    <w:rsid w:val="00D03959"/>
    <w:rsid w:val="00D03AF0"/>
    <w:rsid w:val="00D03C40"/>
    <w:rsid w:val="00D047A8"/>
    <w:rsid w:val="00D04ABA"/>
    <w:rsid w:val="00D04E17"/>
    <w:rsid w:val="00D05327"/>
    <w:rsid w:val="00D05A30"/>
    <w:rsid w:val="00D065D9"/>
    <w:rsid w:val="00D06EB9"/>
    <w:rsid w:val="00D07173"/>
    <w:rsid w:val="00D0731B"/>
    <w:rsid w:val="00D0741D"/>
    <w:rsid w:val="00D07A9C"/>
    <w:rsid w:val="00D1051A"/>
    <w:rsid w:val="00D11441"/>
    <w:rsid w:val="00D12487"/>
    <w:rsid w:val="00D12525"/>
    <w:rsid w:val="00D132E0"/>
    <w:rsid w:val="00D1513D"/>
    <w:rsid w:val="00D16248"/>
    <w:rsid w:val="00D163C5"/>
    <w:rsid w:val="00D16FEA"/>
    <w:rsid w:val="00D1702C"/>
    <w:rsid w:val="00D2096C"/>
    <w:rsid w:val="00D20C76"/>
    <w:rsid w:val="00D21169"/>
    <w:rsid w:val="00D21289"/>
    <w:rsid w:val="00D22FB5"/>
    <w:rsid w:val="00D258C9"/>
    <w:rsid w:val="00D2673F"/>
    <w:rsid w:val="00D27106"/>
    <w:rsid w:val="00D27184"/>
    <w:rsid w:val="00D31C13"/>
    <w:rsid w:val="00D325AA"/>
    <w:rsid w:val="00D356F0"/>
    <w:rsid w:val="00D35AE2"/>
    <w:rsid w:val="00D3658B"/>
    <w:rsid w:val="00D36690"/>
    <w:rsid w:val="00D36E6B"/>
    <w:rsid w:val="00D36E97"/>
    <w:rsid w:val="00D410A1"/>
    <w:rsid w:val="00D42C38"/>
    <w:rsid w:val="00D42F41"/>
    <w:rsid w:val="00D46D7A"/>
    <w:rsid w:val="00D5075A"/>
    <w:rsid w:val="00D50C0F"/>
    <w:rsid w:val="00D5103E"/>
    <w:rsid w:val="00D51723"/>
    <w:rsid w:val="00D51AE1"/>
    <w:rsid w:val="00D52618"/>
    <w:rsid w:val="00D526F8"/>
    <w:rsid w:val="00D52A04"/>
    <w:rsid w:val="00D53094"/>
    <w:rsid w:val="00D53265"/>
    <w:rsid w:val="00D5334F"/>
    <w:rsid w:val="00D543C6"/>
    <w:rsid w:val="00D544C3"/>
    <w:rsid w:val="00D55995"/>
    <w:rsid w:val="00D559A9"/>
    <w:rsid w:val="00D55D07"/>
    <w:rsid w:val="00D56162"/>
    <w:rsid w:val="00D60460"/>
    <w:rsid w:val="00D60D71"/>
    <w:rsid w:val="00D61618"/>
    <w:rsid w:val="00D62FAF"/>
    <w:rsid w:val="00D63354"/>
    <w:rsid w:val="00D63944"/>
    <w:rsid w:val="00D63A50"/>
    <w:rsid w:val="00D63E31"/>
    <w:rsid w:val="00D648D6"/>
    <w:rsid w:val="00D64B8C"/>
    <w:rsid w:val="00D65731"/>
    <w:rsid w:val="00D666A7"/>
    <w:rsid w:val="00D672C6"/>
    <w:rsid w:val="00D70434"/>
    <w:rsid w:val="00D70FB0"/>
    <w:rsid w:val="00D7233D"/>
    <w:rsid w:val="00D734A0"/>
    <w:rsid w:val="00D7366A"/>
    <w:rsid w:val="00D737A9"/>
    <w:rsid w:val="00D7555C"/>
    <w:rsid w:val="00D75C5A"/>
    <w:rsid w:val="00D803EE"/>
    <w:rsid w:val="00D80643"/>
    <w:rsid w:val="00D813F8"/>
    <w:rsid w:val="00D81F64"/>
    <w:rsid w:val="00D822D8"/>
    <w:rsid w:val="00D82A3D"/>
    <w:rsid w:val="00D82FA9"/>
    <w:rsid w:val="00D83231"/>
    <w:rsid w:val="00D84A07"/>
    <w:rsid w:val="00D84D70"/>
    <w:rsid w:val="00D84F01"/>
    <w:rsid w:val="00D85593"/>
    <w:rsid w:val="00D9042C"/>
    <w:rsid w:val="00D907F3"/>
    <w:rsid w:val="00D9271C"/>
    <w:rsid w:val="00D93352"/>
    <w:rsid w:val="00D94F42"/>
    <w:rsid w:val="00D9696F"/>
    <w:rsid w:val="00D97011"/>
    <w:rsid w:val="00D97B81"/>
    <w:rsid w:val="00D97C8A"/>
    <w:rsid w:val="00DA0293"/>
    <w:rsid w:val="00DA03C9"/>
    <w:rsid w:val="00DA439E"/>
    <w:rsid w:val="00DA52BF"/>
    <w:rsid w:val="00DA558D"/>
    <w:rsid w:val="00DA5904"/>
    <w:rsid w:val="00DA65CE"/>
    <w:rsid w:val="00DA6853"/>
    <w:rsid w:val="00DA701E"/>
    <w:rsid w:val="00DA7F9D"/>
    <w:rsid w:val="00DB0183"/>
    <w:rsid w:val="00DB0339"/>
    <w:rsid w:val="00DB0940"/>
    <w:rsid w:val="00DB1304"/>
    <w:rsid w:val="00DB1333"/>
    <w:rsid w:val="00DB3A46"/>
    <w:rsid w:val="00DB4A82"/>
    <w:rsid w:val="00DB4D3D"/>
    <w:rsid w:val="00DB5757"/>
    <w:rsid w:val="00DB5A9F"/>
    <w:rsid w:val="00DB6998"/>
    <w:rsid w:val="00DB747A"/>
    <w:rsid w:val="00DB7B64"/>
    <w:rsid w:val="00DB7C0C"/>
    <w:rsid w:val="00DC03BA"/>
    <w:rsid w:val="00DC0980"/>
    <w:rsid w:val="00DC2204"/>
    <w:rsid w:val="00DC27DB"/>
    <w:rsid w:val="00DC2E35"/>
    <w:rsid w:val="00DC3754"/>
    <w:rsid w:val="00DC3757"/>
    <w:rsid w:val="00DC4D21"/>
    <w:rsid w:val="00DC5CBA"/>
    <w:rsid w:val="00DC61F2"/>
    <w:rsid w:val="00DC62CD"/>
    <w:rsid w:val="00DC788E"/>
    <w:rsid w:val="00DC79BE"/>
    <w:rsid w:val="00DC7E22"/>
    <w:rsid w:val="00DD03BD"/>
    <w:rsid w:val="00DD1E4E"/>
    <w:rsid w:val="00DD2045"/>
    <w:rsid w:val="00DD27AB"/>
    <w:rsid w:val="00DD3507"/>
    <w:rsid w:val="00DD5041"/>
    <w:rsid w:val="00DD5BED"/>
    <w:rsid w:val="00DD764E"/>
    <w:rsid w:val="00DE0098"/>
    <w:rsid w:val="00DE0575"/>
    <w:rsid w:val="00DE15CD"/>
    <w:rsid w:val="00DE1874"/>
    <w:rsid w:val="00DE2133"/>
    <w:rsid w:val="00DE365E"/>
    <w:rsid w:val="00DE47F2"/>
    <w:rsid w:val="00DE4916"/>
    <w:rsid w:val="00DE49C9"/>
    <w:rsid w:val="00DE5D63"/>
    <w:rsid w:val="00DE5EDA"/>
    <w:rsid w:val="00DF0E31"/>
    <w:rsid w:val="00DF3BA3"/>
    <w:rsid w:val="00DF5840"/>
    <w:rsid w:val="00DF78FA"/>
    <w:rsid w:val="00E004E0"/>
    <w:rsid w:val="00E00B50"/>
    <w:rsid w:val="00E00C43"/>
    <w:rsid w:val="00E0104C"/>
    <w:rsid w:val="00E01634"/>
    <w:rsid w:val="00E02BC6"/>
    <w:rsid w:val="00E02D84"/>
    <w:rsid w:val="00E03C00"/>
    <w:rsid w:val="00E06FAE"/>
    <w:rsid w:val="00E07970"/>
    <w:rsid w:val="00E11442"/>
    <w:rsid w:val="00E123DE"/>
    <w:rsid w:val="00E12771"/>
    <w:rsid w:val="00E139CF"/>
    <w:rsid w:val="00E13D29"/>
    <w:rsid w:val="00E147E6"/>
    <w:rsid w:val="00E1488A"/>
    <w:rsid w:val="00E1564E"/>
    <w:rsid w:val="00E1586F"/>
    <w:rsid w:val="00E1596B"/>
    <w:rsid w:val="00E15CDB"/>
    <w:rsid w:val="00E1630F"/>
    <w:rsid w:val="00E1753F"/>
    <w:rsid w:val="00E175EA"/>
    <w:rsid w:val="00E177DB"/>
    <w:rsid w:val="00E1791B"/>
    <w:rsid w:val="00E21169"/>
    <w:rsid w:val="00E23BD4"/>
    <w:rsid w:val="00E24BCB"/>
    <w:rsid w:val="00E24EF4"/>
    <w:rsid w:val="00E250C8"/>
    <w:rsid w:val="00E25B17"/>
    <w:rsid w:val="00E25C45"/>
    <w:rsid w:val="00E264CB"/>
    <w:rsid w:val="00E26AC5"/>
    <w:rsid w:val="00E27D70"/>
    <w:rsid w:val="00E30822"/>
    <w:rsid w:val="00E30A3B"/>
    <w:rsid w:val="00E30A51"/>
    <w:rsid w:val="00E310DE"/>
    <w:rsid w:val="00E3258A"/>
    <w:rsid w:val="00E32ACB"/>
    <w:rsid w:val="00E341ED"/>
    <w:rsid w:val="00E34EDA"/>
    <w:rsid w:val="00E354CF"/>
    <w:rsid w:val="00E35551"/>
    <w:rsid w:val="00E35FE9"/>
    <w:rsid w:val="00E36A0D"/>
    <w:rsid w:val="00E37152"/>
    <w:rsid w:val="00E40655"/>
    <w:rsid w:val="00E4065D"/>
    <w:rsid w:val="00E40754"/>
    <w:rsid w:val="00E40C43"/>
    <w:rsid w:val="00E41308"/>
    <w:rsid w:val="00E42D56"/>
    <w:rsid w:val="00E449EC"/>
    <w:rsid w:val="00E453C9"/>
    <w:rsid w:val="00E45F34"/>
    <w:rsid w:val="00E46A1D"/>
    <w:rsid w:val="00E504C4"/>
    <w:rsid w:val="00E5060E"/>
    <w:rsid w:val="00E506C6"/>
    <w:rsid w:val="00E50727"/>
    <w:rsid w:val="00E508B3"/>
    <w:rsid w:val="00E50F2B"/>
    <w:rsid w:val="00E513B6"/>
    <w:rsid w:val="00E514E4"/>
    <w:rsid w:val="00E52B97"/>
    <w:rsid w:val="00E53B92"/>
    <w:rsid w:val="00E53E27"/>
    <w:rsid w:val="00E54B86"/>
    <w:rsid w:val="00E551C3"/>
    <w:rsid w:val="00E552F1"/>
    <w:rsid w:val="00E5654D"/>
    <w:rsid w:val="00E57238"/>
    <w:rsid w:val="00E57699"/>
    <w:rsid w:val="00E62488"/>
    <w:rsid w:val="00E62D9D"/>
    <w:rsid w:val="00E63D14"/>
    <w:rsid w:val="00E64410"/>
    <w:rsid w:val="00E646D1"/>
    <w:rsid w:val="00E6515D"/>
    <w:rsid w:val="00E6520A"/>
    <w:rsid w:val="00E65803"/>
    <w:rsid w:val="00E673CF"/>
    <w:rsid w:val="00E67F10"/>
    <w:rsid w:val="00E70DE0"/>
    <w:rsid w:val="00E711CE"/>
    <w:rsid w:val="00E742FF"/>
    <w:rsid w:val="00E75558"/>
    <w:rsid w:val="00E76D70"/>
    <w:rsid w:val="00E777DE"/>
    <w:rsid w:val="00E808FE"/>
    <w:rsid w:val="00E809D3"/>
    <w:rsid w:val="00E80EDE"/>
    <w:rsid w:val="00E819A3"/>
    <w:rsid w:val="00E81DBD"/>
    <w:rsid w:val="00E82279"/>
    <w:rsid w:val="00E82988"/>
    <w:rsid w:val="00E8487B"/>
    <w:rsid w:val="00E86D68"/>
    <w:rsid w:val="00E91EE6"/>
    <w:rsid w:val="00E92803"/>
    <w:rsid w:val="00E93F33"/>
    <w:rsid w:val="00E94A20"/>
    <w:rsid w:val="00E94B76"/>
    <w:rsid w:val="00E94B87"/>
    <w:rsid w:val="00E94E43"/>
    <w:rsid w:val="00E95D35"/>
    <w:rsid w:val="00E966C5"/>
    <w:rsid w:val="00E96997"/>
    <w:rsid w:val="00E9780F"/>
    <w:rsid w:val="00EA08C6"/>
    <w:rsid w:val="00EA0E65"/>
    <w:rsid w:val="00EA16D5"/>
    <w:rsid w:val="00EA1A1F"/>
    <w:rsid w:val="00EA2823"/>
    <w:rsid w:val="00EA31A0"/>
    <w:rsid w:val="00EA5E4C"/>
    <w:rsid w:val="00EA618D"/>
    <w:rsid w:val="00EA61CA"/>
    <w:rsid w:val="00EA6F82"/>
    <w:rsid w:val="00EA7034"/>
    <w:rsid w:val="00EA7ACC"/>
    <w:rsid w:val="00EB0B2E"/>
    <w:rsid w:val="00EB3A4C"/>
    <w:rsid w:val="00EB3F78"/>
    <w:rsid w:val="00EB53C8"/>
    <w:rsid w:val="00EB6524"/>
    <w:rsid w:val="00EB6743"/>
    <w:rsid w:val="00EB735A"/>
    <w:rsid w:val="00EB7AD9"/>
    <w:rsid w:val="00EC1B09"/>
    <w:rsid w:val="00EC22A3"/>
    <w:rsid w:val="00EC2E12"/>
    <w:rsid w:val="00EC39EF"/>
    <w:rsid w:val="00EC48EF"/>
    <w:rsid w:val="00EC5963"/>
    <w:rsid w:val="00EC729F"/>
    <w:rsid w:val="00EC7694"/>
    <w:rsid w:val="00EC77F8"/>
    <w:rsid w:val="00ED0028"/>
    <w:rsid w:val="00ED0891"/>
    <w:rsid w:val="00ED180A"/>
    <w:rsid w:val="00ED4E6A"/>
    <w:rsid w:val="00ED5E47"/>
    <w:rsid w:val="00ED6EA6"/>
    <w:rsid w:val="00ED7494"/>
    <w:rsid w:val="00EE2081"/>
    <w:rsid w:val="00EE2586"/>
    <w:rsid w:val="00EE2C44"/>
    <w:rsid w:val="00EE4101"/>
    <w:rsid w:val="00EE4AAA"/>
    <w:rsid w:val="00EE5E20"/>
    <w:rsid w:val="00EE6297"/>
    <w:rsid w:val="00EE6386"/>
    <w:rsid w:val="00EF079F"/>
    <w:rsid w:val="00EF0927"/>
    <w:rsid w:val="00EF2663"/>
    <w:rsid w:val="00EF4BC7"/>
    <w:rsid w:val="00EF4C45"/>
    <w:rsid w:val="00EF5B9E"/>
    <w:rsid w:val="00EF5E4F"/>
    <w:rsid w:val="00EF724D"/>
    <w:rsid w:val="00F00017"/>
    <w:rsid w:val="00F00A24"/>
    <w:rsid w:val="00F01943"/>
    <w:rsid w:val="00F02943"/>
    <w:rsid w:val="00F02F5E"/>
    <w:rsid w:val="00F03401"/>
    <w:rsid w:val="00F03729"/>
    <w:rsid w:val="00F04083"/>
    <w:rsid w:val="00F06121"/>
    <w:rsid w:val="00F0636C"/>
    <w:rsid w:val="00F06B78"/>
    <w:rsid w:val="00F10031"/>
    <w:rsid w:val="00F12708"/>
    <w:rsid w:val="00F12776"/>
    <w:rsid w:val="00F12E1B"/>
    <w:rsid w:val="00F13DA8"/>
    <w:rsid w:val="00F14172"/>
    <w:rsid w:val="00F14203"/>
    <w:rsid w:val="00F15DF0"/>
    <w:rsid w:val="00F17526"/>
    <w:rsid w:val="00F21D49"/>
    <w:rsid w:val="00F247B7"/>
    <w:rsid w:val="00F24853"/>
    <w:rsid w:val="00F256CD"/>
    <w:rsid w:val="00F2595C"/>
    <w:rsid w:val="00F27AC6"/>
    <w:rsid w:val="00F27D05"/>
    <w:rsid w:val="00F307F7"/>
    <w:rsid w:val="00F31C91"/>
    <w:rsid w:val="00F378DD"/>
    <w:rsid w:val="00F37FB7"/>
    <w:rsid w:val="00F4011F"/>
    <w:rsid w:val="00F40470"/>
    <w:rsid w:val="00F406AD"/>
    <w:rsid w:val="00F40A65"/>
    <w:rsid w:val="00F40C89"/>
    <w:rsid w:val="00F414F9"/>
    <w:rsid w:val="00F416EC"/>
    <w:rsid w:val="00F419E6"/>
    <w:rsid w:val="00F41E37"/>
    <w:rsid w:val="00F43EAE"/>
    <w:rsid w:val="00F44B7F"/>
    <w:rsid w:val="00F44D32"/>
    <w:rsid w:val="00F45B52"/>
    <w:rsid w:val="00F466D0"/>
    <w:rsid w:val="00F46D86"/>
    <w:rsid w:val="00F473FA"/>
    <w:rsid w:val="00F47CCA"/>
    <w:rsid w:val="00F47FDD"/>
    <w:rsid w:val="00F507FC"/>
    <w:rsid w:val="00F5083D"/>
    <w:rsid w:val="00F50F17"/>
    <w:rsid w:val="00F51878"/>
    <w:rsid w:val="00F522F7"/>
    <w:rsid w:val="00F52AF3"/>
    <w:rsid w:val="00F53158"/>
    <w:rsid w:val="00F53713"/>
    <w:rsid w:val="00F53B6D"/>
    <w:rsid w:val="00F53B8D"/>
    <w:rsid w:val="00F5407C"/>
    <w:rsid w:val="00F5477D"/>
    <w:rsid w:val="00F54A5D"/>
    <w:rsid w:val="00F5532F"/>
    <w:rsid w:val="00F56EF6"/>
    <w:rsid w:val="00F60F51"/>
    <w:rsid w:val="00F623C2"/>
    <w:rsid w:val="00F6352C"/>
    <w:rsid w:val="00F638B4"/>
    <w:rsid w:val="00F6428A"/>
    <w:rsid w:val="00F643D3"/>
    <w:rsid w:val="00F64AD0"/>
    <w:rsid w:val="00F6682B"/>
    <w:rsid w:val="00F67B56"/>
    <w:rsid w:val="00F70329"/>
    <w:rsid w:val="00F70964"/>
    <w:rsid w:val="00F70C73"/>
    <w:rsid w:val="00F70C87"/>
    <w:rsid w:val="00F70CCD"/>
    <w:rsid w:val="00F73B0B"/>
    <w:rsid w:val="00F76EDE"/>
    <w:rsid w:val="00F76F80"/>
    <w:rsid w:val="00F770BC"/>
    <w:rsid w:val="00F771E2"/>
    <w:rsid w:val="00F7746E"/>
    <w:rsid w:val="00F800DD"/>
    <w:rsid w:val="00F813FA"/>
    <w:rsid w:val="00F82DBC"/>
    <w:rsid w:val="00F836B2"/>
    <w:rsid w:val="00F86D56"/>
    <w:rsid w:val="00F878E2"/>
    <w:rsid w:val="00F87E97"/>
    <w:rsid w:val="00F920A4"/>
    <w:rsid w:val="00F92470"/>
    <w:rsid w:val="00F92AAD"/>
    <w:rsid w:val="00F92BDF"/>
    <w:rsid w:val="00F93673"/>
    <w:rsid w:val="00F938FC"/>
    <w:rsid w:val="00F94BCA"/>
    <w:rsid w:val="00F95510"/>
    <w:rsid w:val="00F964D5"/>
    <w:rsid w:val="00F96581"/>
    <w:rsid w:val="00F96878"/>
    <w:rsid w:val="00F97B92"/>
    <w:rsid w:val="00F97D6D"/>
    <w:rsid w:val="00FA030E"/>
    <w:rsid w:val="00FA0832"/>
    <w:rsid w:val="00FA11AE"/>
    <w:rsid w:val="00FA1EB0"/>
    <w:rsid w:val="00FA201B"/>
    <w:rsid w:val="00FA2251"/>
    <w:rsid w:val="00FA367E"/>
    <w:rsid w:val="00FA577A"/>
    <w:rsid w:val="00FA5B90"/>
    <w:rsid w:val="00FA64CD"/>
    <w:rsid w:val="00FA6ECE"/>
    <w:rsid w:val="00FA72F2"/>
    <w:rsid w:val="00FA73DD"/>
    <w:rsid w:val="00FB03F8"/>
    <w:rsid w:val="00FB1135"/>
    <w:rsid w:val="00FB21F8"/>
    <w:rsid w:val="00FB2372"/>
    <w:rsid w:val="00FB2EF5"/>
    <w:rsid w:val="00FB47C1"/>
    <w:rsid w:val="00FB4BE1"/>
    <w:rsid w:val="00FB69A9"/>
    <w:rsid w:val="00FB6C16"/>
    <w:rsid w:val="00FB6DBF"/>
    <w:rsid w:val="00FC01F0"/>
    <w:rsid w:val="00FC0A6B"/>
    <w:rsid w:val="00FC106A"/>
    <w:rsid w:val="00FC139A"/>
    <w:rsid w:val="00FC1DDC"/>
    <w:rsid w:val="00FC3778"/>
    <w:rsid w:val="00FC3813"/>
    <w:rsid w:val="00FC4268"/>
    <w:rsid w:val="00FC5114"/>
    <w:rsid w:val="00FC63CF"/>
    <w:rsid w:val="00FC647F"/>
    <w:rsid w:val="00FC6816"/>
    <w:rsid w:val="00FD0618"/>
    <w:rsid w:val="00FD13AA"/>
    <w:rsid w:val="00FD1424"/>
    <w:rsid w:val="00FD15C1"/>
    <w:rsid w:val="00FD2371"/>
    <w:rsid w:val="00FD301C"/>
    <w:rsid w:val="00FD36BF"/>
    <w:rsid w:val="00FD4F13"/>
    <w:rsid w:val="00FD56EC"/>
    <w:rsid w:val="00FD6DAC"/>
    <w:rsid w:val="00FE1353"/>
    <w:rsid w:val="00FE2052"/>
    <w:rsid w:val="00FE21B6"/>
    <w:rsid w:val="00FE22A5"/>
    <w:rsid w:val="00FE3B29"/>
    <w:rsid w:val="00FE3FDF"/>
    <w:rsid w:val="00FE466B"/>
    <w:rsid w:val="00FE4CDC"/>
    <w:rsid w:val="00FE5356"/>
    <w:rsid w:val="00FE5754"/>
    <w:rsid w:val="00FE595C"/>
    <w:rsid w:val="00FE6BFF"/>
    <w:rsid w:val="00FE762E"/>
    <w:rsid w:val="00FE7EA2"/>
    <w:rsid w:val="00FF0C59"/>
    <w:rsid w:val="00FF0E2F"/>
    <w:rsid w:val="00FF1BA5"/>
    <w:rsid w:val="00FF3AA5"/>
    <w:rsid w:val="00FF3CC5"/>
    <w:rsid w:val="00FF4284"/>
    <w:rsid w:val="00FF5630"/>
    <w:rsid w:val="00FF5E2F"/>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Code">
    <w:name w:val="Code"/>
    <w:basedOn w:val="PlainText"/>
    <w:link w:val="CodeChar"/>
    <w:qFormat/>
    <w:rsid w:val="004174D9"/>
    <w:pPr>
      <w:pBdr>
        <w:top w:val="single" w:sz="4" w:space="1" w:color="auto"/>
        <w:left w:val="single" w:sz="4" w:space="4" w:color="auto"/>
        <w:bottom w:val="single" w:sz="4" w:space="1" w:color="auto"/>
        <w:right w:val="single" w:sz="4" w:space="4" w:color="auto"/>
      </w:pBdr>
    </w:pPr>
    <w:rPr>
      <w:sz w:val="16"/>
    </w:rPr>
  </w:style>
  <w:style w:type="character" w:customStyle="1" w:styleId="CodeChar">
    <w:name w:val="Code Char"/>
    <w:basedOn w:val="DefaultParagraphFont"/>
    <w:link w:val="Code"/>
    <w:rsid w:val="004174D9"/>
    <w:rPr>
      <w:rFonts w:ascii="Consolas" w:hAnsi="Consolas" w:cs="Consolas"/>
      <w:sz w:val="16"/>
    </w:rPr>
  </w:style>
  <w:style w:type="paragraph" w:styleId="PlainText">
    <w:name w:val="Plain Text"/>
    <w:basedOn w:val="Normal"/>
    <w:link w:val="PlainTextChar"/>
    <w:uiPriority w:val="99"/>
    <w:semiHidden/>
    <w:unhideWhenUsed/>
    <w:rsid w:val="004D6D58"/>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4D6D58"/>
    <w:rPr>
      <w:rFonts w:ascii="Consolas" w:hAnsi="Consolas" w:cs="Consolas"/>
    </w:rPr>
  </w:style>
  <w:style w:type="paragraph" w:customStyle="1" w:styleId="Monospace">
    <w:name w:val="Monospace"/>
    <w:basedOn w:val="Normal"/>
    <w:link w:val="MonospaceChar"/>
    <w:qFormat/>
    <w:rsid w:val="00C64590"/>
    <w:rPr>
      <w:rFonts w:ascii="Consolas" w:hAnsi="Consolas"/>
      <w:sz w:val="18"/>
    </w:rPr>
  </w:style>
  <w:style w:type="character" w:customStyle="1" w:styleId="ListParagraphChar">
    <w:name w:val="List Paragraph Char"/>
    <w:basedOn w:val="DefaultParagraphFont"/>
    <w:link w:val="ListParagraph"/>
    <w:uiPriority w:val="34"/>
    <w:rsid w:val="00C64590"/>
  </w:style>
  <w:style w:type="character" w:customStyle="1" w:styleId="MonospaceChar">
    <w:name w:val="Monospace Char"/>
    <w:basedOn w:val="ListParagraphChar"/>
    <w:link w:val="Monospace"/>
    <w:rsid w:val="00C64590"/>
    <w:rPr>
      <w:rFonts w:ascii="Consolas" w:hAnsi="Consolas"/>
      <w:sz w:val="18"/>
    </w:rPr>
  </w:style>
  <w:style w:type="paragraph" w:customStyle="1" w:styleId="monospace0">
    <w:name w:val="monospace"/>
    <w:basedOn w:val="BodyText"/>
    <w:link w:val="monospaceChar0"/>
    <w:autoRedefine/>
    <w:rsid w:val="00FF3AA5"/>
    <w:pPr>
      <w:spacing w:line="240" w:lineRule="auto"/>
    </w:pPr>
    <w:rPr>
      <w:rFonts w:ascii="Consolas" w:hAnsi="Consolas" w:cs="Consolas"/>
      <w:sz w:val="16"/>
    </w:rPr>
  </w:style>
  <w:style w:type="character" w:customStyle="1" w:styleId="monospaceChar0">
    <w:name w:val="monospace Char"/>
    <w:basedOn w:val="BodyTextChar"/>
    <w:link w:val="monospace0"/>
    <w:rsid w:val="00FF3AA5"/>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epfl.ch/mod/resource/view.php?id=913924" TargetMode="External"/><Relationship Id="rId5" Type="http://schemas.openxmlformats.org/officeDocument/2006/relationships/webSettings" Target="webSettings.xml"/><Relationship Id="rId15" Type="http://schemas.openxmlformats.org/officeDocument/2006/relationships/hyperlink" Target="http://moodle.epfl.ch/mod/resource/view.php?id=944226"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049AD-734B-4583-83B9-7104B797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9</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Lab 1.1 - PWM Hardware Design</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 PWM Hardware Design</dc:title>
  <dc:subject/>
  <dc:creator>virtualbox</dc:creator>
  <cp:keywords/>
  <dc:description/>
  <cp:lastModifiedBy>Sahand Kashani-Akhavan</cp:lastModifiedBy>
  <cp:revision>2923</cp:revision>
  <cp:lastPrinted>2017-03-14T09:21:00Z</cp:lastPrinted>
  <dcterms:created xsi:type="dcterms:W3CDTF">2016-03-23T15:30:00Z</dcterms:created>
  <dcterms:modified xsi:type="dcterms:W3CDTF">2017-03-14T09:21:00Z</dcterms:modified>
</cp:coreProperties>
</file>