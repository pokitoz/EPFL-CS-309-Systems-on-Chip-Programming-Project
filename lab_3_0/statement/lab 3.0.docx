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972C1" w14:textId="77777777" w:rsidR="00CD2B1A" w:rsidRDefault="00CD2B1A" w:rsidP="00CD2B1A">
      <w:pPr>
        <w:pStyle w:val="Title"/>
        <w:jc w:val="center"/>
      </w:pPr>
      <w:r>
        <w:t>Lab 3.0</w:t>
      </w:r>
    </w:p>
    <w:p w14:paraId="7B8450B1" w14:textId="77777777" w:rsidR="00CD2B1A" w:rsidRDefault="00CD2B1A" w:rsidP="00CD2B1A">
      <w:pPr>
        <w:pStyle w:val="Title"/>
        <w:jc w:val="center"/>
      </w:pPr>
      <w:r>
        <w:t>Hybrid Systems</w:t>
      </w:r>
    </w:p>
    <w:p w14:paraId="1E189CCD" w14:textId="77777777" w:rsidR="00CD2B1A" w:rsidRPr="005E66BA" w:rsidRDefault="00CD2B1A" w:rsidP="00CD2B1A">
      <w:pPr>
        <w:pStyle w:val="Heading1"/>
      </w:pPr>
      <w:r>
        <w:t>Lab 2.0 + 2.1 – Thermal Camera &amp; Full-System Integration</w:t>
      </w:r>
    </w:p>
    <w:p w14:paraId="314419BF" w14:textId="77777777" w:rsidR="00CD2B1A" w:rsidRDefault="00CD2B1A" w:rsidP="00CD2B1A">
      <w:pPr>
        <w:jc w:val="both"/>
      </w:pPr>
      <w:r>
        <w:t xml:space="preserve">The goal of the lab 2 series was to design a specialized component in order to interface with the Lepton thermal camera. You built 2 pieces of this interface, then created an </w:t>
      </w:r>
      <w:r w:rsidRPr="008C1BA3">
        <w:rPr>
          <w:rStyle w:val="Emphasis"/>
        </w:rPr>
        <w:t>instantiable component</w:t>
      </w:r>
      <w:r>
        <w:t xml:space="preserve"> that represents it within a </w:t>
      </w:r>
      <w:r w:rsidRPr="008C1BA3">
        <w:rPr>
          <w:rStyle w:val="Emphasis"/>
        </w:rPr>
        <w:t>system integration tool</w:t>
      </w:r>
      <w:r w:rsidRPr="008C1BA3">
        <w:t xml:space="preserve"> (Qsys)</w:t>
      </w:r>
      <w:r>
        <w:t>. You then used the tool to compose a full system that captures images from the Lepton and saves the output to a file on your host machine.</w:t>
      </w:r>
    </w:p>
    <w:p w14:paraId="1C9C93D9" w14:textId="77777777" w:rsidR="00CD2B1A" w:rsidRDefault="00CD2B1A" w:rsidP="00CD2B1A">
      <w:pPr>
        <w:jc w:val="both"/>
      </w:pPr>
      <w:r>
        <w:t xml:space="preserve">As such, you create a system that runs </w:t>
      </w:r>
      <w:r w:rsidRPr="007965DE">
        <w:rPr>
          <w:rStyle w:val="Emphasis"/>
        </w:rPr>
        <w:t>exclusively</w:t>
      </w:r>
      <w:r>
        <w:t xml:space="preserve"> on the programmed </w:t>
      </w:r>
      <w:r w:rsidRPr="00DB747A">
        <w:rPr>
          <w:rStyle w:val="Emphasis"/>
        </w:rPr>
        <w:t>FPGA fabric</w:t>
      </w:r>
      <w:r>
        <w:t>.</w:t>
      </w:r>
    </w:p>
    <w:p w14:paraId="3DE0AF0B" w14:textId="77777777" w:rsidR="00CD2B1A" w:rsidRDefault="00CD2B1A" w:rsidP="00CD2B1A">
      <w:pPr>
        <w:pStyle w:val="Heading1"/>
        <w:jc w:val="both"/>
      </w:pPr>
      <w:r>
        <w:t>Lab 3.0 – Hybrid Systems</w:t>
      </w:r>
    </w:p>
    <w:p w14:paraId="6FA81036" w14:textId="77777777" w:rsidR="00CD2B1A" w:rsidRPr="00AC2DBC" w:rsidRDefault="00CD2B1A" w:rsidP="00CD2B1A">
      <w:pPr>
        <w:pStyle w:val="Heading2"/>
        <w:jc w:val="both"/>
      </w:pPr>
      <w:r>
        <w:t>Introduction</w:t>
      </w:r>
    </w:p>
    <w:p w14:paraId="1D82D1F1" w14:textId="77777777" w:rsidR="00CD2B1A" w:rsidRDefault="00CD2B1A" w:rsidP="00CD2B1A">
      <w:pPr>
        <w:jc w:val="both"/>
      </w:pPr>
      <w:r>
        <w:t>The Cyclone V SoC architecture is a hybrid design: it does not solely consist of an FPGA, but rather of a single chip containing both a HPS</w:t>
      </w:r>
      <w:r>
        <w:rPr>
          <w:rStyle w:val="FootnoteReference"/>
        </w:rPr>
        <w:footnoteReference w:id="1"/>
      </w:r>
      <w:r>
        <w:t xml:space="preserve"> </w:t>
      </w:r>
      <w:r w:rsidRPr="00F03729">
        <w:rPr>
          <w:rStyle w:val="Emphasis"/>
        </w:rPr>
        <w:t>and</w:t>
      </w:r>
      <w:r>
        <w:t xml:space="preserve"> an FPGA. The HPS consists of an ARM-A9 MPCore, which is a general-purpose </w:t>
      </w:r>
      <w:r w:rsidRPr="00F307F7">
        <w:rPr>
          <w:rStyle w:val="Emphasis"/>
        </w:rPr>
        <w:t>application processor</w:t>
      </w:r>
      <w:r>
        <w:t>. In this lab, we will explore using the HPS instead of the softcore Nios II processor you have used until now.</w:t>
      </w:r>
    </w:p>
    <w:p w14:paraId="3EBCDACD" w14:textId="77777777" w:rsidR="00CD2B1A" w:rsidRDefault="00CD2B1A" w:rsidP="00CD2B1A">
      <w:pPr>
        <w:jc w:val="both"/>
      </w:pPr>
      <w:r>
        <w:t>Although the HPS was designed to run an operating system, you still lack familiarity with the tools needed to create such a system. We will come back to this next week in lab 3.1. For the moment, you are instead going to use the HPS to run bare-metal code, as the setup is much shorter and gives you more time to get acquainted with the tools.</w:t>
      </w:r>
    </w:p>
    <w:p w14:paraId="6E22B28D" w14:textId="77777777" w:rsidR="00CD2B1A" w:rsidRDefault="00CD2B1A" w:rsidP="00CD2B1A">
      <w:pPr>
        <w:pStyle w:val="Heading2"/>
        <w:jc w:val="both"/>
      </w:pPr>
      <w:r>
        <w:t>Getting Started</w:t>
      </w:r>
    </w:p>
    <w:p w14:paraId="4428C162" w14:textId="77777777" w:rsidR="00CD2B1A" w:rsidRDefault="00CD2B1A" w:rsidP="00CD2B1A">
      <w:pPr>
        <w:jc w:val="both"/>
      </w:pPr>
      <w:r>
        <w:t xml:space="preserve">Getting the HPS up and running is a much more involved process compared to the </w:t>
      </w:r>
      <w:r w:rsidRPr="00562D68">
        <w:rPr>
          <w:rStyle w:val="Emphasis"/>
        </w:rPr>
        <w:t>embedded</w:t>
      </w:r>
      <w:r>
        <w:t xml:space="preserve"> Nios II processor, which is to be expected since it is a </w:t>
      </w:r>
      <w:r w:rsidRPr="00562D68">
        <w:rPr>
          <w:rStyle w:val="Emphasis"/>
        </w:rPr>
        <w:t>general-purpose</w:t>
      </w:r>
      <w:r>
        <w:t xml:space="preserve"> processor.</w:t>
      </w:r>
    </w:p>
    <w:p w14:paraId="6A8FB7AC" w14:textId="574DC406" w:rsidR="00CD2B1A" w:rsidRDefault="00CD2B1A" w:rsidP="00CD2B1A">
      <w:pPr>
        <w:jc w:val="both"/>
      </w:pPr>
      <w:r>
        <w:t xml:space="preserve">We would normally tell you to </w:t>
      </w:r>
      <w:r w:rsidRPr="00647DE8">
        <w:rPr>
          <w:rStyle w:val="IntenseReference"/>
        </w:rPr>
        <w:t>RTFM</w:t>
      </w:r>
      <w:r>
        <w:t xml:space="preserve">, but given the huge search space of documentation available, we have written a step-by-step tutorial for getting up to speed with development for Cyclone V SoC-based devices. You can follow the tutorial by reading the </w:t>
      </w:r>
      <w:hyperlink r:id="rId8" w:history="1">
        <w:r w:rsidRPr="00C174F9">
          <w:rPr>
            <w:rStyle w:val="Hyperlink"/>
          </w:rPr>
          <w:t>SoC-FPGA Design Guide</w:t>
        </w:r>
      </w:hyperlink>
      <w:r>
        <w:t>.</w:t>
      </w:r>
    </w:p>
    <w:p w14:paraId="268630FB" w14:textId="7A182D3F" w:rsidR="00CD2B1A" w:rsidRDefault="00CD2B1A" w:rsidP="00CD2B1A">
      <w:pPr>
        <w:jc w:val="both"/>
      </w:pPr>
      <w:r>
        <w:lastRenderedPageBreak/>
        <w:t>The t</w:t>
      </w:r>
      <w:r w:rsidR="007D1EAA">
        <w:t>utorial was written for the “bas</w:t>
      </w:r>
      <w:r>
        <w:t>e” DE0-Nano-SoC board (wit</w:t>
      </w:r>
      <w:r w:rsidR="00941C88">
        <w:t>hout the PrSoC extension board), h</w:t>
      </w:r>
      <w:r w:rsidR="00CB570A">
        <w:t xml:space="preserve">owever </w:t>
      </w:r>
      <w:r>
        <w:t xml:space="preserve">the steps needed to get an application running are 99.9999...% (you get the idea </w:t>
      </w:r>
      <w:r>
        <w:sym w:font="Wingdings" w:char="F04A"/>
      </w:r>
      <w:r>
        <w:t>) similar for both devices, so you should have no problem adapting the steps to suit the PrSoC extension board.</w:t>
      </w:r>
    </w:p>
    <w:p w14:paraId="0511CB74" w14:textId="5522B980" w:rsidR="00CD2B1A" w:rsidRDefault="00CD2B1A" w:rsidP="00CD2B1A">
      <w:pPr>
        <w:jc w:val="both"/>
      </w:pPr>
      <w:r>
        <w:t xml:space="preserve">The tutorial is quite long, but you don’t need to read all of it, as it includes material that we cover in future labs. The chapters you should read </w:t>
      </w:r>
      <w:r w:rsidR="00430C5D">
        <w:t xml:space="preserve">for this lab </w:t>
      </w:r>
      <w:r>
        <w:t>are the following:</w:t>
      </w:r>
    </w:p>
    <w:p w14:paraId="16B6D272" w14:textId="77777777" w:rsidR="00CD2B1A" w:rsidRDefault="00CD2B1A" w:rsidP="00CD2B1A">
      <w:pPr>
        <w:pStyle w:val="ListParagraph"/>
        <w:numPr>
          <w:ilvl w:val="0"/>
          <w:numId w:val="17"/>
        </w:numPr>
        <w:jc w:val="both"/>
      </w:pPr>
      <w:r>
        <w:t>Chapter 4: Prerequisites</w:t>
      </w:r>
    </w:p>
    <w:p w14:paraId="7EB426D1" w14:textId="77777777" w:rsidR="00CD2B1A" w:rsidRDefault="00CD2B1A" w:rsidP="00CD2B1A">
      <w:pPr>
        <w:pStyle w:val="ListParagraph"/>
        <w:numPr>
          <w:ilvl w:val="0"/>
          <w:numId w:val="17"/>
        </w:numPr>
        <w:jc w:val="both"/>
      </w:pPr>
      <w:r>
        <w:t>Chapter 7: Cyclone V Overview</w:t>
      </w:r>
    </w:p>
    <w:p w14:paraId="60422419" w14:textId="77777777" w:rsidR="00CD2B1A" w:rsidRDefault="00CD2B1A" w:rsidP="00CD2B1A">
      <w:pPr>
        <w:pStyle w:val="ListParagraph"/>
        <w:numPr>
          <w:ilvl w:val="1"/>
          <w:numId w:val="17"/>
        </w:numPr>
        <w:jc w:val="both"/>
      </w:pPr>
      <w:r>
        <w:t>7.2: Features of the HPS</w:t>
      </w:r>
    </w:p>
    <w:p w14:paraId="646FBCCE" w14:textId="77777777" w:rsidR="00CD2B1A" w:rsidRDefault="00CD2B1A" w:rsidP="00CD2B1A">
      <w:pPr>
        <w:pStyle w:val="ListParagraph"/>
        <w:numPr>
          <w:ilvl w:val="1"/>
          <w:numId w:val="17"/>
        </w:numPr>
        <w:jc w:val="both"/>
      </w:pPr>
      <w:r>
        <w:t>7.4: HPS-FPGA Interfaces</w:t>
      </w:r>
    </w:p>
    <w:p w14:paraId="2DAB0FFE" w14:textId="77777777" w:rsidR="00CD2B1A" w:rsidRDefault="00CD2B1A" w:rsidP="00CD2B1A">
      <w:pPr>
        <w:pStyle w:val="ListParagraph"/>
        <w:numPr>
          <w:ilvl w:val="1"/>
          <w:numId w:val="17"/>
        </w:numPr>
        <w:jc w:val="both"/>
      </w:pPr>
      <w:r>
        <w:t>7.5: HPS Address Map</w:t>
      </w:r>
    </w:p>
    <w:p w14:paraId="16913EFF" w14:textId="77777777" w:rsidR="00CD2B1A" w:rsidRDefault="00CD2B1A" w:rsidP="00CD2B1A">
      <w:pPr>
        <w:pStyle w:val="ListParagraph"/>
        <w:numPr>
          <w:ilvl w:val="1"/>
          <w:numId w:val="17"/>
        </w:numPr>
        <w:jc w:val="both"/>
      </w:pPr>
      <w:r>
        <w:t>7.6: HPS Booting and FPGA Configuration</w:t>
      </w:r>
    </w:p>
    <w:p w14:paraId="5D2A6732" w14:textId="77777777" w:rsidR="00CD2B1A" w:rsidRDefault="00CD2B1A" w:rsidP="00CD2B1A">
      <w:pPr>
        <w:pStyle w:val="ListParagraph"/>
        <w:numPr>
          <w:ilvl w:val="0"/>
          <w:numId w:val="17"/>
        </w:numPr>
        <w:jc w:val="both"/>
      </w:pPr>
      <w:r>
        <w:t>Chapter 8: Using the Cyclone V – General Information</w:t>
      </w:r>
    </w:p>
    <w:p w14:paraId="3EC5C999" w14:textId="77777777" w:rsidR="00CD2B1A" w:rsidRDefault="00CD2B1A" w:rsidP="00CD2B1A">
      <w:pPr>
        <w:pStyle w:val="ListParagraph"/>
        <w:numPr>
          <w:ilvl w:val="0"/>
          <w:numId w:val="17"/>
        </w:numPr>
        <w:jc w:val="both"/>
      </w:pPr>
      <w:r>
        <w:t>Chapter 9: Using the Cyclone V – Hardware</w:t>
      </w:r>
    </w:p>
    <w:p w14:paraId="44D3C3A8" w14:textId="77777777" w:rsidR="00CD2B1A" w:rsidRDefault="00CD2B1A" w:rsidP="00CD2B1A">
      <w:pPr>
        <w:pStyle w:val="ListParagraph"/>
        <w:numPr>
          <w:ilvl w:val="1"/>
          <w:numId w:val="17"/>
        </w:numPr>
        <w:jc w:val="both"/>
      </w:pPr>
      <w:r>
        <w:t>9.3: System Design with Qsys – HPS</w:t>
      </w:r>
    </w:p>
    <w:p w14:paraId="0B05CC0A" w14:textId="77777777" w:rsidR="00CD2B1A" w:rsidRDefault="00CD2B1A" w:rsidP="00CD2B1A">
      <w:pPr>
        <w:pStyle w:val="ListParagraph"/>
        <w:numPr>
          <w:ilvl w:val="1"/>
          <w:numId w:val="17"/>
        </w:numPr>
        <w:jc w:val="both"/>
      </w:pPr>
      <w:r>
        <w:t>9.4: Generating the Qsys System</w:t>
      </w:r>
    </w:p>
    <w:p w14:paraId="78716476" w14:textId="77777777" w:rsidR="00CD2B1A" w:rsidRDefault="00CD2B1A" w:rsidP="00CD2B1A">
      <w:pPr>
        <w:pStyle w:val="ListParagraph"/>
        <w:numPr>
          <w:ilvl w:val="1"/>
          <w:numId w:val="17"/>
        </w:numPr>
        <w:jc w:val="both"/>
      </w:pPr>
      <w:r>
        <w:t>9.5: Instantiating the Qsys System</w:t>
      </w:r>
    </w:p>
    <w:p w14:paraId="3127F1FD" w14:textId="77777777" w:rsidR="00CD2B1A" w:rsidRDefault="00CD2B1A" w:rsidP="00CD2B1A">
      <w:pPr>
        <w:pStyle w:val="ListParagraph"/>
        <w:numPr>
          <w:ilvl w:val="1"/>
          <w:numId w:val="17"/>
        </w:numPr>
        <w:jc w:val="both"/>
      </w:pPr>
      <w:r>
        <w:t>9.6: HPS DDR3 Pin Assignments</w:t>
      </w:r>
    </w:p>
    <w:p w14:paraId="647B38C5" w14:textId="77777777" w:rsidR="00CD2B1A" w:rsidRDefault="00CD2B1A" w:rsidP="00CD2B1A">
      <w:pPr>
        <w:pStyle w:val="ListParagraph"/>
        <w:numPr>
          <w:ilvl w:val="1"/>
          <w:numId w:val="17"/>
        </w:numPr>
        <w:jc w:val="both"/>
      </w:pPr>
      <w:r>
        <w:t>9.7: Wiring the DE0-Nano-SoC</w:t>
      </w:r>
    </w:p>
    <w:p w14:paraId="663DD0CE" w14:textId="77777777" w:rsidR="00CD2B1A" w:rsidRDefault="00CD2B1A" w:rsidP="00CD2B1A">
      <w:pPr>
        <w:pStyle w:val="ListParagraph"/>
        <w:numPr>
          <w:ilvl w:val="1"/>
          <w:numId w:val="17"/>
        </w:numPr>
        <w:jc w:val="both"/>
      </w:pPr>
      <w:r>
        <w:t>9.8: Programming the FPGA</w:t>
      </w:r>
    </w:p>
    <w:p w14:paraId="6C80569C" w14:textId="77777777" w:rsidR="00CD2B1A" w:rsidRDefault="00CD2B1A" w:rsidP="00CD2B1A">
      <w:pPr>
        <w:pStyle w:val="ListParagraph"/>
        <w:numPr>
          <w:ilvl w:val="0"/>
          <w:numId w:val="17"/>
        </w:numPr>
        <w:jc w:val="both"/>
      </w:pPr>
      <w:r>
        <w:t>Chapter 11: Using the Cyclone V – HPS – ARM – General</w:t>
      </w:r>
    </w:p>
    <w:p w14:paraId="12878E78" w14:textId="77777777" w:rsidR="00CD2B1A" w:rsidRDefault="00CD2B1A" w:rsidP="00CD2B1A">
      <w:pPr>
        <w:pStyle w:val="ListParagraph"/>
        <w:numPr>
          <w:ilvl w:val="1"/>
          <w:numId w:val="17"/>
        </w:numPr>
        <w:jc w:val="both"/>
      </w:pPr>
      <w:r>
        <w:t>11.2: Generating a Header File for HPS Peripherals</w:t>
      </w:r>
    </w:p>
    <w:p w14:paraId="7571455E" w14:textId="77777777" w:rsidR="00CD2B1A" w:rsidRDefault="00CD2B1A" w:rsidP="00CD2B1A">
      <w:pPr>
        <w:pStyle w:val="ListParagraph"/>
        <w:numPr>
          <w:ilvl w:val="1"/>
          <w:numId w:val="17"/>
        </w:numPr>
        <w:jc w:val="both"/>
      </w:pPr>
      <w:r>
        <w:t>11.3: HPS Programming Theory</w:t>
      </w:r>
    </w:p>
    <w:p w14:paraId="157F14B2" w14:textId="77777777" w:rsidR="00CD2B1A" w:rsidRDefault="00CD2B1A" w:rsidP="00CD2B1A">
      <w:pPr>
        <w:pStyle w:val="ListParagraph"/>
        <w:numPr>
          <w:ilvl w:val="0"/>
          <w:numId w:val="17"/>
        </w:numPr>
        <w:jc w:val="both"/>
      </w:pPr>
      <w:r>
        <w:t>Chapter 12: Using the Cyclone V – HPS – ARM – Bare-metal</w:t>
      </w:r>
    </w:p>
    <w:p w14:paraId="4749B9B8" w14:textId="77777777" w:rsidR="00CD2B1A" w:rsidRDefault="00CD2B1A" w:rsidP="00CD2B1A">
      <w:pPr>
        <w:jc w:val="both"/>
      </w:pPr>
      <w:r>
        <w:t>If you understand how the system is built and how the different components interact together, you will see that there is not much code to write for this lab. All the information you need can be found in the tutorial, but whenever in doubt, don’t hesitate to ask questions!</w:t>
      </w:r>
    </w:p>
    <w:p w14:paraId="7266A580" w14:textId="77777777" w:rsidR="00CD2B1A" w:rsidRDefault="00CD2B1A" w:rsidP="00CD2B1A">
      <w:r>
        <w:br w:type="page"/>
      </w:r>
    </w:p>
    <w:p w14:paraId="66E821A6" w14:textId="77777777" w:rsidR="00CD2B1A" w:rsidRDefault="00CD2B1A" w:rsidP="00CD2B1A">
      <w:pPr>
        <w:pStyle w:val="Heading2"/>
        <w:jc w:val="both"/>
      </w:pPr>
      <w:r>
        <w:lastRenderedPageBreak/>
        <w:t>Your Task</w:t>
      </w:r>
    </w:p>
    <w:p w14:paraId="725FCAC6" w14:textId="77777777" w:rsidR="00CD2B1A" w:rsidRPr="0003568A" w:rsidRDefault="00CD2B1A" w:rsidP="00CD2B1A">
      <w:pPr>
        <w:pStyle w:val="Heading3"/>
        <w:jc w:val="both"/>
      </w:pPr>
      <w:r>
        <w:t>Hardware</w:t>
      </w:r>
    </w:p>
    <w:p w14:paraId="5FF2F63A" w14:textId="025B2B2B" w:rsidR="00CD2B1A" w:rsidRPr="00383653" w:rsidRDefault="00CD2B1A" w:rsidP="00CD2B1A">
      <w:pPr>
        <w:jc w:val="both"/>
      </w:pPr>
      <w:r>
        <w:t xml:space="preserve">The goal is to create a HPS </w:t>
      </w:r>
      <w:r w:rsidR="001D5F74">
        <w:t xml:space="preserve">version of the </w:t>
      </w:r>
      <w:r>
        <w:t xml:space="preserve">system </w:t>
      </w:r>
      <w:r w:rsidR="001D5F74">
        <w:t>you have built until now during the labs.</w:t>
      </w:r>
      <w:r w:rsidR="00CB3321">
        <w:t xml:space="preserve"> </w:t>
      </w:r>
      <w:r>
        <w:t xml:space="preserve">The system you have to implement is shown in </w:t>
      </w:r>
      <w:r>
        <w:fldChar w:fldCharType="begin"/>
      </w:r>
      <w:r>
        <w:instrText xml:space="preserve"> REF _Ref448896227 \h  \* MERGEFORMAT </w:instrText>
      </w:r>
      <w:r>
        <w:fldChar w:fldCharType="separate"/>
      </w:r>
      <w:r w:rsidR="00990293">
        <w:t xml:space="preserve">Figure </w:t>
      </w:r>
      <w:r w:rsidR="00990293">
        <w:rPr>
          <w:noProof/>
        </w:rPr>
        <w:t>1</w:t>
      </w:r>
      <w:r>
        <w:fldChar w:fldCharType="end"/>
      </w:r>
      <w:r>
        <w:t>.</w:t>
      </w:r>
    </w:p>
    <w:p w14:paraId="06DD0948" w14:textId="649565B2" w:rsidR="00CD2B1A" w:rsidRDefault="003C4F3B" w:rsidP="003C4F3B">
      <w:pPr>
        <w:keepNext/>
        <w:jc w:val="center"/>
      </w:pPr>
      <w:r>
        <w:rPr>
          <w:noProof/>
        </w:rPr>
        <w:drawing>
          <wp:inline distT="0" distB="0" distL="0" distR="0" wp14:anchorId="526B3C86" wp14:editId="1C1DF816">
            <wp:extent cx="5943600" cy="3065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sys syste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p w14:paraId="68B9CC72" w14:textId="55D84631" w:rsidR="00CD2B1A" w:rsidRDefault="00CD2B1A" w:rsidP="00CD2B1A">
      <w:pPr>
        <w:pStyle w:val="Caption"/>
        <w:jc w:val="center"/>
      </w:pPr>
      <w:bookmarkStart w:id="0" w:name="_Ref448896227"/>
      <w:r>
        <w:t xml:space="preserve">Figure </w:t>
      </w:r>
      <w:r w:rsidR="00DC229F">
        <w:fldChar w:fldCharType="begin"/>
      </w:r>
      <w:r w:rsidR="00DC229F">
        <w:instrText xml:space="preserve"> SEQ Figure \* ARABIC </w:instrText>
      </w:r>
      <w:r w:rsidR="00DC229F">
        <w:fldChar w:fldCharType="separate"/>
      </w:r>
      <w:r w:rsidR="00990293">
        <w:rPr>
          <w:noProof/>
        </w:rPr>
        <w:t>1</w:t>
      </w:r>
      <w:r w:rsidR="00DC229F">
        <w:rPr>
          <w:noProof/>
        </w:rPr>
        <w:fldChar w:fldCharType="end"/>
      </w:r>
      <w:bookmarkEnd w:id="0"/>
      <w:r>
        <w:t>. Hybrid Qsys System to Implement</w:t>
      </w:r>
    </w:p>
    <w:p w14:paraId="3AE52195" w14:textId="4EC34DBE" w:rsidR="00CD2B1A" w:rsidRDefault="000C6907" w:rsidP="00243D48">
      <w:pPr>
        <w:jc w:val="both"/>
      </w:pPr>
      <w:r>
        <w:t>As you can see, the system</w:t>
      </w:r>
      <w:r w:rsidR="00EC6419">
        <w:t xml:space="preserve"> </w:t>
      </w:r>
      <w:r w:rsidR="00EC6419">
        <w:t xml:space="preserve">no longer </w:t>
      </w:r>
      <w:r>
        <w:t>contains</w:t>
      </w:r>
      <w:r w:rsidR="00551B82">
        <w:t xml:space="preserve"> a</w:t>
      </w:r>
      <w:r w:rsidR="00EC6419">
        <w:t xml:space="preserve"> </w:t>
      </w:r>
      <w:r w:rsidR="00EC6419">
        <w:t xml:space="preserve">Nios II processor, on-chip memory, </w:t>
      </w:r>
      <w:r w:rsidR="00EC6419">
        <w:t>or</w:t>
      </w:r>
      <w:r w:rsidR="001568FC">
        <w:t xml:space="preserve"> JTAG UART. The 3 former </w:t>
      </w:r>
      <w:r w:rsidR="001568FC" w:rsidRPr="001568FC">
        <w:rPr>
          <w:rStyle w:val="Emphasis"/>
        </w:rPr>
        <w:t>soft</w:t>
      </w:r>
      <w:r w:rsidR="001568FC">
        <w:t xml:space="preserve"> components</w:t>
      </w:r>
      <w:r w:rsidR="00EC6419">
        <w:t xml:space="preserve"> </w:t>
      </w:r>
      <w:r w:rsidR="00EC6419">
        <w:t xml:space="preserve">have all been </w:t>
      </w:r>
      <w:r w:rsidR="00EC6419">
        <w:t xml:space="preserve">replaced with </w:t>
      </w:r>
      <w:r w:rsidR="001568FC">
        <w:t xml:space="preserve">their equivalent </w:t>
      </w:r>
      <w:r w:rsidR="001568FC" w:rsidRPr="001568FC">
        <w:rPr>
          <w:rStyle w:val="Emphasis"/>
        </w:rPr>
        <w:t>hard</w:t>
      </w:r>
      <w:r w:rsidR="00CE65E2">
        <w:t xml:space="preserve"> equivalents. </w:t>
      </w:r>
      <w:r w:rsidR="00EC6419">
        <w:t xml:space="preserve">Indeed, since the HPS is a </w:t>
      </w:r>
      <w:r w:rsidR="00EC6419" w:rsidRPr="00112302">
        <w:rPr>
          <w:rStyle w:val="Emphasis"/>
        </w:rPr>
        <w:t>hard</w:t>
      </w:r>
      <w:r w:rsidR="00EC6419">
        <w:t xml:space="preserve"> processor, it has a </w:t>
      </w:r>
      <w:r w:rsidR="00EC6419" w:rsidRPr="00112302">
        <w:rPr>
          <w:rStyle w:val="Emphasis"/>
        </w:rPr>
        <w:t>hard memory controller</w:t>
      </w:r>
      <w:r w:rsidR="00EC6419">
        <w:t xml:space="preserve"> </w:t>
      </w:r>
      <w:r w:rsidR="002E5A83">
        <w:t>connected to</w:t>
      </w:r>
      <w:r w:rsidR="00EC6419">
        <w:t xml:space="preserve"> dedicated </w:t>
      </w:r>
      <w:r w:rsidR="00EC6419" w:rsidRPr="00112302">
        <w:rPr>
          <w:rStyle w:val="Emphasis"/>
        </w:rPr>
        <w:t>off</w:t>
      </w:r>
      <w:r w:rsidR="00EC6419">
        <w:t>-chip DDR3 me</w:t>
      </w:r>
      <w:r w:rsidR="00362E3C">
        <w:t xml:space="preserve">mory, and also has a </w:t>
      </w:r>
      <w:r w:rsidR="004671FF">
        <w:t xml:space="preserve">dedicated </w:t>
      </w:r>
      <w:r w:rsidR="004671FF" w:rsidRPr="009D148D">
        <w:rPr>
          <w:rStyle w:val="Emphasis"/>
        </w:rPr>
        <w:t>hard</w:t>
      </w:r>
      <w:r w:rsidR="004671FF">
        <w:t xml:space="preserve"> UART</w:t>
      </w:r>
      <w:r w:rsidR="00695402">
        <w:t>.</w:t>
      </w:r>
    </w:p>
    <w:p w14:paraId="034627C0" w14:textId="77777777" w:rsidR="00CD2B1A" w:rsidRDefault="00CD2B1A" w:rsidP="00CD2B1A">
      <w:pPr>
        <w:jc w:val="both"/>
      </w:pPr>
      <w:r>
        <w:t xml:space="preserve">To spare you the burden of entering the HPS’ DDR3 timings by hand, we provide you a template where the </w:t>
      </w:r>
      <w:r w:rsidRPr="007656EF">
        <w:rPr>
          <w:rFonts w:ascii="Consolas" w:hAnsi="Consolas" w:cs="Consolas"/>
          <w:sz w:val="18"/>
        </w:rPr>
        <w:t>“SDRAM”</w:t>
      </w:r>
      <w:r>
        <w:t xml:space="preserve"> tab of the </w:t>
      </w:r>
      <w:r w:rsidRPr="007656EF">
        <w:rPr>
          <w:rFonts w:ascii="Consolas" w:hAnsi="Consolas" w:cs="Consolas"/>
          <w:sz w:val="18"/>
        </w:rPr>
        <w:t>“Arria V/Cyclone V Hard Processor System”</w:t>
      </w:r>
      <w:r>
        <w:t xml:space="preserve"> in Qsys is already filled in. Note though that you still need to configure all the other tabs!</w:t>
      </w:r>
    </w:p>
    <w:p w14:paraId="356FA354" w14:textId="299E0EE0" w:rsidR="00CD2B1A" w:rsidRDefault="00CD2B1A" w:rsidP="00CD2B1A">
      <w:pPr>
        <w:pStyle w:val="Heading3"/>
        <w:jc w:val="both"/>
      </w:pPr>
      <w:r>
        <w:t>Software</w:t>
      </w:r>
    </w:p>
    <w:p w14:paraId="2FAD6BF0" w14:textId="4637656A" w:rsidR="00B670D7" w:rsidRPr="00B670D7" w:rsidRDefault="00B670D7" w:rsidP="00AF6CD6">
      <w:pPr>
        <w:pStyle w:val="Heading4"/>
      </w:pPr>
      <w:r>
        <w:t>Porting the</w:t>
      </w:r>
      <w:r w:rsidR="0075656D">
        <w:t xml:space="preserve"> FPGA peripheral drivers</w:t>
      </w:r>
      <w:r>
        <w:t xml:space="preserve"> to the HPS</w:t>
      </w:r>
    </w:p>
    <w:p w14:paraId="092B79DC" w14:textId="71BEF869" w:rsidR="00F3058A" w:rsidRDefault="00F3058A" w:rsidP="00183FC4">
      <w:pPr>
        <w:jc w:val="both"/>
      </w:pPr>
      <w:r>
        <w:t xml:space="preserve">As you read through the tutorial, you will </w:t>
      </w:r>
      <w:r w:rsidR="004954CB">
        <w:t xml:space="preserve">learn that the </w:t>
      </w:r>
      <w:r>
        <w:t xml:space="preserve">Nios II-specific I/O </w:t>
      </w:r>
      <w:r w:rsidR="004146CD">
        <w:t>macros</w:t>
      </w:r>
      <w:r>
        <w:t xml:space="preserve"> </w:t>
      </w:r>
      <w:r w:rsidR="00835AE2">
        <w:t>(</w:t>
      </w:r>
      <w:r w:rsidR="006039DD">
        <w:rPr>
          <w:rStyle w:val="MonospaceChar"/>
        </w:rPr>
        <w:t>IOxx</w:t>
      </w:r>
      <w:r w:rsidR="00835AE2" w:rsidRPr="001C1221">
        <w:rPr>
          <w:rStyle w:val="MonospaceChar"/>
        </w:rPr>
        <w:t>_xxDIRECT</w:t>
      </w:r>
      <w:r w:rsidR="006039DD">
        <w:rPr>
          <w:rStyle w:val="MonospaceChar"/>
        </w:rPr>
        <w:t>)</w:t>
      </w:r>
      <w:r w:rsidR="00835AE2">
        <w:t xml:space="preserve"> you have been using until now</w:t>
      </w:r>
      <w:r>
        <w:t xml:space="preserve"> </w:t>
      </w:r>
      <w:r w:rsidR="00835AE2">
        <w:t>in your drivers</w:t>
      </w:r>
      <w:r w:rsidR="00110134">
        <w:t xml:space="preserve"> </w:t>
      </w:r>
      <w:r w:rsidR="00450ADB">
        <w:t xml:space="preserve">for the PWM, MCP3204, and the Lepton </w:t>
      </w:r>
      <w:r>
        <w:t>are not useable on the HPS.</w:t>
      </w:r>
      <w:r w:rsidR="004214D9">
        <w:t xml:space="preserve"> This is normal, as they translate to Nios II assembly, and hence the HPS (an </w:t>
      </w:r>
      <w:r w:rsidR="004214D9" w:rsidRPr="004214D9">
        <w:rPr>
          <w:rStyle w:val="Emphasis"/>
        </w:rPr>
        <w:t>ARM</w:t>
      </w:r>
      <w:r w:rsidR="004214D9">
        <w:t xml:space="preserve"> processor) cannot decode them.</w:t>
      </w:r>
    </w:p>
    <w:p w14:paraId="51DEBDA6" w14:textId="21C1994E" w:rsidR="00856579" w:rsidRDefault="0075656D" w:rsidP="00183FC4">
      <w:pPr>
        <w:jc w:val="both"/>
      </w:pPr>
      <w:r>
        <w:t xml:space="preserve">However, we </w:t>
      </w:r>
      <w:r w:rsidR="00DD4969">
        <w:t xml:space="preserve">spent considerable time developing these drivers, so we want to use them in our HPS system, so </w:t>
      </w:r>
      <w:r w:rsidR="00856579">
        <w:t>the first thing you need to address is to replace all the Nios II I/O macros with</w:t>
      </w:r>
      <w:r w:rsidR="00DD4969">
        <w:t xml:space="preserve"> their equivalent HPS functions in your drivers. </w:t>
      </w:r>
      <w:r w:rsidR="007275D3">
        <w:t xml:space="preserve">The tutorial contains the names of the functions you are looking for </w:t>
      </w:r>
      <w:r w:rsidR="007275D3">
        <w:sym w:font="Wingdings" w:char="F04A"/>
      </w:r>
      <w:r w:rsidR="007275D3">
        <w:t>.</w:t>
      </w:r>
    </w:p>
    <w:p w14:paraId="4A2FF599" w14:textId="77777777" w:rsidR="0017377D" w:rsidRDefault="0017377D" w:rsidP="00183FC4">
      <w:pPr>
        <w:jc w:val="both"/>
      </w:pPr>
    </w:p>
    <w:p w14:paraId="1B22FD9C" w14:textId="4A349447" w:rsidR="00431E09" w:rsidRDefault="00431E09" w:rsidP="00183FC4">
      <w:pPr>
        <w:jc w:val="both"/>
      </w:pPr>
      <w:r>
        <w:lastRenderedPageBreak/>
        <w:t>T</w:t>
      </w:r>
      <w:r w:rsidR="00635927">
        <w:t xml:space="preserve">here are 2 ways to achieve this. As usual, the first is for </w:t>
      </w:r>
      <w:r w:rsidR="00635927" w:rsidRPr="00836B26">
        <w:rPr>
          <w:rStyle w:val="Emphasis"/>
        </w:rPr>
        <w:t>slackers</w:t>
      </w:r>
      <w:r w:rsidR="00635927">
        <w:t xml:space="preserve"> who want a fast and easy way out, whereas the second </w:t>
      </w:r>
      <w:r w:rsidR="00AF5D0E">
        <w:t>is geared towards</w:t>
      </w:r>
      <w:r w:rsidR="005D1B79">
        <w:t xml:space="preserve"> </w:t>
      </w:r>
      <w:r w:rsidR="00AF5D0E">
        <w:t xml:space="preserve">those </w:t>
      </w:r>
      <w:r w:rsidR="005D1B79">
        <w:t>who want to do things correctly</w:t>
      </w:r>
      <w:r w:rsidR="004C2624">
        <w:t xml:space="preserve"> (I’m </w:t>
      </w:r>
      <w:r w:rsidR="004C2624" w:rsidRPr="00B269F6">
        <w:rPr>
          <w:rStyle w:val="Emphasis"/>
        </w:rPr>
        <w:t>sure</w:t>
      </w:r>
      <w:r w:rsidR="004C2624">
        <w:t xml:space="preserve"> you want to be part of the 2</w:t>
      </w:r>
      <w:r w:rsidR="004C2624" w:rsidRPr="004C2624">
        <w:rPr>
          <w:vertAlign w:val="superscript"/>
        </w:rPr>
        <w:t>nd</w:t>
      </w:r>
      <w:r w:rsidR="004C2624">
        <w:t xml:space="preserve"> category)</w:t>
      </w:r>
      <w:r w:rsidR="005D1B79">
        <w:t>:</w:t>
      </w:r>
    </w:p>
    <w:p w14:paraId="21F3C508" w14:textId="514EF012" w:rsidR="002A2ADE" w:rsidRDefault="0017377D" w:rsidP="00B72F33">
      <w:pPr>
        <w:pStyle w:val="ListParagraph"/>
        <w:numPr>
          <w:ilvl w:val="0"/>
          <w:numId w:val="40"/>
        </w:numPr>
        <w:jc w:val="both"/>
      </w:pPr>
      <w:r w:rsidRPr="0068075C">
        <w:rPr>
          <w:rStyle w:val="Emphasis"/>
        </w:rPr>
        <w:t>Copy</w:t>
      </w:r>
      <w:r>
        <w:t xml:space="preserve"> all your Nios II peripheral drivers into a separate folder</w:t>
      </w:r>
      <w:r w:rsidR="000A6860">
        <w:t xml:space="preserve"> dedicated</w:t>
      </w:r>
      <w:r w:rsidR="004E63B8">
        <w:t xml:space="preserve"> </w:t>
      </w:r>
      <w:r w:rsidR="000A6860">
        <w:t>to containing</w:t>
      </w:r>
      <w:r w:rsidR="004E63B8">
        <w:t xml:space="preserve"> HPS versions of the peripheral drivers.</w:t>
      </w:r>
      <w:r w:rsidR="0006759F">
        <w:t xml:space="preserve"> For all driver files in the HPS folder, replace </w:t>
      </w:r>
      <w:r>
        <w:t>all Nios II-specific I/O macros (</w:t>
      </w:r>
      <w:r w:rsidRPr="001537FD">
        <w:rPr>
          <w:rStyle w:val="MonospaceChar"/>
        </w:rPr>
        <w:t>IOWR_xxDIRECT</w:t>
      </w:r>
      <w:r>
        <w:t xml:space="preserve"> &amp; </w:t>
      </w:r>
      <w:r w:rsidRPr="001537FD">
        <w:rPr>
          <w:rStyle w:val="MonospaceChar"/>
        </w:rPr>
        <w:t>IORD_xxDIRECT</w:t>
      </w:r>
      <w:r>
        <w:t>) with their HPS equivalents.</w:t>
      </w:r>
      <w:r w:rsidR="00D65BE7">
        <w:br/>
      </w:r>
    </w:p>
    <w:p w14:paraId="168844F4" w14:textId="32F99CA0" w:rsidR="0089679D" w:rsidRDefault="00233F3D" w:rsidP="00BD2756">
      <w:pPr>
        <w:pStyle w:val="ListParagraph"/>
        <w:numPr>
          <w:ilvl w:val="0"/>
          <w:numId w:val="40"/>
        </w:numPr>
        <w:jc w:val="both"/>
      </w:pPr>
      <w:r>
        <w:t>The previous</w:t>
      </w:r>
      <w:r w:rsidR="00D65BE7">
        <w:t xml:space="preserve"> solution </w:t>
      </w:r>
      <w:r w:rsidR="003C0B97">
        <w:t xml:space="preserve">suffers from a </w:t>
      </w:r>
      <w:r w:rsidR="003C0B97" w:rsidRPr="003C0B97">
        <w:rPr>
          <w:rStyle w:val="Emphasis"/>
        </w:rPr>
        <w:t>maintainability</w:t>
      </w:r>
      <w:r w:rsidR="003C0B97">
        <w:t xml:space="preserve"> problem</w:t>
      </w:r>
      <w:r w:rsidR="00F50566">
        <w:t>.</w:t>
      </w:r>
      <w:r w:rsidR="00473664">
        <w:t xml:space="preserve"> If you ever detect a bug in </w:t>
      </w:r>
      <w:r w:rsidR="00A24B4D">
        <w:t>your</w:t>
      </w:r>
      <w:r w:rsidR="00473664">
        <w:t xml:space="preserve"> driver code</w:t>
      </w:r>
      <w:r w:rsidR="00DA473E">
        <w:t xml:space="preserve"> (who knows?)</w:t>
      </w:r>
      <w:r w:rsidR="00D20FF9">
        <w:t>,</w:t>
      </w:r>
      <w:r w:rsidR="00626EF1">
        <w:t xml:space="preserve"> you now have to apply fixes to multiple</w:t>
      </w:r>
      <w:r w:rsidR="00D20FF9">
        <w:t xml:space="preserve"> copies of the driver source code</w:t>
      </w:r>
      <w:r w:rsidR="00455A8B">
        <w:t>.</w:t>
      </w:r>
      <w:r w:rsidR="002A105D">
        <w:t xml:space="preserve"> </w:t>
      </w:r>
      <w:r w:rsidR="00DB3257">
        <w:t>This can be described in two</w:t>
      </w:r>
      <w:r w:rsidR="0021550E">
        <w:t xml:space="preserve"> words: </w:t>
      </w:r>
      <w:r w:rsidR="00F24FA3">
        <w:rPr>
          <w:rStyle w:val="IntenseReference"/>
        </w:rPr>
        <w:t>CODING HORROR</w:t>
      </w:r>
      <w:r w:rsidR="00F24FA3" w:rsidRPr="00B96FDF">
        <w:t>.</w:t>
      </w:r>
      <w:r w:rsidR="0099158B">
        <w:t xml:space="preserve"> </w:t>
      </w:r>
      <w:r w:rsidR="00520ED4">
        <w:t xml:space="preserve">There must be a way to avoid copying the driver code as </w:t>
      </w:r>
      <w:r w:rsidR="0099158B">
        <w:t xml:space="preserve">all versions </w:t>
      </w:r>
      <w:r w:rsidR="00520ED4">
        <w:t xml:space="preserve">are, in fact, </w:t>
      </w:r>
      <w:r w:rsidR="00520ED4" w:rsidRPr="00520ED4">
        <w:rPr>
          <w:rStyle w:val="Emphasis"/>
        </w:rPr>
        <w:t>identical</w:t>
      </w:r>
      <w:r w:rsidR="00520ED4">
        <w:t xml:space="preserve"> except for the I/O instructions.</w:t>
      </w:r>
      <w:r w:rsidR="00F16B6C">
        <w:br/>
      </w:r>
      <w:r w:rsidR="0099158B">
        <w:br/>
      </w:r>
      <w:r w:rsidR="00D164FD">
        <w:t>I</w:t>
      </w:r>
      <w:r w:rsidR="004C00FF">
        <w:t>n computer science,</w:t>
      </w:r>
      <w:r w:rsidR="00D00B8D">
        <w:t xml:space="preserve"> it is well-known that</w:t>
      </w:r>
      <w:r w:rsidR="004C00FF">
        <w:t xml:space="preserve"> introducing a level of indirection often helps solve problems.</w:t>
      </w:r>
      <w:r w:rsidR="00125659">
        <w:t xml:space="preserve"> In </w:t>
      </w:r>
      <w:r w:rsidR="00CC313F">
        <w:t>our</w:t>
      </w:r>
      <w:r w:rsidR="00125659">
        <w:t xml:space="preserve"> case, </w:t>
      </w:r>
      <w:r w:rsidR="00DD7515">
        <w:t>a</w:t>
      </w:r>
      <w:r w:rsidR="007631DB">
        <w:t xml:space="preserve"> clean solution to the </w:t>
      </w:r>
      <w:r w:rsidR="00FE33A2">
        <w:t>duplicated driver code</w:t>
      </w:r>
      <w:r w:rsidR="007631DB">
        <w:t xml:space="preserve"> </w:t>
      </w:r>
      <w:r w:rsidR="009632BC">
        <w:t xml:space="preserve">issue </w:t>
      </w:r>
      <w:r w:rsidR="007631DB">
        <w:t xml:space="preserve">would be to </w:t>
      </w:r>
      <w:r w:rsidR="009F5D5E">
        <w:t xml:space="preserve">use </w:t>
      </w:r>
      <w:r w:rsidR="007631DB">
        <w:t>a header</w:t>
      </w:r>
      <w:r w:rsidR="00232FE2">
        <w:t xml:space="preserve"> file such as the one shown in </w:t>
      </w:r>
      <w:r w:rsidR="004C00FF">
        <w:fldChar w:fldCharType="begin"/>
      </w:r>
      <w:r w:rsidR="004C00FF">
        <w:instrText xml:space="preserve"> REF _Ref479690621 \h </w:instrText>
      </w:r>
      <w:r w:rsidR="004C00FF">
        <w:fldChar w:fldCharType="separate"/>
      </w:r>
      <w:r w:rsidR="00990293">
        <w:t xml:space="preserve">Figure </w:t>
      </w:r>
      <w:r w:rsidR="00990293">
        <w:rPr>
          <w:noProof/>
        </w:rPr>
        <w:t>2</w:t>
      </w:r>
      <w:r w:rsidR="004C00FF">
        <w:fldChar w:fldCharType="end"/>
      </w:r>
      <w:r w:rsidR="007631DB">
        <w:t>.</w:t>
      </w:r>
    </w:p>
    <w:p w14:paraId="7A889FD4" w14:textId="77777777" w:rsidR="00E9166B" w:rsidRDefault="00E9166B" w:rsidP="00E9166B">
      <w:pPr>
        <w:pStyle w:val="Code"/>
        <w:ind w:left="720"/>
      </w:pPr>
      <w:r>
        <w:t>#ifndef __IO_CUSTOM__</w:t>
      </w:r>
    </w:p>
    <w:p w14:paraId="66688D9C" w14:textId="77777777" w:rsidR="00E9166B" w:rsidRDefault="00E9166B" w:rsidP="00E9166B">
      <w:pPr>
        <w:pStyle w:val="Code"/>
        <w:ind w:left="720"/>
      </w:pPr>
      <w:r>
        <w:t>#define __IO_CUSTOM__</w:t>
      </w:r>
    </w:p>
    <w:p w14:paraId="540D94C7" w14:textId="77777777" w:rsidR="00E9166B" w:rsidRDefault="00E9166B" w:rsidP="00E9166B">
      <w:pPr>
        <w:pStyle w:val="Code"/>
        <w:ind w:left="720"/>
      </w:pPr>
    </w:p>
    <w:p w14:paraId="281180D8" w14:textId="77777777" w:rsidR="00E9166B" w:rsidRDefault="00E9166B" w:rsidP="00E9166B">
      <w:pPr>
        <w:pStyle w:val="Code"/>
        <w:ind w:left="720"/>
      </w:pPr>
      <w:r>
        <w:t>#ifdef __nios2_arch__</w:t>
      </w:r>
    </w:p>
    <w:p w14:paraId="42889D2F" w14:textId="77777777" w:rsidR="00E9166B" w:rsidRDefault="00E9166B" w:rsidP="00E9166B">
      <w:pPr>
        <w:pStyle w:val="Code"/>
        <w:ind w:left="720"/>
      </w:pPr>
      <w:r>
        <w:t xml:space="preserve">    #include &lt;io.h&gt;</w:t>
      </w:r>
    </w:p>
    <w:p w14:paraId="0E02EF31" w14:textId="77777777" w:rsidR="00E9166B" w:rsidRDefault="00E9166B" w:rsidP="00E9166B">
      <w:pPr>
        <w:pStyle w:val="Code"/>
        <w:ind w:left="720"/>
      </w:pPr>
    </w:p>
    <w:p w14:paraId="219ED97C" w14:textId="77777777" w:rsidR="00E9166B" w:rsidRDefault="00E9166B" w:rsidP="00E9166B">
      <w:pPr>
        <w:pStyle w:val="Code"/>
        <w:ind w:left="720"/>
      </w:pPr>
      <w:r>
        <w:t xml:space="preserve">    #define ioc_write_8(base, ofst, data)  (IOWR_8DIRECT((base), (ofst), (data)))</w:t>
      </w:r>
    </w:p>
    <w:p w14:paraId="660A23BD" w14:textId="77777777" w:rsidR="00E9166B" w:rsidRDefault="00E9166B" w:rsidP="00E9166B">
      <w:pPr>
        <w:pStyle w:val="Code"/>
        <w:ind w:left="720"/>
      </w:pPr>
      <w:r>
        <w:t xml:space="preserve">    #define ioc_write_16(base, ofst, data) (IOWR_16DIRECT((base), (ofst), (data)))</w:t>
      </w:r>
    </w:p>
    <w:p w14:paraId="2E0A049E" w14:textId="77777777" w:rsidR="00E9166B" w:rsidRDefault="00E9166B" w:rsidP="00E9166B">
      <w:pPr>
        <w:pStyle w:val="Code"/>
        <w:ind w:left="720"/>
      </w:pPr>
      <w:r>
        <w:t xml:space="preserve">    #define ioc_write_32(base, ofst, data) (IOWR_32DIRECT((base), (ofst), (data)))</w:t>
      </w:r>
    </w:p>
    <w:p w14:paraId="515FFE02" w14:textId="77777777" w:rsidR="00E9166B" w:rsidRDefault="00E9166B" w:rsidP="00E9166B">
      <w:pPr>
        <w:pStyle w:val="Code"/>
        <w:ind w:left="720"/>
      </w:pPr>
      <w:r>
        <w:t xml:space="preserve">    #define ioc_read_8(base, ofst)         (IORD_8DIRECT((base), (ofst)))</w:t>
      </w:r>
    </w:p>
    <w:p w14:paraId="6AA0800B" w14:textId="77777777" w:rsidR="00E9166B" w:rsidRDefault="00E9166B" w:rsidP="00E9166B">
      <w:pPr>
        <w:pStyle w:val="Code"/>
        <w:ind w:left="720"/>
      </w:pPr>
      <w:r>
        <w:t xml:space="preserve">    #define ioc_read_16(base, ofst)        (IORD_16DIRECT((base), (ofst)))</w:t>
      </w:r>
    </w:p>
    <w:p w14:paraId="2A5D26B9" w14:textId="77777777" w:rsidR="00E9166B" w:rsidRDefault="00E9166B" w:rsidP="00E9166B">
      <w:pPr>
        <w:pStyle w:val="Code"/>
        <w:ind w:left="720"/>
      </w:pPr>
      <w:r>
        <w:t xml:space="preserve">    #define ioc_read_32(base, ofst)        (IORD_32DIRECT((base), (ofst)))</w:t>
      </w:r>
    </w:p>
    <w:p w14:paraId="52A3634B" w14:textId="77777777" w:rsidR="00E9166B" w:rsidRDefault="00E9166B" w:rsidP="00E9166B">
      <w:pPr>
        <w:pStyle w:val="Code"/>
        <w:ind w:left="720"/>
      </w:pPr>
    </w:p>
    <w:p w14:paraId="61251726" w14:textId="77777777" w:rsidR="00E9166B" w:rsidRDefault="00E9166B" w:rsidP="00E9166B">
      <w:pPr>
        <w:pStyle w:val="Code"/>
        <w:ind w:left="720"/>
      </w:pPr>
      <w:r>
        <w:t>#else</w:t>
      </w:r>
    </w:p>
    <w:p w14:paraId="66F60403" w14:textId="77777777" w:rsidR="00E9166B" w:rsidRDefault="00E9166B" w:rsidP="00E9166B">
      <w:pPr>
        <w:pStyle w:val="Code"/>
        <w:ind w:left="720"/>
      </w:pPr>
    </w:p>
    <w:p w14:paraId="0704E6EC" w14:textId="77777777" w:rsidR="00E9166B" w:rsidRDefault="00E9166B" w:rsidP="00E9166B">
      <w:pPr>
        <w:pStyle w:val="Code"/>
        <w:ind w:left="720"/>
      </w:pPr>
      <w:r>
        <w:t xml:space="preserve">    #include &lt;socal/socal.h&gt;</w:t>
      </w:r>
    </w:p>
    <w:p w14:paraId="621B9A90" w14:textId="77777777" w:rsidR="00E9166B" w:rsidRDefault="00E9166B" w:rsidP="00E9166B">
      <w:pPr>
        <w:pStyle w:val="Code"/>
        <w:ind w:left="720"/>
      </w:pPr>
    </w:p>
    <w:p w14:paraId="5805744E" w14:textId="77777777" w:rsidR="00E9166B" w:rsidRDefault="00E9166B" w:rsidP="00E9166B">
      <w:pPr>
        <w:pStyle w:val="Code"/>
        <w:ind w:left="720"/>
      </w:pPr>
      <w:r>
        <w:t xml:space="preserve">    #define ioc_write_8(base, ofst, data)  (alt_write_byte((uintptr_t) (base) + (ofst), (data)))</w:t>
      </w:r>
    </w:p>
    <w:p w14:paraId="644BC70D" w14:textId="77777777" w:rsidR="00E9166B" w:rsidRDefault="00E9166B" w:rsidP="00E9166B">
      <w:pPr>
        <w:pStyle w:val="Code"/>
        <w:ind w:left="720"/>
      </w:pPr>
      <w:r>
        <w:t xml:space="preserve">    #define ioc_write_16(base, ofst, data) (alt_write_hword((uintptr_t) (base) + (ofst), (data)))</w:t>
      </w:r>
    </w:p>
    <w:p w14:paraId="4A201B15" w14:textId="77777777" w:rsidR="00E9166B" w:rsidRDefault="00E9166B" w:rsidP="00E9166B">
      <w:pPr>
        <w:pStyle w:val="Code"/>
        <w:ind w:left="720"/>
      </w:pPr>
      <w:r>
        <w:t xml:space="preserve">    #define ioc_write_32(base, ofst, data) (alt_write_word((uintptr_t) (base) + (ofst), (data)))</w:t>
      </w:r>
    </w:p>
    <w:p w14:paraId="4CBBDAE8" w14:textId="77777777" w:rsidR="00E9166B" w:rsidRDefault="00E9166B" w:rsidP="00E9166B">
      <w:pPr>
        <w:pStyle w:val="Code"/>
        <w:ind w:left="720"/>
      </w:pPr>
      <w:r>
        <w:t xml:space="preserve">    #define ioc_read_8(base, ofst)         (alt_read_byte((uintptr_t) (base) + (ofst)))</w:t>
      </w:r>
    </w:p>
    <w:p w14:paraId="5DC9CDCC" w14:textId="77777777" w:rsidR="00E9166B" w:rsidRDefault="00E9166B" w:rsidP="00E9166B">
      <w:pPr>
        <w:pStyle w:val="Code"/>
        <w:ind w:left="720"/>
      </w:pPr>
      <w:r>
        <w:t xml:space="preserve">    #define ioc_read_16(base, ofst)        (alt_read_hword((uintptr_t) (base) + (ofst)))</w:t>
      </w:r>
    </w:p>
    <w:p w14:paraId="21E8EAF2" w14:textId="77777777" w:rsidR="00E9166B" w:rsidRDefault="00E9166B" w:rsidP="00E9166B">
      <w:pPr>
        <w:pStyle w:val="Code"/>
        <w:ind w:left="720"/>
      </w:pPr>
      <w:r>
        <w:t xml:space="preserve">    #define ioc_read_32(base, ofst)        (alt_read_word((uintptr_t) (base) + (ofst)))</w:t>
      </w:r>
    </w:p>
    <w:p w14:paraId="7F8A0599" w14:textId="77777777" w:rsidR="00E9166B" w:rsidRDefault="00E9166B" w:rsidP="00E9166B">
      <w:pPr>
        <w:pStyle w:val="Code"/>
        <w:ind w:left="720"/>
      </w:pPr>
    </w:p>
    <w:p w14:paraId="6D05CDEB" w14:textId="77777777" w:rsidR="00E9166B" w:rsidRDefault="00E9166B" w:rsidP="00E9166B">
      <w:pPr>
        <w:pStyle w:val="Code"/>
        <w:ind w:left="720"/>
      </w:pPr>
      <w:r>
        <w:t>#endif</w:t>
      </w:r>
    </w:p>
    <w:p w14:paraId="12B99CA5" w14:textId="77777777" w:rsidR="00E9166B" w:rsidRDefault="00E9166B" w:rsidP="00E9166B">
      <w:pPr>
        <w:pStyle w:val="Code"/>
        <w:ind w:left="720"/>
      </w:pPr>
    </w:p>
    <w:p w14:paraId="6F83197A" w14:textId="75BB2B8C" w:rsidR="00A66939" w:rsidRPr="00F3058A" w:rsidRDefault="00E9166B" w:rsidP="00E9166B">
      <w:pPr>
        <w:pStyle w:val="Code"/>
        <w:ind w:left="720"/>
      </w:pPr>
      <w:r>
        <w:t>#endif /* __IO_CUSTOM__ */</w:t>
      </w:r>
    </w:p>
    <w:p w14:paraId="01B6B596" w14:textId="021BE057" w:rsidR="00E65D92" w:rsidRDefault="00B31A40" w:rsidP="00FD595F">
      <w:pPr>
        <w:pStyle w:val="Caption"/>
        <w:ind w:left="720"/>
        <w:jc w:val="center"/>
      </w:pPr>
      <w:bookmarkStart w:id="1" w:name="_Ref479690621"/>
      <w:r>
        <w:t xml:space="preserve">Figure </w:t>
      </w:r>
      <w:r>
        <w:fldChar w:fldCharType="begin"/>
      </w:r>
      <w:r>
        <w:instrText xml:space="preserve"> SEQ Figure \* ARABIC </w:instrText>
      </w:r>
      <w:r>
        <w:fldChar w:fldCharType="separate"/>
      </w:r>
      <w:r w:rsidR="00990293">
        <w:rPr>
          <w:noProof/>
        </w:rPr>
        <w:t>2</w:t>
      </w:r>
      <w:r>
        <w:fldChar w:fldCharType="end"/>
      </w:r>
      <w:bookmarkEnd w:id="1"/>
      <w:r>
        <w:t xml:space="preserve">. </w:t>
      </w:r>
      <w:r w:rsidR="00C4558A">
        <w:t>C</w:t>
      </w:r>
      <w:r>
        <w:t xml:space="preserve">ustom </w:t>
      </w:r>
      <w:r w:rsidR="00C4558A">
        <w:t xml:space="preserve">header file with </w:t>
      </w:r>
      <w:r>
        <w:t>architecture-independent I/O macros</w:t>
      </w:r>
      <w:r w:rsidR="003D7A8E">
        <w:t xml:space="preserve"> (for N</w:t>
      </w:r>
      <w:r w:rsidR="00FE32C4">
        <w:t>ios</w:t>
      </w:r>
      <w:r w:rsidR="003D7A8E">
        <w:t xml:space="preserve"> II</w:t>
      </w:r>
      <w:r w:rsidR="00FE32C4">
        <w:t xml:space="preserve"> and ARM only)</w:t>
      </w:r>
    </w:p>
    <w:p w14:paraId="7B7CCE40" w14:textId="01BDEDAE" w:rsidR="00E80996" w:rsidRDefault="00744080" w:rsidP="00C11DFE">
      <w:pPr>
        <w:ind w:left="720"/>
        <w:jc w:val="both"/>
      </w:pPr>
      <w:r>
        <w:t>We use GCC as the compiler both for the Nios</w:t>
      </w:r>
      <w:r w:rsidR="00D77D77">
        <w:t xml:space="preserve"> II</w:t>
      </w:r>
      <w:r>
        <w:t xml:space="preserve"> and ARM versions of the driver</w:t>
      </w:r>
      <w:r w:rsidR="0004201E">
        <w:t xml:space="preserve">, </w:t>
      </w:r>
      <w:r w:rsidR="00222407">
        <w:t>so</w:t>
      </w:r>
      <w:r>
        <w:t xml:space="preserve"> th</w:t>
      </w:r>
      <w:r w:rsidR="00095435">
        <w:t>e</w:t>
      </w:r>
      <w:r w:rsidR="00E80996">
        <w:t xml:space="preserve"> header file </w:t>
      </w:r>
      <w:r w:rsidR="00095435">
        <w:t xml:space="preserve">takes advantage of this </w:t>
      </w:r>
      <w:r w:rsidR="00207A74">
        <w:t xml:space="preserve">information </w:t>
      </w:r>
      <w:r w:rsidR="00095435">
        <w:t xml:space="preserve">to </w:t>
      </w:r>
      <w:r w:rsidR="00A17EA8">
        <w:t>lookup</w:t>
      </w:r>
      <w:r w:rsidR="00095435">
        <w:t xml:space="preserve"> </w:t>
      </w:r>
      <w:r w:rsidR="00771AEF">
        <w:t xml:space="preserve">which </w:t>
      </w:r>
      <w:r w:rsidR="001636D2">
        <w:t xml:space="preserve">architecture-specific symbols </w:t>
      </w:r>
      <w:r w:rsidR="00771AEF">
        <w:t xml:space="preserve">are </w:t>
      </w:r>
      <w:r w:rsidR="001636D2">
        <w:t>defined in the compiler</w:t>
      </w:r>
      <w:r w:rsidR="0072789D">
        <w:t xml:space="preserve"> </w:t>
      </w:r>
      <w:r w:rsidR="0072789D">
        <w:t>(</w:t>
      </w:r>
      <w:r w:rsidR="0072789D" w:rsidRPr="00D42D80">
        <w:rPr>
          <w:rStyle w:val="MonospaceChar"/>
        </w:rPr>
        <w:t>__nios2_arch__</w:t>
      </w:r>
      <w:r w:rsidR="0072789D">
        <w:t>)</w:t>
      </w:r>
      <w:r w:rsidR="00134E42">
        <w:t xml:space="preserve">, therefore allowing us to know what </w:t>
      </w:r>
      <w:r w:rsidR="00AA3A4F">
        <w:t>its</w:t>
      </w:r>
      <w:r w:rsidR="00134E42">
        <w:t xml:space="preserve"> target architecture </w:t>
      </w:r>
      <w:r w:rsidR="0050599A">
        <w:t>is.</w:t>
      </w:r>
      <w:r w:rsidR="004C5D81">
        <w:t xml:space="preserve"> </w:t>
      </w:r>
      <w:r w:rsidR="003755F6">
        <w:t xml:space="preserve">Once the target architecture is known, we </w:t>
      </w:r>
      <w:r w:rsidR="00F80C7E">
        <w:t xml:space="preserve">can </w:t>
      </w:r>
      <w:r w:rsidR="003755F6">
        <w:t xml:space="preserve">then </w:t>
      </w:r>
      <w:r w:rsidR="009416B4">
        <w:t xml:space="preserve">generate </w:t>
      </w:r>
      <w:r w:rsidR="00013379">
        <w:t>a</w:t>
      </w:r>
      <w:r w:rsidR="00982225">
        <w:t>rchitecture-</w:t>
      </w:r>
      <w:r w:rsidR="00013379" w:rsidRPr="005F1FF4">
        <w:rPr>
          <w:rStyle w:val="Emphasis"/>
        </w:rPr>
        <w:t>in</w:t>
      </w:r>
      <w:r w:rsidR="00013379">
        <w:t>dependent</w:t>
      </w:r>
      <w:r w:rsidR="00D3350E">
        <w:t xml:space="preserve"> wrapper</w:t>
      </w:r>
      <w:r w:rsidR="009416B4">
        <w:t xml:space="preserve"> macros</w:t>
      </w:r>
      <w:r w:rsidR="00F80C7E">
        <w:t xml:space="preserve"> </w:t>
      </w:r>
      <w:r w:rsidR="00FC79C9">
        <w:t xml:space="preserve">around </w:t>
      </w:r>
      <w:r w:rsidR="00FC79C9">
        <w:lastRenderedPageBreak/>
        <w:t>the architecture-specific</w:t>
      </w:r>
      <w:r w:rsidR="00F6449F">
        <w:t xml:space="preserve"> I/O instructions</w:t>
      </w:r>
      <w:r w:rsidR="002C1A39">
        <w:t xml:space="preserve">. Essentially, this header file defines I/O macros which are useable </w:t>
      </w:r>
      <w:r w:rsidR="00307874">
        <w:t xml:space="preserve">both </w:t>
      </w:r>
      <w:r w:rsidR="002C1A39">
        <w:t xml:space="preserve">by </w:t>
      </w:r>
      <w:r w:rsidR="00307874">
        <w:t xml:space="preserve">HPS and Nios II </w:t>
      </w:r>
      <w:r w:rsidR="0064175B">
        <w:t>code so we don’t have to hard-code any architecture</w:t>
      </w:r>
      <w:r w:rsidR="00161603">
        <w:t>-specific instructions anywhere</w:t>
      </w:r>
      <w:r w:rsidR="00297656">
        <w:t xml:space="preserve">. </w:t>
      </w:r>
      <w:r w:rsidR="000556BF">
        <w:t>Maintainability</w:t>
      </w:r>
      <w:r w:rsidR="00297656">
        <w:t xml:space="preserve"> problem solved </w:t>
      </w:r>
      <w:r w:rsidR="00297656">
        <w:sym w:font="Wingdings" w:char="F04A"/>
      </w:r>
      <w:r w:rsidR="00297656">
        <w:t>.</w:t>
      </w:r>
    </w:p>
    <w:p w14:paraId="2D354C66" w14:textId="56F9427F" w:rsidR="00C47E5A" w:rsidRPr="00E80996" w:rsidRDefault="004F43E9" w:rsidP="00DB6676">
      <w:pPr>
        <w:pStyle w:val="Heading4"/>
      </w:pPr>
      <w:r>
        <w:t>l</w:t>
      </w:r>
      <w:r w:rsidR="00C47E5A">
        <w:t>epton</w:t>
      </w:r>
      <w:r w:rsidR="005518D0">
        <w:t>.c</w:t>
      </w:r>
    </w:p>
    <w:p w14:paraId="51347656" w14:textId="53779B44" w:rsidR="00CD2B1A" w:rsidRDefault="001A71C9" w:rsidP="00B74FD1">
      <w:pPr>
        <w:jc w:val="both"/>
      </w:pPr>
      <w:r>
        <w:t>Unlike</w:t>
      </w:r>
      <w:r w:rsidR="00CD2B1A">
        <w:t xml:space="preserve"> in lab 2.0 where we wrote the captured image to a </w:t>
      </w:r>
      <w:r w:rsidR="00CD2B1A" w:rsidRPr="00681687">
        <w:rPr>
          <w:rStyle w:val="Emphasis"/>
        </w:rPr>
        <w:t>file</w:t>
      </w:r>
      <w:r w:rsidR="00CD2B1A">
        <w:t>, we don’t have access to any host filesystem when running bare-metal code on the HPS.</w:t>
      </w:r>
      <w:r w:rsidR="000B48C3">
        <w:t xml:space="preserve"> </w:t>
      </w:r>
      <w:r w:rsidR="005044F9">
        <w:t>In</w:t>
      </w:r>
      <w:r w:rsidR="00CD2B1A">
        <w:t xml:space="preserve"> order to see the output of the Lepton, you must </w:t>
      </w:r>
      <w:r w:rsidR="00E42C8E">
        <w:t>instead</w:t>
      </w:r>
      <w:r w:rsidR="00CD2B1A">
        <w:t xml:space="preserve"> </w:t>
      </w:r>
      <w:r w:rsidR="00CD2B1A" w:rsidRPr="00036DA7">
        <w:rPr>
          <w:rStyle w:val="Emphasis"/>
        </w:rPr>
        <w:t>print</w:t>
      </w:r>
      <w:r w:rsidR="00CD2B1A">
        <w:t xml:space="preserve"> </w:t>
      </w:r>
      <w:r w:rsidR="00753157">
        <w:t xml:space="preserve">the captured </w:t>
      </w:r>
      <w:r w:rsidR="00E42C8E">
        <w:t>to</w:t>
      </w:r>
      <w:r w:rsidR="00CD2B1A">
        <w:t xml:space="preserve"> the serial console. All data outputted on the serial console can then be saved on your host machine by </w:t>
      </w:r>
      <w:r w:rsidR="00CD2B1A" w:rsidRPr="0060344C">
        <w:rPr>
          <w:rStyle w:val="Emphasis"/>
        </w:rPr>
        <w:t>manually</w:t>
      </w:r>
      <w:r w:rsidR="00CD2B1A">
        <w:t xml:space="preserve"> copy-pasting the output from</w:t>
      </w:r>
      <w:r w:rsidR="00D5102F">
        <w:t xml:space="preserve"> the serial console into a file (t</w:t>
      </w:r>
      <w:r w:rsidR="00CD2B1A">
        <w:t>he ASCII nature of the PGM format we use to represent the image ensures that this simple cop</w:t>
      </w:r>
      <w:r w:rsidR="00D5102F">
        <w:t>y-pasting procedure is adequate).</w:t>
      </w:r>
      <w:r w:rsidR="00712464">
        <w:t xml:space="preserve"> </w:t>
      </w:r>
      <w:r w:rsidR="000E4CF1">
        <w:t>We recommend</w:t>
      </w:r>
      <w:r w:rsidR="0093705A">
        <w:t xml:space="preserve"> you write the following function</w:t>
      </w:r>
      <w:r w:rsidR="00793696">
        <w:t xml:space="preserve"> in </w:t>
      </w:r>
      <w:r w:rsidR="00793696" w:rsidRPr="00793696">
        <w:rPr>
          <w:rStyle w:val="MonospaceChar"/>
        </w:rPr>
        <w:t>lepton.c</w:t>
      </w:r>
      <w:r w:rsidR="0093705A">
        <w:t xml:space="preserve"> for this purpose:</w:t>
      </w:r>
    </w:p>
    <w:p w14:paraId="16A77A11" w14:textId="77777777" w:rsidR="0093705A" w:rsidRDefault="0093705A" w:rsidP="00B74FD1">
      <w:pPr>
        <w:pStyle w:val="Code"/>
      </w:pPr>
      <w:r>
        <w:t>/**</w:t>
      </w:r>
    </w:p>
    <w:p w14:paraId="3202A5F5" w14:textId="77777777" w:rsidR="0093705A" w:rsidRDefault="0093705A" w:rsidP="00B74FD1">
      <w:pPr>
        <w:pStyle w:val="Code"/>
      </w:pPr>
      <w:r>
        <w:t xml:space="preserve"> * lepton_print_capture</w:t>
      </w:r>
    </w:p>
    <w:p w14:paraId="2AA5824B" w14:textId="77777777" w:rsidR="0093705A" w:rsidRDefault="0093705A" w:rsidP="00B74FD1">
      <w:pPr>
        <w:pStyle w:val="Code"/>
      </w:pPr>
      <w:r>
        <w:t xml:space="preserve"> *</w:t>
      </w:r>
    </w:p>
    <w:p w14:paraId="2A844C5E" w14:textId="77777777" w:rsidR="0093705A" w:rsidRDefault="0093705A" w:rsidP="00B74FD1">
      <w:pPr>
        <w:pStyle w:val="Code"/>
      </w:pPr>
      <w:r>
        <w:t xml:space="preserve"> * Prints the captured frame to STDOUT. The frame will be printed in PGM format.</w:t>
      </w:r>
    </w:p>
    <w:p w14:paraId="307272D0" w14:textId="77777777" w:rsidR="0093705A" w:rsidRDefault="0093705A" w:rsidP="00B74FD1">
      <w:pPr>
        <w:pStyle w:val="Code"/>
      </w:pPr>
      <w:r>
        <w:t xml:space="preserve"> *</w:t>
      </w:r>
    </w:p>
    <w:p w14:paraId="31AB6609" w14:textId="77777777" w:rsidR="0093705A" w:rsidRDefault="0093705A" w:rsidP="00B74FD1">
      <w:pPr>
        <w:pStyle w:val="Code"/>
      </w:pPr>
      <w:r>
        <w:t xml:space="preserve"> * @param dev lepton device structure.</w:t>
      </w:r>
    </w:p>
    <w:p w14:paraId="17764442" w14:textId="77777777" w:rsidR="0093705A" w:rsidRDefault="0093705A" w:rsidP="00B74FD1">
      <w:pPr>
        <w:pStyle w:val="Code"/>
      </w:pPr>
      <w:r>
        <w:t xml:space="preserve"> * @param adjusted Setting this parameter to false will cause RAW sensor data to</w:t>
      </w:r>
    </w:p>
    <w:p w14:paraId="2F255B6A" w14:textId="77777777" w:rsidR="0093705A" w:rsidRDefault="0093705A" w:rsidP="00B74FD1">
      <w:pPr>
        <w:pStyle w:val="Code"/>
      </w:pPr>
      <w:r>
        <w:t xml:space="preserve"> *                 be written to the file.</w:t>
      </w:r>
    </w:p>
    <w:p w14:paraId="4730B744" w14:textId="77777777" w:rsidR="0093705A" w:rsidRDefault="0093705A" w:rsidP="00B74FD1">
      <w:pPr>
        <w:pStyle w:val="Code"/>
      </w:pPr>
      <w:r>
        <w:t xml:space="preserve"> *                 Setting this parameter to true will cause a preprocessed image</w:t>
      </w:r>
    </w:p>
    <w:p w14:paraId="32F389AA" w14:textId="77777777" w:rsidR="0093705A" w:rsidRDefault="0093705A" w:rsidP="00B74FD1">
      <w:pPr>
        <w:pStyle w:val="Code"/>
      </w:pPr>
      <w:r>
        <w:t xml:space="preserve"> *                 (with a stretched dynamic range) to be saved to the file.</w:t>
      </w:r>
    </w:p>
    <w:p w14:paraId="43F5100E" w14:textId="77777777" w:rsidR="0093705A" w:rsidRDefault="0093705A" w:rsidP="00B74FD1">
      <w:pPr>
        <w:pStyle w:val="Code"/>
      </w:pPr>
      <w:r>
        <w:t xml:space="preserve"> */</w:t>
      </w:r>
    </w:p>
    <w:p w14:paraId="2B75C600" w14:textId="77777777" w:rsidR="0093705A" w:rsidRDefault="0093705A" w:rsidP="00B74FD1">
      <w:pPr>
        <w:pStyle w:val="Code"/>
      </w:pPr>
      <w:r>
        <w:t>void lepton_print_capture(lepton_dev *dev, bool adjusted) {</w:t>
      </w:r>
    </w:p>
    <w:p w14:paraId="6039AA77" w14:textId="77777777" w:rsidR="0093705A" w:rsidRDefault="0093705A" w:rsidP="00B74FD1">
      <w:pPr>
        <w:pStyle w:val="Code"/>
      </w:pPr>
      <w:r>
        <w:t xml:space="preserve">    /* TODO : complete this function */</w:t>
      </w:r>
    </w:p>
    <w:p w14:paraId="5FBDC65B" w14:textId="1F4D877A" w:rsidR="0093705A" w:rsidRDefault="0093705A" w:rsidP="00B74FD1">
      <w:pPr>
        <w:pStyle w:val="Code"/>
      </w:pPr>
      <w:r>
        <w:t>}</w:t>
      </w:r>
    </w:p>
    <w:p w14:paraId="64ACAD5D" w14:textId="6FB22759" w:rsidR="00CD2B1A" w:rsidRDefault="004C7D55" w:rsidP="00CD2B1A">
      <w:pPr>
        <w:pStyle w:val="Heading4"/>
        <w:jc w:val="both"/>
      </w:pPr>
      <w:r>
        <w:t>app.c</w:t>
      </w:r>
    </w:p>
    <w:p w14:paraId="0B1333A5" w14:textId="38181F28" w:rsidR="001D3461" w:rsidRDefault="00AF5753" w:rsidP="00FC7B75">
      <w:pPr>
        <w:jc w:val="both"/>
      </w:pPr>
      <w:r>
        <w:t xml:space="preserve">The code in </w:t>
      </w:r>
      <w:r w:rsidRPr="00AF5753">
        <w:rPr>
          <w:rStyle w:val="MonospaceChar"/>
        </w:rPr>
        <w:t>app.c</w:t>
      </w:r>
      <w:r>
        <w:t xml:space="preserve"> contains the same functionality as you implemented in lab 1.2, i.e. the </w:t>
      </w:r>
      <w:r w:rsidRPr="00AF5753">
        <w:rPr>
          <w:rStyle w:val="Emphasis"/>
        </w:rPr>
        <w:t>left</w:t>
      </w:r>
      <w:r>
        <w:t xml:space="preserve"> joystick is used to control the pan-tilt module. We now wish to merge the </w:t>
      </w:r>
      <w:r w:rsidR="0055789D">
        <w:t xml:space="preserve">lepton </w:t>
      </w:r>
      <w:r>
        <w:t xml:space="preserve">application code developed in lab 2.0 </w:t>
      </w:r>
      <w:r w:rsidR="0055789D">
        <w:t>to our main program.</w:t>
      </w:r>
    </w:p>
    <w:p w14:paraId="10701CF2" w14:textId="6FA79CE0" w:rsidR="008B111D" w:rsidRDefault="008B111D" w:rsidP="00FC7B75">
      <w:pPr>
        <w:jc w:val="both"/>
      </w:pPr>
      <w:r>
        <w:t xml:space="preserve">Complete </w:t>
      </w:r>
      <w:r w:rsidRPr="008F522C">
        <w:rPr>
          <w:rStyle w:val="MonospaceChar"/>
        </w:rPr>
        <w:t>app.c</w:t>
      </w:r>
      <w:r>
        <w:t xml:space="preserve"> such that </w:t>
      </w:r>
      <w:r w:rsidR="00EF5BE6">
        <w:t xml:space="preserve">moving the </w:t>
      </w:r>
      <w:r w:rsidR="00EF5BE6" w:rsidRPr="00AB308B">
        <w:rPr>
          <w:rStyle w:val="Emphasis"/>
        </w:rPr>
        <w:t>right</w:t>
      </w:r>
      <w:r w:rsidR="00EF5BE6">
        <w:t xml:space="preserve"> joystick to the </w:t>
      </w:r>
      <w:r w:rsidR="00EF5BE6" w:rsidRPr="00AB308B">
        <w:rPr>
          <w:rStyle w:val="Emphasis"/>
        </w:rPr>
        <w:t>right</w:t>
      </w:r>
      <w:r w:rsidR="00EF5BE6">
        <w:t xml:space="preserve"> past a certain </w:t>
      </w:r>
      <w:r w:rsidR="00EF5BE6" w:rsidRPr="00AB308B">
        <w:rPr>
          <w:rStyle w:val="Emphasis"/>
        </w:rPr>
        <w:t>threshold</w:t>
      </w:r>
      <w:r w:rsidR="00EF5BE6">
        <w:t xml:space="preserve"> </w:t>
      </w:r>
      <w:r>
        <w:t>trigger</w:t>
      </w:r>
      <w:r w:rsidR="00EF5BE6">
        <w:t>s</w:t>
      </w:r>
      <w:r>
        <w:t xml:space="preserve"> a frame capture with the Lepton controller.</w:t>
      </w:r>
      <w:bookmarkStart w:id="2" w:name="_GoBack"/>
      <w:bookmarkEnd w:id="2"/>
    </w:p>
    <w:sectPr w:rsidR="008B111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11324DEA" w:rsidR="00BD5C32" w:rsidRDefault="00BD5C32">
        <w:pPr>
          <w:pStyle w:val="Footer"/>
          <w:jc w:val="right"/>
        </w:pPr>
        <w:r>
          <w:fldChar w:fldCharType="begin"/>
        </w:r>
        <w:r>
          <w:instrText xml:space="preserve"> PAGE   \* MERGEFORMAT </w:instrText>
        </w:r>
        <w:r>
          <w:fldChar w:fldCharType="separate"/>
        </w:r>
        <w:r w:rsidR="00990293">
          <w:rPr>
            <w:noProof/>
          </w:rPr>
          <w:t>4</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7A11A3E0" w14:textId="77777777" w:rsidR="00CD2B1A" w:rsidRDefault="00CD2B1A" w:rsidP="00CD2B1A">
      <w:pPr>
        <w:pStyle w:val="FootnoteText"/>
      </w:pPr>
      <w:r>
        <w:rPr>
          <w:rStyle w:val="FootnoteReference"/>
        </w:rPr>
        <w:footnoteRef/>
      </w:r>
      <w:r>
        <w:t xml:space="preserve"> </w:t>
      </w:r>
      <w:r w:rsidRPr="006A02B2">
        <w:rPr>
          <w:rStyle w:val="Emphasis"/>
        </w:rPr>
        <w:t>Hard</w:t>
      </w:r>
      <w:r>
        <w:t xml:space="preserve"> Processor System (a.k.a not synthesized on the FPGA fabric, but a “real” processor)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B6010C"/>
    <w:multiLevelType w:val="hybridMultilevel"/>
    <w:tmpl w:val="A6801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9"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B59F2"/>
    <w:multiLevelType w:val="hybridMultilevel"/>
    <w:tmpl w:val="24B6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F5384"/>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7" w15:restartNumberingAfterBreak="0">
    <w:nsid w:val="36866419"/>
    <w:multiLevelType w:val="hybridMultilevel"/>
    <w:tmpl w:val="C0AAC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8"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2346FA"/>
    <w:multiLevelType w:val="hybridMultilevel"/>
    <w:tmpl w:val="9B245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5"/>
  </w:num>
  <w:num w:numId="2">
    <w:abstractNumId w:val="18"/>
  </w:num>
  <w:num w:numId="3">
    <w:abstractNumId w:val="21"/>
  </w:num>
  <w:num w:numId="4">
    <w:abstractNumId w:val="23"/>
  </w:num>
  <w:num w:numId="5">
    <w:abstractNumId w:val="36"/>
  </w:num>
  <w:num w:numId="6">
    <w:abstractNumId w:val="27"/>
  </w:num>
  <w:num w:numId="7">
    <w:abstractNumId w:val="26"/>
  </w:num>
  <w:num w:numId="8">
    <w:abstractNumId w:val="29"/>
  </w:num>
  <w:num w:numId="9">
    <w:abstractNumId w:val="31"/>
  </w:num>
  <w:num w:numId="10">
    <w:abstractNumId w:val="24"/>
  </w:num>
  <w:num w:numId="11">
    <w:abstractNumId w:val="37"/>
  </w:num>
  <w:num w:numId="12">
    <w:abstractNumId w:val="6"/>
  </w:num>
  <w:num w:numId="13">
    <w:abstractNumId w:val="25"/>
  </w:num>
  <w:num w:numId="14">
    <w:abstractNumId w:val="4"/>
  </w:num>
  <w:num w:numId="15">
    <w:abstractNumId w:val="12"/>
  </w:num>
  <w:num w:numId="16">
    <w:abstractNumId w:val="3"/>
  </w:num>
  <w:num w:numId="17">
    <w:abstractNumId w:val="10"/>
  </w:num>
  <w:num w:numId="18">
    <w:abstractNumId w:val="9"/>
  </w:num>
  <w:num w:numId="19">
    <w:abstractNumId w:val="20"/>
  </w:num>
  <w:num w:numId="20">
    <w:abstractNumId w:val="7"/>
  </w:num>
  <w:num w:numId="21">
    <w:abstractNumId w:val="0"/>
  </w:num>
  <w:num w:numId="22">
    <w:abstractNumId w:val="1"/>
  </w:num>
  <w:num w:numId="23">
    <w:abstractNumId w:val="2"/>
  </w:num>
  <w:num w:numId="24">
    <w:abstractNumId w:val="33"/>
  </w:num>
  <w:num w:numId="25">
    <w:abstractNumId w:val="8"/>
  </w:num>
  <w:num w:numId="26">
    <w:abstractNumId w:val="39"/>
  </w:num>
  <w:num w:numId="27">
    <w:abstractNumId w:val="16"/>
  </w:num>
  <w:num w:numId="28">
    <w:abstractNumId w:val="14"/>
  </w:num>
  <w:num w:numId="29">
    <w:abstractNumId w:val="38"/>
  </w:num>
  <w:num w:numId="30">
    <w:abstractNumId w:val="32"/>
  </w:num>
  <w:num w:numId="31">
    <w:abstractNumId w:val="13"/>
  </w:num>
  <w:num w:numId="32">
    <w:abstractNumId w:val="30"/>
  </w:num>
  <w:num w:numId="33">
    <w:abstractNumId w:val="19"/>
  </w:num>
  <w:num w:numId="34">
    <w:abstractNumId w:val="11"/>
  </w:num>
  <w:num w:numId="35">
    <w:abstractNumId w:val="22"/>
  </w:num>
  <w:num w:numId="36">
    <w:abstractNumId w:val="28"/>
  </w:num>
  <w:num w:numId="37">
    <w:abstractNumId w:val="15"/>
  </w:num>
  <w:num w:numId="38">
    <w:abstractNumId w:val="5"/>
  </w:num>
  <w:num w:numId="39">
    <w:abstractNumId w:val="1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49153"/>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1823"/>
    <w:rsid w:val="00002A53"/>
    <w:rsid w:val="00002DE6"/>
    <w:rsid w:val="000037BC"/>
    <w:rsid w:val="00003CB1"/>
    <w:rsid w:val="0000470B"/>
    <w:rsid w:val="00005CDE"/>
    <w:rsid w:val="00005D21"/>
    <w:rsid w:val="0000674A"/>
    <w:rsid w:val="00006977"/>
    <w:rsid w:val="00010867"/>
    <w:rsid w:val="00010C72"/>
    <w:rsid w:val="00010EFB"/>
    <w:rsid w:val="0001249D"/>
    <w:rsid w:val="00012837"/>
    <w:rsid w:val="00013132"/>
    <w:rsid w:val="00013379"/>
    <w:rsid w:val="00013A08"/>
    <w:rsid w:val="000147DD"/>
    <w:rsid w:val="00014F0A"/>
    <w:rsid w:val="000150E4"/>
    <w:rsid w:val="000152CB"/>
    <w:rsid w:val="000159E9"/>
    <w:rsid w:val="00015BF3"/>
    <w:rsid w:val="0001673B"/>
    <w:rsid w:val="00016DF0"/>
    <w:rsid w:val="0001749A"/>
    <w:rsid w:val="00020048"/>
    <w:rsid w:val="00020FCF"/>
    <w:rsid w:val="0002207F"/>
    <w:rsid w:val="00022486"/>
    <w:rsid w:val="000228BD"/>
    <w:rsid w:val="0002291F"/>
    <w:rsid w:val="000229D6"/>
    <w:rsid w:val="00022F88"/>
    <w:rsid w:val="00022FD9"/>
    <w:rsid w:val="0002347B"/>
    <w:rsid w:val="000237A7"/>
    <w:rsid w:val="0002563F"/>
    <w:rsid w:val="000262E6"/>
    <w:rsid w:val="00026768"/>
    <w:rsid w:val="000274EE"/>
    <w:rsid w:val="00027A6F"/>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201E"/>
    <w:rsid w:val="000428A3"/>
    <w:rsid w:val="000430BF"/>
    <w:rsid w:val="00043CF5"/>
    <w:rsid w:val="00043EA5"/>
    <w:rsid w:val="00043F52"/>
    <w:rsid w:val="00043FB8"/>
    <w:rsid w:val="000440CC"/>
    <w:rsid w:val="00044E55"/>
    <w:rsid w:val="000467B3"/>
    <w:rsid w:val="00047AD6"/>
    <w:rsid w:val="00051363"/>
    <w:rsid w:val="00051AA2"/>
    <w:rsid w:val="00051B80"/>
    <w:rsid w:val="000525DE"/>
    <w:rsid w:val="000528AE"/>
    <w:rsid w:val="00053280"/>
    <w:rsid w:val="0005334F"/>
    <w:rsid w:val="000540DB"/>
    <w:rsid w:val="000556BF"/>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59F"/>
    <w:rsid w:val="00067A29"/>
    <w:rsid w:val="000705AA"/>
    <w:rsid w:val="0007080B"/>
    <w:rsid w:val="000708D7"/>
    <w:rsid w:val="00070FCF"/>
    <w:rsid w:val="000713BB"/>
    <w:rsid w:val="0007185D"/>
    <w:rsid w:val="00071A93"/>
    <w:rsid w:val="00072420"/>
    <w:rsid w:val="00072DF5"/>
    <w:rsid w:val="00072EBD"/>
    <w:rsid w:val="0007315D"/>
    <w:rsid w:val="000738C4"/>
    <w:rsid w:val="00074260"/>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4696"/>
    <w:rsid w:val="000849AC"/>
    <w:rsid w:val="0008501C"/>
    <w:rsid w:val="00085E16"/>
    <w:rsid w:val="00086526"/>
    <w:rsid w:val="000865D2"/>
    <w:rsid w:val="00086CB3"/>
    <w:rsid w:val="0008778B"/>
    <w:rsid w:val="00090210"/>
    <w:rsid w:val="00090631"/>
    <w:rsid w:val="00090895"/>
    <w:rsid w:val="000908A7"/>
    <w:rsid w:val="00090CC0"/>
    <w:rsid w:val="00090DB9"/>
    <w:rsid w:val="000912B8"/>
    <w:rsid w:val="000913C8"/>
    <w:rsid w:val="00091758"/>
    <w:rsid w:val="0009197C"/>
    <w:rsid w:val="00092667"/>
    <w:rsid w:val="00093E53"/>
    <w:rsid w:val="00093EDB"/>
    <w:rsid w:val="00093FD4"/>
    <w:rsid w:val="00093FFD"/>
    <w:rsid w:val="0009513C"/>
    <w:rsid w:val="00095435"/>
    <w:rsid w:val="000957FD"/>
    <w:rsid w:val="00097283"/>
    <w:rsid w:val="000A03A2"/>
    <w:rsid w:val="000A079E"/>
    <w:rsid w:val="000A2099"/>
    <w:rsid w:val="000A20EF"/>
    <w:rsid w:val="000A37FD"/>
    <w:rsid w:val="000A4A80"/>
    <w:rsid w:val="000A6860"/>
    <w:rsid w:val="000A6938"/>
    <w:rsid w:val="000A6C9A"/>
    <w:rsid w:val="000A702B"/>
    <w:rsid w:val="000A79C7"/>
    <w:rsid w:val="000A7F1C"/>
    <w:rsid w:val="000A7F90"/>
    <w:rsid w:val="000B1834"/>
    <w:rsid w:val="000B1F59"/>
    <w:rsid w:val="000B268C"/>
    <w:rsid w:val="000B287F"/>
    <w:rsid w:val="000B2CD4"/>
    <w:rsid w:val="000B4675"/>
    <w:rsid w:val="000B475B"/>
    <w:rsid w:val="000B48C3"/>
    <w:rsid w:val="000B5E32"/>
    <w:rsid w:val="000B675A"/>
    <w:rsid w:val="000C13EB"/>
    <w:rsid w:val="000C1674"/>
    <w:rsid w:val="000C1994"/>
    <w:rsid w:val="000C513C"/>
    <w:rsid w:val="000C57A3"/>
    <w:rsid w:val="000C5EA4"/>
    <w:rsid w:val="000C64FF"/>
    <w:rsid w:val="000C6907"/>
    <w:rsid w:val="000C69D5"/>
    <w:rsid w:val="000C6E77"/>
    <w:rsid w:val="000C7E12"/>
    <w:rsid w:val="000D0137"/>
    <w:rsid w:val="000D0A44"/>
    <w:rsid w:val="000D0A99"/>
    <w:rsid w:val="000D0C4D"/>
    <w:rsid w:val="000D0F47"/>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3F94"/>
    <w:rsid w:val="000E4CF1"/>
    <w:rsid w:val="000E4D4F"/>
    <w:rsid w:val="000E5A46"/>
    <w:rsid w:val="000E647F"/>
    <w:rsid w:val="000E684F"/>
    <w:rsid w:val="000E6CCD"/>
    <w:rsid w:val="000E6E5F"/>
    <w:rsid w:val="000E6F85"/>
    <w:rsid w:val="000E7496"/>
    <w:rsid w:val="000F0FD2"/>
    <w:rsid w:val="000F1447"/>
    <w:rsid w:val="000F17ED"/>
    <w:rsid w:val="000F1C83"/>
    <w:rsid w:val="000F1E08"/>
    <w:rsid w:val="000F3298"/>
    <w:rsid w:val="000F347D"/>
    <w:rsid w:val="000F43A5"/>
    <w:rsid w:val="000F452B"/>
    <w:rsid w:val="000F4CD7"/>
    <w:rsid w:val="000F4D9A"/>
    <w:rsid w:val="000F5195"/>
    <w:rsid w:val="000F6FE5"/>
    <w:rsid w:val="000F7238"/>
    <w:rsid w:val="000F78E6"/>
    <w:rsid w:val="000F791B"/>
    <w:rsid w:val="000F7E42"/>
    <w:rsid w:val="0010080F"/>
    <w:rsid w:val="001009D7"/>
    <w:rsid w:val="00101126"/>
    <w:rsid w:val="00101DFF"/>
    <w:rsid w:val="001031A6"/>
    <w:rsid w:val="00104C35"/>
    <w:rsid w:val="00105482"/>
    <w:rsid w:val="001058FD"/>
    <w:rsid w:val="00105A10"/>
    <w:rsid w:val="00105D0D"/>
    <w:rsid w:val="001076D4"/>
    <w:rsid w:val="00110134"/>
    <w:rsid w:val="00110B83"/>
    <w:rsid w:val="00110FAB"/>
    <w:rsid w:val="00111804"/>
    <w:rsid w:val="00112302"/>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4ED4"/>
    <w:rsid w:val="0012537D"/>
    <w:rsid w:val="00125659"/>
    <w:rsid w:val="00126EBC"/>
    <w:rsid w:val="00127552"/>
    <w:rsid w:val="001277F8"/>
    <w:rsid w:val="001301A9"/>
    <w:rsid w:val="00131746"/>
    <w:rsid w:val="00131B11"/>
    <w:rsid w:val="00131C5F"/>
    <w:rsid w:val="00131CDF"/>
    <w:rsid w:val="001331E8"/>
    <w:rsid w:val="0013321A"/>
    <w:rsid w:val="00133C05"/>
    <w:rsid w:val="00134E10"/>
    <w:rsid w:val="00134E42"/>
    <w:rsid w:val="00135B5E"/>
    <w:rsid w:val="00135D21"/>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7FD"/>
    <w:rsid w:val="00153975"/>
    <w:rsid w:val="00153B7F"/>
    <w:rsid w:val="0015426B"/>
    <w:rsid w:val="001546ED"/>
    <w:rsid w:val="001568FC"/>
    <w:rsid w:val="00156C5F"/>
    <w:rsid w:val="00156F9C"/>
    <w:rsid w:val="001601BC"/>
    <w:rsid w:val="00160368"/>
    <w:rsid w:val="001605C5"/>
    <w:rsid w:val="00161603"/>
    <w:rsid w:val="00162125"/>
    <w:rsid w:val="00163507"/>
    <w:rsid w:val="0016360A"/>
    <w:rsid w:val="001636D2"/>
    <w:rsid w:val="00164772"/>
    <w:rsid w:val="00165948"/>
    <w:rsid w:val="00165A2B"/>
    <w:rsid w:val="00165FE0"/>
    <w:rsid w:val="0016622E"/>
    <w:rsid w:val="001664C3"/>
    <w:rsid w:val="00166608"/>
    <w:rsid w:val="00166C6F"/>
    <w:rsid w:val="001676E5"/>
    <w:rsid w:val="00167FAD"/>
    <w:rsid w:val="00170910"/>
    <w:rsid w:val="00171D23"/>
    <w:rsid w:val="00172A28"/>
    <w:rsid w:val="0017377D"/>
    <w:rsid w:val="00173DD6"/>
    <w:rsid w:val="0017572D"/>
    <w:rsid w:val="001810DD"/>
    <w:rsid w:val="001816E8"/>
    <w:rsid w:val="00181E86"/>
    <w:rsid w:val="00182364"/>
    <w:rsid w:val="001827D6"/>
    <w:rsid w:val="0018357C"/>
    <w:rsid w:val="00183FC4"/>
    <w:rsid w:val="001840C0"/>
    <w:rsid w:val="00184529"/>
    <w:rsid w:val="00185E8D"/>
    <w:rsid w:val="00186075"/>
    <w:rsid w:val="001878F3"/>
    <w:rsid w:val="00187D7F"/>
    <w:rsid w:val="001901FF"/>
    <w:rsid w:val="00190D6C"/>
    <w:rsid w:val="00192422"/>
    <w:rsid w:val="00192B6B"/>
    <w:rsid w:val="00194E06"/>
    <w:rsid w:val="00194E7D"/>
    <w:rsid w:val="0019743D"/>
    <w:rsid w:val="00197747"/>
    <w:rsid w:val="001978CB"/>
    <w:rsid w:val="001A0A4E"/>
    <w:rsid w:val="001A16CA"/>
    <w:rsid w:val="001A198A"/>
    <w:rsid w:val="001A1F42"/>
    <w:rsid w:val="001A2117"/>
    <w:rsid w:val="001A2231"/>
    <w:rsid w:val="001A2400"/>
    <w:rsid w:val="001A3CB0"/>
    <w:rsid w:val="001A3E4C"/>
    <w:rsid w:val="001A41CE"/>
    <w:rsid w:val="001A5842"/>
    <w:rsid w:val="001A6609"/>
    <w:rsid w:val="001A71C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148"/>
    <w:rsid w:val="001C1221"/>
    <w:rsid w:val="001C165B"/>
    <w:rsid w:val="001C1B38"/>
    <w:rsid w:val="001C1E87"/>
    <w:rsid w:val="001C23CC"/>
    <w:rsid w:val="001C27A4"/>
    <w:rsid w:val="001C29A8"/>
    <w:rsid w:val="001C39CC"/>
    <w:rsid w:val="001C4198"/>
    <w:rsid w:val="001C44C3"/>
    <w:rsid w:val="001C4C60"/>
    <w:rsid w:val="001C54B8"/>
    <w:rsid w:val="001C5AEE"/>
    <w:rsid w:val="001C5FC0"/>
    <w:rsid w:val="001C60F6"/>
    <w:rsid w:val="001C6F17"/>
    <w:rsid w:val="001C77A2"/>
    <w:rsid w:val="001D03DC"/>
    <w:rsid w:val="001D05E5"/>
    <w:rsid w:val="001D0917"/>
    <w:rsid w:val="001D0C78"/>
    <w:rsid w:val="001D277A"/>
    <w:rsid w:val="001D3461"/>
    <w:rsid w:val="001D4447"/>
    <w:rsid w:val="001D4580"/>
    <w:rsid w:val="001D4A5A"/>
    <w:rsid w:val="001D536B"/>
    <w:rsid w:val="001D5F74"/>
    <w:rsid w:val="001D634D"/>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41FD"/>
    <w:rsid w:val="0020502D"/>
    <w:rsid w:val="00205119"/>
    <w:rsid w:val="002056D4"/>
    <w:rsid w:val="0020676D"/>
    <w:rsid w:val="00206C3C"/>
    <w:rsid w:val="00206EAF"/>
    <w:rsid w:val="002074A8"/>
    <w:rsid w:val="00207A74"/>
    <w:rsid w:val="00207ABE"/>
    <w:rsid w:val="00210C02"/>
    <w:rsid w:val="00210F0C"/>
    <w:rsid w:val="00211286"/>
    <w:rsid w:val="0021156B"/>
    <w:rsid w:val="002120A3"/>
    <w:rsid w:val="002128A6"/>
    <w:rsid w:val="002128AC"/>
    <w:rsid w:val="00213311"/>
    <w:rsid w:val="0021484E"/>
    <w:rsid w:val="00214C32"/>
    <w:rsid w:val="00214CBA"/>
    <w:rsid w:val="00214E85"/>
    <w:rsid w:val="0021516E"/>
    <w:rsid w:val="0021550E"/>
    <w:rsid w:val="002159F1"/>
    <w:rsid w:val="002161C3"/>
    <w:rsid w:val="0021755B"/>
    <w:rsid w:val="002178A8"/>
    <w:rsid w:val="002179F1"/>
    <w:rsid w:val="00220169"/>
    <w:rsid w:val="002201B7"/>
    <w:rsid w:val="00220B9C"/>
    <w:rsid w:val="002214F7"/>
    <w:rsid w:val="002220E4"/>
    <w:rsid w:val="00222407"/>
    <w:rsid w:val="002229FD"/>
    <w:rsid w:val="00222D1D"/>
    <w:rsid w:val="0022301B"/>
    <w:rsid w:val="00224E47"/>
    <w:rsid w:val="002250BD"/>
    <w:rsid w:val="0022510D"/>
    <w:rsid w:val="0022603A"/>
    <w:rsid w:val="00226517"/>
    <w:rsid w:val="00226841"/>
    <w:rsid w:val="00226CC8"/>
    <w:rsid w:val="00226E17"/>
    <w:rsid w:val="0022729D"/>
    <w:rsid w:val="00227810"/>
    <w:rsid w:val="00227C58"/>
    <w:rsid w:val="00231A2E"/>
    <w:rsid w:val="00231B35"/>
    <w:rsid w:val="0023201F"/>
    <w:rsid w:val="00232D56"/>
    <w:rsid w:val="00232FE2"/>
    <w:rsid w:val="0023332D"/>
    <w:rsid w:val="00233E51"/>
    <w:rsid w:val="00233F3D"/>
    <w:rsid w:val="002342A6"/>
    <w:rsid w:val="002345B7"/>
    <w:rsid w:val="002349B4"/>
    <w:rsid w:val="00234A6E"/>
    <w:rsid w:val="00234F88"/>
    <w:rsid w:val="00235C98"/>
    <w:rsid w:val="002362C9"/>
    <w:rsid w:val="00237558"/>
    <w:rsid w:val="00237ED9"/>
    <w:rsid w:val="00240F32"/>
    <w:rsid w:val="0024207B"/>
    <w:rsid w:val="00242B72"/>
    <w:rsid w:val="00243678"/>
    <w:rsid w:val="00243D48"/>
    <w:rsid w:val="00244400"/>
    <w:rsid w:val="00246B41"/>
    <w:rsid w:val="002478E4"/>
    <w:rsid w:val="002500E1"/>
    <w:rsid w:val="002506E2"/>
    <w:rsid w:val="00251D0A"/>
    <w:rsid w:val="00253951"/>
    <w:rsid w:val="002564E0"/>
    <w:rsid w:val="00261B32"/>
    <w:rsid w:val="0026321E"/>
    <w:rsid w:val="00263893"/>
    <w:rsid w:val="002641B1"/>
    <w:rsid w:val="00266887"/>
    <w:rsid w:val="002669B7"/>
    <w:rsid w:val="002670DA"/>
    <w:rsid w:val="00270EF8"/>
    <w:rsid w:val="00270F2A"/>
    <w:rsid w:val="00271ACC"/>
    <w:rsid w:val="00271B0C"/>
    <w:rsid w:val="00271CC7"/>
    <w:rsid w:val="00271DB5"/>
    <w:rsid w:val="00273668"/>
    <w:rsid w:val="00273857"/>
    <w:rsid w:val="002738F2"/>
    <w:rsid w:val="00275C37"/>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13"/>
    <w:rsid w:val="00294D75"/>
    <w:rsid w:val="00295E61"/>
    <w:rsid w:val="00295EEE"/>
    <w:rsid w:val="00296644"/>
    <w:rsid w:val="0029667A"/>
    <w:rsid w:val="00297656"/>
    <w:rsid w:val="0029786C"/>
    <w:rsid w:val="002978AD"/>
    <w:rsid w:val="002A03DA"/>
    <w:rsid w:val="002A105D"/>
    <w:rsid w:val="002A2ADE"/>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39"/>
    <w:rsid w:val="002C1AD9"/>
    <w:rsid w:val="002C1C16"/>
    <w:rsid w:val="002C2BA2"/>
    <w:rsid w:val="002C3433"/>
    <w:rsid w:val="002C3ED4"/>
    <w:rsid w:val="002C4E26"/>
    <w:rsid w:val="002C5EE6"/>
    <w:rsid w:val="002C6A0F"/>
    <w:rsid w:val="002C6F74"/>
    <w:rsid w:val="002C7FBB"/>
    <w:rsid w:val="002D39D9"/>
    <w:rsid w:val="002D39F5"/>
    <w:rsid w:val="002D3DA5"/>
    <w:rsid w:val="002D4B52"/>
    <w:rsid w:val="002D5594"/>
    <w:rsid w:val="002D6A4D"/>
    <w:rsid w:val="002D6E66"/>
    <w:rsid w:val="002D7DA1"/>
    <w:rsid w:val="002E0BE9"/>
    <w:rsid w:val="002E0EF4"/>
    <w:rsid w:val="002E18BC"/>
    <w:rsid w:val="002E2104"/>
    <w:rsid w:val="002E22D1"/>
    <w:rsid w:val="002E2C70"/>
    <w:rsid w:val="002E35E1"/>
    <w:rsid w:val="002E422F"/>
    <w:rsid w:val="002E57F3"/>
    <w:rsid w:val="002E5A83"/>
    <w:rsid w:val="002E7694"/>
    <w:rsid w:val="002F010B"/>
    <w:rsid w:val="002F0169"/>
    <w:rsid w:val="002F01A1"/>
    <w:rsid w:val="002F04B3"/>
    <w:rsid w:val="002F1487"/>
    <w:rsid w:val="002F1EF5"/>
    <w:rsid w:val="002F2274"/>
    <w:rsid w:val="002F2B58"/>
    <w:rsid w:val="002F2BB7"/>
    <w:rsid w:val="002F3AD6"/>
    <w:rsid w:val="002F5426"/>
    <w:rsid w:val="002F644B"/>
    <w:rsid w:val="002F6F9B"/>
    <w:rsid w:val="002F72D8"/>
    <w:rsid w:val="002F7F9E"/>
    <w:rsid w:val="00300647"/>
    <w:rsid w:val="00300B96"/>
    <w:rsid w:val="00301A34"/>
    <w:rsid w:val="00301FF9"/>
    <w:rsid w:val="00303AE5"/>
    <w:rsid w:val="00303D25"/>
    <w:rsid w:val="00304804"/>
    <w:rsid w:val="003049F6"/>
    <w:rsid w:val="00305320"/>
    <w:rsid w:val="00306569"/>
    <w:rsid w:val="00306AA2"/>
    <w:rsid w:val="00307874"/>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ED5"/>
    <w:rsid w:val="00321F33"/>
    <w:rsid w:val="00322A44"/>
    <w:rsid w:val="00322DE4"/>
    <w:rsid w:val="00322F9F"/>
    <w:rsid w:val="00323CC9"/>
    <w:rsid w:val="003242D7"/>
    <w:rsid w:val="00324A8D"/>
    <w:rsid w:val="00326514"/>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57620"/>
    <w:rsid w:val="0036115A"/>
    <w:rsid w:val="003614F2"/>
    <w:rsid w:val="00361FAA"/>
    <w:rsid w:val="0036208B"/>
    <w:rsid w:val="00362655"/>
    <w:rsid w:val="00362E3C"/>
    <w:rsid w:val="003636F3"/>
    <w:rsid w:val="00363CFE"/>
    <w:rsid w:val="00363DDA"/>
    <w:rsid w:val="00363F2C"/>
    <w:rsid w:val="003640FC"/>
    <w:rsid w:val="00364767"/>
    <w:rsid w:val="003647A8"/>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378"/>
    <w:rsid w:val="003746D5"/>
    <w:rsid w:val="003755A6"/>
    <w:rsid w:val="003755F6"/>
    <w:rsid w:val="00375CDA"/>
    <w:rsid w:val="00376A31"/>
    <w:rsid w:val="003816A4"/>
    <w:rsid w:val="003821A9"/>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698"/>
    <w:rsid w:val="003A4792"/>
    <w:rsid w:val="003A48EB"/>
    <w:rsid w:val="003A4980"/>
    <w:rsid w:val="003A5296"/>
    <w:rsid w:val="003A5E1F"/>
    <w:rsid w:val="003A6866"/>
    <w:rsid w:val="003A6FC6"/>
    <w:rsid w:val="003A7357"/>
    <w:rsid w:val="003B0283"/>
    <w:rsid w:val="003B0AAC"/>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0B97"/>
    <w:rsid w:val="003C121D"/>
    <w:rsid w:val="003C1327"/>
    <w:rsid w:val="003C157D"/>
    <w:rsid w:val="003C2E44"/>
    <w:rsid w:val="003C41DA"/>
    <w:rsid w:val="003C4A7B"/>
    <w:rsid w:val="003C4D18"/>
    <w:rsid w:val="003C4F3B"/>
    <w:rsid w:val="003C6294"/>
    <w:rsid w:val="003C699C"/>
    <w:rsid w:val="003C73D9"/>
    <w:rsid w:val="003C75D1"/>
    <w:rsid w:val="003C7763"/>
    <w:rsid w:val="003D111A"/>
    <w:rsid w:val="003D1648"/>
    <w:rsid w:val="003D2575"/>
    <w:rsid w:val="003D2825"/>
    <w:rsid w:val="003D2C75"/>
    <w:rsid w:val="003D2EBF"/>
    <w:rsid w:val="003D2F8B"/>
    <w:rsid w:val="003D3548"/>
    <w:rsid w:val="003D36D4"/>
    <w:rsid w:val="003D4192"/>
    <w:rsid w:val="003D41D7"/>
    <w:rsid w:val="003D673D"/>
    <w:rsid w:val="003D6EEF"/>
    <w:rsid w:val="003D7A8E"/>
    <w:rsid w:val="003D7AE3"/>
    <w:rsid w:val="003D7BF6"/>
    <w:rsid w:val="003D7D3B"/>
    <w:rsid w:val="003E04FD"/>
    <w:rsid w:val="003E1E51"/>
    <w:rsid w:val="003E2370"/>
    <w:rsid w:val="003E289C"/>
    <w:rsid w:val="003E30A2"/>
    <w:rsid w:val="003E3526"/>
    <w:rsid w:val="003E3C02"/>
    <w:rsid w:val="003E4FCD"/>
    <w:rsid w:val="003E6239"/>
    <w:rsid w:val="003E67C0"/>
    <w:rsid w:val="003E694C"/>
    <w:rsid w:val="003E6A30"/>
    <w:rsid w:val="003F0B11"/>
    <w:rsid w:val="003F0F4D"/>
    <w:rsid w:val="003F1E79"/>
    <w:rsid w:val="003F275E"/>
    <w:rsid w:val="003F45AD"/>
    <w:rsid w:val="003F4629"/>
    <w:rsid w:val="003F4726"/>
    <w:rsid w:val="003F47EF"/>
    <w:rsid w:val="003F5C08"/>
    <w:rsid w:val="003F5E43"/>
    <w:rsid w:val="003F64BF"/>
    <w:rsid w:val="003F664B"/>
    <w:rsid w:val="003F6AC8"/>
    <w:rsid w:val="003F7407"/>
    <w:rsid w:val="00400020"/>
    <w:rsid w:val="0040070E"/>
    <w:rsid w:val="004013EE"/>
    <w:rsid w:val="004016BB"/>
    <w:rsid w:val="00401BFE"/>
    <w:rsid w:val="00401CC3"/>
    <w:rsid w:val="004027D4"/>
    <w:rsid w:val="00402EA8"/>
    <w:rsid w:val="00403260"/>
    <w:rsid w:val="004033CD"/>
    <w:rsid w:val="00403A7A"/>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6CD"/>
    <w:rsid w:val="004147F1"/>
    <w:rsid w:val="00414ED5"/>
    <w:rsid w:val="0041534F"/>
    <w:rsid w:val="00415FE6"/>
    <w:rsid w:val="00416BCF"/>
    <w:rsid w:val="004214D9"/>
    <w:rsid w:val="004219A6"/>
    <w:rsid w:val="00423823"/>
    <w:rsid w:val="0042409F"/>
    <w:rsid w:val="0042491D"/>
    <w:rsid w:val="00424FC5"/>
    <w:rsid w:val="004254A2"/>
    <w:rsid w:val="004254BA"/>
    <w:rsid w:val="00425522"/>
    <w:rsid w:val="00425C95"/>
    <w:rsid w:val="00426246"/>
    <w:rsid w:val="00426C40"/>
    <w:rsid w:val="00426CCD"/>
    <w:rsid w:val="0043007A"/>
    <w:rsid w:val="00430264"/>
    <w:rsid w:val="00430C5D"/>
    <w:rsid w:val="004318BB"/>
    <w:rsid w:val="00431E09"/>
    <w:rsid w:val="00432855"/>
    <w:rsid w:val="00433840"/>
    <w:rsid w:val="00434126"/>
    <w:rsid w:val="004343C7"/>
    <w:rsid w:val="00437053"/>
    <w:rsid w:val="00437990"/>
    <w:rsid w:val="00440504"/>
    <w:rsid w:val="00440EF2"/>
    <w:rsid w:val="0044195B"/>
    <w:rsid w:val="00441EBA"/>
    <w:rsid w:val="004420D5"/>
    <w:rsid w:val="00444C7C"/>
    <w:rsid w:val="00445989"/>
    <w:rsid w:val="00446C6A"/>
    <w:rsid w:val="00450ADB"/>
    <w:rsid w:val="004513C3"/>
    <w:rsid w:val="00451753"/>
    <w:rsid w:val="00451934"/>
    <w:rsid w:val="00453334"/>
    <w:rsid w:val="00453FCB"/>
    <w:rsid w:val="00455669"/>
    <w:rsid w:val="0045573F"/>
    <w:rsid w:val="00455A8B"/>
    <w:rsid w:val="00455BE2"/>
    <w:rsid w:val="004571C3"/>
    <w:rsid w:val="004574F0"/>
    <w:rsid w:val="00460535"/>
    <w:rsid w:val="00461222"/>
    <w:rsid w:val="00461C35"/>
    <w:rsid w:val="0046297D"/>
    <w:rsid w:val="00463675"/>
    <w:rsid w:val="00464348"/>
    <w:rsid w:val="00464A14"/>
    <w:rsid w:val="0046535A"/>
    <w:rsid w:val="00465BC5"/>
    <w:rsid w:val="00465E01"/>
    <w:rsid w:val="004671FF"/>
    <w:rsid w:val="004676E5"/>
    <w:rsid w:val="00470AA4"/>
    <w:rsid w:val="00471966"/>
    <w:rsid w:val="00472224"/>
    <w:rsid w:val="0047247D"/>
    <w:rsid w:val="00472816"/>
    <w:rsid w:val="00472E38"/>
    <w:rsid w:val="004732BF"/>
    <w:rsid w:val="00473664"/>
    <w:rsid w:val="0047491E"/>
    <w:rsid w:val="00474B19"/>
    <w:rsid w:val="00474C71"/>
    <w:rsid w:val="00475259"/>
    <w:rsid w:val="00475BD5"/>
    <w:rsid w:val="0047645F"/>
    <w:rsid w:val="00476756"/>
    <w:rsid w:val="00477074"/>
    <w:rsid w:val="004779F8"/>
    <w:rsid w:val="004803E8"/>
    <w:rsid w:val="00480871"/>
    <w:rsid w:val="00480BDA"/>
    <w:rsid w:val="00480F54"/>
    <w:rsid w:val="0048125F"/>
    <w:rsid w:val="00484ABE"/>
    <w:rsid w:val="00484B68"/>
    <w:rsid w:val="00485729"/>
    <w:rsid w:val="00485A49"/>
    <w:rsid w:val="00485BE1"/>
    <w:rsid w:val="00486049"/>
    <w:rsid w:val="00486CF6"/>
    <w:rsid w:val="0049079E"/>
    <w:rsid w:val="00490862"/>
    <w:rsid w:val="00490F35"/>
    <w:rsid w:val="00491213"/>
    <w:rsid w:val="00491A5F"/>
    <w:rsid w:val="00491D8C"/>
    <w:rsid w:val="00491FBB"/>
    <w:rsid w:val="004928CE"/>
    <w:rsid w:val="00492D40"/>
    <w:rsid w:val="00493259"/>
    <w:rsid w:val="0049409A"/>
    <w:rsid w:val="004949B6"/>
    <w:rsid w:val="004954CB"/>
    <w:rsid w:val="00495A1C"/>
    <w:rsid w:val="00495D83"/>
    <w:rsid w:val="00495E33"/>
    <w:rsid w:val="004967E6"/>
    <w:rsid w:val="00496F74"/>
    <w:rsid w:val="004970C3"/>
    <w:rsid w:val="004A0E7D"/>
    <w:rsid w:val="004A1092"/>
    <w:rsid w:val="004A1421"/>
    <w:rsid w:val="004A2C53"/>
    <w:rsid w:val="004A2FE2"/>
    <w:rsid w:val="004A3531"/>
    <w:rsid w:val="004A392A"/>
    <w:rsid w:val="004A39A3"/>
    <w:rsid w:val="004A455F"/>
    <w:rsid w:val="004A50B4"/>
    <w:rsid w:val="004B04EA"/>
    <w:rsid w:val="004B0FDD"/>
    <w:rsid w:val="004B31B4"/>
    <w:rsid w:val="004B600A"/>
    <w:rsid w:val="004C00FF"/>
    <w:rsid w:val="004C0428"/>
    <w:rsid w:val="004C17FA"/>
    <w:rsid w:val="004C1C45"/>
    <w:rsid w:val="004C2624"/>
    <w:rsid w:val="004C38DB"/>
    <w:rsid w:val="004C4383"/>
    <w:rsid w:val="004C4920"/>
    <w:rsid w:val="004C518E"/>
    <w:rsid w:val="004C5667"/>
    <w:rsid w:val="004C5860"/>
    <w:rsid w:val="004C5CAE"/>
    <w:rsid w:val="004C5D81"/>
    <w:rsid w:val="004C5F15"/>
    <w:rsid w:val="004C6207"/>
    <w:rsid w:val="004C664C"/>
    <w:rsid w:val="004C6CD8"/>
    <w:rsid w:val="004C7D55"/>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3B8"/>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3E9"/>
    <w:rsid w:val="004F4786"/>
    <w:rsid w:val="004F4829"/>
    <w:rsid w:val="004F4B21"/>
    <w:rsid w:val="004F50D2"/>
    <w:rsid w:val="004F5154"/>
    <w:rsid w:val="004F5348"/>
    <w:rsid w:val="004F5A95"/>
    <w:rsid w:val="004F63C3"/>
    <w:rsid w:val="004F6942"/>
    <w:rsid w:val="004F7744"/>
    <w:rsid w:val="004F7D29"/>
    <w:rsid w:val="00500255"/>
    <w:rsid w:val="005005DA"/>
    <w:rsid w:val="00502C69"/>
    <w:rsid w:val="00503164"/>
    <w:rsid w:val="00503413"/>
    <w:rsid w:val="005038B8"/>
    <w:rsid w:val="00503D01"/>
    <w:rsid w:val="005044F9"/>
    <w:rsid w:val="005047EC"/>
    <w:rsid w:val="0050497E"/>
    <w:rsid w:val="00504B93"/>
    <w:rsid w:val="0050599A"/>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0ED4"/>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8D0"/>
    <w:rsid w:val="00551B82"/>
    <w:rsid w:val="00551C91"/>
    <w:rsid w:val="00551E8A"/>
    <w:rsid w:val="0055277A"/>
    <w:rsid w:val="00552C5E"/>
    <w:rsid w:val="00552E84"/>
    <w:rsid w:val="00553788"/>
    <w:rsid w:val="00554DAE"/>
    <w:rsid w:val="00554DD6"/>
    <w:rsid w:val="0055506A"/>
    <w:rsid w:val="0055576C"/>
    <w:rsid w:val="00556A56"/>
    <w:rsid w:val="0055789D"/>
    <w:rsid w:val="005601CB"/>
    <w:rsid w:val="00560769"/>
    <w:rsid w:val="00561447"/>
    <w:rsid w:val="00561557"/>
    <w:rsid w:val="0056156C"/>
    <w:rsid w:val="00561869"/>
    <w:rsid w:val="0056197C"/>
    <w:rsid w:val="00561F98"/>
    <w:rsid w:val="0056259D"/>
    <w:rsid w:val="005625DA"/>
    <w:rsid w:val="005629DE"/>
    <w:rsid w:val="00562C3C"/>
    <w:rsid w:val="00562D68"/>
    <w:rsid w:val="00562E45"/>
    <w:rsid w:val="00563401"/>
    <w:rsid w:val="00563732"/>
    <w:rsid w:val="00563D05"/>
    <w:rsid w:val="0056469A"/>
    <w:rsid w:val="0056527C"/>
    <w:rsid w:val="0056568B"/>
    <w:rsid w:val="0056602E"/>
    <w:rsid w:val="005660F3"/>
    <w:rsid w:val="0056641B"/>
    <w:rsid w:val="00566A20"/>
    <w:rsid w:val="0056762F"/>
    <w:rsid w:val="005703BA"/>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2F7"/>
    <w:rsid w:val="005855E5"/>
    <w:rsid w:val="00586E09"/>
    <w:rsid w:val="0058763C"/>
    <w:rsid w:val="005900C2"/>
    <w:rsid w:val="00590143"/>
    <w:rsid w:val="005906BA"/>
    <w:rsid w:val="0059322C"/>
    <w:rsid w:val="005942C1"/>
    <w:rsid w:val="00595362"/>
    <w:rsid w:val="00595F4E"/>
    <w:rsid w:val="005961D6"/>
    <w:rsid w:val="0059623F"/>
    <w:rsid w:val="005962B1"/>
    <w:rsid w:val="005A2159"/>
    <w:rsid w:val="005A3191"/>
    <w:rsid w:val="005A3704"/>
    <w:rsid w:val="005A3E9D"/>
    <w:rsid w:val="005A4642"/>
    <w:rsid w:val="005A48EC"/>
    <w:rsid w:val="005A5198"/>
    <w:rsid w:val="005A5E4D"/>
    <w:rsid w:val="005A5EDC"/>
    <w:rsid w:val="005A6F4F"/>
    <w:rsid w:val="005A70DA"/>
    <w:rsid w:val="005A7DA9"/>
    <w:rsid w:val="005A7DAD"/>
    <w:rsid w:val="005B088D"/>
    <w:rsid w:val="005B1678"/>
    <w:rsid w:val="005B2FFD"/>
    <w:rsid w:val="005B4015"/>
    <w:rsid w:val="005B43A6"/>
    <w:rsid w:val="005B481F"/>
    <w:rsid w:val="005B4896"/>
    <w:rsid w:val="005B56FA"/>
    <w:rsid w:val="005B63EF"/>
    <w:rsid w:val="005B71A3"/>
    <w:rsid w:val="005B742A"/>
    <w:rsid w:val="005B7A1F"/>
    <w:rsid w:val="005C05DB"/>
    <w:rsid w:val="005C0C09"/>
    <w:rsid w:val="005C103F"/>
    <w:rsid w:val="005C153C"/>
    <w:rsid w:val="005C1815"/>
    <w:rsid w:val="005C3135"/>
    <w:rsid w:val="005C3378"/>
    <w:rsid w:val="005C3F44"/>
    <w:rsid w:val="005C43E1"/>
    <w:rsid w:val="005C603C"/>
    <w:rsid w:val="005C7738"/>
    <w:rsid w:val="005C776B"/>
    <w:rsid w:val="005D0109"/>
    <w:rsid w:val="005D0768"/>
    <w:rsid w:val="005D0850"/>
    <w:rsid w:val="005D0FD3"/>
    <w:rsid w:val="005D1B3F"/>
    <w:rsid w:val="005D1B79"/>
    <w:rsid w:val="005D1E5A"/>
    <w:rsid w:val="005D2E3A"/>
    <w:rsid w:val="005D6235"/>
    <w:rsid w:val="005D633D"/>
    <w:rsid w:val="005D6984"/>
    <w:rsid w:val="005D6CA7"/>
    <w:rsid w:val="005D79F6"/>
    <w:rsid w:val="005D7B47"/>
    <w:rsid w:val="005E0EC2"/>
    <w:rsid w:val="005E1E3C"/>
    <w:rsid w:val="005E2944"/>
    <w:rsid w:val="005E2D24"/>
    <w:rsid w:val="005E3E73"/>
    <w:rsid w:val="005E4635"/>
    <w:rsid w:val="005E47F8"/>
    <w:rsid w:val="005E4EDE"/>
    <w:rsid w:val="005E5CE9"/>
    <w:rsid w:val="005E6388"/>
    <w:rsid w:val="005E66BA"/>
    <w:rsid w:val="005E69E5"/>
    <w:rsid w:val="005E6AE7"/>
    <w:rsid w:val="005E7174"/>
    <w:rsid w:val="005E74BD"/>
    <w:rsid w:val="005E7A66"/>
    <w:rsid w:val="005E7BF9"/>
    <w:rsid w:val="005E7FCC"/>
    <w:rsid w:val="005F0689"/>
    <w:rsid w:val="005F1954"/>
    <w:rsid w:val="005F1FF4"/>
    <w:rsid w:val="005F2594"/>
    <w:rsid w:val="005F28F7"/>
    <w:rsid w:val="005F29A8"/>
    <w:rsid w:val="005F2D42"/>
    <w:rsid w:val="005F2D45"/>
    <w:rsid w:val="005F316A"/>
    <w:rsid w:val="005F36DC"/>
    <w:rsid w:val="005F3758"/>
    <w:rsid w:val="005F6759"/>
    <w:rsid w:val="00602427"/>
    <w:rsid w:val="006024D6"/>
    <w:rsid w:val="006039DD"/>
    <w:rsid w:val="00604A89"/>
    <w:rsid w:val="006056C2"/>
    <w:rsid w:val="00605CD0"/>
    <w:rsid w:val="00606F91"/>
    <w:rsid w:val="00607A3E"/>
    <w:rsid w:val="00607E3D"/>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4B5A"/>
    <w:rsid w:val="00625002"/>
    <w:rsid w:val="00625215"/>
    <w:rsid w:val="00626EF1"/>
    <w:rsid w:val="006274A4"/>
    <w:rsid w:val="006304F0"/>
    <w:rsid w:val="00632036"/>
    <w:rsid w:val="0063254E"/>
    <w:rsid w:val="00632744"/>
    <w:rsid w:val="00632C8B"/>
    <w:rsid w:val="00633026"/>
    <w:rsid w:val="0063317B"/>
    <w:rsid w:val="0063323D"/>
    <w:rsid w:val="006336DB"/>
    <w:rsid w:val="00633E0C"/>
    <w:rsid w:val="00634093"/>
    <w:rsid w:val="00635487"/>
    <w:rsid w:val="00635927"/>
    <w:rsid w:val="00635993"/>
    <w:rsid w:val="00636ACF"/>
    <w:rsid w:val="00637327"/>
    <w:rsid w:val="0064175B"/>
    <w:rsid w:val="006418F6"/>
    <w:rsid w:val="00641957"/>
    <w:rsid w:val="006424F2"/>
    <w:rsid w:val="0064311F"/>
    <w:rsid w:val="006447EF"/>
    <w:rsid w:val="0064502E"/>
    <w:rsid w:val="006456BE"/>
    <w:rsid w:val="006458C4"/>
    <w:rsid w:val="00645B18"/>
    <w:rsid w:val="00645DDA"/>
    <w:rsid w:val="00646CE0"/>
    <w:rsid w:val="00647005"/>
    <w:rsid w:val="00647DE8"/>
    <w:rsid w:val="00650066"/>
    <w:rsid w:val="00650308"/>
    <w:rsid w:val="0065083F"/>
    <w:rsid w:val="00650A0D"/>
    <w:rsid w:val="00651694"/>
    <w:rsid w:val="00651DF3"/>
    <w:rsid w:val="0065286E"/>
    <w:rsid w:val="00655432"/>
    <w:rsid w:val="00655AB7"/>
    <w:rsid w:val="00655D33"/>
    <w:rsid w:val="006565C2"/>
    <w:rsid w:val="0065700B"/>
    <w:rsid w:val="006600FD"/>
    <w:rsid w:val="00660E5E"/>
    <w:rsid w:val="006613FF"/>
    <w:rsid w:val="00661534"/>
    <w:rsid w:val="00661673"/>
    <w:rsid w:val="00661A2F"/>
    <w:rsid w:val="00661E5C"/>
    <w:rsid w:val="006624A3"/>
    <w:rsid w:val="00662E9A"/>
    <w:rsid w:val="00663567"/>
    <w:rsid w:val="006638E6"/>
    <w:rsid w:val="00664CAB"/>
    <w:rsid w:val="00664FF3"/>
    <w:rsid w:val="00665E4F"/>
    <w:rsid w:val="00666448"/>
    <w:rsid w:val="006674C3"/>
    <w:rsid w:val="00670A07"/>
    <w:rsid w:val="006714A8"/>
    <w:rsid w:val="00671C40"/>
    <w:rsid w:val="0067200C"/>
    <w:rsid w:val="0067211A"/>
    <w:rsid w:val="00672FDC"/>
    <w:rsid w:val="006744AF"/>
    <w:rsid w:val="00674A04"/>
    <w:rsid w:val="0067628D"/>
    <w:rsid w:val="00677C6A"/>
    <w:rsid w:val="00677E05"/>
    <w:rsid w:val="0068075C"/>
    <w:rsid w:val="00680ECE"/>
    <w:rsid w:val="0068106E"/>
    <w:rsid w:val="006814CE"/>
    <w:rsid w:val="00681687"/>
    <w:rsid w:val="00681FAE"/>
    <w:rsid w:val="0068258D"/>
    <w:rsid w:val="006845A0"/>
    <w:rsid w:val="006848B2"/>
    <w:rsid w:val="00684BFA"/>
    <w:rsid w:val="006871C3"/>
    <w:rsid w:val="006872AD"/>
    <w:rsid w:val="00687B6D"/>
    <w:rsid w:val="006901CF"/>
    <w:rsid w:val="0069072F"/>
    <w:rsid w:val="00690882"/>
    <w:rsid w:val="00695277"/>
    <w:rsid w:val="00695402"/>
    <w:rsid w:val="00695437"/>
    <w:rsid w:val="006955F7"/>
    <w:rsid w:val="00695F63"/>
    <w:rsid w:val="00696660"/>
    <w:rsid w:val="00697631"/>
    <w:rsid w:val="00697AE4"/>
    <w:rsid w:val="006A02B2"/>
    <w:rsid w:val="006A0C77"/>
    <w:rsid w:val="006A13FB"/>
    <w:rsid w:val="006A1F33"/>
    <w:rsid w:val="006A2FD3"/>
    <w:rsid w:val="006A325F"/>
    <w:rsid w:val="006A5101"/>
    <w:rsid w:val="006A5603"/>
    <w:rsid w:val="006A5C70"/>
    <w:rsid w:val="006A5D3C"/>
    <w:rsid w:val="006A60C3"/>
    <w:rsid w:val="006A6319"/>
    <w:rsid w:val="006B08D2"/>
    <w:rsid w:val="006B14A6"/>
    <w:rsid w:val="006B174C"/>
    <w:rsid w:val="006B1E1C"/>
    <w:rsid w:val="006B24E0"/>
    <w:rsid w:val="006B2781"/>
    <w:rsid w:val="006B2ED6"/>
    <w:rsid w:val="006B2F0A"/>
    <w:rsid w:val="006B4D94"/>
    <w:rsid w:val="006B508E"/>
    <w:rsid w:val="006B6E01"/>
    <w:rsid w:val="006B6E8A"/>
    <w:rsid w:val="006B775B"/>
    <w:rsid w:val="006B7D63"/>
    <w:rsid w:val="006C0212"/>
    <w:rsid w:val="006C02C6"/>
    <w:rsid w:val="006C0400"/>
    <w:rsid w:val="006C0933"/>
    <w:rsid w:val="006C0A54"/>
    <w:rsid w:val="006C24CE"/>
    <w:rsid w:val="006C3111"/>
    <w:rsid w:val="006C3C10"/>
    <w:rsid w:val="006C5A50"/>
    <w:rsid w:val="006C5E35"/>
    <w:rsid w:val="006C6AE3"/>
    <w:rsid w:val="006C7E7C"/>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6F21"/>
    <w:rsid w:val="006E7264"/>
    <w:rsid w:val="006F0E0C"/>
    <w:rsid w:val="006F11A1"/>
    <w:rsid w:val="006F1A2E"/>
    <w:rsid w:val="006F2336"/>
    <w:rsid w:val="006F2718"/>
    <w:rsid w:val="006F2DE9"/>
    <w:rsid w:val="006F3751"/>
    <w:rsid w:val="006F3B00"/>
    <w:rsid w:val="006F3F0A"/>
    <w:rsid w:val="006F45EE"/>
    <w:rsid w:val="006F46DA"/>
    <w:rsid w:val="006F4CB2"/>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634E"/>
    <w:rsid w:val="007070AC"/>
    <w:rsid w:val="00707415"/>
    <w:rsid w:val="0070756A"/>
    <w:rsid w:val="00707650"/>
    <w:rsid w:val="00707B82"/>
    <w:rsid w:val="007102D6"/>
    <w:rsid w:val="007104F4"/>
    <w:rsid w:val="00710842"/>
    <w:rsid w:val="00712464"/>
    <w:rsid w:val="00712A92"/>
    <w:rsid w:val="00712DE3"/>
    <w:rsid w:val="007133C7"/>
    <w:rsid w:val="00713406"/>
    <w:rsid w:val="00713599"/>
    <w:rsid w:val="00714014"/>
    <w:rsid w:val="0071405E"/>
    <w:rsid w:val="00714C81"/>
    <w:rsid w:val="00714C86"/>
    <w:rsid w:val="007157DE"/>
    <w:rsid w:val="00715EFF"/>
    <w:rsid w:val="00715FA0"/>
    <w:rsid w:val="007173D7"/>
    <w:rsid w:val="00717FA7"/>
    <w:rsid w:val="00721320"/>
    <w:rsid w:val="00723983"/>
    <w:rsid w:val="00723BBD"/>
    <w:rsid w:val="0072467C"/>
    <w:rsid w:val="00724ACF"/>
    <w:rsid w:val="0072575F"/>
    <w:rsid w:val="00726E46"/>
    <w:rsid w:val="00726F4E"/>
    <w:rsid w:val="00726FF1"/>
    <w:rsid w:val="007275D3"/>
    <w:rsid w:val="007275EF"/>
    <w:rsid w:val="0072789D"/>
    <w:rsid w:val="00730BEC"/>
    <w:rsid w:val="007320B4"/>
    <w:rsid w:val="00733499"/>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4080"/>
    <w:rsid w:val="007462A4"/>
    <w:rsid w:val="00747A7E"/>
    <w:rsid w:val="00747B49"/>
    <w:rsid w:val="00751BAE"/>
    <w:rsid w:val="00752875"/>
    <w:rsid w:val="00753157"/>
    <w:rsid w:val="00753389"/>
    <w:rsid w:val="00754B8D"/>
    <w:rsid w:val="0075583F"/>
    <w:rsid w:val="0075656D"/>
    <w:rsid w:val="00756E3F"/>
    <w:rsid w:val="00756F1F"/>
    <w:rsid w:val="00760C37"/>
    <w:rsid w:val="00760D52"/>
    <w:rsid w:val="007616DE"/>
    <w:rsid w:val="007618C2"/>
    <w:rsid w:val="007631DB"/>
    <w:rsid w:val="0076368D"/>
    <w:rsid w:val="00763732"/>
    <w:rsid w:val="00764000"/>
    <w:rsid w:val="00764BE4"/>
    <w:rsid w:val="007656EF"/>
    <w:rsid w:val="0076614B"/>
    <w:rsid w:val="0076640F"/>
    <w:rsid w:val="00767FE3"/>
    <w:rsid w:val="00770BEB"/>
    <w:rsid w:val="00771315"/>
    <w:rsid w:val="00771AEF"/>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495"/>
    <w:rsid w:val="00783E6A"/>
    <w:rsid w:val="0078489A"/>
    <w:rsid w:val="0078568B"/>
    <w:rsid w:val="00786799"/>
    <w:rsid w:val="007872C8"/>
    <w:rsid w:val="00787423"/>
    <w:rsid w:val="00790975"/>
    <w:rsid w:val="00790C06"/>
    <w:rsid w:val="00791262"/>
    <w:rsid w:val="007912B1"/>
    <w:rsid w:val="00792A43"/>
    <w:rsid w:val="00792C19"/>
    <w:rsid w:val="007930E8"/>
    <w:rsid w:val="00793696"/>
    <w:rsid w:val="00793AAD"/>
    <w:rsid w:val="00793D5E"/>
    <w:rsid w:val="0079405C"/>
    <w:rsid w:val="00794E80"/>
    <w:rsid w:val="007953EC"/>
    <w:rsid w:val="00795DC3"/>
    <w:rsid w:val="007965DE"/>
    <w:rsid w:val="007970B3"/>
    <w:rsid w:val="007972EF"/>
    <w:rsid w:val="00797892"/>
    <w:rsid w:val="007A092F"/>
    <w:rsid w:val="007A1BE2"/>
    <w:rsid w:val="007A1DB9"/>
    <w:rsid w:val="007A331D"/>
    <w:rsid w:val="007A46F6"/>
    <w:rsid w:val="007A4959"/>
    <w:rsid w:val="007A4B94"/>
    <w:rsid w:val="007A66B8"/>
    <w:rsid w:val="007A7F19"/>
    <w:rsid w:val="007B05F9"/>
    <w:rsid w:val="007B0FC3"/>
    <w:rsid w:val="007B29C1"/>
    <w:rsid w:val="007B2E49"/>
    <w:rsid w:val="007B3CAD"/>
    <w:rsid w:val="007B3F45"/>
    <w:rsid w:val="007B53B3"/>
    <w:rsid w:val="007B750C"/>
    <w:rsid w:val="007C0054"/>
    <w:rsid w:val="007C1C42"/>
    <w:rsid w:val="007C2990"/>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1EAA"/>
    <w:rsid w:val="007D3275"/>
    <w:rsid w:val="007D5DA1"/>
    <w:rsid w:val="007D7384"/>
    <w:rsid w:val="007D765B"/>
    <w:rsid w:val="007E01DD"/>
    <w:rsid w:val="007E0441"/>
    <w:rsid w:val="007E05AC"/>
    <w:rsid w:val="007E30B3"/>
    <w:rsid w:val="007E37BE"/>
    <w:rsid w:val="007E3EC5"/>
    <w:rsid w:val="007E4C39"/>
    <w:rsid w:val="007E4C9F"/>
    <w:rsid w:val="007E700D"/>
    <w:rsid w:val="007E714F"/>
    <w:rsid w:val="007E73DD"/>
    <w:rsid w:val="007F01E6"/>
    <w:rsid w:val="007F068F"/>
    <w:rsid w:val="007F06F8"/>
    <w:rsid w:val="007F1373"/>
    <w:rsid w:val="007F1837"/>
    <w:rsid w:val="007F3B71"/>
    <w:rsid w:val="007F42A6"/>
    <w:rsid w:val="007F503A"/>
    <w:rsid w:val="007F5CEC"/>
    <w:rsid w:val="007F69CF"/>
    <w:rsid w:val="007F7B4F"/>
    <w:rsid w:val="007F7D29"/>
    <w:rsid w:val="008011DD"/>
    <w:rsid w:val="00801754"/>
    <w:rsid w:val="00802DFE"/>
    <w:rsid w:val="00803252"/>
    <w:rsid w:val="0080425B"/>
    <w:rsid w:val="0080454C"/>
    <w:rsid w:val="00805578"/>
    <w:rsid w:val="00806913"/>
    <w:rsid w:val="00806BF8"/>
    <w:rsid w:val="00806C2F"/>
    <w:rsid w:val="0080729B"/>
    <w:rsid w:val="00807322"/>
    <w:rsid w:val="0080775C"/>
    <w:rsid w:val="00810495"/>
    <w:rsid w:val="00812584"/>
    <w:rsid w:val="00812A20"/>
    <w:rsid w:val="00814C5C"/>
    <w:rsid w:val="00815F5A"/>
    <w:rsid w:val="00816525"/>
    <w:rsid w:val="008168EE"/>
    <w:rsid w:val="00820E52"/>
    <w:rsid w:val="00821194"/>
    <w:rsid w:val="008211F4"/>
    <w:rsid w:val="008214E9"/>
    <w:rsid w:val="00821589"/>
    <w:rsid w:val="008215D8"/>
    <w:rsid w:val="00822625"/>
    <w:rsid w:val="00822674"/>
    <w:rsid w:val="00824F90"/>
    <w:rsid w:val="00825E3D"/>
    <w:rsid w:val="00826668"/>
    <w:rsid w:val="00827405"/>
    <w:rsid w:val="00827628"/>
    <w:rsid w:val="008277B7"/>
    <w:rsid w:val="00827A9F"/>
    <w:rsid w:val="00830A4D"/>
    <w:rsid w:val="00831861"/>
    <w:rsid w:val="00832CBB"/>
    <w:rsid w:val="00833109"/>
    <w:rsid w:val="0083331F"/>
    <w:rsid w:val="0083409A"/>
    <w:rsid w:val="00834513"/>
    <w:rsid w:val="00834A19"/>
    <w:rsid w:val="00834DC2"/>
    <w:rsid w:val="00835150"/>
    <w:rsid w:val="0083536B"/>
    <w:rsid w:val="0083544D"/>
    <w:rsid w:val="00835A93"/>
    <w:rsid w:val="00835AE2"/>
    <w:rsid w:val="00835D38"/>
    <w:rsid w:val="00836219"/>
    <w:rsid w:val="008368B6"/>
    <w:rsid w:val="00836B26"/>
    <w:rsid w:val="00840195"/>
    <w:rsid w:val="008403F7"/>
    <w:rsid w:val="008457D0"/>
    <w:rsid w:val="00845CD3"/>
    <w:rsid w:val="00846756"/>
    <w:rsid w:val="00846C65"/>
    <w:rsid w:val="00846E39"/>
    <w:rsid w:val="008476AA"/>
    <w:rsid w:val="00851D22"/>
    <w:rsid w:val="008520F7"/>
    <w:rsid w:val="008522A0"/>
    <w:rsid w:val="008527FC"/>
    <w:rsid w:val="00852A78"/>
    <w:rsid w:val="008541DD"/>
    <w:rsid w:val="00854393"/>
    <w:rsid w:val="00854890"/>
    <w:rsid w:val="00855511"/>
    <w:rsid w:val="0085566B"/>
    <w:rsid w:val="00856210"/>
    <w:rsid w:val="00856579"/>
    <w:rsid w:val="00856AC6"/>
    <w:rsid w:val="0085774C"/>
    <w:rsid w:val="00857836"/>
    <w:rsid w:val="00857C93"/>
    <w:rsid w:val="00857F17"/>
    <w:rsid w:val="00860634"/>
    <w:rsid w:val="00860B54"/>
    <w:rsid w:val="00861589"/>
    <w:rsid w:val="008618A8"/>
    <w:rsid w:val="00861F98"/>
    <w:rsid w:val="00863B80"/>
    <w:rsid w:val="00863F0A"/>
    <w:rsid w:val="00865204"/>
    <w:rsid w:val="00865749"/>
    <w:rsid w:val="00865C60"/>
    <w:rsid w:val="008663AF"/>
    <w:rsid w:val="0086652A"/>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091"/>
    <w:rsid w:val="00880C75"/>
    <w:rsid w:val="008816D0"/>
    <w:rsid w:val="00883039"/>
    <w:rsid w:val="00885197"/>
    <w:rsid w:val="00886395"/>
    <w:rsid w:val="00886CBB"/>
    <w:rsid w:val="00886D85"/>
    <w:rsid w:val="00886DA6"/>
    <w:rsid w:val="00886DD7"/>
    <w:rsid w:val="008875C0"/>
    <w:rsid w:val="008927CF"/>
    <w:rsid w:val="008927D0"/>
    <w:rsid w:val="00892A77"/>
    <w:rsid w:val="008933DC"/>
    <w:rsid w:val="008936DC"/>
    <w:rsid w:val="00893CEC"/>
    <w:rsid w:val="00894B2F"/>
    <w:rsid w:val="008955C1"/>
    <w:rsid w:val="00895798"/>
    <w:rsid w:val="00895F03"/>
    <w:rsid w:val="00896475"/>
    <w:rsid w:val="00896673"/>
    <w:rsid w:val="0089679D"/>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863"/>
    <w:rsid w:val="008A7A60"/>
    <w:rsid w:val="008B0D92"/>
    <w:rsid w:val="008B111D"/>
    <w:rsid w:val="008B166E"/>
    <w:rsid w:val="008B1958"/>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133E"/>
    <w:rsid w:val="008D2C18"/>
    <w:rsid w:val="008D2D9B"/>
    <w:rsid w:val="008D3C1E"/>
    <w:rsid w:val="008D45F3"/>
    <w:rsid w:val="008D46DE"/>
    <w:rsid w:val="008D60ED"/>
    <w:rsid w:val="008D746B"/>
    <w:rsid w:val="008E0062"/>
    <w:rsid w:val="008E0127"/>
    <w:rsid w:val="008E05E7"/>
    <w:rsid w:val="008E0AA6"/>
    <w:rsid w:val="008E177D"/>
    <w:rsid w:val="008E239C"/>
    <w:rsid w:val="008E25E8"/>
    <w:rsid w:val="008E344E"/>
    <w:rsid w:val="008E3DD9"/>
    <w:rsid w:val="008E40BB"/>
    <w:rsid w:val="008E4C59"/>
    <w:rsid w:val="008E73AD"/>
    <w:rsid w:val="008F0258"/>
    <w:rsid w:val="008F081C"/>
    <w:rsid w:val="008F1147"/>
    <w:rsid w:val="008F11F6"/>
    <w:rsid w:val="008F2B9B"/>
    <w:rsid w:val="008F419E"/>
    <w:rsid w:val="008F4FE9"/>
    <w:rsid w:val="008F522C"/>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4FCB"/>
    <w:rsid w:val="00915B80"/>
    <w:rsid w:val="0091653C"/>
    <w:rsid w:val="00917F2B"/>
    <w:rsid w:val="00920D3F"/>
    <w:rsid w:val="00921C16"/>
    <w:rsid w:val="00921EB8"/>
    <w:rsid w:val="00921FEC"/>
    <w:rsid w:val="00922A33"/>
    <w:rsid w:val="00923286"/>
    <w:rsid w:val="00923805"/>
    <w:rsid w:val="009239D2"/>
    <w:rsid w:val="0092431C"/>
    <w:rsid w:val="0092488E"/>
    <w:rsid w:val="009268D0"/>
    <w:rsid w:val="0093062F"/>
    <w:rsid w:val="00931A7F"/>
    <w:rsid w:val="00931D4A"/>
    <w:rsid w:val="009326F5"/>
    <w:rsid w:val="009347C6"/>
    <w:rsid w:val="00934941"/>
    <w:rsid w:val="00934B59"/>
    <w:rsid w:val="00935A1C"/>
    <w:rsid w:val="0093607B"/>
    <w:rsid w:val="0093705A"/>
    <w:rsid w:val="0093775E"/>
    <w:rsid w:val="0094047F"/>
    <w:rsid w:val="009416B4"/>
    <w:rsid w:val="009419C8"/>
    <w:rsid w:val="00941C88"/>
    <w:rsid w:val="00942261"/>
    <w:rsid w:val="00943769"/>
    <w:rsid w:val="009448FE"/>
    <w:rsid w:val="00945CAD"/>
    <w:rsid w:val="00945D92"/>
    <w:rsid w:val="00945F33"/>
    <w:rsid w:val="009468B1"/>
    <w:rsid w:val="00946BE9"/>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2BC"/>
    <w:rsid w:val="00963786"/>
    <w:rsid w:val="00963C2F"/>
    <w:rsid w:val="0096636F"/>
    <w:rsid w:val="009664FB"/>
    <w:rsid w:val="00967341"/>
    <w:rsid w:val="00970B7A"/>
    <w:rsid w:val="00970B93"/>
    <w:rsid w:val="00970D55"/>
    <w:rsid w:val="00971CD2"/>
    <w:rsid w:val="0097257C"/>
    <w:rsid w:val="00973A52"/>
    <w:rsid w:val="00975026"/>
    <w:rsid w:val="00976CC3"/>
    <w:rsid w:val="00977255"/>
    <w:rsid w:val="009772A4"/>
    <w:rsid w:val="0097743D"/>
    <w:rsid w:val="009774F1"/>
    <w:rsid w:val="009779C7"/>
    <w:rsid w:val="00977BDA"/>
    <w:rsid w:val="00980121"/>
    <w:rsid w:val="00982225"/>
    <w:rsid w:val="00983119"/>
    <w:rsid w:val="00983447"/>
    <w:rsid w:val="009864B2"/>
    <w:rsid w:val="00986EC2"/>
    <w:rsid w:val="00990293"/>
    <w:rsid w:val="0099158B"/>
    <w:rsid w:val="009919A0"/>
    <w:rsid w:val="00991AAD"/>
    <w:rsid w:val="00992291"/>
    <w:rsid w:val="0099342D"/>
    <w:rsid w:val="0099525E"/>
    <w:rsid w:val="0099531E"/>
    <w:rsid w:val="00995774"/>
    <w:rsid w:val="00996BB0"/>
    <w:rsid w:val="009A18A3"/>
    <w:rsid w:val="009A1AD6"/>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148D"/>
    <w:rsid w:val="009D249D"/>
    <w:rsid w:val="009D2757"/>
    <w:rsid w:val="009D2B5E"/>
    <w:rsid w:val="009D2E56"/>
    <w:rsid w:val="009D39ED"/>
    <w:rsid w:val="009D45E7"/>
    <w:rsid w:val="009D48EC"/>
    <w:rsid w:val="009D4F1D"/>
    <w:rsid w:val="009D5BAC"/>
    <w:rsid w:val="009D5F2A"/>
    <w:rsid w:val="009E1593"/>
    <w:rsid w:val="009E22BC"/>
    <w:rsid w:val="009E24E6"/>
    <w:rsid w:val="009E35E7"/>
    <w:rsid w:val="009E35F8"/>
    <w:rsid w:val="009E3C30"/>
    <w:rsid w:val="009E4136"/>
    <w:rsid w:val="009E420B"/>
    <w:rsid w:val="009E462A"/>
    <w:rsid w:val="009E468C"/>
    <w:rsid w:val="009E4AFB"/>
    <w:rsid w:val="009E5850"/>
    <w:rsid w:val="009E6170"/>
    <w:rsid w:val="009E79FB"/>
    <w:rsid w:val="009E7C1F"/>
    <w:rsid w:val="009F062E"/>
    <w:rsid w:val="009F1F90"/>
    <w:rsid w:val="009F293F"/>
    <w:rsid w:val="009F32AA"/>
    <w:rsid w:val="009F35EC"/>
    <w:rsid w:val="009F5016"/>
    <w:rsid w:val="009F5BAA"/>
    <w:rsid w:val="009F5D5E"/>
    <w:rsid w:val="009F6A1F"/>
    <w:rsid w:val="009F7052"/>
    <w:rsid w:val="009F7AAD"/>
    <w:rsid w:val="00A0013C"/>
    <w:rsid w:val="00A00A69"/>
    <w:rsid w:val="00A02516"/>
    <w:rsid w:val="00A0332B"/>
    <w:rsid w:val="00A03BD0"/>
    <w:rsid w:val="00A03CD6"/>
    <w:rsid w:val="00A05D95"/>
    <w:rsid w:val="00A05F38"/>
    <w:rsid w:val="00A0609A"/>
    <w:rsid w:val="00A06675"/>
    <w:rsid w:val="00A066C4"/>
    <w:rsid w:val="00A06EE9"/>
    <w:rsid w:val="00A079BB"/>
    <w:rsid w:val="00A07CEA"/>
    <w:rsid w:val="00A10626"/>
    <w:rsid w:val="00A10750"/>
    <w:rsid w:val="00A10D38"/>
    <w:rsid w:val="00A117C1"/>
    <w:rsid w:val="00A12619"/>
    <w:rsid w:val="00A1334A"/>
    <w:rsid w:val="00A136B7"/>
    <w:rsid w:val="00A13985"/>
    <w:rsid w:val="00A13D2F"/>
    <w:rsid w:val="00A14745"/>
    <w:rsid w:val="00A14DDA"/>
    <w:rsid w:val="00A158B2"/>
    <w:rsid w:val="00A15EDF"/>
    <w:rsid w:val="00A16BDA"/>
    <w:rsid w:val="00A17767"/>
    <w:rsid w:val="00A17EA8"/>
    <w:rsid w:val="00A20490"/>
    <w:rsid w:val="00A20759"/>
    <w:rsid w:val="00A20E5B"/>
    <w:rsid w:val="00A218E1"/>
    <w:rsid w:val="00A21BA1"/>
    <w:rsid w:val="00A21FAE"/>
    <w:rsid w:val="00A22AB1"/>
    <w:rsid w:val="00A246D2"/>
    <w:rsid w:val="00A24B4D"/>
    <w:rsid w:val="00A25B46"/>
    <w:rsid w:val="00A25B75"/>
    <w:rsid w:val="00A26063"/>
    <w:rsid w:val="00A30720"/>
    <w:rsid w:val="00A30CD2"/>
    <w:rsid w:val="00A31EF9"/>
    <w:rsid w:val="00A320A5"/>
    <w:rsid w:val="00A321D0"/>
    <w:rsid w:val="00A32CB8"/>
    <w:rsid w:val="00A35601"/>
    <w:rsid w:val="00A356DC"/>
    <w:rsid w:val="00A36506"/>
    <w:rsid w:val="00A3661F"/>
    <w:rsid w:val="00A36848"/>
    <w:rsid w:val="00A36D42"/>
    <w:rsid w:val="00A40383"/>
    <w:rsid w:val="00A41366"/>
    <w:rsid w:val="00A41AF7"/>
    <w:rsid w:val="00A41D29"/>
    <w:rsid w:val="00A41DD6"/>
    <w:rsid w:val="00A42887"/>
    <w:rsid w:val="00A42A54"/>
    <w:rsid w:val="00A42C19"/>
    <w:rsid w:val="00A42D16"/>
    <w:rsid w:val="00A4324A"/>
    <w:rsid w:val="00A43417"/>
    <w:rsid w:val="00A43E8E"/>
    <w:rsid w:val="00A44215"/>
    <w:rsid w:val="00A44298"/>
    <w:rsid w:val="00A44467"/>
    <w:rsid w:val="00A45579"/>
    <w:rsid w:val="00A46DBF"/>
    <w:rsid w:val="00A478F8"/>
    <w:rsid w:val="00A47ABF"/>
    <w:rsid w:val="00A50ACB"/>
    <w:rsid w:val="00A51C2A"/>
    <w:rsid w:val="00A52848"/>
    <w:rsid w:val="00A533C1"/>
    <w:rsid w:val="00A53787"/>
    <w:rsid w:val="00A546D3"/>
    <w:rsid w:val="00A54FF8"/>
    <w:rsid w:val="00A563C2"/>
    <w:rsid w:val="00A570BD"/>
    <w:rsid w:val="00A57485"/>
    <w:rsid w:val="00A5759F"/>
    <w:rsid w:val="00A60023"/>
    <w:rsid w:val="00A604FC"/>
    <w:rsid w:val="00A6131A"/>
    <w:rsid w:val="00A62A87"/>
    <w:rsid w:val="00A6319E"/>
    <w:rsid w:val="00A6340D"/>
    <w:rsid w:val="00A63F5D"/>
    <w:rsid w:val="00A64398"/>
    <w:rsid w:val="00A64D07"/>
    <w:rsid w:val="00A65BCC"/>
    <w:rsid w:val="00A660F0"/>
    <w:rsid w:val="00A661CE"/>
    <w:rsid w:val="00A66939"/>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25FF"/>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310"/>
    <w:rsid w:val="00A96510"/>
    <w:rsid w:val="00A96CE6"/>
    <w:rsid w:val="00AA0F26"/>
    <w:rsid w:val="00AA1A71"/>
    <w:rsid w:val="00AA1A7F"/>
    <w:rsid w:val="00AA2021"/>
    <w:rsid w:val="00AA2BEE"/>
    <w:rsid w:val="00AA3116"/>
    <w:rsid w:val="00AA3785"/>
    <w:rsid w:val="00AA3A4F"/>
    <w:rsid w:val="00AA4FEF"/>
    <w:rsid w:val="00AA5A6B"/>
    <w:rsid w:val="00AA5ACC"/>
    <w:rsid w:val="00AA5CC4"/>
    <w:rsid w:val="00AA650B"/>
    <w:rsid w:val="00AA665E"/>
    <w:rsid w:val="00AA6B46"/>
    <w:rsid w:val="00AA7381"/>
    <w:rsid w:val="00AA7500"/>
    <w:rsid w:val="00AB13C2"/>
    <w:rsid w:val="00AB1A63"/>
    <w:rsid w:val="00AB1D27"/>
    <w:rsid w:val="00AB1D89"/>
    <w:rsid w:val="00AB27D5"/>
    <w:rsid w:val="00AB308B"/>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125"/>
    <w:rsid w:val="00AC6E4D"/>
    <w:rsid w:val="00AC7502"/>
    <w:rsid w:val="00AC799F"/>
    <w:rsid w:val="00AC7C5C"/>
    <w:rsid w:val="00AD1853"/>
    <w:rsid w:val="00AD1E18"/>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5753"/>
    <w:rsid w:val="00AF5D0E"/>
    <w:rsid w:val="00AF69B8"/>
    <w:rsid w:val="00AF6CD6"/>
    <w:rsid w:val="00AF7096"/>
    <w:rsid w:val="00B00043"/>
    <w:rsid w:val="00B00932"/>
    <w:rsid w:val="00B01682"/>
    <w:rsid w:val="00B01D42"/>
    <w:rsid w:val="00B0227F"/>
    <w:rsid w:val="00B03FC8"/>
    <w:rsid w:val="00B0442F"/>
    <w:rsid w:val="00B04947"/>
    <w:rsid w:val="00B0537D"/>
    <w:rsid w:val="00B0561D"/>
    <w:rsid w:val="00B06020"/>
    <w:rsid w:val="00B0615E"/>
    <w:rsid w:val="00B06377"/>
    <w:rsid w:val="00B063CD"/>
    <w:rsid w:val="00B06695"/>
    <w:rsid w:val="00B06D1E"/>
    <w:rsid w:val="00B0749D"/>
    <w:rsid w:val="00B118BD"/>
    <w:rsid w:val="00B12433"/>
    <w:rsid w:val="00B129E3"/>
    <w:rsid w:val="00B14044"/>
    <w:rsid w:val="00B140C9"/>
    <w:rsid w:val="00B14579"/>
    <w:rsid w:val="00B14D62"/>
    <w:rsid w:val="00B163BC"/>
    <w:rsid w:val="00B16ACE"/>
    <w:rsid w:val="00B16E7D"/>
    <w:rsid w:val="00B17665"/>
    <w:rsid w:val="00B20519"/>
    <w:rsid w:val="00B21529"/>
    <w:rsid w:val="00B217C9"/>
    <w:rsid w:val="00B217D8"/>
    <w:rsid w:val="00B21E0E"/>
    <w:rsid w:val="00B2278E"/>
    <w:rsid w:val="00B23159"/>
    <w:rsid w:val="00B245B1"/>
    <w:rsid w:val="00B25090"/>
    <w:rsid w:val="00B269F6"/>
    <w:rsid w:val="00B279E2"/>
    <w:rsid w:val="00B27F79"/>
    <w:rsid w:val="00B30061"/>
    <w:rsid w:val="00B304F0"/>
    <w:rsid w:val="00B30A41"/>
    <w:rsid w:val="00B30BC1"/>
    <w:rsid w:val="00B31A40"/>
    <w:rsid w:val="00B31ADA"/>
    <w:rsid w:val="00B337C0"/>
    <w:rsid w:val="00B33A52"/>
    <w:rsid w:val="00B33C25"/>
    <w:rsid w:val="00B33EFB"/>
    <w:rsid w:val="00B3577E"/>
    <w:rsid w:val="00B37038"/>
    <w:rsid w:val="00B408E1"/>
    <w:rsid w:val="00B40DFD"/>
    <w:rsid w:val="00B41951"/>
    <w:rsid w:val="00B4383E"/>
    <w:rsid w:val="00B44E0A"/>
    <w:rsid w:val="00B45FDF"/>
    <w:rsid w:val="00B46533"/>
    <w:rsid w:val="00B4654E"/>
    <w:rsid w:val="00B47031"/>
    <w:rsid w:val="00B47370"/>
    <w:rsid w:val="00B47C95"/>
    <w:rsid w:val="00B50521"/>
    <w:rsid w:val="00B510B3"/>
    <w:rsid w:val="00B51291"/>
    <w:rsid w:val="00B528FB"/>
    <w:rsid w:val="00B53864"/>
    <w:rsid w:val="00B558E1"/>
    <w:rsid w:val="00B60657"/>
    <w:rsid w:val="00B61019"/>
    <w:rsid w:val="00B637A5"/>
    <w:rsid w:val="00B638FF"/>
    <w:rsid w:val="00B6446E"/>
    <w:rsid w:val="00B65A90"/>
    <w:rsid w:val="00B65CB3"/>
    <w:rsid w:val="00B670D7"/>
    <w:rsid w:val="00B700C4"/>
    <w:rsid w:val="00B7088B"/>
    <w:rsid w:val="00B70BEB"/>
    <w:rsid w:val="00B70D58"/>
    <w:rsid w:val="00B70E8D"/>
    <w:rsid w:val="00B71FA8"/>
    <w:rsid w:val="00B72F33"/>
    <w:rsid w:val="00B72FE6"/>
    <w:rsid w:val="00B733B7"/>
    <w:rsid w:val="00B73C10"/>
    <w:rsid w:val="00B743F3"/>
    <w:rsid w:val="00B74BB8"/>
    <w:rsid w:val="00B74FD1"/>
    <w:rsid w:val="00B75625"/>
    <w:rsid w:val="00B7583B"/>
    <w:rsid w:val="00B75FE0"/>
    <w:rsid w:val="00B76B0E"/>
    <w:rsid w:val="00B77337"/>
    <w:rsid w:val="00B77398"/>
    <w:rsid w:val="00B80138"/>
    <w:rsid w:val="00B80E77"/>
    <w:rsid w:val="00B8144D"/>
    <w:rsid w:val="00B8192E"/>
    <w:rsid w:val="00B81E25"/>
    <w:rsid w:val="00B820F7"/>
    <w:rsid w:val="00B82B1C"/>
    <w:rsid w:val="00B83781"/>
    <w:rsid w:val="00B83797"/>
    <w:rsid w:val="00B84CF1"/>
    <w:rsid w:val="00B85917"/>
    <w:rsid w:val="00B85CC3"/>
    <w:rsid w:val="00B8633C"/>
    <w:rsid w:val="00B87777"/>
    <w:rsid w:val="00B9069C"/>
    <w:rsid w:val="00B906FD"/>
    <w:rsid w:val="00B90B39"/>
    <w:rsid w:val="00B92320"/>
    <w:rsid w:val="00B92530"/>
    <w:rsid w:val="00B9353E"/>
    <w:rsid w:val="00B9419D"/>
    <w:rsid w:val="00B9492E"/>
    <w:rsid w:val="00B95040"/>
    <w:rsid w:val="00B9546C"/>
    <w:rsid w:val="00B95CDC"/>
    <w:rsid w:val="00B95D60"/>
    <w:rsid w:val="00B96A55"/>
    <w:rsid w:val="00B96FDF"/>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756"/>
    <w:rsid w:val="00BD2A2F"/>
    <w:rsid w:val="00BD3080"/>
    <w:rsid w:val="00BD31FB"/>
    <w:rsid w:val="00BD3334"/>
    <w:rsid w:val="00BD35FE"/>
    <w:rsid w:val="00BD3B83"/>
    <w:rsid w:val="00BD3BDD"/>
    <w:rsid w:val="00BD5424"/>
    <w:rsid w:val="00BD5C32"/>
    <w:rsid w:val="00BD5F92"/>
    <w:rsid w:val="00BD6453"/>
    <w:rsid w:val="00BD6C8A"/>
    <w:rsid w:val="00BD7167"/>
    <w:rsid w:val="00BD765F"/>
    <w:rsid w:val="00BE0E81"/>
    <w:rsid w:val="00BE1CA1"/>
    <w:rsid w:val="00BE1D81"/>
    <w:rsid w:val="00BE254F"/>
    <w:rsid w:val="00BE296F"/>
    <w:rsid w:val="00BE3C2F"/>
    <w:rsid w:val="00BE3F7C"/>
    <w:rsid w:val="00BE40E1"/>
    <w:rsid w:val="00BE4A52"/>
    <w:rsid w:val="00BE52FE"/>
    <w:rsid w:val="00BE72B2"/>
    <w:rsid w:val="00BE7C32"/>
    <w:rsid w:val="00BF07CF"/>
    <w:rsid w:val="00BF2BA6"/>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186"/>
    <w:rsid w:val="00C05B1E"/>
    <w:rsid w:val="00C05D97"/>
    <w:rsid w:val="00C069DA"/>
    <w:rsid w:val="00C07504"/>
    <w:rsid w:val="00C1093A"/>
    <w:rsid w:val="00C11BB5"/>
    <w:rsid w:val="00C11DFE"/>
    <w:rsid w:val="00C135C6"/>
    <w:rsid w:val="00C13B62"/>
    <w:rsid w:val="00C1541A"/>
    <w:rsid w:val="00C15CDE"/>
    <w:rsid w:val="00C1641E"/>
    <w:rsid w:val="00C16703"/>
    <w:rsid w:val="00C174F9"/>
    <w:rsid w:val="00C2035F"/>
    <w:rsid w:val="00C21033"/>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9CD"/>
    <w:rsid w:val="00C34E56"/>
    <w:rsid w:val="00C35AE5"/>
    <w:rsid w:val="00C35AFB"/>
    <w:rsid w:val="00C35FEC"/>
    <w:rsid w:val="00C36602"/>
    <w:rsid w:val="00C36B7B"/>
    <w:rsid w:val="00C3723E"/>
    <w:rsid w:val="00C37C3F"/>
    <w:rsid w:val="00C4040F"/>
    <w:rsid w:val="00C41284"/>
    <w:rsid w:val="00C42B1E"/>
    <w:rsid w:val="00C4558A"/>
    <w:rsid w:val="00C45D00"/>
    <w:rsid w:val="00C4600C"/>
    <w:rsid w:val="00C46BBE"/>
    <w:rsid w:val="00C47BF3"/>
    <w:rsid w:val="00C47E5A"/>
    <w:rsid w:val="00C50002"/>
    <w:rsid w:val="00C5059B"/>
    <w:rsid w:val="00C50E53"/>
    <w:rsid w:val="00C5156C"/>
    <w:rsid w:val="00C51F8C"/>
    <w:rsid w:val="00C52C33"/>
    <w:rsid w:val="00C52EDC"/>
    <w:rsid w:val="00C536E0"/>
    <w:rsid w:val="00C53B9A"/>
    <w:rsid w:val="00C54E6F"/>
    <w:rsid w:val="00C55AE3"/>
    <w:rsid w:val="00C573AB"/>
    <w:rsid w:val="00C575B5"/>
    <w:rsid w:val="00C60811"/>
    <w:rsid w:val="00C610ED"/>
    <w:rsid w:val="00C61246"/>
    <w:rsid w:val="00C61450"/>
    <w:rsid w:val="00C62985"/>
    <w:rsid w:val="00C62FA8"/>
    <w:rsid w:val="00C635AF"/>
    <w:rsid w:val="00C638C2"/>
    <w:rsid w:val="00C63992"/>
    <w:rsid w:val="00C63CCA"/>
    <w:rsid w:val="00C650BD"/>
    <w:rsid w:val="00C659EC"/>
    <w:rsid w:val="00C66471"/>
    <w:rsid w:val="00C671DF"/>
    <w:rsid w:val="00C6784B"/>
    <w:rsid w:val="00C67D50"/>
    <w:rsid w:val="00C70360"/>
    <w:rsid w:val="00C70B56"/>
    <w:rsid w:val="00C717C6"/>
    <w:rsid w:val="00C72AD1"/>
    <w:rsid w:val="00C73826"/>
    <w:rsid w:val="00C73E8A"/>
    <w:rsid w:val="00C7557E"/>
    <w:rsid w:val="00C76591"/>
    <w:rsid w:val="00C766C5"/>
    <w:rsid w:val="00C76F99"/>
    <w:rsid w:val="00C77310"/>
    <w:rsid w:val="00C81AFA"/>
    <w:rsid w:val="00C81D9C"/>
    <w:rsid w:val="00C824A9"/>
    <w:rsid w:val="00C829E5"/>
    <w:rsid w:val="00C82E69"/>
    <w:rsid w:val="00C832AC"/>
    <w:rsid w:val="00C84793"/>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E2D"/>
    <w:rsid w:val="00CB1F3E"/>
    <w:rsid w:val="00CB269C"/>
    <w:rsid w:val="00CB3321"/>
    <w:rsid w:val="00CB570A"/>
    <w:rsid w:val="00CB57AF"/>
    <w:rsid w:val="00CB5809"/>
    <w:rsid w:val="00CB5DC8"/>
    <w:rsid w:val="00CB6AAD"/>
    <w:rsid w:val="00CB7BFD"/>
    <w:rsid w:val="00CB7EBF"/>
    <w:rsid w:val="00CC033B"/>
    <w:rsid w:val="00CC15C6"/>
    <w:rsid w:val="00CC197A"/>
    <w:rsid w:val="00CC1CA7"/>
    <w:rsid w:val="00CC24D4"/>
    <w:rsid w:val="00CC313F"/>
    <w:rsid w:val="00CC3427"/>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2B1A"/>
    <w:rsid w:val="00CD380F"/>
    <w:rsid w:val="00CD458A"/>
    <w:rsid w:val="00CD5316"/>
    <w:rsid w:val="00CD5B92"/>
    <w:rsid w:val="00CD5E17"/>
    <w:rsid w:val="00CD638E"/>
    <w:rsid w:val="00CD6463"/>
    <w:rsid w:val="00CD661A"/>
    <w:rsid w:val="00CD71BD"/>
    <w:rsid w:val="00CD7913"/>
    <w:rsid w:val="00CD79EE"/>
    <w:rsid w:val="00CD7E44"/>
    <w:rsid w:val="00CE0C11"/>
    <w:rsid w:val="00CE15F9"/>
    <w:rsid w:val="00CE201E"/>
    <w:rsid w:val="00CE2AD3"/>
    <w:rsid w:val="00CE2C1F"/>
    <w:rsid w:val="00CE34CD"/>
    <w:rsid w:val="00CE40E6"/>
    <w:rsid w:val="00CE4281"/>
    <w:rsid w:val="00CE4D4D"/>
    <w:rsid w:val="00CE52AE"/>
    <w:rsid w:val="00CE6556"/>
    <w:rsid w:val="00CE6573"/>
    <w:rsid w:val="00CE65E2"/>
    <w:rsid w:val="00CE6C57"/>
    <w:rsid w:val="00CE6E66"/>
    <w:rsid w:val="00CE72DF"/>
    <w:rsid w:val="00CE7707"/>
    <w:rsid w:val="00CF0421"/>
    <w:rsid w:val="00CF123E"/>
    <w:rsid w:val="00CF150D"/>
    <w:rsid w:val="00CF1775"/>
    <w:rsid w:val="00CF1F44"/>
    <w:rsid w:val="00CF25D4"/>
    <w:rsid w:val="00CF29D7"/>
    <w:rsid w:val="00CF3636"/>
    <w:rsid w:val="00CF3FE5"/>
    <w:rsid w:val="00CF5B6D"/>
    <w:rsid w:val="00CF63C5"/>
    <w:rsid w:val="00CF6C54"/>
    <w:rsid w:val="00CF7368"/>
    <w:rsid w:val="00CF7A8D"/>
    <w:rsid w:val="00CF7EA2"/>
    <w:rsid w:val="00D00B8D"/>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4FD"/>
    <w:rsid w:val="00D1687E"/>
    <w:rsid w:val="00D1702C"/>
    <w:rsid w:val="00D172D5"/>
    <w:rsid w:val="00D17D59"/>
    <w:rsid w:val="00D17E6A"/>
    <w:rsid w:val="00D20826"/>
    <w:rsid w:val="00D2096C"/>
    <w:rsid w:val="00D20C76"/>
    <w:rsid w:val="00D20FF9"/>
    <w:rsid w:val="00D21169"/>
    <w:rsid w:val="00D21289"/>
    <w:rsid w:val="00D214D7"/>
    <w:rsid w:val="00D220DA"/>
    <w:rsid w:val="00D22FB5"/>
    <w:rsid w:val="00D23D57"/>
    <w:rsid w:val="00D249EF"/>
    <w:rsid w:val="00D24A81"/>
    <w:rsid w:val="00D258C9"/>
    <w:rsid w:val="00D2673F"/>
    <w:rsid w:val="00D307CB"/>
    <w:rsid w:val="00D31089"/>
    <w:rsid w:val="00D3142D"/>
    <w:rsid w:val="00D32264"/>
    <w:rsid w:val="00D3350E"/>
    <w:rsid w:val="00D356F0"/>
    <w:rsid w:val="00D35AE2"/>
    <w:rsid w:val="00D3658B"/>
    <w:rsid w:val="00D36690"/>
    <w:rsid w:val="00D36DA3"/>
    <w:rsid w:val="00D36E97"/>
    <w:rsid w:val="00D40733"/>
    <w:rsid w:val="00D41025"/>
    <w:rsid w:val="00D42C38"/>
    <w:rsid w:val="00D42D80"/>
    <w:rsid w:val="00D438B7"/>
    <w:rsid w:val="00D45790"/>
    <w:rsid w:val="00D45CF4"/>
    <w:rsid w:val="00D46157"/>
    <w:rsid w:val="00D469EF"/>
    <w:rsid w:val="00D46D7A"/>
    <w:rsid w:val="00D50644"/>
    <w:rsid w:val="00D5075A"/>
    <w:rsid w:val="00D50C0F"/>
    <w:rsid w:val="00D50F3F"/>
    <w:rsid w:val="00D5102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5BE7"/>
    <w:rsid w:val="00D666A7"/>
    <w:rsid w:val="00D672C6"/>
    <w:rsid w:val="00D70434"/>
    <w:rsid w:val="00D7078B"/>
    <w:rsid w:val="00D7079F"/>
    <w:rsid w:val="00D70E84"/>
    <w:rsid w:val="00D7366A"/>
    <w:rsid w:val="00D737A9"/>
    <w:rsid w:val="00D750DB"/>
    <w:rsid w:val="00D752E7"/>
    <w:rsid w:val="00D758A1"/>
    <w:rsid w:val="00D75C5A"/>
    <w:rsid w:val="00D77D77"/>
    <w:rsid w:val="00D803EE"/>
    <w:rsid w:val="00D80643"/>
    <w:rsid w:val="00D81514"/>
    <w:rsid w:val="00D81F64"/>
    <w:rsid w:val="00D81FF2"/>
    <w:rsid w:val="00D822D8"/>
    <w:rsid w:val="00D82A3D"/>
    <w:rsid w:val="00D83231"/>
    <w:rsid w:val="00D83EF3"/>
    <w:rsid w:val="00D84456"/>
    <w:rsid w:val="00D84A07"/>
    <w:rsid w:val="00D85593"/>
    <w:rsid w:val="00D87C27"/>
    <w:rsid w:val="00D907F3"/>
    <w:rsid w:val="00D90F77"/>
    <w:rsid w:val="00D9271C"/>
    <w:rsid w:val="00D92F02"/>
    <w:rsid w:val="00D93352"/>
    <w:rsid w:val="00D93C1C"/>
    <w:rsid w:val="00D94F42"/>
    <w:rsid w:val="00D961AA"/>
    <w:rsid w:val="00D9696F"/>
    <w:rsid w:val="00D97011"/>
    <w:rsid w:val="00D97B81"/>
    <w:rsid w:val="00D97C8A"/>
    <w:rsid w:val="00DA0293"/>
    <w:rsid w:val="00DA0E3A"/>
    <w:rsid w:val="00DA1816"/>
    <w:rsid w:val="00DA439E"/>
    <w:rsid w:val="00DA473E"/>
    <w:rsid w:val="00DA5180"/>
    <w:rsid w:val="00DA558D"/>
    <w:rsid w:val="00DA5904"/>
    <w:rsid w:val="00DA6853"/>
    <w:rsid w:val="00DA701E"/>
    <w:rsid w:val="00DA78B7"/>
    <w:rsid w:val="00DB0940"/>
    <w:rsid w:val="00DB1304"/>
    <w:rsid w:val="00DB1333"/>
    <w:rsid w:val="00DB17BD"/>
    <w:rsid w:val="00DB1EE1"/>
    <w:rsid w:val="00DB1F48"/>
    <w:rsid w:val="00DB3257"/>
    <w:rsid w:val="00DB3A46"/>
    <w:rsid w:val="00DB3C50"/>
    <w:rsid w:val="00DB4383"/>
    <w:rsid w:val="00DB4A82"/>
    <w:rsid w:val="00DB51F0"/>
    <w:rsid w:val="00DB5757"/>
    <w:rsid w:val="00DB57D1"/>
    <w:rsid w:val="00DB5A9F"/>
    <w:rsid w:val="00DB62A7"/>
    <w:rsid w:val="00DB6676"/>
    <w:rsid w:val="00DB6998"/>
    <w:rsid w:val="00DB747A"/>
    <w:rsid w:val="00DB7B64"/>
    <w:rsid w:val="00DC03BA"/>
    <w:rsid w:val="00DC0980"/>
    <w:rsid w:val="00DC10E6"/>
    <w:rsid w:val="00DC1472"/>
    <w:rsid w:val="00DC2204"/>
    <w:rsid w:val="00DC229F"/>
    <w:rsid w:val="00DC22A4"/>
    <w:rsid w:val="00DC2463"/>
    <w:rsid w:val="00DC27DB"/>
    <w:rsid w:val="00DC2E35"/>
    <w:rsid w:val="00DC3177"/>
    <w:rsid w:val="00DC4CA3"/>
    <w:rsid w:val="00DC4D21"/>
    <w:rsid w:val="00DC4DAE"/>
    <w:rsid w:val="00DC530D"/>
    <w:rsid w:val="00DC5CBA"/>
    <w:rsid w:val="00DC61F2"/>
    <w:rsid w:val="00DC788E"/>
    <w:rsid w:val="00DC7E22"/>
    <w:rsid w:val="00DD0089"/>
    <w:rsid w:val="00DD1465"/>
    <w:rsid w:val="00DD1AEB"/>
    <w:rsid w:val="00DD1E4E"/>
    <w:rsid w:val="00DD2045"/>
    <w:rsid w:val="00DD27AB"/>
    <w:rsid w:val="00DD3448"/>
    <w:rsid w:val="00DD3507"/>
    <w:rsid w:val="00DD39C7"/>
    <w:rsid w:val="00DD40C2"/>
    <w:rsid w:val="00DD4969"/>
    <w:rsid w:val="00DD5041"/>
    <w:rsid w:val="00DD5283"/>
    <w:rsid w:val="00DD5BED"/>
    <w:rsid w:val="00DD638A"/>
    <w:rsid w:val="00DD7515"/>
    <w:rsid w:val="00DD764E"/>
    <w:rsid w:val="00DE0098"/>
    <w:rsid w:val="00DE0575"/>
    <w:rsid w:val="00DE15CD"/>
    <w:rsid w:val="00DE1874"/>
    <w:rsid w:val="00DE2133"/>
    <w:rsid w:val="00DE47F2"/>
    <w:rsid w:val="00DE49C9"/>
    <w:rsid w:val="00DE4C0A"/>
    <w:rsid w:val="00DE61BD"/>
    <w:rsid w:val="00DF0DA0"/>
    <w:rsid w:val="00DF1973"/>
    <w:rsid w:val="00DF260B"/>
    <w:rsid w:val="00DF2FFC"/>
    <w:rsid w:val="00DF32D5"/>
    <w:rsid w:val="00DF3892"/>
    <w:rsid w:val="00DF3BA3"/>
    <w:rsid w:val="00DF3E68"/>
    <w:rsid w:val="00DF54F5"/>
    <w:rsid w:val="00DF72AB"/>
    <w:rsid w:val="00E004E0"/>
    <w:rsid w:val="00E00C43"/>
    <w:rsid w:val="00E00EA9"/>
    <w:rsid w:val="00E0104C"/>
    <w:rsid w:val="00E01634"/>
    <w:rsid w:val="00E026A1"/>
    <w:rsid w:val="00E02BC6"/>
    <w:rsid w:val="00E02D84"/>
    <w:rsid w:val="00E0379C"/>
    <w:rsid w:val="00E03C00"/>
    <w:rsid w:val="00E0504A"/>
    <w:rsid w:val="00E051C1"/>
    <w:rsid w:val="00E06460"/>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698D"/>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3E86"/>
    <w:rsid w:val="00E34769"/>
    <w:rsid w:val="00E34EDA"/>
    <w:rsid w:val="00E354CF"/>
    <w:rsid w:val="00E357CA"/>
    <w:rsid w:val="00E35BE4"/>
    <w:rsid w:val="00E35D63"/>
    <w:rsid w:val="00E35FE9"/>
    <w:rsid w:val="00E36334"/>
    <w:rsid w:val="00E37152"/>
    <w:rsid w:val="00E40655"/>
    <w:rsid w:val="00E40754"/>
    <w:rsid w:val="00E40C43"/>
    <w:rsid w:val="00E41308"/>
    <w:rsid w:val="00E42C8E"/>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4F5"/>
    <w:rsid w:val="00E65788"/>
    <w:rsid w:val="00E65D92"/>
    <w:rsid w:val="00E66DA9"/>
    <w:rsid w:val="00E673CF"/>
    <w:rsid w:val="00E67F10"/>
    <w:rsid w:val="00E70405"/>
    <w:rsid w:val="00E70DE0"/>
    <w:rsid w:val="00E711CE"/>
    <w:rsid w:val="00E71992"/>
    <w:rsid w:val="00E72436"/>
    <w:rsid w:val="00E72D1F"/>
    <w:rsid w:val="00E742FF"/>
    <w:rsid w:val="00E74E82"/>
    <w:rsid w:val="00E74F9C"/>
    <w:rsid w:val="00E75558"/>
    <w:rsid w:val="00E76D70"/>
    <w:rsid w:val="00E7713E"/>
    <w:rsid w:val="00E80996"/>
    <w:rsid w:val="00E809D3"/>
    <w:rsid w:val="00E809E0"/>
    <w:rsid w:val="00E80EDE"/>
    <w:rsid w:val="00E819A3"/>
    <w:rsid w:val="00E81DBD"/>
    <w:rsid w:val="00E82279"/>
    <w:rsid w:val="00E82988"/>
    <w:rsid w:val="00E8487B"/>
    <w:rsid w:val="00E84BEE"/>
    <w:rsid w:val="00E84F89"/>
    <w:rsid w:val="00E85683"/>
    <w:rsid w:val="00E85A49"/>
    <w:rsid w:val="00E86D68"/>
    <w:rsid w:val="00E8793B"/>
    <w:rsid w:val="00E908F4"/>
    <w:rsid w:val="00E9166B"/>
    <w:rsid w:val="00E91EE6"/>
    <w:rsid w:val="00E92D8F"/>
    <w:rsid w:val="00E93F33"/>
    <w:rsid w:val="00E945C2"/>
    <w:rsid w:val="00E94B76"/>
    <w:rsid w:val="00E9584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4AEB"/>
    <w:rsid w:val="00EB5510"/>
    <w:rsid w:val="00EB5A5A"/>
    <w:rsid w:val="00EB6743"/>
    <w:rsid w:val="00EB735A"/>
    <w:rsid w:val="00EB75CE"/>
    <w:rsid w:val="00EB7AD9"/>
    <w:rsid w:val="00EC1B09"/>
    <w:rsid w:val="00EC22A3"/>
    <w:rsid w:val="00EC2E12"/>
    <w:rsid w:val="00EC30F3"/>
    <w:rsid w:val="00EC39EF"/>
    <w:rsid w:val="00EC48EF"/>
    <w:rsid w:val="00EC4A8A"/>
    <w:rsid w:val="00EC5963"/>
    <w:rsid w:val="00EC6419"/>
    <w:rsid w:val="00EC7694"/>
    <w:rsid w:val="00EC7744"/>
    <w:rsid w:val="00EC77F8"/>
    <w:rsid w:val="00ED0022"/>
    <w:rsid w:val="00ED0028"/>
    <w:rsid w:val="00ED0709"/>
    <w:rsid w:val="00ED0891"/>
    <w:rsid w:val="00ED095B"/>
    <w:rsid w:val="00ED17BC"/>
    <w:rsid w:val="00ED180A"/>
    <w:rsid w:val="00ED394A"/>
    <w:rsid w:val="00ED3AF6"/>
    <w:rsid w:val="00ED4E6A"/>
    <w:rsid w:val="00ED50AD"/>
    <w:rsid w:val="00ED5E47"/>
    <w:rsid w:val="00ED6EA6"/>
    <w:rsid w:val="00ED7142"/>
    <w:rsid w:val="00ED71C0"/>
    <w:rsid w:val="00ED7D14"/>
    <w:rsid w:val="00EE13CF"/>
    <w:rsid w:val="00EE2081"/>
    <w:rsid w:val="00EE2308"/>
    <w:rsid w:val="00EE3819"/>
    <w:rsid w:val="00EE4101"/>
    <w:rsid w:val="00EE4645"/>
    <w:rsid w:val="00EE49CC"/>
    <w:rsid w:val="00EE4AAA"/>
    <w:rsid w:val="00EE538C"/>
    <w:rsid w:val="00EE5A81"/>
    <w:rsid w:val="00EE5C94"/>
    <w:rsid w:val="00EE5E20"/>
    <w:rsid w:val="00EE60F6"/>
    <w:rsid w:val="00EE6297"/>
    <w:rsid w:val="00EE6386"/>
    <w:rsid w:val="00EE776C"/>
    <w:rsid w:val="00EF00CF"/>
    <w:rsid w:val="00EF079F"/>
    <w:rsid w:val="00EF0927"/>
    <w:rsid w:val="00EF285A"/>
    <w:rsid w:val="00EF3156"/>
    <w:rsid w:val="00EF4DAC"/>
    <w:rsid w:val="00EF524E"/>
    <w:rsid w:val="00EF5B9E"/>
    <w:rsid w:val="00EF5BE6"/>
    <w:rsid w:val="00EF617F"/>
    <w:rsid w:val="00EF61AA"/>
    <w:rsid w:val="00EF7900"/>
    <w:rsid w:val="00F00017"/>
    <w:rsid w:val="00F00A24"/>
    <w:rsid w:val="00F01406"/>
    <w:rsid w:val="00F01943"/>
    <w:rsid w:val="00F028E2"/>
    <w:rsid w:val="00F02943"/>
    <w:rsid w:val="00F03401"/>
    <w:rsid w:val="00F03729"/>
    <w:rsid w:val="00F037FE"/>
    <w:rsid w:val="00F04083"/>
    <w:rsid w:val="00F06121"/>
    <w:rsid w:val="00F0636C"/>
    <w:rsid w:val="00F06B78"/>
    <w:rsid w:val="00F10031"/>
    <w:rsid w:val="00F12115"/>
    <w:rsid w:val="00F12708"/>
    <w:rsid w:val="00F12E1B"/>
    <w:rsid w:val="00F13054"/>
    <w:rsid w:val="00F13DA8"/>
    <w:rsid w:val="00F14172"/>
    <w:rsid w:val="00F15DF0"/>
    <w:rsid w:val="00F16B6C"/>
    <w:rsid w:val="00F20C0F"/>
    <w:rsid w:val="00F21D49"/>
    <w:rsid w:val="00F22998"/>
    <w:rsid w:val="00F237B6"/>
    <w:rsid w:val="00F2411E"/>
    <w:rsid w:val="00F24FA3"/>
    <w:rsid w:val="00F2595C"/>
    <w:rsid w:val="00F263BA"/>
    <w:rsid w:val="00F27AC6"/>
    <w:rsid w:val="00F27D05"/>
    <w:rsid w:val="00F3058A"/>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BC4"/>
    <w:rsid w:val="00F46D86"/>
    <w:rsid w:val="00F473FA"/>
    <w:rsid w:val="00F47466"/>
    <w:rsid w:val="00F47CCA"/>
    <w:rsid w:val="00F47FDD"/>
    <w:rsid w:val="00F50566"/>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2AD8"/>
    <w:rsid w:val="00F63036"/>
    <w:rsid w:val="00F6352C"/>
    <w:rsid w:val="00F638B4"/>
    <w:rsid w:val="00F643D3"/>
    <w:rsid w:val="00F6449F"/>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3FA0"/>
    <w:rsid w:val="00F74781"/>
    <w:rsid w:val="00F754F1"/>
    <w:rsid w:val="00F75D61"/>
    <w:rsid w:val="00F76EDE"/>
    <w:rsid w:val="00F76F80"/>
    <w:rsid w:val="00F76FD6"/>
    <w:rsid w:val="00F770BC"/>
    <w:rsid w:val="00F771E2"/>
    <w:rsid w:val="00F7746E"/>
    <w:rsid w:val="00F77968"/>
    <w:rsid w:val="00F80C7E"/>
    <w:rsid w:val="00F82902"/>
    <w:rsid w:val="00F82BF4"/>
    <w:rsid w:val="00F82DBC"/>
    <w:rsid w:val="00F836B2"/>
    <w:rsid w:val="00F86D56"/>
    <w:rsid w:val="00F8700B"/>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3C4A"/>
    <w:rsid w:val="00FA40EC"/>
    <w:rsid w:val="00FA566B"/>
    <w:rsid w:val="00FA5B90"/>
    <w:rsid w:val="00FA620E"/>
    <w:rsid w:val="00FA64CD"/>
    <w:rsid w:val="00FA6E38"/>
    <w:rsid w:val="00FA6ECE"/>
    <w:rsid w:val="00FA73DD"/>
    <w:rsid w:val="00FA75AD"/>
    <w:rsid w:val="00FA7E69"/>
    <w:rsid w:val="00FB03F8"/>
    <w:rsid w:val="00FB1040"/>
    <w:rsid w:val="00FB1135"/>
    <w:rsid w:val="00FB21F8"/>
    <w:rsid w:val="00FB2372"/>
    <w:rsid w:val="00FB3D3D"/>
    <w:rsid w:val="00FB45A4"/>
    <w:rsid w:val="00FB548E"/>
    <w:rsid w:val="00FB69A9"/>
    <w:rsid w:val="00FB6DBF"/>
    <w:rsid w:val="00FB72A9"/>
    <w:rsid w:val="00FC01F0"/>
    <w:rsid w:val="00FC09CC"/>
    <w:rsid w:val="00FC0A6B"/>
    <w:rsid w:val="00FC139A"/>
    <w:rsid w:val="00FC1DDC"/>
    <w:rsid w:val="00FC218A"/>
    <w:rsid w:val="00FC3778"/>
    <w:rsid w:val="00FC4268"/>
    <w:rsid w:val="00FC5114"/>
    <w:rsid w:val="00FC5581"/>
    <w:rsid w:val="00FC647F"/>
    <w:rsid w:val="00FC6816"/>
    <w:rsid w:val="00FC79C9"/>
    <w:rsid w:val="00FC7B75"/>
    <w:rsid w:val="00FC7CED"/>
    <w:rsid w:val="00FD13AA"/>
    <w:rsid w:val="00FD1424"/>
    <w:rsid w:val="00FD15C1"/>
    <w:rsid w:val="00FD196A"/>
    <w:rsid w:val="00FD2371"/>
    <w:rsid w:val="00FD2AB9"/>
    <w:rsid w:val="00FD2E83"/>
    <w:rsid w:val="00FD301C"/>
    <w:rsid w:val="00FD3103"/>
    <w:rsid w:val="00FD36BF"/>
    <w:rsid w:val="00FD4CC4"/>
    <w:rsid w:val="00FD4EF0"/>
    <w:rsid w:val="00FD595F"/>
    <w:rsid w:val="00FD5B6E"/>
    <w:rsid w:val="00FD604E"/>
    <w:rsid w:val="00FE1353"/>
    <w:rsid w:val="00FE2052"/>
    <w:rsid w:val="00FE22A5"/>
    <w:rsid w:val="00FE32C4"/>
    <w:rsid w:val="00FE33A2"/>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ndKashani/SoC-FPGA-Design-Guide/blob/master/DE0_Nano_SoC/SoC-FPGA%20Design%20Guide/SoC-FPGA%20Design%20Guide%20%5BDE0-Nano-SoC%20Edition%5D.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CAC36-A45F-4A2E-9AF1-71D3E327D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5</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 3.0 - Hybrid Systems</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3.0 - Hybrid Systems</dc:title>
  <dc:subject/>
  <dc:creator>virtualbox</dc:creator>
  <cp:keywords/>
  <dc:description/>
  <cp:lastModifiedBy>Sahand Kashani-Akhavan</cp:lastModifiedBy>
  <cp:revision>3881</cp:revision>
  <cp:lastPrinted>2017-04-11T15:32:00Z</cp:lastPrinted>
  <dcterms:created xsi:type="dcterms:W3CDTF">2016-03-23T15:30:00Z</dcterms:created>
  <dcterms:modified xsi:type="dcterms:W3CDTF">2017-04-11T15:32:00Z</dcterms:modified>
</cp:coreProperties>
</file>