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1FF44" w14:textId="1D6E1274" w:rsidR="005A2447" w:rsidRDefault="005E2B5F" w:rsidP="0016637F">
      <w:pPr>
        <w:pStyle w:val="Title"/>
        <w:jc w:val="center"/>
      </w:pPr>
      <w:r>
        <w:t>Lab 4.0</w:t>
      </w:r>
    </w:p>
    <w:p w14:paraId="7D3D16B4" w14:textId="36B360D6" w:rsidR="005A2447" w:rsidRPr="005A2447" w:rsidRDefault="005E2B5F" w:rsidP="00B441FE">
      <w:pPr>
        <w:pStyle w:val="Title"/>
        <w:jc w:val="center"/>
        <w:rPr>
          <w:sz w:val="94"/>
          <w:szCs w:val="94"/>
        </w:rPr>
      </w:pPr>
      <w:r>
        <w:rPr>
          <w:sz w:val="94"/>
          <w:szCs w:val="94"/>
        </w:rPr>
        <w:t>Mini-Project</w:t>
      </w:r>
    </w:p>
    <w:p w14:paraId="2B9CE204" w14:textId="1178DD0B" w:rsidR="005A2447" w:rsidRDefault="000317DE" w:rsidP="0016637F">
      <w:pPr>
        <w:pStyle w:val="Heading1"/>
      </w:pPr>
      <w:r>
        <w:t xml:space="preserve">Lab </w:t>
      </w:r>
      <w:r w:rsidR="00195A54">
        <w:t xml:space="preserve">3.0 + </w:t>
      </w:r>
      <w:r>
        <w:t>3.1</w:t>
      </w:r>
      <w:r w:rsidR="005A2447">
        <w:t xml:space="preserve"> – </w:t>
      </w:r>
      <w:r>
        <w:t>Embedded Linux Systems</w:t>
      </w:r>
      <w:r w:rsidR="005A2447">
        <w:t xml:space="preserve"> (recap)</w:t>
      </w:r>
    </w:p>
    <w:p w14:paraId="2543BFCF" w14:textId="3762ADCF" w:rsidR="00894C52" w:rsidRDefault="007234D8" w:rsidP="005435EA">
      <w:r>
        <w:t xml:space="preserve">In </w:t>
      </w:r>
      <w:r w:rsidR="00EB40C1">
        <w:t xml:space="preserve">lab 3.0 you created a full hardware system </w:t>
      </w:r>
      <w:r w:rsidR="007C47D2">
        <w:t>centered around</w:t>
      </w:r>
      <w:r w:rsidR="00EB40C1">
        <w:t xml:space="preserve"> a dual-core ARM A9 </w:t>
      </w:r>
      <w:r w:rsidR="005435EA">
        <w:t xml:space="preserve">hard </w:t>
      </w:r>
      <w:r w:rsidR="00EB40C1">
        <w:t xml:space="preserve">processor </w:t>
      </w:r>
      <w:r w:rsidR="005435EA">
        <w:t xml:space="preserve">system </w:t>
      </w:r>
      <w:r w:rsidR="00EB40C1">
        <w:t>(H</w:t>
      </w:r>
      <w:r w:rsidR="005435EA">
        <w:t>PS)</w:t>
      </w:r>
      <w:r w:rsidR="00443616">
        <w:t xml:space="preserve">. The processor had </w:t>
      </w:r>
      <w:r w:rsidR="00A77B48">
        <w:t>many</w:t>
      </w:r>
      <w:r w:rsidR="00443616">
        <w:t xml:space="preserve"> </w:t>
      </w:r>
      <w:r w:rsidR="00443616" w:rsidRPr="006A0822">
        <w:rPr>
          <w:rStyle w:val="Emphasis"/>
        </w:rPr>
        <w:t>hard</w:t>
      </w:r>
      <w:r w:rsidR="00443616">
        <w:t xml:space="preserve"> peripherals (DDR3 memory, SD</w:t>
      </w:r>
      <w:r w:rsidR="002A3FC9">
        <w:t>/</w:t>
      </w:r>
      <w:r w:rsidR="00443616">
        <w:t>MMC controller, Ethernet controller, …) a</w:t>
      </w:r>
      <w:r w:rsidR="00F971AA">
        <w:t>nd</w:t>
      </w:r>
      <w:r w:rsidR="00EB40C1">
        <w:t xml:space="preserve"> a</w:t>
      </w:r>
      <w:r w:rsidR="00474521">
        <w:t xml:space="preserve"> few custom </w:t>
      </w:r>
      <w:r w:rsidR="00474521" w:rsidRPr="00474521">
        <w:rPr>
          <w:rStyle w:val="Emphasis"/>
        </w:rPr>
        <w:t>soft</w:t>
      </w:r>
      <w:r w:rsidR="00474521">
        <w:t xml:space="preserve"> peripherals which you implemented in the previous labs (</w:t>
      </w:r>
      <w:r w:rsidR="00872429">
        <w:t>PWM generators, MCP3204 ADC controller, Lepton thermal camera controller)</w:t>
      </w:r>
      <w:r w:rsidR="00894C52">
        <w:t>.</w:t>
      </w:r>
    </w:p>
    <w:p w14:paraId="05ED7CBA" w14:textId="33BFBA29" w:rsidR="003E6661" w:rsidRPr="003E6661" w:rsidRDefault="00894C52" w:rsidP="005435EA">
      <w:r>
        <w:t xml:space="preserve">In lab 3.1, you used the hardware system developed in lab 3.0 and </w:t>
      </w:r>
      <w:r w:rsidR="00A96321">
        <w:t xml:space="preserve">installed a </w:t>
      </w:r>
      <w:proofErr w:type="spellStart"/>
      <w:r w:rsidR="00A96321">
        <w:t>preloader</w:t>
      </w:r>
      <w:proofErr w:type="spellEnd"/>
      <w:r w:rsidR="00A96321">
        <w:t xml:space="preserve">, bootloader, and finally </w:t>
      </w:r>
      <w:r>
        <w:t>a Linux-based operating system on the platform</w:t>
      </w:r>
      <w:r w:rsidR="0079219C">
        <w:t xml:space="preserve"> (Ubuntu 14.04</w:t>
      </w:r>
      <w:r w:rsidR="003624CB">
        <w:t>.5</w:t>
      </w:r>
      <w:r w:rsidR="0079219C">
        <w:t>)</w:t>
      </w:r>
      <w:r w:rsidR="009F79A9">
        <w:t xml:space="preserve"> in order to have software support for many of the ARM processor’s hard peripherals.</w:t>
      </w:r>
      <w:r w:rsidR="00FD0367">
        <w:t xml:space="preserve"> At the end of lab 3.1, you could either use a</w:t>
      </w:r>
      <w:r w:rsidR="004D7D2C">
        <w:t>n “on-site”</w:t>
      </w:r>
      <w:r w:rsidR="00FD0367">
        <w:t xml:space="preserve"> serial console </w:t>
      </w:r>
      <w:r w:rsidR="004D7D2C">
        <w:t>or a remote SSH</w:t>
      </w:r>
      <w:r w:rsidR="00DA5DAC">
        <w:t xml:space="preserve"> connection </w:t>
      </w:r>
      <w:r w:rsidR="00FD0367">
        <w:t>to log into the system</w:t>
      </w:r>
      <w:r w:rsidR="009B6B7D">
        <w:t xml:space="preserve"> and use all it</w:t>
      </w:r>
      <w:r w:rsidR="006C089E">
        <w:t xml:space="preserve">s infrastructure </w:t>
      </w:r>
      <w:r w:rsidR="006C089E">
        <w:sym w:font="Wingdings" w:char="F04A"/>
      </w:r>
      <w:r w:rsidR="00D11848">
        <w:t>.</w:t>
      </w:r>
    </w:p>
    <w:p w14:paraId="06453F45" w14:textId="58C316A4" w:rsidR="00817FBE" w:rsidRDefault="003F32A0" w:rsidP="000A20B7">
      <w:pPr>
        <w:pStyle w:val="Heading1"/>
      </w:pPr>
      <w:r>
        <w:t>Lab 4.0</w:t>
      </w:r>
      <w:r w:rsidR="005A2447">
        <w:t xml:space="preserve"> –</w:t>
      </w:r>
      <w:r w:rsidR="00805286">
        <w:t xml:space="preserve"> </w:t>
      </w:r>
      <w:r w:rsidR="00454CA8">
        <w:t>Mini-Project</w:t>
      </w:r>
    </w:p>
    <w:p w14:paraId="7DCAFBAD" w14:textId="20A92C4E" w:rsidR="001A110F" w:rsidRDefault="009C2128" w:rsidP="001A110F">
      <w:pPr>
        <w:pStyle w:val="Heading2"/>
      </w:pPr>
      <w:r>
        <w:t>Goal</w:t>
      </w:r>
    </w:p>
    <w:p w14:paraId="3FE9A61A" w14:textId="0C4A6212" w:rsidR="00E267B2" w:rsidRDefault="003E515E" w:rsidP="001A110F">
      <w:r>
        <w:t xml:space="preserve">The goal of this mini-project is to write </w:t>
      </w:r>
      <w:r w:rsidR="003A79E2" w:rsidRPr="003A79E2">
        <w:rPr>
          <w:rStyle w:val="Emphasis"/>
        </w:rPr>
        <w:t>software</w:t>
      </w:r>
      <w:r w:rsidR="003A79E2">
        <w:t xml:space="preserve"> </w:t>
      </w:r>
      <w:r w:rsidR="00EB5170">
        <w:t>for</w:t>
      </w:r>
      <w:r w:rsidR="002115B3">
        <w:t xml:space="preserve"> an embedded Linux system </w:t>
      </w:r>
      <w:r w:rsidR="005B0D32">
        <w:t>that uses</w:t>
      </w:r>
      <w:r w:rsidR="002115B3">
        <w:t xml:space="preserve"> the various peripherals developed in the previous </w:t>
      </w:r>
      <w:r w:rsidR="00C11D22">
        <w:t>labs</w:t>
      </w:r>
      <w:r w:rsidR="002F65A6">
        <w:t>.</w:t>
      </w:r>
      <w:r w:rsidR="003A79E2">
        <w:t xml:space="preserve"> For the sake of proposing a more exotic list of projects, we provide you with </w:t>
      </w:r>
      <w:r w:rsidR="00711709">
        <w:t>2</w:t>
      </w:r>
      <w:r w:rsidR="003A79E2">
        <w:t xml:space="preserve"> new hardware modules </w:t>
      </w:r>
      <w:r w:rsidR="00502EBA">
        <w:t>in</w:t>
      </w:r>
      <w:r w:rsidR="0044539A">
        <w:t xml:space="preserve"> this lab </w:t>
      </w:r>
      <w:r w:rsidR="00485222">
        <w:t>(</w:t>
      </w:r>
      <w:r w:rsidR="003D66C7">
        <w:t>framebuffer manager &amp;</w:t>
      </w:r>
      <w:r w:rsidR="00485222">
        <w:t xml:space="preserve"> </w:t>
      </w:r>
      <w:r w:rsidR="00174C9B">
        <w:t>VGA</w:t>
      </w:r>
      <w:r w:rsidR="00F26BE5">
        <w:t xml:space="preserve"> sequencer</w:t>
      </w:r>
      <w:r w:rsidR="00485222">
        <w:t xml:space="preserve">) </w:t>
      </w:r>
      <w:r w:rsidR="0073352A">
        <w:t>as well as a custom Linux framebuffer driver. Collectively, these 3 components allow your Linux applications to access an LCD</w:t>
      </w:r>
      <w:r w:rsidR="000D1B9A">
        <w:t>.</w:t>
      </w:r>
    </w:p>
    <w:p w14:paraId="0438FE76" w14:textId="77777777" w:rsidR="00E267B2" w:rsidRDefault="00E267B2" w:rsidP="001A110F">
      <w:r>
        <w:t>Essentially, the goal of the lab can be summarized in the following steps:</w:t>
      </w:r>
    </w:p>
    <w:p w14:paraId="5762EB21" w14:textId="38998F96" w:rsidR="00E267B2" w:rsidRDefault="00E267B2" w:rsidP="00E267B2">
      <w:pPr>
        <w:pStyle w:val="ListParagraph"/>
        <w:numPr>
          <w:ilvl w:val="0"/>
          <w:numId w:val="9"/>
        </w:numPr>
      </w:pPr>
      <w:r>
        <w:t>Enabling Linux’s framebuffer support.</w:t>
      </w:r>
    </w:p>
    <w:p w14:paraId="77B9790C" w14:textId="2A076669" w:rsidR="00C651B0" w:rsidRDefault="00E267B2" w:rsidP="00E267B2">
      <w:pPr>
        <w:pStyle w:val="ListParagraph"/>
        <w:numPr>
          <w:ilvl w:val="0"/>
          <w:numId w:val="9"/>
        </w:numPr>
      </w:pPr>
      <w:r>
        <w:t>Compiling a custom framebuffer driver for our framebuffer manager and VGA sequencer.</w:t>
      </w:r>
    </w:p>
    <w:p w14:paraId="78F0937F" w14:textId="5A48DC6C" w:rsidR="00583345" w:rsidRDefault="00583345" w:rsidP="00E267B2">
      <w:pPr>
        <w:pStyle w:val="ListParagraph"/>
        <w:numPr>
          <w:ilvl w:val="0"/>
          <w:numId w:val="9"/>
        </w:numPr>
      </w:pPr>
      <w:r>
        <w:t>Loading the custom framebuffer driver into the kernel at runtime.</w:t>
      </w:r>
    </w:p>
    <w:p w14:paraId="383CFEAA" w14:textId="652FBF17" w:rsidR="00583345" w:rsidRDefault="00583345" w:rsidP="00E267B2">
      <w:pPr>
        <w:pStyle w:val="ListParagraph"/>
        <w:numPr>
          <w:ilvl w:val="0"/>
          <w:numId w:val="9"/>
        </w:numPr>
      </w:pPr>
      <w:r>
        <w:t xml:space="preserve">Writing an application which uses the peripherals on the development board and the framebuffer driver to do something cool </w:t>
      </w:r>
      <w:r>
        <w:sym w:font="Wingdings" w:char="F04A"/>
      </w:r>
      <w:r w:rsidR="00676B90">
        <w:t>.</w:t>
      </w:r>
    </w:p>
    <w:p w14:paraId="0F3D1038" w14:textId="5AD8ACDF" w:rsidR="00147A68" w:rsidRDefault="008A7A6E" w:rsidP="001A110F">
      <w:r>
        <w:t>Y</w:t>
      </w:r>
      <w:r w:rsidR="00367931">
        <w:t>ou will not be modifying the new</w:t>
      </w:r>
      <w:r w:rsidR="00AD4A64">
        <w:t xml:space="preserve"> hardware units</w:t>
      </w:r>
      <w:r w:rsidR="009A6850">
        <w:t xml:space="preserve"> or framebuffer driver</w:t>
      </w:r>
      <w:r w:rsidR="00367931">
        <w:t xml:space="preserve"> we provide you</w:t>
      </w:r>
      <w:r w:rsidR="00AD4A64">
        <w:t>,</w:t>
      </w:r>
      <w:r>
        <w:t xml:space="preserve"> but</w:t>
      </w:r>
      <w:r w:rsidR="00AD4A64">
        <w:t xml:space="preserve"> we will still go through some theory </w:t>
      </w:r>
      <w:r w:rsidR="00506032">
        <w:t>in the beginning</w:t>
      </w:r>
      <w:r w:rsidR="00AD4A64">
        <w:t xml:space="preserve"> to motivate </w:t>
      </w:r>
      <w:r w:rsidR="00506032">
        <w:t>their design</w:t>
      </w:r>
      <w:r w:rsidR="00AD4A64">
        <w:t>.</w:t>
      </w:r>
      <w:r w:rsidR="005251DA">
        <w:t xml:space="preserve"> Once their purpose is understood, you can</w:t>
      </w:r>
      <w:r w:rsidR="00B01369">
        <w:t xml:space="preserve"> then</w:t>
      </w:r>
      <w:r w:rsidR="005251DA">
        <w:t xml:space="preserve"> move on towards the actual software implementation of your mini-project.</w:t>
      </w:r>
    </w:p>
    <w:p w14:paraId="5AC0BEF2" w14:textId="77777777" w:rsidR="00A9616A" w:rsidRDefault="00147A68" w:rsidP="001A110F">
      <w:r>
        <w:t xml:space="preserve">Note: </w:t>
      </w:r>
      <w:r w:rsidR="000F5FF1">
        <w:t>Although th</w:t>
      </w:r>
      <w:r w:rsidR="00485222">
        <w:t>e design of the frame</w:t>
      </w:r>
      <w:r w:rsidR="003D66C7">
        <w:t>buffer manager and the VGA sequencer</w:t>
      </w:r>
      <w:r>
        <w:t xml:space="preserve"> </w:t>
      </w:r>
      <w:r w:rsidR="0066619C">
        <w:t>is</w:t>
      </w:r>
      <w:r>
        <w:t xml:space="preserve"> outside the scope of CS-309, </w:t>
      </w:r>
      <w:r w:rsidR="005474A8">
        <w:t xml:space="preserve">we encourage you to take </w:t>
      </w:r>
      <w:r w:rsidRPr="00A51ECE">
        <w:rPr>
          <w:rStyle w:val="Emphasis"/>
        </w:rPr>
        <w:t>CS-473 – Embedded Systems</w:t>
      </w:r>
      <w:r w:rsidR="005474A8">
        <w:t xml:space="preserve"> next year to pop the</w:t>
      </w:r>
      <w:r w:rsidR="00007F43">
        <w:t>ir</w:t>
      </w:r>
      <w:r w:rsidR="005474A8">
        <w:t xml:space="preserve"> hood and see how these systems are built </w:t>
      </w:r>
      <w:r w:rsidR="005474A8">
        <w:sym w:font="Wingdings" w:char="F04A"/>
      </w:r>
      <w:r w:rsidR="005474A8">
        <w:t>.</w:t>
      </w:r>
    </w:p>
    <w:p w14:paraId="7FC2EED6" w14:textId="0F278E40" w:rsidR="001A110F" w:rsidRDefault="00A9616A" w:rsidP="00A9616A">
      <w:pPr>
        <w:pStyle w:val="IntenseQuote"/>
      </w:pPr>
      <w:r>
        <w:lastRenderedPageBreak/>
        <w:t xml:space="preserve">Please </w:t>
      </w:r>
      <w:r w:rsidR="000051B8">
        <w:t>go through</w:t>
      </w:r>
      <w:r>
        <w:t xml:space="preserve"> the README contained in the lab template before continuing.</w:t>
      </w:r>
      <w:r w:rsidR="00160DDF">
        <w:t xml:space="preserve"> </w:t>
      </w:r>
      <w:r w:rsidR="00EF7A61">
        <w:t>Start what the README is asking, then let it run</w:t>
      </w:r>
      <w:r w:rsidR="00160DDF">
        <w:t xml:space="preserve"> in the background while you read the assignment.</w:t>
      </w:r>
    </w:p>
    <w:p w14:paraId="1F133F62" w14:textId="327985A8" w:rsidR="00261DA8" w:rsidRDefault="00934C4A" w:rsidP="00681496">
      <w:pPr>
        <w:pStyle w:val="Heading2"/>
      </w:pPr>
      <w:r>
        <w:t>Hardware</w:t>
      </w:r>
    </w:p>
    <w:p w14:paraId="1E7463DF" w14:textId="57D22714" w:rsidR="00F37909" w:rsidRDefault="00BC2B40" w:rsidP="0007342B">
      <w:r>
        <w:t xml:space="preserve">As can be seen in </w:t>
      </w:r>
      <w:r w:rsidR="0007342B">
        <w:fldChar w:fldCharType="begin"/>
      </w:r>
      <w:r w:rsidR="0007342B">
        <w:instrText xml:space="preserve"> REF _Ref482805079 \h  \* MERGEFORMAT </w:instrText>
      </w:r>
      <w:r w:rsidR="0007342B">
        <w:fldChar w:fldCharType="separate"/>
      </w:r>
      <w:r w:rsidR="00F4208E">
        <w:t xml:space="preserve">Figure </w:t>
      </w:r>
      <w:r w:rsidR="00F4208E">
        <w:rPr>
          <w:noProof/>
        </w:rPr>
        <w:t>1</w:t>
      </w:r>
      <w:r w:rsidR="0007342B">
        <w:fldChar w:fldCharType="end"/>
      </w:r>
      <w:r>
        <w:t xml:space="preserve">, the </w:t>
      </w:r>
      <w:proofErr w:type="spellStart"/>
      <w:r>
        <w:t>PrSoC</w:t>
      </w:r>
      <w:proofErr w:type="spellEnd"/>
      <w:r>
        <w:t xml:space="preserve"> extension board for the DE0-Nano-SoC has an LCD interf</w:t>
      </w:r>
      <w:r w:rsidR="00135D16">
        <w:t>ace</w:t>
      </w:r>
      <w:r w:rsidR="00FE1D48">
        <w:t xml:space="preserve">, so it would be great if we could </w:t>
      </w:r>
      <w:r w:rsidR="00BB73E8">
        <w:t>use it</w:t>
      </w:r>
      <w:r w:rsidR="00442919">
        <w:t>.</w:t>
      </w:r>
    </w:p>
    <w:p w14:paraId="1E41D55C" w14:textId="5FB2AB99" w:rsidR="001B6DD2" w:rsidRDefault="007C6A66" w:rsidP="001B6DD2">
      <w:pPr>
        <w:keepNext/>
        <w:jc w:val="center"/>
      </w:pPr>
      <w:r>
        <w:rPr>
          <w:noProof/>
        </w:rPr>
        <w:drawing>
          <wp:inline distT="0" distB="0" distL="0" distR="0" wp14:anchorId="38152A8B" wp14:editId="689D65AA">
            <wp:extent cx="3475630" cy="26067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soc_board_front_sid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5630" cy="2606722"/>
                    </a:xfrm>
                    <a:prstGeom prst="rect">
                      <a:avLst/>
                    </a:prstGeom>
                  </pic:spPr>
                </pic:pic>
              </a:graphicData>
            </a:graphic>
          </wp:inline>
        </w:drawing>
      </w:r>
    </w:p>
    <w:p w14:paraId="798A9DBB" w14:textId="557B246E" w:rsidR="00936868" w:rsidRDefault="001B6DD2" w:rsidP="001B6DD2">
      <w:pPr>
        <w:pStyle w:val="Caption"/>
        <w:jc w:val="center"/>
      </w:pPr>
      <w:bookmarkStart w:id="0" w:name="_Ref482805079"/>
      <w:r>
        <w:t xml:space="preserve">Figure </w:t>
      </w:r>
      <w:fldSimple w:instr=" SEQ Figure \* ARABIC ">
        <w:r w:rsidR="00F4208E">
          <w:rPr>
            <w:noProof/>
          </w:rPr>
          <w:t>1</w:t>
        </w:r>
      </w:fldSimple>
      <w:bookmarkEnd w:id="0"/>
      <w:r>
        <w:t xml:space="preserve">. </w:t>
      </w:r>
      <w:proofErr w:type="spellStart"/>
      <w:r>
        <w:t>PrSoC</w:t>
      </w:r>
      <w:proofErr w:type="spellEnd"/>
      <w:r>
        <w:t xml:space="preserve"> extension board LCD interface</w:t>
      </w:r>
      <w:r w:rsidR="00BB196B">
        <w:t xml:space="preserve"> </w:t>
      </w:r>
      <w:r w:rsidR="00BB196B">
        <w:br/>
        <w:t xml:space="preserve">(Note that 3 LCD interfaces are available, but only 1 can be mounted at a </w:t>
      </w:r>
      <w:r w:rsidR="00F419B9">
        <w:t xml:space="preserve">given </w:t>
      </w:r>
      <w:r w:rsidR="00BB196B">
        <w:t>time)</w:t>
      </w:r>
    </w:p>
    <w:p w14:paraId="4DC3B4FA" w14:textId="0D856DC0" w:rsidR="00345C5D" w:rsidRDefault="00DC707A" w:rsidP="00161ADB">
      <w:r>
        <w:t xml:space="preserve">As for the peripherals developed in the previous labs (PWM, MCP3204, Lepton), the CPU cannot directly connect to the LCD connected to the FPGA’s pins, so we need to create a </w:t>
      </w:r>
      <w:r w:rsidRPr="000D418D">
        <w:rPr>
          <w:rStyle w:val="Emphasis"/>
        </w:rPr>
        <w:t>programmable interface</w:t>
      </w:r>
      <w:r>
        <w:t xml:space="preserve"> in order to interact with it.</w:t>
      </w:r>
      <w:r w:rsidR="007E6C0F">
        <w:t xml:space="preserve"> </w:t>
      </w:r>
      <w:r w:rsidR="00137590">
        <w:t xml:space="preserve">Displays come in </w:t>
      </w:r>
      <w:r w:rsidR="00EB7F58">
        <w:t>numerous</w:t>
      </w:r>
      <w:r w:rsidR="00137590">
        <w:t xml:space="preserve"> </w:t>
      </w:r>
      <w:r w:rsidR="00EB7F58">
        <w:t xml:space="preserve">sizes </w:t>
      </w:r>
      <w:r w:rsidR="00137590">
        <w:t xml:space="preserve">and offer </w:t>
      </w:r>
      <w:r w:rsidR="00B210EF">
        <w:t>a wide range of</w:t>
      </w:r>
      <w:r w:rsidR="00137590">
        <w:t xml:space="preserve"> fun</w:t>
      </w:r>
      <w:r w:rsidR="00C33800">
        <w:t xml:space="preserve">ctionalities, but </w:t>
      </w:r>
      <w:r w:rsidR="00137590">
        <w:t>t</w:t>
      </w:r>
      <w:r w:rsidR="00383363">
        <w:t>he</w:t>
      </w:r>
      <w:r w:rsidR="00C33800">
        <w:t>ir</w:t>
      </w:r>
      <w:r w:rsidR="00383363">
        <w:t xml:space="preserve"> operating principle is </w:t>
      </w:r>
      <w:r w:rsidR="00C33800">
        <w:t xml:space="preserve">fundamentally </w:t>
      </w:r>
      <w:r w:rsidR="00050FB8">
        <w:t>similar</w:t>
      </w:r>
      <w:r w:rsidR="00F714FD">
        <w:t>:</w:t>
      </w:r>
      <w:r w:rsidR="00383363">
        <w:t xml:space="preserve"> In general, </w:t>
      </w:r>
      <w:r w:rsidR="00656D3C">
        <w:t>a display</w:t>
      </w:r>
      <w:r w:rsidR="00383363">
        <w:t xml:space="preserve"> need</w:t>
      </w:r>
      <w:r w:rsidR="008C51B0">
        <w:t>s</w:t>
      </w:r>
      <w:r w:rsidR="00383363">
        <w:t xml:space="preserve"> to be sent data in a certain format </w:t>
      </w:r>
      <w:r w:rsidR="00E64549">
        <w:t xml:space="preserve">and </w:t>
      </w:r>
      <w:r w:rsidR="00383363">
        <w:t xml:space="preserve">under </w:t>
      </w:r>
      <w:r w:rsidR="00C01A32" w:rsidRPr="00724A81">
        <w:t xml:space="preserve">specific timings </w:t>
      </w:r>
      <w:r w:rsidR="00CF42ED" w:rsidRPr="00724A81">
        <w:t xml:space="preserve">constraints </w:t>
      </w:r>
      <w:r w:rsidR="00640FF2">
        <w:t>in order for the</w:t>
      </w:r>
      <w:r w:rsidR="00C01A32">
        <w:t xml:space="preserve"> frame to be successfully displayed.</w:t>
      </w:r>
    </w:p>
    <w:p w14:paraId="52C0E6FE" w14:textId="765BF8B1" w:rsidR="003A5720" w:rsidRDefault="00D57A40" w:rsidP="003A5720">
      <w:pPr>
        <w:pStyle w:val="Heading3"/>
      </w:pPr>
      <w:r>
        <w:t>C</w:t>
      </w:r>
      <w:r w:rsidR="00053BF8">
        <w:t>PU I/O b</w:t>
      </w:r>
      <w:r>
        <w:t>ottleneck</w:t>
      </w:r>
    </w:p>
    <w:p w14:paraId="2DEC399B" w14:textId="4B132383" w:rsidR="00BA0145" w:rsidRDefault="00843473" w:rsidP="002E6981">
      <w:r>
        <w:t xml:space="preserve">If we look back at the </w:t>
      </w:r>
      <w:r w:rsidR="00640FF2">
        <w:t xml:space="preserve">previous labs, we </w:t>
      </w:r>
      <w:r w:rsidR="004E4626">
        <w:t xml:space="preserve">see that </w:t>
      </w:r>
      <w:r w:rsidR="00B67651">
        <w:t xml:space="preserve">we </w:t>
      </w:r>
      <w:r w:rsidR="00DF50A7">
        <w:t>exclusively employed</w:t>
      </w:r>
      <w:r w:rsidR="004E4626">
        <w:t xml:space="preserve"> </w:t>
      </w:r>
      <w:r w:rsidR="00AF7085">
        <w:t xml:space="preserve">the CPU to </w:t>
      </w:r>
      <w:r w:rsidR="00E21327">
        <w:t>perform</w:t>
      </w:r>
      <w:r w:rsidR="00AF7085">
        <w:t xml:space="preserve"> all I/O between the programmable interface</w:t>
      </w:r>
      <w:r w:rsidR="00A82A99">
        <w:t>s</w:t>
      </w:r>
      <w:r w:rsidR="00AF7085">
        <w:t xml:space="preserve"> and an application program</w:t>
      </w:r>
      <w:r w:rsidR="00C52825">
        <w:t>:</w:t>
      </w:r>
    </w:p>
    <w:p w14:paraId="17346C88" w14:textId="77777777" w:rsidR="00BA0145" w:rsidRDefault="00143131" w:rsidP="00E15E38">
      <w:pPr>
        <w:pStyle w:val="ListParagraph"/>
        <w:numPr>
          <w:ilvl w:val="0"/>
          <w:numId w:val="2"/>
        </w:numPr>
      </w:pPr>
      <w:r>
        <w:t xml:space="preserve">The PWM generator and the MCP3204 had </w:t>
      </w:r>
      <w:r w:rsidR="0031102C">
        <w:t xml:space="preserve">tiny </w:t>
      </w:r>
      <w:r>
        <w:t xml:space="preserve">data footprints as only a few registers were read/written by the CPU to </w:t>
      </w:r>
      <w:r w:rsidR="00F22209">
        <w:t>use the devices</w:t>
      </w:r>
      <w:r w:rsidR="00C21E58">
        <w:t>, so CPU I/O was not a bottleneck</w:t>
      </w:r>
      <w:r w:rsidR="002155BB">
        <w:t>.</w:t>
      </w:r>
    </w:p>
    <w:p w14:paraId="1CF9D159" w14:textId="4556D4E4" w:rsidR="00C23723" w:rsidRDefault="00F22209" w:rsidP="00E15E38">
      <w:pPr>
        <w:pStyle w:val="ListParagraph"/>
        <w:numPr>
          <w:ilvl w:val="0"/>
          <w:numId w:val="2"/>
        </w:numPr>
      </w:pPr>
      <w:r>
        <w:t xml:space="preserve">The Lepton </w:t>
      </w:r>
      <w:r w:rsidR="0019266A">
        <w:t>req</w:t>
      </w:r>
      <w:r w:rsidR="00DC353B">
        <w:t>uired more involved I/O as a complete</w:t>
      </w:r>
      <w:r w:rsidR="0019266A">
        <w:t xml:space="preserve"> image had to be read back from the Lepton interface’s </w:t>
      </w:r>
      <w:r w:rsidR="00F24162">
        <w:t>internal on-chip memory. However,</w:t>
      </w:r>
      <w:r w:rsidR="001B2990">
        <w:t xml:space="preserve"> g</w:t>
      </w:r>
      <w:r w:rsidR="005B0E28">
        <w:t xml:space="preserve">iven the </w:t>
      </w:r>
      <w:r w:rsidR="00E12F39">
        <w:t>reduced</w:t>
      </w:r>
      <w:r w:rsidR="005B0E28">
        <w:t xml:space="preserve"> resolution </w:t>
      </w:r>
      <w:r w:rsidR="00D70F13">
        <w:t>(80x</w:t>
      </w:r>
      <w:r w:rsidR="00C16BBE">
        <w:t>60)</w:t>
      </w:r>
      <w:r w:rsidR="009301E6">
        <w:t xml:space="preserve"> </w:t>
      </w:r>
      <w:r w:rsidR="0060230E">
        <w:t xml:space="preserve">and </w:t>
      </w:r>
      <w:r w:rsidR="00E12F39">
        <w:t>low</w:t>
      </w:r>
      <w:r w:rsidR="0060230E">
        <w:t xml:space="preserve"> frame rate (9 FPS) </w:t>
      </w:r>
      <w:r w:rsidR="005B0E28">
        <w:t xml:space="preserve">of the Lepton’s sensor, it was </w:t>
      </w:r>
      <w:r w:rsidR="00EF49D7">
        <w:t xml:space="preserve">still </w:t>
      </w:r>
      <w:r w:rsidR="00686E64">
        <w:t>possible for the</w:t>
      </w:r>
      <w:r w:rsidR="005B0E28">
        <w:t xml:space="preserve"> CPU to read frames </w:t>
      </w:r>
      <w:r w:rsidR="00282F70">
        <w:t>as fast as the device would output them.</w:t>
      </w:r>
    </w:p>
    <w:p w14:paraId="1792927B" w14:textId="54FB21E5" w:rsidR="00394B37" w:rsidRDefault="00251700" w:rsidP="002E6981">
      <w:r>
        <w:lastRenderedPageBreak/>
        <w:t xml:space="preserve">The situation is quite different for the LCDs as their resolution is </w:t>
      </w:r>
      <w:r w:rsidR="003C655C">
        <w:t>larger</w:t>
      </w:r>
      <w:r>
        <w:t xml:space="preserve"> (320x240 or 480x272)</w:t>
      </w:r>
      <w:r w:rsidR="00AE374A">
        <w:t xml:space="preserve"> and </w:t>
      </w:r>
      <w:r w:rsidR="004B663B">
        <w:t xml:space="preserve">are able to display frames at </w:t>
      </w:r>
      <w:r w:rsidR="001C200B">
        <w:t>much higher</w:t>
      </w:r>
      <w:r w:rsidR="004B663B">
        <w:t xml:space="preserve"> data rate</w:t>
      </w:r>
      <w:r w:rsidR="00C278EE">
        <w:t>s.</w:t>
      </w:r>
      <w:r w:rsidR="00044658">
        <w:t xml:space="preserve"> </w:t>
      </w:r>
      <w:r w:rsidR="003C3A11">
        <w:t xml:space="preserve">CPUs are fast </w:t>
      </w:r>
      <w:r w:rsidR="00FE59E7">
        <w:t>on compute workloads</w:t>
      </w:r>
      <w:r w:rsidR="003C3A11">
        <w:t xml:space="preserve">, but they are </w:t>
      </w:r>
      <w:r w:rsidR="00BC3BA9">
        <w:t xml:space="preserve">very </w:t>
      </w:r>
      <w:r w:rsidR="003C3A11">
        <w:t xml:space="preserve">slow </w:t>
      </w:r>
      <w:r w:rsidR="00BC3BA9">
        <w:t>on I/O intensive workloads</w:t>
      </w:r>
      <w:r w:rsidR="003C3A11">
        <w:t xml:space="preserve">. </w:t>
      </w:r>
      <w:r w:rsidR="00616C06">
        <w:t>In a</w:t>
      </w:r>
      <w:r w:rsidR="00EE7670">
        <w:t xml:space="preserve"> previous study</w:t>
      </w:r>
      <w:r w:rsidR="00525222">
        <w:t xml:space="preserve"> </w:t>
      </w:r>
      <w:sdt>
        <w:sdtPr>
          <w:id w:val="365722074"/>
          <w:citation/>
        </w:sdtPr>
        <w:sdtEndPr/>
        <w:sdtContent>
          <w:r w:rsidR="00525222">
            <w:fldChar w:fldCharType="begin"/>
          </w:r>
          <w:r w:rsidR="00525222">
            <w:instrText xml:space="preserve">CITATION Phi16 \p 14 \l 1033 </w:instrText>
          </w:r>
          <w:r w:rsidR="00525222">
            <w:fldChar w:fldCharType="separate"/>
          </w:r>
          <w:r w:rsidR="004821A7" w:rsidRPr="004821A7">
            <w:rPr>
              <w:noProof/>
            </w:rPr>
            <w:t>[1, p. 14]</w:t>
          </w:r>
          <w:r w:rsidR="00525222">
            <w:fldChar w:fldCharType="end"/>
          </w:r>
        </w:sdtContent>
      </w:sdt>
      <w:r w:rsidR="00616C06">
        <w:t>, the author used the same hardware</w:t>
      </w:r>
      <w:r w:rsidR="00525222">
        <w:t xml:space="preserve"> platform</w:t>
      </w:r>
      <w:r w:rsidR="00171C2B">
        <w:t xml:space="preserve"> </w:t>
      </w:r>
      <w:r w:rsidR="001D59D2">
        <w:t>used</w:t>
      </w:r>
      <w:r w:rsidR="00171C2B">
        <w:t xml:space="preserve"> in the labs</w:t>
      </w:r>
      <w:r w:rsidR="0002542F">
        <w:t xml:space="preserve"> </w:t>
      </w:r>
      <w:r w:rsidR="00616C06">
        <w:t xml:space="preserve">and </w:t>
      </w:r>
      <w:r w:rsidR="006B5E77">
        <w:t>measured the amount of time it took the ARM processor to programmatically write a 320x240 frame to the LCD</w:t>
      </w:r>
      <w:r w:rsidR="00E70B2B">
        <w:t>. T</w:t>
      </w:r>
      <w:r w:rsidR="0048357E">
        <w:t>he results were clear:</w:t>
      </w:r>
      <w:r w:rsidR="00890B09">
        <w:t xml:space="preserve"> The CPU spent 0.05% of its time </w:t>
      </w:r>
      <w:r w:rsidR="006530CC">
        <w:t>processing an image in software</w:t>
      </w:r>
      <w:r w:rsidR="00C34027">
        <w:t xml:space="preserve"> and</w:t>
      </w:r>
      <w:r w:rsidR="006530CC">
        <w:t xml:space="preserve"> 31% of its time writing the image to the LCD.</w:t>
      </w:r>
      <w:r w:rsidR="00442A86">
        <w:t xml:space="preserve"> This results in</w:t>
      </w:r>
      <w:r w:rsidR="006550CA">
        <w:t xml:space="preserve"> high CPU utilization and</w:t>
      </w:r>
      <w:r w:rsidR="00B679D2">
        <w:t xml:space="preserve"> </w:t>
      </w:r>
      <w:r w:rsidR="00442A86">
        <w:t>low frame rates on the display</w:t>
      </w:r>
      <w:r w:rsidR="003C6157">
        <w:t xml:space="preserve"> (</w:t>
      </w:r>
      <w:r w:rsidR="00A478C1" w:rsidRPr="00A478C1">
        <w:t>≈</w:t>
      </w:r>
      <w:r w:rsidR="00A478C1">
        <w:t xml:space="preserve"> </w:t>
      </w:r>
      <w:r w:rsidR="003C6157">
        <w:t>16 FPS)</w:t>
      </w:r>
      <w:r w:rsidR="00442A86">
        <w:t>, a phenomenon commonly called “lag”.</w:t>
      </w:r>
    </w:p>
    <w:p w14:paraId="50D6C790" w14:textId="1BD00D15" w:rsidR="00251700" w:rsidRDefault="00154C62" w:rsidP="002E6981">
      <w:r>
        <w:t xml:space="preserve">In conclusion, </w:t>
      </w:r>
      <w:r w:rsidR="00AE774A">
        <w:t xml:space="preserve">it is </w:t>
      </w:r>
      <w:r>
        <w:t>crucial</w:t>
      </w:r>
      <w:r w:rsidR="00AE774A">
        <w:t xml:space="preserve"> that the CPU only l</w:t>
      </w:r>
      <w:r w:rsidR="007B12CB">
        <w:t>imit</w:t>
      </w:r>
      <w:r w:rsidR="001011E8">
        <w:t xml:space="preserve"> itself to processing an image and </w:t>
      </w:r>
      <w:r w:rsidR="00AC142F">
        <w:t>that</w:t>
      </w:r>
      <w:r w:rsidR="001011E8">
        <w:t xml:space="preserve"> </w:t>
      </w:r>
      <w:r w:rsidR="001011E8" w:rsidRPr="00FD69CE">
        <w:rPr>
          <w:rStyle w:val="Emphasis"/>
        </w:rPr>
        <w:t>another</w:t>
      </w:r>
      <w:r w:rsidR="001011E8">
        <w:t xml:space="preserve"> entity</w:t>
      </w:r>
      <w:r w:rsidR="003077A2">
        <w:t xml:space="preserve"> which is optimized for I/O</w:t>
      </w:r>
      <w:r w:rsidR="001011E8">
        <w:t xml:space="preserve"> perform </w:t>
      </w:r>
      <w:r w:rsidR="00AE774A">
        <w:t xml:space="preserve">the actual </w:t>
      </w:r>
      <w:r w:rsidR="003077A2">
        <w:t xml:space="preserve">data transfer </w:t>
      </w:r>
      <w:r w:rsidR="001011E8">
        <w:t>to the LCD</w:t>
      </w:r>
      <w:r w:rsidR="00AE774A">
        <w:t>.</w:t>
      </w:r>
    </w:p>
    <w:p w14:paraId="572E23C4" w14:textId="26C6C1AA" w:rsidR="00724A81" w:rsidRDefault="00724A81" w:rsidP="00053BF8">
      <w:pPr>
        <w:pStyle w:val="Heading3"/>
      </w:pPr>
      <w:r>
        <w:t>DMA units</w:t>
      </w:r>
    </w:p>
    <w:p w14:paraId="0979271A" w14:textId="63BC13D3" w:rsidR="00EF6316" w:rsidRDefault="0087319E" w:rsidP="0088272C">
      <w:r>
        <w:t>In systems, a special category of devices exists whose sole purpose is to move data</w:t>
      </w:r>
      <w:r w:rsidR="0004683C">
        <w:t xml:space="preserve"> efficiently</w:t>
      </w:r>
      <w:r>
        <w:t xml:space="preserve"> from a source </w:t>
      </w:r>
      <w:r w:rsidR="001B1ABB">
        <w:t>address to a destination address in a given address space.</w:t>
      </w:r>
      <w:r>
        <w:t xml:space="preserve"> Such devices are called </w:t>
      </w:r>
      <w:r w:rsidRPr="00DC3F33">
        <w:rPr>
          <w:rStyle w:val="Emphasis"/>
        </w:rPr>
        <w:t>Direct Memory Access (DMA)</w:t>
      </w:r>
      <w:r>
        <w:t xml:space="preserve"> units.</w:t>
      </w:r>
    </w:p>
    <w:p w14:paraId="3B9CEF04" w14:textId="77777777" w:rsidR="0019436F" w:rsidRDefault="0019436F" w:rsidP="0019436F">
      <w:pPr>
        <w:keepNext/>
        <w:jc w:val="center"/>
      </w:pPr>
      <w:r>
        <w:rPr>
          <w:noProof/>
        </w:rPr>
        <w:drawing>
          <wp:inline distT="0" distB="0" distL="0" distR="0" wp14:anchorId="5FBF7D10" wp14:editId="65B68375">
            <wp:extent cx="4328373" cy="1316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a_interface.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7849" cy="1319619"/>
                    </a:xfrm>
                    <a:prstGeom prst="rect">
                      <a:avLst/>
                    </a:prstGeom>
                  </pic:spPr>
                </pic:pic>
              </a:graphicData>
            </a:graphic>
          </wp:inline>
        </w:drawing>
      </w:r>
    </w:p>
    <w:p w14:paraId="4DB3D71F" w14:textId="4AB43040" w:rsidR="0019436F" w:rsidRDefault="0019436F" w:rsidP="0019436F">
      <w:pPr>
        <w:pStyle w:val="Caption"/>
        <w:jc w:val="center"/>
      </w:pPr>
      <w:bookmarkStart w:id="1" w:name="_Ref482811702"/>
      <w:r>
        <w:t xml:space="preserve">Figure </w:t>
      </w:r>
      <w:fldSimple w:instr=" SEQ Figure \* ARABIC ">
        <w:r w:rsidR="00F4208E">
          <w:rPr>
            <w:noProof/>
          </w:rPr>
          <w:t>2</w:t>
        </w:r>
      </w:fldSimple>
      <w:bookmarkEnd w:id="1"/>
      <w:r>
        <w:t>. Generic DMA unit</w:t>
      </w:r>
    </w:p>
    <w:p w14:paraId="3316A696" w14:textId="59A1C9B3" w:rsidR="00652E26" w:rsidRDefault="009A110A" w:rsidP="00652E26">
      <w:r>
        <w:t>DMA units generally</w:t>
      </w:r>
      <w:r w:rsidR="00652E26">
        <w:t xml:space="preserve"> </w:t>
      </w:r>
      <w:r>
        <w:t xml:space="preserve">have </w:t>
      </w:r>
      <w:r w:rsidR="00652E26">
        <w:t>2 memory interfaces:</w:t>
      </w:r>
    </w:p>
    <w:p w14:paraId="3B9B0CC1" w14:textId="7FBE290E" w:rsidR="00652E26" w:rsidRDefault="00652E26" w:rsidP="00E15E38">
      <w:pPr>
        <w:pStyle w:val="ListParagraph"/>
        <w:numPr>
          <w:ilvl w:val="0"/>
          <w:numId w:val="3"/>
        </w:numPr>
      </w:pPr>
      <w:r>
        <w:t xml:space="preserve">A </w:t>
      </w:r>
      <w:r w:rsidRPr="00605131">
        <w:rPr>
          <w:rStyle w:val="Emphasis"/>
        </w:rPr>
        <w:t>slave</w:t>
      </w:r>
      <w:r>
        <w:t xml:space="preserve"> interface which allows the</w:t>
      </w:r>
      <w:r w:rsidR="00A03D18">
        <w:t xml:space="preserve"> CPU </w:t>
      </w:r>
      <w:r>
        <w:t xml:space="preserve">to program the </w:t>
      </w:r>
      <w:r w:rsidRPr="00605131">
        <w:rPr>
          <w:rStyle w:val="Emphasis"/>
        </w:rPr>
        <w:t>source address</w:t>
      </w:r>
      <w:r>
        <w:t xml:space="preserve">, </w:t>
      </w:r>
      <w:r w:rsidRPr="00605131">
        <w:rPr>
          <w:rStyle w:val="Emphasis"/>
        </w:rPr>
        <w:t>destination address</w:t>
      </w:r>
      <w:r>
        <w:t xml:space="preserve">, and </w:t>
      </w:r>
      <w:r w:rsidRPr="00605131">
        <w:rPr>
          <w:rStyle w:val="Emphasis"/>
        </w:rPr>
        <w:t>length</w:t>
      </w:r>
      <w:r>
        <w:t xml:space="preserve"> of the desired transfer.</w:t>
      </w:r>
    </w:p>
    <w:p w14:paraId="04693A2C" w14:textId="7EF0E053" w:rsidR="00652E26" w:rsidRDefault="00652E26" w:rsidP="00E15E38">
      <w:pPr>
        <w:pStyle w:val="ListParagraph"/>
        <w:numPr>
          <w:ilvl w:val="0"/>
          <w:numId w:val="3"/>
        </w:numPr>
      </w:pPr>
      <w:r>
        <w:t xml:space="preserve">A </w:t>
      </w:r>
      <w:r w:rsidRPr="00605131">
        <w:rPr>
          <w:rStyle w:val="Emphasis"/>
        </w:rPr>
        <w:t>master</w:t>
      </w:r>
      <w:r>
        <w:t xml:space="preserve"> interface which the DMA unit uses to efficiently transfer data from the source to the destination.</w:t>
      </w:r>
    </w:p>
    <w:p w14:paraId="169D72A7" w14:textId="78AE01D3" w:rsidR="00176A5B" w:rsidRDefault="007E1668" w:rsidP="00F51C0D">
      <w:pPr>
        <w:pStyle w:val="Heading3"/>
      </w:pPr>
      <w:r>
        <w:t>Solving I/O bottleneck</w:t>
      </w:r>
    </w:p>
    <w:p w14:paraId="3563AB5C" w14:textId="3F67A048" w:rsidR="00070364" w:rsidRDefault="0019600F" w:rsidP="00070364">
      <w:r>
        <w:t xml:space="preserve">Essentially, the solution to the I/O bottleneck is for the CPU to process a frame, but to delegate its transportation </w:t>
      </w:r>
      <w:r w:rsidR="009D19A1">
        <w:t xml:space="preserve">from memory to the LCD </w:t>
      </w:r>
      <w:r>
        <w:t>to the DMA unit for efficiency.</w:t>
      </w:r>
      <w:r w:rsidR="005C5BD8">
        <w:t xml:space="preserve"> </w:t>
      </w:r>
      <w:r w:rsidR="00F51C0D">
        <w:t>The table below summarizes the alternative methods of writing a frame to the LCD.</w:t>
      </w:r>
    </w:p>
    <w:tbl>
      <w:tblPr>
        <w:tblStyle w:val="TableGrid"/>
        <w:tblW w:w="0" w:type="auto"/>
        <w:tblLook w:val="04A0" w:firstRow="1" w:lastRow="0" w:firstColumn="1" w:lastColumn="0" w:noHBand="0" w:noVBand="1"/>
      </w:tblPr>
      <w:tblGrid>
        <w:gridCol w:w="3775"/>
        <w:gridCol w:w="5575"/>
      </w:tblGrid>
      <w:tr w:rsidR="003457C8" w14:paraId="342E8923" w14:textId="77777777" w:rsidTr="00DE4F28">
        <w:tc>
          <w:tcPr>
            <w:tcW w:w="3775" w:type="dxa"/>
            <w:tcBorders>
              <w:bottom w:val="single" w:sz="12" w:space="0" w:color="auto"/>
              <w:right w:val="single" w:sz="12" w:space="0" w:color="auto"/>
            </w:tcBorders>
            <w:shd w:val="clear" w:color="auto" w:fill="F6DAE2" w:themeFill="accent6" w:themeFillTint="33"/>
          </w:tcPr>
          <w:p w14:paraId="72D695CC" w14:textId="6FAF7922" w:rsidR="003457C8" w:rsidRPr="009D33FC" w:rsidRDefault="00150C7E" w:rsidP="008D1AB5">
            <w:pPr>
              <w:jc w:val="center"/>
              <w:rPr>
                <w:b/>
              </w:rPr>
            </w:pPr>
            <w:r w:rsidRPr="009D33FC">
              <w:rPr>
                <w:b/>
              </w:rPr>
              <w:t>Bad</w:t>
            </w:r>
            <w:r w:rsidR="008D1FFC" w:rsidRPr="009D33FC">
              <w:rPr>
                <w:b/>
              </w:rPr>
              <w:t xml:space="preserve"> (</w:t>
            </w:r>
            <w:r w:rsidR="006C4472" w:rsidRPr="009D33FC">
              <w:rPr>
                <w:b/>
              </w:rPr>
              <w:t xml:space="preserve">high CPU utilization + </w:t>
            </w:r>
            <w:r w:rsidR="008D1FFC" w:rsidRPr="009D33FC">
              <w:rPr>
                <w:b/>
              </w:rPr>
              <w:t>low I/O)</w:t>
            </w:r>
          </w:p>
        </w:tc>
        <w:tc>
          <w:tcPr>
            <w:tcW w:w="5575" w:type="dxa"/>
            <w:tcBorders>
              <w:left w:val="single" w:sz="12" w:space="0" w:color="auto"/>
              <w:bottom w:val="single" w:sz="12" w:space="0" w:color="auto"/>
            </w:tcBorders>
            <w:shd w:val="clear" w:color="auto" w:fill="C7E6A4"/>
          </w:tcPr>
          <w:p w14:paraId="2D3DBAA8" w14:textId="6BFA359B" w:rsidR="003457C8" w:rsidRPr="00C64CE4" w:rsidRDefault="00150C7E" w:rsidP="007F5609">
            <w:pPr>
              <w:jc w:val="center"/>
              <w:rPr>
                <w:b/>
              </w:rPr>
            </w:pPr>
            <w:r w:rsidRPr="00C64CE4">
              <w:rPr>
                <w:b/>
              </w:rPr>
              <w:t>Good</w:t>
            </w:r>
            <w:r w:rsidR="00D15A19" w:rsidRPr="00C64CE4">
              <w:rPr>
                <w:b/>
              </w:rPr>
              <w:t xml:space="preserve"> (low CPU utilization + high I/O)</w:t>
            </w:r>
          </w:p>
        </w:tc>
      </w:tr>
      <w:tr w:rsidR="003457C8" w14:paraId="01B7A574" w14:textId="77777777" w:rsidTr="00DE4F28">
        <w:tc>
          <w:tcPr>
            <w:tcW w:w="3775" w:type="dxa"/>
            <w:tcBorders>
              <w:top w:val="single" w:sz="12" w:space="0" w:color="auto"/>
              <w:right w:val="single" w:sz="12" w:space="0" w:color="auto"/>
            </w:tcBorders>
            <w:shd w:val="clear" w:color="auto" w:fill="F6DAE2" w:themeFill="accent6" w:themeFillTint="33"/>
          </w:tcPr>
          <w:p w14:paraId="03C3B115" w14:textId="439C2C41" w:rsidR="003457C8" w:rsidRPr="00170D97" w:rsidRDefault="00B90227" w:rsidP="00E15E38">
            <w:pPr>
              <w:pStyle w:val="ListParagraph"/>
              <w:numPr>
                <w:ilvl w:val="0"/>
                <w:numId w:val="4"/>
              </w:numPr>
              <w:ind w:left="425"/>
              <w:jc w:val="left"/>
              <w:rPr>
                <w:sz w:val="18"/>
              </w:rPr>
            </w:pPr>
            <w:r w:rsidRPr="00170D97">
              <w:rPr>
                <w:sz w:val="18"/>
              </w:rPr>
              <w:t>CPU generate</w:t>
            </w:r>
            <w:r w:rsidR="0031399E" w:rsidRPr="00170D97">
              <w:rPr>
                <w:sz w:val="18"/>
              </w:rPr>
              <w:t>s</w:t>
            </w:r>
            <w:r w:rsidRPr="00170D97">
              <w:rPr>
                <w:sz w:val="18"/>
              </w:rPr>
              <w:t xml:space="preserve"> frame in memory.</w:t>
            </w:r>
          </w:p>
          <w:p w14:paraId="784FCFD7" w14:textId="09F74933" w:rsidR="00B90227" w:rsidRPr="008D1AB5" w:rsidRDefault="00B90227" w:rsidP="00E15E38">
            <w:pPr>
              <w:pStyle w:val="ListParagraph"/>
              <w:numPr>
                <w:ilvl w:val="0"/>
                <w:numId w:val="4"/>
              </w:numPr>
              <w:ind w:left="425"/>
              <w:jc w:val="left"/>
              <w:rPr>
                <w:bCs/>
              </w:rPr>
            </w:pPr>
            <w:r w:rsidRPr="00170D97">
              <w:rPr>
                <w:sz w:val="18"/>
              </w:rPr>
              <w:t>CPU writes frame to LCD.</w:t>
            </w:r>
          </w:p>
        </w:tc>
        <w:tc>
          <w:tcPr>
            <w:tcW w:w="5575" w:type="dxa"/>
            <w:tcBorders>
              <w:top w:val="single" w:sz="12" w:space="0" w:color="auto"/>
              <w:left w:val="single" w:sz="12" w:space="0" w:color="auto"/>
            </w:tcBorders>
            <w:shd w:val="clear" w:color="auto" w:fill="C7E6A4"/>
          </w:tcPr>
          <w:p w14:paraId="56A0CAE1" w14:textId="77777777" w:rsidR="003457C8" w:rsidRPr="00170D97" w:rsidRDefault="0031399E" w:rsidP="00E15E38">
            <w:pPr>
              <w:pStyle w:val="ListParagraph"/>
              <w:numPr>
                <w:ilvl w:val="0"/>
                <w:numId w:val="5"/>
              </w:numPr>
              <w:ind w:left="434"/>
              <w:rPr>
                <w:sz w:val="18"/>
              </w:rPr>
            </w:pPr>
            <w:r w:rsidRPr="00170D97">
              <w:rPr>
                <w:sz w:val="18"/>
              </w:rPr>
              <w:t>CPU generates frame in memory.</w:t>
            </w:r>
          </w:p>
          <w:p w14:paraId="64928D29" w14:textId="2E90B9B3" w:rsidR="0031399E" w:rsidRPr="00170D97" w:rsidRDefault="0031399E" w:rsidP="00E15E38">
            <w:pPr>
              <w:pStyle w:val="ListParagraph"/>
              <w:numPr>
                <w:ilvl w:val="0"/>
                <w:numId w:val="5"/>
              </w:numPr>
              <w:ind w:left="434"/>
              <w:jc w:val="left"/>
              <w:rPr>
                <w:sz w:val="18"/>
              </w:rPr>
            </w:pPr>
            <w:r w:rsidRPr="00170D97">
              <w:rPr>
                <w:sz w:val="18"/>
              </w:rPr>
              <w:t xml:space="preserve">CPU programs DMA unit with source address of frame </w:t>
            </w:r>
            <w:r w:rsidR="004A5EC4" w:rsidRPr="00170D97">
              <w:rPr>
                <w:sz w:val="18"/>
              </w:rPr>
              <w:t>(</w:t>
            </w:r>
            <w:r w:rsidRPr="00170D97">
              <w:rPr>
                <w:sz w:val="18"/>
              </w:rPr>
              <w:t>memory</w:t>
            </w:r>
            <w:r w:rsidR="004A5EC4" w:rsidRPr="00170D97">
              <w:rPr>
                <w:sz w:val="18"/>
              </w:rPr>
              <w:t>)</w:t>
            </w:r>
            <w:r w:rsidRPr="00170D97">
              <w:rPr>
                <w:sz w:val="18"/>
              </w:rPr>
              <w:t>.</w:t>
            </w:r>
          </w:p>
          <w:p w14:paraId="4F9B710B" w14:textId="77777777" w:rsidR="0031399E" w:rsidRPr="00170D97" w:rsidRDefault="0031399E" w:rsidP="00E15E38">
            <w:pPr>
              <w:pStyle w:val="ListParagraph"/>
              <w:numPr>
                <w:ilvl w:val="0"/>
                <w:numId w:val="5"/>
              </w:numPr>
              <w:ind w:left="434"/>
              <w:jc w:val="left"/>
              <w:rPr>
                <w:sz w:val="18"/>
              </w:rPr>
            </w:pPr>
            <w:r w:rsidRPr="00170D97">
              <w:rPr>
                <w:sz w:val="18"/>
              </w:rPr>
              <w:t>CPU programs DMA unit with destination address of frame (LCD).</w:t>
            </w:r>
          </w:p>
          <w:p w14:paraId="79CFD4C3" w14:textId="77777777" w:rsidR="00AA5F60" w:rsidRPr="00170D97" w:rsidRDefault="00AA5F60" w:rsidP="00E15E38">
            <w:pPr>
              <w:pStyle w:val="ListParagraph"/>
              <w:numPr>
                <w:ilvl w:val="0"/>
                <w:numId w:val="5"/>
              </w:numPr>
              <w:ind w:left="434"/>
              <w:jc w:val="left"/>
              <w:rPr>
                <w:sz w:val="18"/>
              </w:rPr>
            </w:pPr>
            <w:r w:rsidRPr="00170D97">
              <w:rPr>
                <w:sz w:val="18"/>
              </w:rPr>
              <w:t>CPU programs DMA unit with length of frame.</w:t>
            </w:r>
          </w:p>
          <w:p w14:paraId="2F7AC09E" w14:textId="77777777" w:rsidR="00AA5F60" w:rsidRPr="00170D97" w:rsidRDefault="00AA5F60" w:rsidP="00E15E38">
            <w:pPr>
              <w:pStyle w:val="ListParagraph"/>
              <w:numPr>
                <w:ilvl w:val="0"/>
                <w:numId w:val="5"/>
              </w:numPr>
              <w:ind w:left="434"/>
              <w:jc w:val="left"/>
              <w:rPr>
                <w:sz w:val="18"/>
              </w:rPr>
            </w:pPr>
            <w:r w:rsidRPr="00170D97">
              <w:rPr>
                <w:sz w:val="18"/>
              </w:rPr>
              <w:t>CPU instructs DMA to start.</w:t>
            </w:r>
          </w:p>
          <w:p w14:paraId="3E985981" w14:textId="77777777" w:rsidR="00AA5F60" w:rsidRPr="00170D97" w:rsidRDefault="00AA5F60" w:rsidP="00E15E38">
            <w:pPr>
              <w:pStyle w:val="ListParagraph"/>
              <w:numPr>
                <w:ilvl w:val="0"/>
                <w:numId w:val="5"/>
              </w:numPr>
              <w:ind w:left="434"/>
              <w:jc w:val="left"/>
              <w:rPr>
                <w:sz w:val="18"/>
              </w:rPr>
            </w:pPr>
            <w:r w:rsidRPr="00170D97">
              <w:rPr>
                <w:sz w:val="18"/>
              </w:rPr>
              <w:t>CPU does something else…</w:t>
            </w:r>
          </w:p>
          <w:p w14:paraId="28E559ED" w14:textId="4B4FB4B2" w:rsidR="00AA5F60" w:rsidRDefault="00AA5F60" w:rsidP="00E15E38">
            <w:pPr>
              <w:pStyle w:val="ListParagraph"/>
              <w:numPr>
                <w:ilvl w:val="0"/>
                <w:numId w:val="5"/>
              </w:numPr>
              <w:ind w:left="434"/>
              <w:jc w:val="left"/>
            </w:pPr>
            <w:r w:rsidRPr="00170D97">
              <w:rPr>
                <w:sz w:val="18"/>
              </w:rPr>
              <w:t>DMA unit sends interrupt to CPU when transfer to LCD finished.</w:t>
            </w:r>
          </w:p>
        </w:tc>
      </w:tr>
    </w:tbl>
    <w:p w14:paraId="647D1307" w14:textId="17A26600" w:rsidR="00070364" w:rsidRDefault="00070364" w:rsidP="00070364">
      <w:pPr>
        <w:pStyle w:val="Caption"/>
        <w:keepNext/>
        <w:jc w:val="center"/>
      </w:pPr>
      <w:bookmarkStart w:id="2" w:name="_Ref482819880"/>
      <w:r>
        <w:lastRenderedPageBreak/>
        <w:t xml:space="preserve">Table </w:t>
      </w:r>
      <w:fldSimple w:instr=" SEQ Table \* ARABIC ">
        <w:r w:rsidR="00F4208E">
          <w:rPr>
            <w:noProof/>
          </w:rPr>
          <w:t>1</w:t>
        </w:r>
      </w:fldSimple>
      <w:bookmarkEnd w:id="2"/>
      <w:r>
        <w:t>. Comparison of data transfer methodologies</w:t>
      </w:r>
    </w:p>
    <w:p w14:paraId="2B77198B" w14:textId="367F0472" w:rsidR="003A5720" w:rsidRDefault="00F12F8D" w:rsidP="00F12F8D">
      <w:pPr>
        <w:pStyle w:val="Heading3"/>
      </w:pPr>
      <w:r>
        <w:t>Design</w:t>
      </w:r>
    </w:p>
    <w:p w14:paraId="4BA1E3B1" w14:textId="302F641F" w:rsidR="004F26ED" w:rsidRDefault="00C423E7" w:rsidP="004F26ED">
      <w:r>
        <w:t>As previously stated, d</w:t>
      </w:r>
      <w:r w:rsidR="004F26ED">
        <w:t xml:space="preserve">esigning a </w:t>
      </w:r>
      <w:r w:rsidR="007A3612">
        <w:t>DMA</w:t>
      </w:r>
      <w:r w:rsidR="004F26ED">
        <w:t xml:space="preserve"> unit</w:t>
      </w:r>
      <w:r w:rsidR="007F449F">
        <w:t xml:space="preserve"> and an LCD interface</w:t>
      </w:r>
      <w:r w:rsidR="004F26ED">
        <w:t xml:space="preserve"> is outside the scope of </w:t>
      </w:r>
      <w:r w:rsidR="008C6E08">
        <w:t>CS-309</w:t>
      </w:r>
      <w:r w:rsidR="00E05139">
        <w:t>, so we provide you with the full design of these 2 units for this lab.</w:t>
      </w:r>
      <w:r w:rsidR="001A19C2">
        <w:t xml:space="preserve"> The high-level block diagram of the DMA unit (“frame manager”) and of </w:t>
      </w:r>
      <w:r w:rsidR="0086000A">
        <w:t xml:space="preserve">the LCD interface is shown in </w:t>
      </w:r>
      <w:r w:rsidR="00D6013E">
        <w:fldChar w:fldCharType="begin"/>
      </w:r>
      <w:r w:rsidR="00D6013E">
        <w:instrText xml:space="preserve"> REF _Ref482817312 \h </w:instrText>
      </w:r>
      <w:r w:rsidR="00D6013E">
        <w:fldChar w:fldCharType="separate"/>
      </w:r>
      <w:r w:rsidR="00F4208E">
        <w:t xml:space="preserve">Figure </w:t>
      </w:r>
      <w:r w:rsidR="00F4208E">
        <w:rPr>
          <w:noProof/>
        </w:rPr>
        <w:t>3</w:t>
      </w:r>
      <w:r w:rsidR="00D6013E">
        <w:fldChar w:fldCharType="end"/>
      </w:r>
      <w:r w:rsidR="001A19C2">
        <w:t>.</w:t>
      </w:r>
    </w:p>
    <w:p w14:paraId="0B724854" w14:textId="77777777" w:rsidR="003A358B" w:rsidRDefault="001E6CB8" w:rsidP="003A358B">
      <w:pPr>
        <w:keepNext/>
        <w:jc w:val="center"/>
      </w:pPr>
      <w:r>
        <w:rPr>
          <w:noProof/>
        </w:rPr>
        <w:drawing>
          <wp:inline distT="0" distB="0" distL="0" distR="0" wp14:anchorId="143EC4B4" wp14:editId="1D33FDE9">
            <wp:extent cx="5559552" cy="3234715"/>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buffer_schema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7955" cy="3239604"/>
                    </a:xfrm>
                    <a:prstGeom prst="rect">
                      <a:avLst/>
                    </a:prstGeom>
                  </pic:spPr>
                </pic:pic>
              </a:graphicData>
            </a:graphic>
          </wp:inline>
        </w:drawing>
      </w:r>
    </w:p>
    <w:p w14:paraId="3DBA0138" w14:textId="3F8F992F" w:rsidR="00067B75" w:rsidRDefault="003A358B" w:rsidP="003A358B">
      <w:pPr>
        <w:pStyle w:val="Caption"/>
        <w:jc w:val="center"/>
      </w:pPr>
      <w:bookmarkStart w:id="3" w:name="_Ref482817312"/>
      <w:r>
        <w:t xml:space="preserve">Figure </w:t>
      </w:r>
      <w:fldSimple w:instr=" SEQ Figure \* ARABIC ">
        <w:r w:rsidR="00F4208E">
          <w:rPr>
            <w:noProof/>
          </w:rPr>
          <w:t>3</w:t>
        </w:r>
      </w:fldSimple>
      <w:bookmarkEnd w:id="3"/>
      <w:r>
        <w:t>. Video DMA + LCD interface</w:t>
      </w:r>
      <w:r w:rsidRPr="0025698F">
        <w:t xml:space="preserve"> (</w:t>
      </w:r>
      <w:proofErr w:type="spellStart"/>
      <w:r w:rsidRPr="0025698F">
        <w:t>Favrod</w:t>
      </w:r>
      <w:proofErr w:type="spellEnd"/>
      <w:r w:rsidRPr="0025698F">
        <w:t>, 2016, p. 15)</w:t>
      </w:r>
    </w:p>
    <w:p w14:paraId="77393178" w14:textId="36DFF2B7" w:rsidR="008B03C8" w:rsidRDefault="008B03C8" w:rsidP="008B03C8">
      <w:r>
        <w:t xml:space="preserve">The frame manager is a generic DMA unit </w:t>
      </w:r>
      <w:r w:rsidR="00DE0CF1">
        <w:t>capable of</w:t>
      </w:r>
      <w:r w:rsidR="00026504">
        <w:t xml:space="preserve"> </w:t>
      </w:r>
      <w:r w:rsidR="00DE0CF1">
        <w:t>fetching</w:t>
      </w:r>
      <w:r>
        <w:t xml:space="preserve"> a frame from the ARM processor’s memory</w:t>
      </w:r>
      <w:r w:rsidR="005168CE">
        <w:t xml:space="preserve"> through the heavyweight FPGA2HPS bridge</w:t>
      </w:r>
      <w:r w:rsidR="000B67C4">
        <w:t>. The frames are</w:t>
      </w:r>
      <w:r w:rsidR="00026504">
        <w:t xml:space="preserve"> t</w:t>
      </w:r>
      <w:r w:rsidR="004C296A">
        <w:t>hen streamed</w:t>
      </w:r>
      <w:r w:rsidR="00026504">
        <w:t xml:space="preserve"> to an LCD interface</w:t>
      </w:r>
      <w:r w:rsidR="00682168">
        <w:t xml:space="preserve"> </w:t>
      </w:r>
      <w:r w:rsidR="00995436">
        <w:t xml:space="preserve">which handles </w:t>
      </w:r>
      <w:r w:rsidR="00682168">
        <w:t>the peculiar timings of each LCD device</w:t>
      </w:r>
      <w:r w:rsidR="00026504">
        <w:t>.</w:t>
      </w:r>
      <w:r w:rsidR="00617BC4">
        <w:t xml:space="preserve"> This modular design allows one to re</w:t>
      </w:r>
      <w:r w:rsidR="00E906ED">
        <w:t>cycle</w:t>
      </w:r>
      <w:r w:rsidR="00617BC4">
        <w:t xml:space="preserve"> the frame manager in case one decides to change the LCD for another model.</w:t>
      </w:r>
    </w:p>
    <w:p w14:paraId="622B932F" w14:textId="3823E8A9" w:rsidR="00E82A0A" w:rsidRDefault="006B6B81">
      <w:r>
        <w:t xml:space="preserve">The VHDL sources of the frame manager and the LCD interface can be found under the </w:t>
      </w:r>
      <w:r w:rsidRPr="00474875">
        <w:rPr>
          <w:rStyle w:val="MonospaceChar"/>
        </w:rPr>
        <w:t>“</w:t>
      </w:r>
      <w:proofErr w:type="spellStart"/>
      <w:r w:rsidRPr="00474875">
        <w:rPr>
          <w:rStyle w:val="MonospaceChar"/>
        </w:rPr>
        <w:t>hw</w:t>
      </w:r>
      <w:proofErr w:type="spellEnd"/>
      <w:r w:rsidRPr="00474875">
        <w:rPr>
          <w:rStyle w:val="MonospaceChar"/>
        </w:rPr>
        <w:t>/</w:t>
      </w:r>
      <w:proofErr w:type="spellStart"/>
      <w:r w:rsidRPr="00474875">
        <w:rPr>
          <w:rStyle w:val="MonospaceChar"/>
        </w:rPr>
        <w:t>hdl</w:t>
      </w:r>
      <w:proofErr w:type="spellEnd"/>
      <w:r w:rsidRPr="00474875">
        <w:rPr>
          <w:rStyle w:val="MonospaceChar"/>
        </w:rPr>
        <w:t>/displays/”</w:t>
      </w:r>
      <w:r w:rsidR="00B2623F">
        <w:t xml:space="preserve"> </w:t>
      </w:r>
      <w:r w:rsidR="003D7B41">
        <w:t>directory</w:t>
      </w:r>
      <w:r w:rsidR="00B2623F">
        <w:t xml:space="preserve"> </w:t>
      </w:r>
      <w:r w:rsidR="003D7B41">
        <w:t>in</w:t>
      </w:r>
      <w:r w:rsidR="00B2623F">
        <w:t xml:space="preserve"> the lab template.</w:t>
      </w:r>
    </w:p>
    <w:p w14:paraId="54A161C0" w14:textId="77777777" w:rsidR="00E82A0A" w:rsidRDefault="00E82A0A">
      <w:r>
        <w:br w:type="page"/>
      </w:r>
    </w:p>
    <w:p w14:paraId="284A1E71" w14:textId="12054C2B" w:rsidR="00FB7D44" w:rsidRDefault="00FB7D44" w:rsidP="00684BE9">
      <w:pPr>
        <w:pStyle w:val="Heading3"/>
      </w:pPr>
      <w:proofErr w:type="spellStart"/>
      <w:r>
        <w:lastRenderedPageBreak/>
        <w:t>Qsys</w:t>
      </w:r>
      <w:proofErr w:type="spellEnd"/>
      <w:r>
        <w:t xml:space="preserve"> design</w:t>
      </w:r>
    </w:p>
    <w:p w14:paraId="7047BE19" w14:textId="430D8895" w:rsidR="00337E4F" w:rsidRPr="00337E4F" w:rsidRDefault="00F47525" w:rsidP="00337E4F">
      <w:r>
        <w:fldChar w:fldCharType="begin"/>
      </w:r>
      <w:r>
        <w:instrText xml:space="preserve"> REF _Ref482816590 \h </w:instrText>
      </w:r>
      <w:r>
        <w:fldChar w:fldCharType="separate"/>
      </w:r>
      <w:r w:rsidR="00F4208E">
        <w:t xml:space="preserve">Figure </w:t>
      </w:r>
      <w:r w:rsidR="00F4208E">
        <w:rPr>
          <w:noProof/>
        </w:rPr>
        <w:t>4</w:t>
      </w:r>
      <w:r>
        <w:fldChar w:fldCharType="end"/>
      </w:r>
      <w:r w:rsidR="00AF35F6">
        <w:t xml:space="preserve"> shows the </w:t>
      </w:r>
      <w:proofErr w:type="spellStart"/>
      <w:r w:rsidR="00222BD2">
        <w:t>Qsys</w:t>
      </w:r>
      <w:proofErr w:type="spellEnd"/>
      <w:r w:rsidR="00222BD2">
        <w:t xml:space="preserve"> system developed in the previous labs with the addition of the frame manager and LCD interface</w:t>
      </w:r>
      <w:r w:rsidR="00C4708C">
        <w:t>.</w:t>
      </w:r>
    </w:p>
    <w:p w14:paraId="3C1C1562" w14:textId="77777777" w:rsidR="00913EC8" w:rsidRDefault="001E68F8" w:rsidP="00913EC8">
      <w:pPr>
        <w:keepNext/>
      </w:pPr>
      <w:r>
        <w:rPr>
          <w:noProof/>
        </w:rPr>
        <w:drawing>
          <wp:inline distT="0" distB="0" distL="0" distR="0" wp14:anchorId="6EB46143" wp14:editId="3259E717">
            <wp:extent cx="5943600" cy="4633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sys_syste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07928710" w14:textId="77EB7613" w:rsidR="00684BE9" w:rsidRDefault="00913EC8" w:rsidP="00913EC8">
      <w:pPr>
        <w:pStyle w:val="Caption"/>
        <w:jc w:val="center"/>
      </w:pPr>
      <w:bookmarkStart w:id="4" w:name="_Ref482816590"/>
      <w:r>
        <w:t xml:space="preserve">Figure </w:t>
      </w:r>
      <w:fldSimple w:instr=" SEQ Figure \* ARABIC ">
        <w:r w:rsidR="00F4208E">
          <w:rPr>
            <w:noProof/>
          </w:rPr>
          <w:t>4</w:t>
        </w:r>
      </w:fldSimple>
      <w:bookmarkEnd w:id="4"/>
      <w:r>
        <w:t xml:space="preserve">. </w:t>
      </w:r>
      <w:proofErr w:type="spellStart"/>
      <w:r>
        <w:t>Qsys</w:t>
      </w:r>
      <w:proofErr w:type="spellEnd"/>
      <w:r>
        <w:t xml:space="preserve"> system with LCD interface</w:t>
      </w:r>
    </w:p>
    <w:p w14:paraId="4C66DBC8" w14:textId="7E7F7BEC" w:rsidR="00E85675" w:rsidRDefault="00E85675" w:rsidP="00E85675">
      <w:r>
        <w:t>A few comments about the design:</w:t>
      </w:r>
    </w:p>
    <w:p w14:paraId="7446868D" w14:textId="70FB1586" w:rsidR="00E85675" w:rsidRDefault="002C1277" w:rsidP="00E15E38">
      <w:pPr>
        <w:pStyle w:val="ListParagraph"/>
        <w:numPr>
          <w:ilvl w:val="0"/>
          <w:numId w:val="6"/>
        </w:numPr>
      </w:pPr>
      <w:r>
        <w:t>T</w:t>
      </w:r>
      <w:r w:rsidR="00E85675">
        <w:t xml:space="preserve">he 3 LCDs available on the </w:t>
      </w:r>
      <w:proofErr w:type="spellStart"/>
      <w:r w:rsidR="00E85675">
        <w:t>PrSoC</w:t>
      </w:r>
      <w:proofErr w:type="spellEnd"/>
      <w:r w:rsidR="00E85675">
        <w:t xml:space="preserve"> extension board all support a VGA interface, hence why the </w:t>
      </w:r>
      <w:proofErr w:type="spellStart"/>
      <w:r w:rsidR="00E85675">
        <w:t>Qsys</w:t>
      </w:r>
      <w:proofErr w:type="spellEnd"/>
      <w:r w:rsidR="00E85675">
        <w:t xml:space="preserve"> component of the LCD interface is called “</w:t>
      </w:r>
      <w:proofErr w:type="spellStart"/>
      <w:r w:rsidR="00E85675">
        <w:t>vga</w:t>
      </w:r>
      <w:proofErr w:type="spellEnd"/>
      <w:r w:rsidR="00E85675">
        <w:t xml:space="preserve"> sequencer”.</w:t>
      </w:r>
    </w:p>
    <w:p w14:paraId="6B75B86D" w14:textId="534E41ED" w:rsidR="00D05517" w:rsidRDefault="00995BFA" w:rsidP="00E15E38">
      <w:pPr>
        <w:pStyle w:val="ListParagraph"/>
        <w:numPr>
          <w:ilvl w:val="0"/>
          <w:numId w:val="6"/>
        </w:numPr>
      </w:pPr>
      <w:r>
        <w:t>E</w:t>
      </w:r>
      <w:r w:rsidR="00D05517">
        <w:t xml:space="preserve">ach LCD </w:t>
      </w:r>
      <w:r>
        <w:t xml:space="preserve">is different and needs to be clocked at a specific </w:t>
      </w:r>
      <w:r w:rsidR="00D05517">
        <w:t>frequency</w:t>
      </w:r>
      <w:r w:rsidR="009B0DFF">
        <w:t xml:space="preserve">. </w:t>
      </w:r>
      <w:r w:rsidR="001E367A">
        <w:t>Upon inspection</w:t>
      </w:r>
      <w:r w:rsidR="002972BA">
        <w:t xml:space="preserve"> of the appropriate datasheet</w:t>
      </w:r>
      <w:r w:rsidR="001E367A">
        <w:t xml:space="preserve">, </w:t>
      </w:r>
      <w:r w:rsidR="00E87CEB">
        <w:t xml:space="preserve">we </w:t>
      </w:r>
      <w:r w:rsidR="00285A33">
        <w:t>determine</w:t>
      </w:r>
      <w:r w:rsidR="00E87CEB">
        <w:t xml:space="preserve"> that </w:t>
      </w:r>
      <w:r w:rsidR="001E367A">
        <w:t>t</w:t>
      </w:r>
      <w:r w:rsidR="009B0DFF">
        <w:t xml:space="preserve">he LCD </w:t>
      </w:r>
      <w:r w:rsidR="00E56F9D">
        <w:t xml:space="preserve">used </w:t>
      </w:r>
      <w:r w:rsidR="009B0DFF">
        <w:t>in this lab</w:t>
      </w:r>
      <w:r w:rsidR="00D05517">
        <w:t xml:space="preserve"> </w:t>
      </w:r>
      <w:r w:rsidR="00CE7A85">
        <w:t xml:space="preserve">needs to be clocked at 9 </w:t>
      </w:r>
      <w:proofErr w:type="spellStart"/>
      <w:r w:rsidR="00CE7A85">
        <w:t>MHz.</w:t>
      </w:r>
      <w:proofErr w:type="spellEnd"/>
      <w:r w:rsidR="00CE7A85">
        <w:t xml:space="preserve"> Since there </w:t>
      </w:r>
      <w:r w:rsidR="00E24578">
        <w:t>does not exist</w:t>
      </w:r>
      <w:r w:rsidR="00CE7A85">
        <w:t xml:space="preserve"> </w:t>
      </w:r>
      <w:r w:rsidR="00E24578">
        <w:t>any</w:t>
      </w:r>
      <w:r w:rsidR="00CE7A85">
        <w:t xml:space="preserve"> 9 MHz clock source on the FPGA (only a 50 MHz clock is available), we need to </w:t>
      </w:r>
      <w:r w:rsidR="00DF4597">
        <w:t>add a Phase-Locked Loop (PLL) which takes as input the standard 50 MHz clock and creates a 9 MHz output clock for the LCD interface.</w:t>
      </w:r>
    </w:p>
    <w:p w14:paraId="3272E61A" w14:textId="28CF1C54" w:rsidR="00C305F9" w:rsidRDefault="00C305F9" w:rsidP="00E15E38">
      <w:pPr>
        <w:pStyle w:val="ListParagraph"/>
        <w:numPr>
          <w:ilvl w:val="0"/>
          <w:numId w:val="6"/>
        </w:numPr>
      </w:pPr>
      <w:r>
        <w:t xml:space="preserve">The DMA unit uses interrupts to </w:t>
      </w:r>
      <w:r w:rsidR="009D032E">
        <w:t>signal</w:t>
      </w:r>
      <w:r>
        <w:t xml:space="preserve"> back </w:t>
      </w:r>
      <w:r w:rsidR="00AB3995">
        <w:t>to</w:t>
      </w:r>
      <w:r>
        <w:t xml:space="preserve"> the CPU upon completion of a </w:t>
      </w:r>
      <w:r w:rsidR="00426B1A">
        <w:t xml:space="preserve">data </w:t>
      </w:r>
      <w:r>
        <w:t xml:space="preserve">transfer. </w:t>
      </w:r>
      <w:r w:rsidR="001044DE">
        <w:t>Therefore,</w:t>
      </w:r>
      <w:r>
        <w:t xml:space="preserve"> we need to connect the interrupt output of the DMA unit to the interrupt ports of the ARM processor</w:t>
      </w:r>
      <w:r w:rsidR="00E466C6">
        <w:t xml:space="preserve">. </w:t>
      </w:r>
      <w:r w:rsidR="00E466C6">
        <w:lastRenderedPageBreak/>
        <w:t>Two such ports are available for interrupts coming from the FPGA fabric</w:t>
      </w:r>
      <w:r w:rsidR="001044DE">
        <w:t xml:space="preserve"> (</w:t>
      </w:r>
      <w:r w:rsidR="001044DE" w:rsidRPr="00BD75F2">
        <w:rPr>
          <w:rStyle w:val="MonospaceChar"/>
        </w:rPr>
        <w:t>f2h_irq0</w:t>
      </w:r>
      <w:r w:rsidR="00E466C6">
        <w:t xml:space="preserve"> &amp; </w:t>
      </w:r>
      <w:r w:rsidR="00E466C6" w:rsidRPr="00BD75F2">
        <w:rPr>
          <w:rStyle w:val="MonospaceChar"/>
        </w:rPr>
        <w:t>f2h_irq1</w:t>
      </w:r>
      <w:r w:rsidR="001044DE">
        <w:t>)</w:t>
      </w:r>
      <w:r w:rsidR="00353927">
        <w:t>,</w:t>
      </w:r>
      <w:r w:rsidR="00E466C6">
        <w:t xml:space="preserve"> our design uses the first one.</w:t>
      </w:r>
    </w:p>
    <w:p w14:paraId="004F37ED" w14:textId="6EED13FB" w:rsidR="00E43DF5" w:rsidRPr="00E85675" w:rsidRDefault="00E43DF5" w:rsidP="00E43DF5">
      <w:r>
        <w:t xml:space="preserve">Great, we now have all the hardware needed to </w:t>
      </w:r>
      <w:r w:rsidR="00C1363F">
        <w:t>efficiently display an image on an LCD.</w:t>
      </w:r>
      <w:r w:rsidR="002C5E45">
        <w:t xml:space="preserve"> The hardware design is now over and we can switch to the relevant tasks for your mini-project.</w:t>
      </w:r>
    </w:p>
    <w:p w14:paraId="1177E16A" w14:textId="5D172C47" w:rsidR="00186B73" w:rsidRDefault="00186B73" w:rsidP="00395F64">
      <w:pPr>
        <w:pStyle w:val="Heading2"/>
      </w:pPr>
      <w:r>
        <w:t>Software</w:t>
      </w:r>
    </w:p>
    <w:p w14:paraId="5D0A96ED" w14:textId="440ED2CB" w:rsidR="00A31FD8" w:rsidRPr="00A31FD8" w:rsidRDefault="00A31FD8" w:rsidP="0057450F">
      <w:pPr>
        <w:pStyle w:val="Heading3"/>
      </w:pPr>
      <w:r>
        <w:t>Linux applications and DMA units</w:t>
      </w:r>
    </w:p>
    <w:p w14:paraId="79660AFA" w14:textId="703CB443" w:rsidR="0057450F" w:rsidRDefault="0057450F" w:rsidP="0057450F">
      <w:r>
        <w:t xml:space="preserve">Our hardware system supports efficient mechanisms for transferring frames from memory to an LCD. It is therefore possible for us to write a C program which generates a frame, and then programs the DMA unit following the steps described in </w:t>
      </w:r>
      <w:r>
        <w:fldChar w:fldCharType="begin"/>
      </w:r>
      <w:r>
        <w:instrText xml:space="preserve"> REF _Ref482819880 \h </w:instrText>
      </w:r>
      <w:r>
        <w:fldChar w:fldCharType="separate"/>
      </w:r>
      <w:r w:rsidR="00F4208E">
        <w:t xml:space="preserve">Table </w:t>
      </w:r>
      <w:r w:rsidR="00F4208E">
        <w:rPr>
          <w:noProof/>
        </w:rPr>
        <w:t>1</w:t>
      </w:r>
      <w:r>
        <w:fldChar w:fldCharType="end"/>
      </w:r>
      <w:r>
        <w:t xml:space="preserve"> in order to transfer the frame to the LCD. From a high-level point of view, it seems trivial to program a DMA unit, but there are a few subtle facts one must be aware of since we are programming on an operating system:</w:t>
      </w:r>
    </w:p>
    <w:p w14:paraId="5AC00072" w14:textId="77777777" w:rsidR="0057450F" w:rsidRDefault="0057450F" w:rsidP="0057450F">
      <w:pPr>
        <w:pStyle w:val="ListParagraph"/>
        <w:numPr>
          <w:ilvl w:val="0"/>
          <w:numId w:val="7"/>
        </w:numPr>
      </w:pPr>
      <w:r>
        <w:t xml:space="preserve">On any application running in Linux, memory space reserved for large buffers is generally allocated on the heap in 4KB chunks called “pages” (the page size is configurable). Furthermore, for protection between processes, the addresses returned by the operating system’s memory allocator are </w:t>
      </w:r>
      <w:r w:rsidRPr="00426AAB">
        <w:rPr>
          <w:rStyle w:val="Emphasis"/>
        </w:rPr>
        <w:t>virtual</w:t>
      </w:r>
      <w:r>
        <w:t xml:space="preserve"> addresses.</w:t>
      </w:r>
    </w:p>
    <w:p w14:paraId="12DDF759" w14:textId="77777777" w:rsidR="0057450F" w:rsidRDefault="0057450F" w:rsidP="0057450F">
      <w:pPr>
        <w:pStyle w:val="ListParagraph"/>
        <w:numPr>
          <w:ilvl w:val="0"/>
          <w:numId w:val="7"/>
        </w:numPr>
      </w:pPr>
      <w:r>
        <w:t xml:space="preserve">Pages are </w:t>
      </w:r>
      <w:r w:rsidRPr="003C4369">
        <w:rPr>
          <w:rStyle w:val="Emphasis"/>
        </w:rPr>
        <w:t>contiguous</w:t>
      </w:r>
      <w:r>
        <w:t xml:space="preserve"> in the </w:t>
      </w:r>
      <w:r w:rsidRPr="00F5257C">
        <w:rPr>
          <w:rStyle w:val="Emphasis"/>
        </w:rPr>
        <w:t>virtual</w:t>
      </w:r>
      <w:r>
        <w:t xml:space="preserve"> address space, but are </w:t>
      </w:r>
      <w:r w:rsidRPr="003C4369">
        <w:rPr>
          <w:rStyle w:val="Emphasis"/>
        </w:rPr>
        <w:t>non-contiguous</w:t>
      </w:r>
      <w:r>
        <w:t xml:space="preserve"> in the </w:t>
      </w:r>
      <w:r w:rsidRPr="00F5257C">
        <w:rPr>
          <w:rStyle w:val="Emphasis"/>
        </w:rPr>
        <w:t>physical</w:t>
      </w:r>
      <w:r>
        <w:t xml:space="preserve"> address space.</w:t>
      </w:r>
    </w:p>
    <w:p w14:paraId="260AEFCB" w14:textId="77777777" w:rsidR="00B56F16" w:rsidRDefault="00A16956" w:rsidP="0057450F">
      <w:pPr>
        <w:pStyle w:val="ListParagraph"/>
        <w:numPr>
          <w:ilvl w:val="0"/>
          <w:numId w:val="7"/>
        </w:numPr>
      </w:pPr>
      <w:r>
        <w:t>A</w:t>
      </w:r>
      <w:r w:rsidR="0057450F">
        <w:t xml:space="preserve"> DMA unit uses </w:t>
      </w:r>
      <w:r w:rsidR="0057450F" w:rsidRPr="00AA6EEB">
        <w:rPr>
          <w:rStyle w:val="Emphasis"/>
        </w:rPr>
        <w:t>physical</w:t>
      </w:r>
      <w:r w:rsidR="0057450F">
        <w:t xml:space="preserve"> addresses and requires that the data to be transferred be </w:t>
      </w:r>
      <w:r w:rsidR="0057450F" w:rsidRPr="00F5257C">
        <w:rPr>
          <w:rStyle w:val="Emphasis"/>
        </w:rPr>
        <w:t>contiguous</w:t>
      </w:r>
      <w:r w:rsidR="0057450F">
        <w:t xml:space="preserve"> in </w:t>
      </w:r>
      <w:r w:rsidR="004F6C14">
        <w:t xml:space="preserve">physical </w:t>
      </w:r>
      <w:r w:rsidR="0057450F">
        <w:t>memory.</w:t>
      </w:r>
    </w:p>
    <w:p w14:paraId="6866D451" w14:textId="74ED0F85" w:rsidR="0057450F" w:rsidRDefault="00B56F16" w:rsidP="00B56F16">
      <w:r>
        <w:t>With all this in mind, programming the DMA unit becomes a non-trivial task as a</w:t>
      </w:r>
      <w:r w:rsidR="0057450F">
        <w:t xml:space="preserve"> user space application has no way of determining the physical address of a page </w:t>
      </w:r>
      <w:r w:rsidR="00794BA2">
        <w:t>or of instructing</w:t>
      </w:r>
      <w:r w:rsidR="0057450F">
        <w:t xml:space="preserve"> Linux to allocate the memory contiguously in physical memory.</w:t>
      </w:r>
    </w:p>
    <w:p w14:paraId="4BEC101A" w14:textId="77777777" w:rsidR="0057450F" w:rsidRDefault="0057450F" w:rsidP="0057450F">
      <w:r>
        <w:t>All the problems above are related to the fact that Linux assigns virtual addresses for all elements in a user space application. There is a way to get a DMA unit working in user space, but it involves manipulating Linux’s view of memory before the system boots, and we will not get to that in CS-309 (come to CS-473 if you want to do this).</w:t>
      </w:r>
    </w:p>
    <w:p w14:paraId="0A31C62F" w14:textId="50A53FE6" w:rsidR="0057450F" w:rsidRDefault="004F6CE7" w:rsidP="0057450F">
      <w:r>
        <w:t xml:space="preserve">Instead of the “hack” hinted above, let’s </w:t>
      </w:r>
      <w:r w:rsidR="00505D55">
        <w:t>try to do things correctly here.</w:t>
      </w:r>
      <w:r w:rsidR="00742C77">
        <w:t xml:space="preserve"> All operating systems </w:t>
      </w:r>
      <w:r w:rsidR="00880F94">
        <w:t xml:space="preserve">supporting a GUI </w:t>
      </w:r>
      <w:r w:rsidR="00742C77">
        <w:t xml:space="preserve">have </w:t>
      </w:r>
      <w:r w:rsidR="00880F94">
        <w:t xml:space="preserve">some </w:t>
      </w:r>
      <w:r w:rsidR="00742C77">
        <w:t xml:space="preserve">abstraction </w:t>
      </w:r>
      <w:r w:rsidR="00496E80">
        <w:t>for</w:t>
      </w:r>
      <w:r w:rsidR="008717B5">
        <w:t xml:space="preserve"> </w:t>
      </w:r>
      <w:r w:rsidR="00742C77">
        <w:t>a display.</w:t>
      </w:r>
      <w:r w:rsidR="00080C19">
        <w:t xml:space="preserve"> This abstraction </w:t>
      </w:r>
      <w:r w:rsidR="00896583">
        <w:t xml:space="preserve">comes in the form of APIs describing standard </w:t>
      </w:r>
      <w:r w:rsidR="00B82389">
        <w:t>operations supported</w:t>
      </w:r>
      <w:r w:rsidR="00896583">
        <w:t xml:space="preserve"> by all displays.</w:t>
      </w:r>
      <w:r w:rsidR="00152949">
        <w:t xml:space="preserve"> </w:t>
      </w:r>
      <w:r w:rsidR="005C1DD0">
        <w:t>The advantage of using such standard abstractions is that applications which know nothing about the specifics of the display hardware can</w:t>
      </w:r>
      <w:r w:rsidR="00882897">
        <w:t xml:space="preserve"> still</w:t>
      </w:r>
      <w:r w:rsidR="005C1DD0">
        <w:t xml:space="preserve"> use the abstraction</w:t>
      </w:r>
      <w:r w:rsidR="00965C94">
        <w:t>’s</w:t>
      </w:r>
      <w:r w:rsidR="005C1DD0">
        <w:t xml:space="preserve"> APIs to control the </w:t>
      </w:r>
      <w:r w:rsidR="00A270EE">
        <w:t>display</w:t>
      </w:r>
      <w:r w:rsidR="005C1DD0">
        <w:t>.</w:t>
      </w:r>
      <w:r w:rsidR="00B66815">
        <w:t xml:space="preserve"> In Linux (and most other Oss), t</w:t>
      </w:r>
      <w:r w:rsidR="00B82389">
        <w:t xml:space="preserve">he generic term </w:t>
      </w:r>
      <w:r w:rsidR="0031506D">
        <w:t>for</w:t>
      </w:r>
      <w:r w:rsidR="00EE5167">
        <w:t xml:space="preserve"> the </w:t>
      </w:r>
      <w:r w:rsidR="00B82389">
        <w:t xml:space="preserve">memory </w:t>
      </w:r>
      <w:r w:rsidR="009E1A16">
        <w:t>region</w:t>
      </w:r>
      <w:r w:rsidR="00B82389">
        <w:t xml:space="preserve"> used to </w:t>
      </w:r>
      <w:r w:rsidR="00FE0AE5">
        <w:t>hold</w:t>
      </w:r>
      <w:r w:rsidR="00B82389">
        <w:t xml:space="preserve"> an image </w:t>
      </w:r>
      <w:r w:rsidR="001B1E87">
        <w:t xml:space="preserve">to be displayed on a screen </w:t>
      </w:r>
      <w:r w:rsidR="00B82389">
        <w:t xml:space="preserve">is </w:t>
      </w:r>
      <w:r w:rsidR="001B1E87">
        <w:t xml:space="preserve">the </w:t>
      </w:r>
      <w:r w:rsidR="00B82389" w:rsidRPr="009545C3">
        <w:rPr>
          <w:rStyle w:val="Emphasis"/>
        </w:rPr>
        <w:t>framebuffer</w:t>
      </w:r>
      <w:r w:rsidR="00CE0D84">
        <w:t>.</w:t>
      </w:r>
      <w:r w:rsidR="00812680">
        <w:t xml:space="preserve"> </w:t>
      </w:r>
      <w:r w:rsidR="00CE0D84">
        <w:t xml:space="preserve">Linux actually supports many different framebuffer abstractions, but we’ll </w:t>
      </w:r>
      <w:r w:rsidR="00480389">
        <w:t xml:space="preserve">aim to </w:t>
      </w:r>
      <w:r w:rsidR="00CE0D84">
        <w:t xml:space="preserve">use the simplest </w:t>
      </w:r>
      <w:r w:rsidR="00480389">
        <w:t>one on our platform</w:t>
      </w:r>
      <w:r w:rsidR="00CE0D84">
        <w:t>.</w:t>
      </w:r>
    </w:p>
    <w:p w14:paraId="2597D9EC" w14:textId="77777777" w:rsidR="00D140BB" w:rsidRDefault="00D140BB" w:rsidP="0057450F">
      <w:r>
        <w:t>The summary of what we need to do is the following:</w:t>
      </w:r>
    </w:p>
    <w:p w14:paraId="69C09889" w14:textId="3E337F66" w:rsidR="002F19FA" w:rsidRDefault="008B4632" w:rsidP="008B4632">
      <w:pPr>
        <w:pStyle w:val="ListParagraph"/>
        <w:numPr>
          <w:ilvl w:val="0"/>
          <w:numId w:val="8"/>
        </w:numPr>
      </w:pPr>
      <w:r>
        <w:t>F</w:t>
      </w:r>
      <w:r w:rsidR="00EA648B">
        <w:t xml:space="preserve">ind a way to </w:t>
      </w:r>
      <w:r w:rsidR="00A169FB">
        <w:t>enable</w:t>
      </w:r>
      <w:r w:rsidR="00EA648B">
        <w:t xml:space="preserve"> Linux’s framebuffer a</w:t>
      </w:r>
      <w:r w:rsidR="002F19FA">
        <w:t>bstraction</w:t>
      </w:r>
    </w:p>
    <w:p w14:paraId="6E914C38" w14:textId="7DE361F3" w:rsidR="00EA648B" w:rsidRDefault="007E6592" w:rsidP="008B4632">
      <w:pPr>
        <w:pStyle w:val="ListParagraph"/>
        <w:numPr>
          <w:ilvl w:val="0"/>
          <w:numId w:val="8"/>
        </w:numPr>
      </w:pPr>
      <w:r>
        <w:lastRenderedPageBreak/>
        <w:t>W</w:t>
      </w:r>
      <w:r w:rsidR="00EA648B">
        <w:t xml:space="preserve">rite a Linux </w:t>
      </w:r>
      <w:r w:rsidR="00C57642">
        <w:t>framebuffer driver</w:t>
      </w:r>
      <w:r w:rsidR="00EA648B">
        <w:t xml:space="preserve"> which wraps the implementation details of our framebuffer hardware (framebuffer manager + VGA sequencer) under Linux’s standard framebuffer </w:t>
      </w:r>
      <w:r w:rsidR="00D20651">
        <w:t>abstraction</w:t>
      </w:r>
      <w:r w:rsidR="00EA648B">
        <w:t>.</w:t>
      </w:r>
    </w:p>
    <w:p w14:paraId="6ACE93A3" w14:textId="544BD05C" w:rsidR="00FB2AD1" w:rsidRDefault="00FB2AD1" w:rsidP="008B4632">
      <w:pPr>
        <w:pStyle w:val="ListParagraph"/>
        <w:numPr>
          <w:ilvl w:val="0"/>
          <w:numId w:val="8"/>
        </w:numPr>
      </w:pPr>
      <w:r>
        <w:t>Use any application that uses the same framebuffer abstraction as us.</w:t>
      </w:r>
    </w:p>
    <w:p w14:paraId="7B8544A4" w14:textId="4F33CA65" w:rsidR="00FB2AD1" w:rsidRDefault="00FB2AD1" w:rsidP="008B4632">
      <w:pPr>
        <w:pStyle w:val="ListParagraph"/>
        <w:numPr>
          <w:ilvl w:val="0"/>
          <w:numId w:val="8"/>
        </w:numPr>
      </w:pPr>
      <w:r>
        <w:t xml:space="preserve">Profit </w:t>
      </w:r>
      <w:r>
        <w:sym w:font="Wingdings" w:char="F04A"/>
      </w:r>
    </w:p>
    <w:p w14:paraId="574BF3D9" w14:textId="77777777" w:rsidR="00440161" w:rsidRDefault="00440161" w:rsidP="00440161">
      <w:pPr>
        <w:pStyle w:val="Heading3"/>
      </w:pPr>
      <w:r>
        <w:t>Enabling Linux’s framebuffer support</w:t>
      </w:r>
    </w:p>
    <w:p w14:paraId="4DC554E1" w14:textId="09BF47CA" w:rsidR="004643EF" w:rsidRDefault="004643EF" w:rsidP="004643EF">
      <w:r>
        <w:t xml:space="preserve">It is undeniable that, starting from the hardware system design, we did many steps </w:t>
      </w:r>
      <w:r w:rsidR="00B703ED">
        <w:t xml:space="preserve">in Lab 3.1 </w:t>
      </w:r>
      <w:r>
        <w:t xml:space="preserve">before we could actually boot into the Linux system running on the development board. However, if you look back at the steps we performed in order to </w:t>
      </w:r>
      <w:r w:rsidRPr="009D581C">
        <w:rPr>
          <w:rStyle w:val="Emphasis"/>
        </w:rPr>
        <w:t>configure</w:t>
      </w:r>
      <w:r>
        <w:t xml:space="preserve"> Linux, you realize that we didn’t much more than what one would have done for a standard C program. All the commands we executed in order to compile Linux were essentially the following:</w:t>
      </w:r>
    </w:p>
    <w:p w14:paraId="2656180D" w14:textId="5C6FB8C5" w:rsidR="004643EF" w:rsidRDefault="004643EF" w:rsidP="004643EF">
      <w:pPr>
        <w:pStyle w:val="Code"/>
      </w:pPr>
      <w:proofErr w:type="spellStart"/>
      <w:r w:rsidRPr="00832A1D">
        <w:t>git</w:t>
      </w:r>
      <w:proofErr w:type="spellEnd"/>
      <w:r w:rsidRPr="00832A1D">
        <w:t xml:space="preserve"> clone </w:t>
      </w:r>
      <w:hyperlink r:id="rId12" w:history="1">
        <w:r w:rsidRPr="000154CA">
          <w:rPr>
            <w:rStyle w:val="Hyperlink"/>
          </w:rPr>
          <w:t>https://github.com/altera-opensource/linux-socfpga.git</w:t>
        </w:r>
      </w:hyperlink>
    </w:p>
    <w:p w14:paraId="4FE57C2B" w14:textId="77777777" w:rsidR="004643EF" w:rsidRDefault="004643EF" w:rsidP="004643EF">
      <w:pPr>
        <w:pStyle w:val="Code"/>
      </w:pPr>
      <w:r>
        <w:t xml:space="preserve">cd </w:t>
      </w:r>
      <w:proofErr w:type="spellStart"/>
      <w:r>
        <w:t>linux-socfpga</w:t>
      </w:r>
      <w:proofErr w:type="spellEnd"/>
    </w:p>
    <w:p w14:paraId="31D96878" w14:textId="77777777" w:rsidR="004643EF" w:rsidRDefault="004643EF" w:rsidP="004643EF">
      <w:pPr>
        <w:pStyle w:val="Code"/>
      </w:pPr>
      <w:r>
        <w:t>export ARCH=arm</w:t>
      </w:r>
    </w:p>
    <w:p w14:paraId="7C899E2E" w14:textId="77777777" w:rsidR="004643EF" w:rsidRDefault="004643EF" w:rsidP="004643EF">
      <w:pPr>
        <w:pStyle w:val="Code"/>
      </w:pPr>
      <w:r>
        <w:t>export CROSS_COMPILE=</w:t>
      </w:r>
      <w:r w:rsidRPr="00E5108C">
        <w:t>arm-</w:t>
      </w:r>
      <w:proofErr w:type="spellStart"/>
      <w:r w:rsidRPr="00E5108C">
        <w:t>linux</w:t>
      </w:r>
      <w:proofErr w:type="spellEnd"/>
      <w:r w:rsidRPr="00E5108C">
        <w:t>-</w:t>
      </w:r>
      <w:proofErr w:type="spellStart"/>
      <w:r w:rsidRPr="00E5108C">
        <w:t>gnueabihf</w:t>
      </w:r>
      <w:proofErr w:type="spellEnd"/>
      <w:r w:rsidRPr="00E5108C">
        <w:t>-</w:t>
      </w:r>
    </w:p>
    <w:p w14:paraId="46863BB4" w14:textId="77777777" w:rsidR="004643EF" w:rsidRDefault="004643EF" w:rsidP="004643EF">
      <w:pPr>
        <w:pStyle w:val="Code"/>
      </w:pPr>
      <w:r>
        <w:t xml:space="preserve">make </w:t>
      </w:r>
      <w:proofErr w:type="spellStart"/>
      <w:r w:rsidRPr="0007525F">
        <w:t>socfpga_defconfig</w:t>
      </w:r>
      <w:proofErr w:type="spellEnd"/>
    </w:p>
    <w:p w14:paraId="26AD3EEF" w14:textId="77777777" w:rsidR="004643EF" w:rsidRDefault="004643EF" w:rsidP="004643EF">
      <w:pPr>
        <w:pStyle w:val="Code"/>
      </w:pPr>
      <w:r>
        <w:t xml:space="preserve">make </w:t>
      </w:r>
      <w:proofErr w:type="spellStart"/>
      <w:r>
        <w:t>zImage</w:t>
      </w:r>
      <w:proofErr w:type="spellEnd"/>
    </w:p>
    <w:p w14:paraId="3AADE902" w14:textId="710B0979" w:rsidR="004643EF" w:rsidRDefault="004643EF" w:rsidP="004643EF">
      <w:r>
        <w:t xml:space="preserve">The only step we did to truly configure Linux was </w:t>
      </w:r>
      <w:r w:rsidRPr="0081746F">
        <w:rPr>
          <w:rStyle w:val="MonospaceChar"/>
        </w:rPr>
        <w:t xml:space="preserve">“make </w:t>
      </w:r>
      <w:proofErr w:type="spellStart"/>
      <w:r w:rsidRPr="0081746F">
        <w:rPr>
          <w:rStyle w:val="MonospaceChar"/>
        </w:rPr>
        <w:t>socfpga_defconfig</w:t>
      </w:r>
      <w:proofErr w:type="spellEnd"/>
      <w:r w:rsidRPr="0081746F">
        <w:rPr>
          <w:rStyle w:val="MonospaceChar"/>
        </w:rPr>
        <w:t>”</w:t>
      </w:r>
      <w:r>
        <w:t xml:space="preserve">. This command set a series of compilation flags which tailored Linux to the </w:t>
      </w:r>
      <w:r w:rsidRPr="00AB755B">
        <w:rPr>
          <w:rStyle w:val="Emphasis"/>
        </w:rPr>
        <w:t>hard</w:t>
      </w:r>
      <w:r>
        <w:t xml:space="preserve"> peripherals available on the “</w:t>
      </w:r>
      <w:proofErr w:type="spellStart"/>
      <w:r>
        <w:t>socfpga</w:t>
      </w:r>
      <w:proofErr w:type="spellEnd"/>
      <w:r>
        <w:t>” architecture (the common architecture of all Altera Cyclone V chips). However, this default configuration is very limited and doesn’t expose many of the advanced features offered by Linux and which we are accustomed to on our personal Linux machines.</w:t>
      </w:r>
      <w:r w:rsidR="005C23EF">
        <w:t xml:space="preserve"> </w:t>
      </w:r>
      <w:r>
        <w:t xml:space="preserve">A </w:t>
      </w:r>
      <w:r w:rsidRPr="00F32EAD">
        <w:rPr>
          <w:rStyle w:val="Emphasis"/>
        </w:rPr>
        <w:t>very</w:t>
      </w:r>
      <w:r>
        <w:t xml:space="preserve"> brief list of unsupported features is:</w:t>
      </w:r>
    </w:p>
    <w:p w14:paraId="3CD0D5D5" w14:textId="77777777" w:rsidR="004643EF" w:rsidRDefault="004643EF" w:rsidP="00E15E38">
      <w:pPr>
        <w:pStyle w:val="ListParagraph"/>
        <w:numPr>
          <w:ilvl w:val="0"/>
          <w:numId w:val="1"/>
        </w:numPr>
      </w:pPr>
      <w:r>
        <w:t>CPU frequency scaling</w:t>
      </w:r>
    </w:p>
    <w:p w14:paraId="75EC19BD" w14:textId="191248FA" w:rsidR="004643EF" w:rsidRDefault="004643EF" w:rsidP="003A2066">
      <w:pPr>
        <w:pStyle w:val="ListParagraph"/>
        <w:numPr>
          <w:ilvl w:val="0"/>
          <w:numId w:val="1"/>
        </w:numPr>
      </w:pPr>
      <w:r>
        <w:t>Virtualization</w:t>
      </w:r>
    </w:p>
    <w:p w14:paraId="7DA46935" w14:textId="77777777" w:rsidR="004643EF" w:rsidRDefault="004643EF" w:rsidP="00E15E38">
      <w:pPr>
        <w:pStyle w:val="ListParagraph"/>
        <w:numPr>
          <w:ilvl w:val="0"/>
          <w:numId w:val="1"/>
        </w:numPr>
      </w:pPr>
      <w:r>
        <w:t>USB</w:t>
      </w:r>
    </w:p>
    <w:p w14:paraId="276518B5" w14:textId="1F69EA67" w:rsidR="004643EF" w:rsidRDefault="004643EF" w:rsidP="00E15E38">
      <w:pPr>
        <w:pStyle w:val="ListParagraph"/>
        <w:numPr>
          <w:ilvl w:val="0"/>
          <w:numId w:val="1"/>
        </w:numPr>
      </w:pPr>
      <w:r>
        <w:t>…</w:t>
      </w:r>
    </w:p>
    <w:p w14:paraId="3D52389A" w14:textId="597E4527" w:rsidR="00C65306" w:rsidRDefault="00A255BE" w:rsidP="00E15E38">
      <w:pPr>
        <w:pStyle w:val="ListParagraph"/>
        <w:numPr>
          <w:ilvl w:val="0"/>
          <w:numId w:val="1"/>
        </w:numPr>
      </w:pPr>
      <w:r w:rsidRPr="00380F2F">
        <w:rPr>
          <w:rStyle w:val="Emphasis"/>
        </w:rPr>
        <w:t xml:space="preserve">Framebuffer </w:t>
      </w:r>
      <w:r w:rsidR="00AD48A1">
        <w:rPr>
          <w:rStyle w:val="Emphasis"/>
        </w:rPr>
        <w:t>support</w:t>
      </w:r>
    </w:p>
    <w:p w14:paraId="6C71945E" w14:textId="7EC5B677" w:rsidR="004643EF" w:rsidRDefault="004643EF" w:rsidP="004643EF">
      <w:r>
        <w:t>In some sense, it is normal not to enable all these options by default since we ar</w:t>
      </w:r>
      <w:r w:rsidR="00C941CD">
        <w:t>e working on an embedded system</w:t>
      </w:r>
      <w:r w:rsidR="004143EA">
        <w:t xml:space="preserve"> with a small code footprint</w:t>
      </w:r>
      <w:r w:rsidR="00C941CD">
        <w:t>, but</w:t>
      </w:r>
      <w:r>
        <w:t xml:space="preserve"> </w:t>
      </w:r>
      <w:r w:rsidR="00D15537">
        <w:t xml:space="preserve">we need </w:t>
      </w:r>
      <w:r w:rsidR="00612BE9">
        <w:t xml:space="preserve">to enable </w:t>
      </w:r>
      <w:r w:rsidR="00D1740A">
        <w:t xml:space="preserve">Linux’s framebuffer driver </w:t>
      </w:r>
      <w:r w:rsidR="008E32BC">
        <w:t>and rebuild our kernel before we can have access to it.</w:t>
      </w:r>
    </w:p>
    <w:p w14:paraId="01F5E580" w14:textId="2664FF30" w:rsidR="00BF042A" w:rsidRDefault="00BF042A" w:rsidP="004643EF">
      <w:r>
        <w:t>Follow the steps below to enable Linux’s framebuffer support:</w:t>
      </w:r>
    </w:p>
    <w:p w14:paraId="0B9E9DB9" w14:textId="4C607585" w:rsidR="00BF042A" w:rsidRPr="00B123EC" w:rsidRDefault="00B912D1" w:rsidP="00B912D1">
      <w:pPr>
        <w:pStyle w:val="ListParagraph"/>
        <w:numPr>
          <w:ilvl w:val="0"/>
          <w:numId w:val="11"/>
        </w:numPr>
        <w:rPr>
          <w:rStyle w:val="MonospaceChar"/>
          <w:rFonts w:asciiTheme="minorHAnsi" w:hAnsiTheme="minorHAnsi"/>
          <w:sz w:val="21"/>
        </w:rPr>
      </w:pPr>
      <w:r w:rsidRPr="006F7461">
        <w:t>C</w:t>
      </w:r>
      <w:r w:rsidR="00043CED" w:rsidRPr="006F7461">
        <w:t>hange working directory to L</w:t>
      </w:r>
      <w:r w:rsidRPr="006F7461">
        <w:t>inux source tree directory</w:t>
      </w:r>
      <w:r w:rsidR="003D3563">
        <w:t>.</w:t>
      </w:r>
      <w:r>
        <w:rPr>
          <w:rStyle w:val="MonospaceChar"/>
        </w:rPr>
        <w:br/>
      </w:r>
      <w:r w:rsidR="00A95D84" w:rsidRPr="000F34DD">
        <w:rPr>
          <w:rStyle w:val="MonospaceChar"/>
        </w:rPr>
        <w:t xml:space="preserve">$ </w:t>
      </w:r>
      <w:r w:rsidR="00BB0207" w:rsidRPr="000F34DD">
        <w:rPr>
          <w:rStyle w:val="MonospaceChar"/>
        </w:rPr>
        <w:t>c</w:t>
      </w:r>
      <w:r w:rsidR="0057727A" w:rsidRPr="000F34DD">
        <w:rPr>
          <w:rStyle w:val="MonospaceChar"/>
        </w:rPr>
        <w:t xml:space="preserve">d </w:t>
      </w:r>
      <w:r w:rsidR="0042075F">
        <w:rPr>
          <w:rStyle w:val="MonospaceChar"/>
        </w:rPr>
        <w:t>“</w:t>
      </w:r>
      <w:proofErr w:type="spellStart"/>
      <w:r w:rsidR="0057727A" w:rsidRPr="000F34DD">
        <w:rPr>
          <w:rStyle w:val="MonospaceChar"/>
        </w:rPr>
        <w:t>sw</w:t>
      </w:r>
      <w:proofErr w:type="spellEnd"/>
      <w:r w:rsidR="0057727A" w:rsidRPr="000F34DD">
        <w:rPr>
          <w:rStyle w:val="MonospaceChar"/>
        </w:rPr>
        <w:t>/</w:t>
      </w:r>
      <w:proofErr w:type="spellStart"/>
      <w:r w:rsidR="0057727A" w:rsidRPr="000F34DD">
        <w:rPr>
          <w:rStyle w:val="MonospaceChar"/>
        </w:rPr>
        <w:t>hps</w:t>
      </w:r>
      <w:proofErr w:type="spellEnd"/>
      <w:r w:rsidR="0057727A" w:rsidRPr="000F34DD">
        <w:rPr>
          <w:rStyle w:val="MonospaceChar"/>
        </w:rPr>
        <w:t>/</w:t>
      </w:r>
      <w:proofErr w:type="spellStart"/>
      <w:r w:rsidR="0057727A" w:rsidRPr="000F34DD">
        <w:rPr>
          <w:rStyle w:val="MonospaceChar"/>
        </w:rPr>
        <w:t>linux</w:t>
      </w:r>
      <w:proofErr w:type="spellEnd"/>
      <w:r w:rsidR="0057727A" w:rsidRPr="000F34DD">
        <w:rPr>
          <w:rStyle w:val="MonospaceChar"/>
        </w:rPr>
        <w:t>/source</w:t>
      </w:r>
      <w:r w:rsidR="0042075F">
        <w:rPr>
          <w:rStyle w:val="MonospaceChar"/>
        </w:rPr>
        <w:t>”</w:t>
      </w:r>
      <w:r w:rsidR="00FC0362">
        <w:rPr>
          <w:rStyle w:val="MonospaceChar"/>
        </w:rPr>
        <w:br/>
      </w:r>
    </w:p>
    <w:p w14:paraId="325D4590" w14:textId="65473CA0" w:rsidR="00B123EC" w:rsidRPr="00B123EC" w:rsidRDefault="00EC2168" w:rsidP="00EC2168">
      <w:pPr>
        <w:pStyle w:val="ListParagraph"/>
        <w:numPr>
          <w:ilvl w:val="0"/>
          <w:numId w:val="11"/>
        </w:numPr>
        <w:rPr>
          <w:rStyle w:val="MonospaceChar"/>
          <w:rFonts w:asciiTheme="minorHAnsi" w:hAnsiTheme="minorHAnsi"/>
          <w:sz w:val="21"/>
        </w:rPr>
      </w:pPr>
      <w:r w:rsidRPr="00037368">
        <w:t>Compile for the ARM architecture</w:t>
      </w:r>
      <w:r w:rsidR="003D3563">
        <w:t>.</w:t>
      </w:r>
      <w:r>
        <w:rPr>
          <w:rStyle w:val="MonospaceChar"/>
        </w:rPr>
        <w:br/>
      </w:r>
      <w:r w:rsidR="00B123EC">
        <w:rPr>
          <w:rStyle w:val="MonospaceChar"/>
        </w:rPr>
        <w:t xml:space="preserve">$ </w:t>
      </w:r>
      <w:r w:rsidR="00BB0207" w:rsidRPr="00B123EC">
        <w:rPr>
          <w:rStyle w:val="MonospaceChar"/>
        </w:rPr>
        <w:t>export ARCH=arm</w:t>
      </w:r>
      <w:r w:rsidR="00232E29">
        <w:rPr>
          <w:rStyle w:val="MonospaceChar"/>
        </w:rPr>
        <w:br/>
      </w:r>
    </w:p>
    <w:p w14:paraId="0C92BBF5" w14:textId="79383B30" w:rsidR="00B123EC" w:rsidRPr="00B123EC" w:rsidRDefault="007A6FE7" w:rsidP="007A6FE7">
      <w:pPr>
        <w:pStyle w:val="ListParagraph"/>
        <w:numPr>
          <w:ilvl w:val="0"/>
          <w:numId w:val="11"/>
        </w:numPr>
        <w:rPr>
          <w:rStyle w:val="MonospaceChar"/>
          <w:rFonts w:asciiTheme="minorHAnsi" w:hAnsiTheme="minorHAnsi"/>
          <w:sz w:val="21"/>
        </w:rPr>
      </w:pPr>
      <w:r w:rsidRPr="007A6FE7">
        <w:t xml:space="preserve">Use cross compiler instead of standard x86 version of </w:t>
      </w:r>
      <w:proofErr w:type="spellStart"/>
      <w:r w:rsidRPr="007A6FE7">
        <w:t>gcc</w:t>
      </w:r>
      <w:proofErr w:type="spellEnd"/>
      <w:r w:rsidR="003D3563">
        <w:t>.</w:t>
      </w:r>
      <w:r>
        <w:rPr>
          <w:rStyle w:val="MonospaceChar"/>
        </w:rPr>
        <w:br/>
      </w:r>
      <w:r w:rsidR="00150865">
        <w:rPr>
          <w:rStyle w:val="MonospaceChar"/>
        </w:rPr>
        <w:t xml:space="preserve">$ </w:t>
      </w:r>
      <w:r w:rsidR="00BB0207" w:rsidRPr="00B123EC">
        <w:rPr>
          <w:rStyle w:val="MonospaceChar"/>
        </w:rPr>
        <w:t>export CROSS_COMPILE=arm-</w:t>
      </w:r>
      <w:proofErr w:type="spellStart"/>
      <w:r w:rsidR="00BB0207" w:rsidRPr="00B123EC">
        <w:rPr>
          <w:rStyle w:val="MonospaceChar"/>
        </w:rPr>
        <w:t>linux</w:t>
      </w:r>
      <w:proofErr w:type="spellEnd"/>
      <w:r w:rsidR="00BB0207" w:rsidRPr="00B123EC">
        <w:rPr>
          <w:rStyle w:val="MonospaceChar"/>
        </w:rPr>
        <w:t>-</w:t>
      </w:r>
      <w:proofErr w:type="spellStart"/>
      <w:r w:rsidR="00BB0207" w:rsidRPr="00B123EC">
        <w:rPr>
          <w:rStyle w:val="MonospaceChar"/>
        </w:rPr>
        <w:t>gnueabihf</w:t>
      </w:r>
      <w:proofErr w:type="spellEnd"/>
      <w:r w:rsidR="00BB0207" w:rsidRPr="00B123EC">
        <w:rPr>
          <w:rStyle w:val="MonospaceChar"/>
        </w:rPr>
        <w:t>-</w:t>
      </w:r>
      <w:r>
        <w:rPr>
          <w:rStyle w:val="MonospaceChar"/>
        </w:rPr>
        <w:br/>
      </w:r>
    </w:p>
    <w:p w14:paraId="07CDFF04" w14:textId="2E409F48" w:rsidR="00FE7861" w:rsidRDefault="00821539" w:rsidP="00821539">
      <w:pPr>
        <w:pStyle w:val="ListParagraph"/>
        <w:numPr>
          <w:ilvl w:val="0"/>
          <w:numId w:val="11"/>
        </w:numPr>
      </w:pPr>
      <w:r w:rsidRPr="002D50E6">
        <w:lastRenderedPageBreak/>
        <w:t>Manually configure the kernel to enable framebuffer support.</w:t>
      </w:r>
      <w:r>
        <w:rPr>
          <w:rStyle w:val="MonospaceChar"/>
        </w:rPr>
        <w:br/>
      </w:r>
      <w:r w:rsidR="00150865">
        <w:rPr>
          <w:rStyle w:val="MonospaceChar"/>
        </w:rPr>
        <w:t xml:space="preserve">$ </w:t>
      </w:r>
      <w:r w:rsidR="006C2530" w:rsidRPr="00B123EC">
        <w:rPr>
          <w:rStyle w:val="MonospaceChar"/>
        </w:rPr>
        <w:t xml:space="preserve">make </w:t>
      </w:r>
      <w:proofErr w:type="spellStart"/>
      <w:r w:rsidR="006C2530" w:rsidRPr="00B123EC">
        <w:rPr>
          <w:rStyle w:val="MonospaceChar"/>
        </w:rPr>
        <w:t>menuconfig</w:t>
      </w:r>
      <w:proofErr w:type="spellEnd"/>
      <w:r w:rsidR="001757F9">
        <w:rPr>
          <w:rStyle w:val="MonospaceChar"/>
        </w:rPr>
        <w:br/>
      </w:r>
    </w:p>
    <w:p w14:paraId="0A145967" w14:textId="4A7F1206" w:rsidR="00FE7861" w:rsidRDefault="00FE7861" w:rsidP="00367A3F">
      <w:pPr>
        <w:pStyle w:val="ListParagraph"/>
        <w:numPr>
          <w:ilvl w:val="0"/>
          <w:numId w:val="11"/>
        </w:numPr>
      </w:pPr>
      <w:r>
        <w:t xml:space="preserve">Go do Device Drivers </w:t>
      </w:r>
      <w:r>
        <w:sym w:font="Wingdings" w:char="F0E0"/>
      </w:r>
      <w:r>
        <w:t xml:space="preserve"> Graphics Support </w:t>
      </w:r>
      <w:r>
        <w:sym w:font="Wingdings" w:char="F0E0"/>
      </w:r>
      <w:r>
        <w:t xml:space="preserve"> Frame buffer Devices</w:t>
      </w:r>
      <w:r w:rsidR="005226F6">
        <w:t xml:space="preserve">, and enable the following </w:t>
      </w:r>
      <w:r w:rsidR="000350B2">
        <w:t>settings:</w:t>
      </w:r>
    </w:p>
    <w:p w14:paraId="4E039AA3" w14:textId="3F724DD4" w:rsidR="005226F6" w:rsidRDefault="005226F6" w:rsidP="005226F6">
      <w:pPr>
        <w:pStyle w:val="ListParagraph"/>
        <w:numPr>
          <w:ilvl w:val="0"/>
          <w:numId w:val="10"/>
        </w:numPr>
      </w:pPr>
      <w:r>
        <w:t>Support for frame buffer devices</w:t>
      </w:r>
    </w:p>
    <w:p w14:paraId="1F209289" w14:textId="2E684C0B" w:rsidR="005226F6" w:rsidRDefault="005226F6" w:rsidP="005226F6">
      <w:pPr>
        <w:pStyle w:val="ListParagraph"/>
        <w:numPr>
          <w:ilvl w:val="0"/>
          <w:numId w:val="10"/>
        </w:numPr>
      </w:pPr>
      <w:r>
        <w:t>Framebuffer foreign endianness support</w:t>
      </w:r>
    </w:p>
    <w:p w14:paraId="723A1EAE" w14:textId="0B319318" w:rsidR="005226F6" w:rsidRDefault="005226F6" w:rsidP="005226F6">
      <w:pPr>
        <w:pStyle w:val="ListParagraph"/>
        <w:numPr>
          <w:ilvl w:val="0"/>
          <w:numId w:val="10"/>
        </w:numPr>
      </w:pPr>
      <w:r>
        <w:t>Enable Video Mode Handling Helpers</w:t>
      </w:r>
    </w:p>
    <w:p w14:paraId="07E4B333" w14:textId="0C1C568D" w:rsidR="005226F6" w:rsidRDefault="005226F6" w:rsidP="005226F6">
      <w:pPr>
        <w:pStyle w:val="ListParagraph"/>
        <w:numPr>
          <w:ilvl w:val="0"/>
          <w:numId w:val="10"/>
        </w:numPr>
      </w:pPr>
      <w:r>
        <w:t xml:space="preserve">Enable Tile </w:t>
      </w:r>
      <w:proofErr w:type="spellStart"/>
      <w:r>
        <w:t>Blitting</w:t>
      </w:r>
      <w:proofErr w:type="spellEnd"/>
      <w:r>
        <w:t xml:space="preserve"> Support</w:t>
      </w:r>
    </w:p>
    <w:p w14:paraId="2BED0281" w14:textId="598976EE" w:rsidR="006B06FE" w:rsidRDefault="005226F6" w:rsidP="00E7363F">
      <w:pPr>
        <w:pStyle w:val="ListParagraph"/>
        <w:numPr>
          <w:ilvl w:val="0"/>
          <w:numId w:val="10"/>
        </w:numPr>
      </w:pPr>
      <w:r>
        <w:t>Simple framebuffer support</w:t>
      </w:r>
    </w:p>
    <w:p w14:paraId="40F2BB03" w14:textId="7FF3B89B" w:rsidR="00224B6D" w:rsidRDefault="00A230A4" w:rsidP="00224B6D">
      <w:r>
        <w:rPr>
          <w:noProof/>
        </w:rPr>
        <w:drawing>
          <wp:inline distT="0" distB="0" distL="0" distR="0" wp14:anchorId="64E20CAF" wp14:editId="7690FD5E">
            <wp:extent cx="5943600" cy="4753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ux_kernel_enable_framebuffer_driv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3610"/>
                    </a:xfrm>
                    <a:prstGeom prst="rect">
                      <a:avLst/>
                    </a:prstGeom>
                  </pic:spPr>
                </pic:pic>
              </a:graphicData>
            </a:graphic>
          </wp:inline>
        </w:drawing>
      </w:r>
    </w:p>
    <w:p w14:paraId="44857223" w14:textId="77777777" w:rsidR="00E7363F" w:rsidRDefault="00E7363F" w:rsidP="00E7363F">
      <w:pPr>
        <w:pStyle w:val="ListParagraph"/>
        <w:numPr>
          <w:ilvl w:val="0"/>
          <w:numId w:val="11"/>
        </w:numPr>
      </w:pPr>
      <w:r w:rsidRPr="009B062E">
        <w:t>Push ESC a few times until you are asked whether you want to save your configuration before quitting</w:t>
      </w:r>
      <w:r>
        <w:t>.</w:t>
      </w:r>
    </w:p>
    <w:p w14:paraId="4E786F26" w14:textId="01B2A160" w:rsidR="00E7363F" w:rsidRDefault="00E7363F" w:rsidP="00E7363F">
      <w:pPr>
        <w:pStyle w:val="ListParagraph"/>
        <w:numPr>
          <w:ilvl w:val="0"/>
          <w:numId w:val="11"/>
        </w:numPr>
      </w:pPr>
      <w:r>
        <w:t>Save the kernel configuration.</w:t>
      </w:r>
    </w:p>
    <w:p w14:paraId="32C66D9E" w14:textId="1D5F767A" w:rsidR="00C91B75" w:rsidRPr="000D6EC1" w:rsidRDefault="00871593" w:rsidP="001577F1">
      <w:pPr>
        <w:pStyle w:val="ListParagraph"/>
        <w:numPr>
          <w:ilvl w:val="0"/>
          <w:numId w:val="11"/>
        </w:numPr>
        <w:rPr>
          <w:rStyle w:val="MonospaceChar"/>
          <w:rFonts w:asciiTheme="minorHAnsi" w:hAnsiTheme="minorHAnsi"/>
          <w:sz w:val="21"/>
        </w:rPr>
      </w:pPr>
      <w:r w:rsidRPr="00F0037B">
        <w:t>Compile kernel.</w:t>
      </w:r>
      <w:r>
        <w:rPr>
          <w:rStyle w:val="MonospaceChar"/>
        </w:rPr>
        <w:br/>
      </w:r>
      <w:r w:rsidR="0097074F" w:rsidRPr="00C91B75">
        <w:rPr>
          <w:rStyle w:val="MonospaceChar"/>
        </w:rPr>
        <w:t xml:space="preserve">$ make </w:t>
      </w:r>
      <w:proofErr w:type="spellStart"/>
      <w:r w:rsidR="0097074F" w:rsidRPr="00C91B75">
        <w:rPr>
          <w:rStyle w:val="MonospaceChar"/>
        </w:rPr>
        <w:t>zImage</w:t>
      </w:r>
      <w:proofErr w:type="spellEnd"/>
      <w:r w:rsidR="00F0037B">
        <w:rPr>
          <w:rStyle w:val="MonospaceChar"/>
        </w:rPr>
        <w:br/>
      </w:r>
    </w:p>
    <w:p w14:paraId="03765CCC" w14:textId="024B3F58" w:rsidR="000D6EC1" w:rsidRPr="00BD4A71" w:rsidRDefault="00C61387" w:rsidP="00C61387">
      <w:pPr>
        <w:pStyle w:val="ListParagraph"/>
        <w:numPr>
          <w:ilvl w:val="0"/>
          <w:numId w:val="11"/>
        </w:numPr>
        <w:rPr>
          <w:rStyle w:val="MonospaceChar"/>
          <w:rFonts w:asciiTheme="minorHAnsi" w:hAnsiTheme="minorHAnsi"/>
          <w:sz w:val="21"/>
        </w:rPr>
      </w:pPr>
      <w:r w:rsidRPr="00B27C38">
        <w:t xml:space="preserve">Copy compiled kernel to associated </w:t>
      </w:r>
      <w:proofErr w:type="spellStart"/>
      <w:r w:rsidRPr="00B27C38">
        <w:t>sdcard</w:t>
      </w:r>
      <w:proofErr w:type="spellEnd"/>
      <w:r w:rsidRPr="00B27C38">
        <w:t xml:space="preserve"> directory</w:t>
      </w:r>
      <w:r w:rsidR="000B14C5" w:rsidRPr="00B27C38">
        <w:t>.</w:t>
      </w:r>
      <w:r w:rsidR="00F0037B">
        <w:rPr>
          <w:rStyle w:val="MonospaceChar"/>
        </w:rPr>
        <w:br/>
      </w:r>
      <w:r w:rsidR="000D6EC1">
        <w:rPr>
          <w:rStyle w:val="MonospaceChar"/>
        </w:rPr>
        <w:t xml:space="preserve">$ </w:t>
      </w:r>
      <w:proofErr w:type="spellStart"/>
      <w:r w:rsidR="000D6EC1">
        <w:rPr>
          <w:rStyle w:val="MonospaceChar"/>
        </w:rPr>
        <w:t>cp</w:t>
      </w:r>
      <w:proofErr w:type="spellEnd"/>
      <w:r w:rsidR="000D6EC1">
        <w:rPr>
          <w:rStyle w:val="MonospaceChar"/>
        </w:rPr>
        <w:t xml:space="preserve"> “</w:t>
      </w:r>
      <w:proofErr w:type="spellStart"/>
      <w:r w:rsidR="000D6EC1">
        <w:rPr>
          <w:rStyle w:val="MonospaceChar"/>
        </w:rPr>
        <w:t>sw</w:t>
      </w:r>
      <w:proofErr w:type="spellEnd"/>
      <w:r w:rsidR="000D6EC1">
        <w:rPr>
          <w:rStyle w:val="MonospaceChar"/>
        </w:rPr>
        <w:t>/</w:t>
      </w:r>
      <w:proofErr w:type="spellStart"/>
      <w:r w:rsidR="000D6EC1">
        <w:rPr>
          <w:rStyle w:val="MonospaceChar"/>
        </w:rPr>
        <w:t>hps</w:t>
      </w:r>
      <w:proofErr w:type="spellEnd"/>
      <w:r w:rsidR="000D6EC1">
        <w:rPr>
          <w:rStyle w:val="MonospaceChar"/>
        </w:rPr>
        <w:t>/</w:t>
      </w:r>
      <w:proofErr w:type="spellStart"/>
      <w:r w:rsidR="000D6EC1">
        <w:rPr>
          <w:rStyle w:val="MonospaceChar"/>
        </w:rPr>
        <w:t>linux</w:t>
      </w:r>
      <w:proofErr w:type="spellEnd"/>
      <w:r w:rsidR="000D6EC1">
        <w:rPr>
          <w:rStyle w:val="MonospaceChar"/>
        </w:rPr>
        <w:t>/source/arch/arm/boot/</w:t>
      </w:r>
      <w:proofErr w:type="spellStart"/>
      <w:r w:rsidR="000D6EC1">
        <w:rPr>
          <w:rStyle w:val="MonospaceChar"/>
        </w:rPr>
        <w:t>zImage</w:t>
      </w:r>
      <w:proofErr w:type="spellEnd"/>
      <w:r w:rsidR="000D6EC1">
        <w:rPr>
          <w:rStyle w:val="MonospaceChar"/>
        </w:rPr>
        <w:t>” “</w:t>
      </w:r>
      <w:proofErr w:type="spellStart"/>
      <w:r w:rsidR="000D6EC1">
        <w:rPr>
          <w:rStyle w:val="MonospaceChar"/>
        </w:rPr>
        <w:t>sdcard</w:t>
      </w:r>
      <w:proofErr w:type="spellEnd"/>
      <w:r w:rsidR="000D6EC1">
        <w:rPr>
          <w:rStyle w:val="MonospaceChar"/>
        </w:rPr>
        <w:t>/</w:t>
      </w:r>
      <w:r w:rsidR="00356B60">
        <w:rPr>
          <w:rStyle w:val="MonospaceChar"/>
        </w:rPr>
        <w:t>fat32</w:t>
      </w:r>
      <w:r w:rsidR="00FE617E">
        <w:rPr>
          <w:rStyle w:val="MonospaceChar"/>
        </w:rPr>
        <w:t>/</w:t>
      </w:r>
      <w:r w:rsidR="000D6EC1">
        <w:rPr>
          <w:rStyle w:val="MonospaceChar"/>
        </w:rPr>
        <w:t>”</w:t>
      </w:r>
    </w:p>
    <w:p w14:paraId="02896C60" w14:textId="15F7C9A7" w:rsidR="00BD4A71" w:rsidRDefault="00BD4A71" w:rsidP="00043D26">
      <w:r>
        <w:lastRenderedPageBreak/>
        <w:t>At this stage</w:t>
      </w:r>
      <w:r w:rsidR="00042C70">
        <w:t xml:space="preserve"> we have an updated</w:t>
      </w:r>
      <w:r w:rsidR="00043D26">
        <w:t xml:space="preserve"> kernel with support for framebuffer devices</w:t>
      </w:r>
      <w:r w:rsidR="00B26A7E">
        <w:t>,</w:t>
      </w:r>
      <w:r w:rsidR="004B5045">
        <w:t xml:space="preserve"> </w:t>
      </w:r>
      <w:r w:rsidR="00577F0E">
        <w:t xml:space="preserve">and </w:t>
      </w:r>
      <w:r w:rsidR="00B26A7E">
        <w:t xml:space="preserve">have </w:t>
      </w:r>
      <w:r w:rsidR="00577F0E">
        <w:t>placed the custom kernel in the same location the automated script did.</w:t>
      </w:r>
    </w:p>
    <w:p w14:paraId="60FA291C" w14:textId="6E981238" w:rsidR="00FC6C0F" w:rsidRDefault="00DD7EAE" w:rsidP="00FC6C0F">
      <w:pPr>
        <w:pStyle w:val="Heading3"/>
      </w:pPr>
      <w:r>
        <w:t xml:space="preserve">Compiling </w:t>
      </w:r>
      <w:r w:rsidR="006769A2">
        <w:t xml:space="preserve">a custom </w:t>
      </w:r>
      <w:r>
        <w:t>device tree</w:t>
      </w:r>
    </w:p>
    <w:p w14:paraId="33267C1C" w14:textId="2A83B0E4" w:rsidR="00AF1491" w:rsidRDefault="000B674E" w:rsidP="00AF1491">
      <w:r>
        <w:t>Drivers are board-agnostic, o</w:t>
      </w:r>
      <w:r w:rsidR="008D6A7A">
        <w:t>therwise</w:t>
      </w:r>
      <w:r w:rsidR="00AF1491">
        <w:t xml:space="preserve"> they would need to be rewritten from scratch for each board. Therefore, a compiled structure called the </w:t>
      </w:r>
      <w:r w:rsidR="00AF1491" w:rsidRPr="003015C0">
        <w:rPr>
          <w:rStyle w:val="Emphasis"/>
        </w:rPr>
        <w:t>Device Tree</w:t>
      </w:r>
      <w:r w:rsidR="00AF1491">
        <w:t xml:space="preserve"> is loaded in</w:t>
      </w:r>
      <w:r w:rsidR="00FC014B">
        <w:t xml:space="preserve"> the</w:t>
      </w:r>
      <w:r w:rsidR="00AF1491">
        <w:t xml:space="preserve"> kernel’s memory by the bootloader. The kernel makes this structure available to its drivers so that they can read their configuration parameters from it. In such a framework, a new board “only” requir</w:t>
      </w:r>
      <w:r w:rsidR="00DC70E5">
        <w:t>es a device tree to be written.</w:t>
      </w:r>
    </w:p>
    <w:p w14:paraId="4BCAB1C6" w14:textId="77777777" w:rsidR="00E5450A" w:rsidRDefault="00AF1491" w:rsidP="00AF1491">
      <w:r>
        <w:t>One of the first task</w:t>
      </w:r>
      <w:r w:rsidR="0078747B">
        <w:t>s</w:t>
      </w:r>
      <w:r>
        <w:t xml:space="preserve"> performed by our framebuffer driver is to read the device tree to determine the configuration of the board and </w:t>
      </w:r>
      <w:r w:rsidR="002C2097">
        <w:t xml:space="preserve">of </w:t>
      </w:r>
      <w:r>
        <w:t xml:space="preserve">your </w:t>
      </w:r>
      <w:proofErr w:type="spellStart"/>
      <w:r>
        <w:t>Qsys</w:t>
      </w:r>
      <w:proofErr w:type="spellEnd"/>
      <w:r>
        <w:t xml:space="preserve"> design. Some parameters are compulsory, some aren’t. For the driver to work, the following parameters must be defined:</w:t>
      </w:r>
    </w:p>
    <w:p w14:paraId="63FBE417" w14:textId="60570E61" w:rsidR="00400829" w:rsidRDefault="00AF1491" w:rsidP="00AF1491">
      <w:pPr>
        <w:pStyle w:val="ListParagraph"/>
        <w:numPr>
          <w:ilvl w:val="0"/>
          <w:numId w:val="14"/>
        </w:numPr>
      </w:pPr>
      <w:r>
        <w:t>The compatible string</w:t>
      </w:r>
      <w:r w:rsidR="00FE48B6">
        <w:rPr>
          <w:rStyle w:val="FootnoteReference"/>
        </w:rPr>
        <w:footnoteReference w:id="1"/>
      </w:r>
      <w:r>
        <w:t xml:space="preserve"> set to “</w:t>
      </w:r>
      <w:proofErr w:type="spellStart"/>
      <w:r>
        <w:t>prsoc,display</w:t>
      </w:r>
      <w:proofErr w:type="spellEnd"/>
      <w:r>
        <w:t>”;</w:t>
      </w:r>
    </w:p>
    <w:p w14:paraId="608BC9A7" w14:textId="77777777" w:rsidR="00400829" w:rsidRDefault="00AF1491" w:rsidP="00AB0988">
      <w:pPr>
        <w:pStyle w:val="ListParagraph"/>
        <w:numPr>
          <w:ilvl w:val="0"/>
          <w:numId w:val="14"/>
        </w:numPr>
      </w:pPr>
      <w:r>
        <w:t>The address of the frame manager Avalon-MM slave port as viewed from the HPS;</w:t>
      </w:r>
    </w:p>
    <w:p w14:paraId="1B1D5382" w14:textId="77777777" w:rsidR="00400829" w:rsidRDefault="00AF1491" w:rsidP="00695701">
      <w:pPr>
        <w:pStyle w:val="ListParagraph"/>
        <w:numPr>
          <w:ilvl w:val="0"/>
          <w:numId w:val="14"/>
        </w:numPr>
      </w:pPr>
      <w:r>
        <w:t>The width and height of the screen and the buffer;</w:t>
      </w:r>
    </w:p>
    <w:p w14:paraId="08351279" w14:textId="6F57F1B9" w:rsidR="00400829" w:rsidRDefault="00AF1491" w:rsidP="009B6B95">
      <w:pPr>
        <w:pStyle w:val="ListParagraph"/>
        <w:numPr>
          <w:ilvl w:val="0"/>
          <w:numId w:val="14"/>
        </w:numPr>
      </w:pPr>
      <w:r>
        <w:t>The address of the LCD interface</w:t>
      </w:r>
      <w:r w:rsidR="00785563">
        <w:t>’s</w:t>
      </w:r>
      <w:r>
        <w:t xml:space="preserve"> Avalon-MM slave port as viewed from the HPS; and</w:t>
      </w:r>
    </w:p>
    <w:p w14:paraId="28450345" w14:textId="39952F69" w:rsidR="00AF1491" w:rsidRDefault="00AF1491" w:rsidP="00AF1491">
      <w:pPr>
        <w:pStyle w:val="ListParagraph"/>
        <w:numPr>
          <w:ilvl w:val="0"/>
          <w:numId w:val="14"/>
        </w:numPr>
      </w:pPr>
      <w:r>
        <w:t>The IRQ number of the frame manager.</w:t>
      </w:r>
    </w:p>
    <w:p w14:paraId="5AFFE82D" w14:textId="5E5E3A2B" w:rsidR="009A270D" w:rsidRDefault="004C72B2" w:rsidP="00AF1491">
      <w:r>
        <w:t>The non-compulsory parameter</w:t>
      </w:r>
      <w:r w:rsidR="00081EB0">
        <w:t xml:space="preserve"> is </w:t>
      </w:r>
      <w:r>
        <w:t>“</w:t>
      </w:r>
      <w:proofErr w:type="spellStart"/>
      <w:proofErr w:type="gramStart"/>
      <w:r w:rsidR="00AF1491">
        <w:t>prsoc,reg</w:t>
      </w:r>
      <w:proofErr w:type="gramEnd"/>
      <w:r w:rsidR="00AF1491">
        <w:t>-init</w:t>
      </w:r>
      <w:proofErr w:type="spellEnd"/>
      <w:r>
        <w:t>”</w:t>
      </w:r>
      <w:r w:rsidR="00AF1491">
        <w:t xml:space="preserve">. It defines the initialization sequence of the registers in a key-value fashion where the key is the </w:t>
      </w:r>
      <w:r w:rsidR="004E7BA6">
        <w:t xml:space="preserve">register’s </w:t>
      </w:r>
      <w:r w:rsidR="00AF1491">
        <w:t>offset and the value is what should be written to it. The offsets are computed from the address of the LCD interface</w:t>
      </w:r>
      <w:r w:rsidR="00860C9B">
        <w:t>’s</w:t>
      </w:r>
      <w:r w:rsidR="00AF1491">
        <w:t xml:space="preserve"> Avalon</w:t>
      </w:r>
      <w:r w:rsidR="00AF1491">
        <w:rPr>
          <w:rFonts w:ascii="Cambria Math" w:hAnsi="Cambria Math" w:cs="Cambria Math"/>
        </w:rPr>
        <w:t>‑</w:t>
      </w:r>
      <w:r w:rsidR="00AF1491">
        <w:t xml:space="preserve">MM slave port specified </w:t>
      </w:r>
      <w:r w:rsidR="00BD02CB">
        <w:t>in the device tree above</w:t>
      </w:r>
      <w:r w:rsidR="00AF1491">
        <w:t>. If this parameter isn</w:t>
      </w:r>
      <w:r w:rsidR="00AF1491">
        <w:rPr>
          <w:rFonts w:ascii="Calibri" w:hAnsi="Calibri" w:cs="Calibri"/>
        </w:rPr>
        <w:t>’</w:t>
      </w:r>
      <w:r w:rsidR="00AF1491">
        <w:t>t provided, the LCD interface is left as is.</w:t>
      </w:r>
    </w:p>
    <w:p w14:paraId="5FEA6A6C" w14:textId="138BD905" w:rsidR="00FF4F10" w:rsidRPr="009A270D" w:rsidRDefault="00FF4F10" w:rsidP="00AF1491">
      <w:r>
        <w:t xml:space="preserve">You can find the custom device tree for the </w:t>
      </w:r>
      <w:r w:rsidRPr="00FF4F10">
        <w:t>ER TFT043</w:t>
      </w:r>
      <w:r>
        <w:t xml:space="preserve"> LCD under </w:t>
      </w:r>
      <w:r w:rsidR="00D93D31">
        <w:t xml:space="preserve">the </w:t>
      </w:r>
      <w:r>
        <w:t>“</w:t>
      </w:r>
      <w:proofErr w:type="spellStart"/>
      <w:r>
        <w:t>sw</w:t>
      </w:r>
      <w:proofErr w:type="spellEnd"/>
      <w:r>
        <w:t>/</w:t>
      </w:r>
      <w:proofErr w:type="spellStart"/>
      <w:r>
        <w:t>hps</w:t>
      </w:r>
      <w:proofErr w:type="spellEnd"/>
      <w:r>
        <w:t>/</w:t>
      </w:r>
      <w:proofErr w:type="spellStart"/>
      <w:r>
        <w:t>linux</w:t>
      </w:r>
      <w:proofErr w:type="spellEnd"/>
      <w:r>
        <w:t>/</w:t>
      </w:r>
      <w:proofErr w:type="spellStart"/>
      <w:r w:rsidR="00B45F22">
        <w:t>device_tree</w:t>
      </w:r>
      <w:proofErr w:type="spellEnd"/>
      <w:r>
        <w:t>/”</w:t>
      </w:r>
      <w:r w:rsidR="00800407">
        <w:t xml:space="preserve"> </w:t>
      </w:r>
      <w:r w:rsidR="00D93D31">
        <w:t xml:space="preserve">directory </w:t>
      </w:r>
      <w:r w:rsidR="00800407">
        <w:t>in the lab template.</w:t>
      </w:r>
    </w:p>
    <w:p w14:paraId="5F2190D1" w14:textId="7EBFFC6B" w:rsidR="00FE1B86" w:rsidRPr="0094134D" w:rsidRDefault="0089374D" w:rsidP="00FE1B86">
      <w:pPr>
        <w:pStyle w:val="ListParagraph"/>
        <w:numPr>
          <w:ilvl w:val="0"/>
          <w:numId w:val="11"/>
        </w:numPr>
        <w:rPr>
          <w:rStyle w:val="MonospaceChar"/>
          <w:rFonts w:asciiTheme="minorHAnsi" w:hAnsiTheme="minorHAnsi"/>
          <w:sz w:val="21"/>
        </w:rPr>
      </w:pPr>
      <w:r>
        <w:t>Copy the custom device tree to the standard kernel location for all device trees:</w:t>
      </w:r>
      <w:r w:rsidR="00FE1B86">
        <w:br/>
      </w:r>
      <w:r w:rsidR="00FE1B86" w:rsidRPr="00644707">
        <w:rPr>
          <w:rStyle w:val="MonospaceChar"/>
        </w:rPr>
        <w:t xml:space="preserve">$ </w:t>
      </w:r>
      <w:proofErr w:type="spellStart"/>
      <w:r w:rsidR="00FE1B86" w:rsidRPr="00644707">
        <w:rPr>
          <w:rStyle w:val="MonospaceChar"/>
        </w:rPr>
        <w:t>cp</w:t>
      </w:r>
      <w:proofErr w:type="spellEnd"/>
      <w:r w:rsidR="00FE1B86" w:rsidRPr="00644707">
        <w:rPr>
          <w:rStyle w:val="MonospaceChar"/>
        </w:rPr>
        <w:t xml:space="preserve"> “</w:t>
      </w:r>
      <w:proofErr w:type="spellStart"/>
      <w:r w:rsidR="00FE1B86" w:rsidRPr="00644707">
        <w:rPr>
          <w:rStyle w:val="MonospaceChar"/>
        </w:rPr>
        <w:t>sw</w:t>
      </w:r>
      <w:proofErr w:type="spellEnd"/>
      <w:r w:rsidR="00FE1B86" w:rsidRPr="00644707">
        <w:rPr>
          <w:rStyle w:val="MonospaceChar"/>
        </w:rPr>
        <w:t>/</w:t>
      </w:r>
      <w:proofErr w:type="spellStart"/>
      <w:r w:rsidR="00FE1B86" w:rsidRPr="00644707">
        <w:rPr>
          <w:rStyle w:val="MonospaceChar"/>
        </w:rPr>
        <w:t>hps</w:t>
      </w:r>
      <w:proofErr w:type="spellEnd"/>
      <w:r w:rsidR="00FE1B86" w:rsidRPr="00644707">
        <w:rPr>
          <w:rStyle w:val="MonospaceChar"/>
        </w:rPr>
        <w:t>/</w:t>
      </w:r>
      <w:proofErr w:type="spellStart"/>
      <w:r w:rsidR="00FE1B86" w:rsidRPr="00644707">
        <w:rPr>
          <w:rStyle w:val="MonospaceChar"/>
        </w:rPr>
        <w:t>linux</w:t>
      </w:r>
      <w:proofErr w:type="spellEnd"/>
      <w:r w:rsidR="00FE1B86" w:rsidRPr="00644707">
        <w:rPr>
          <w:rStyle w:val="MonospaceChar"/>
        </w:rPr>
        <w:t>/</w:t>
      </w:r>
      <w:proofErr w:type="spellStart"/>
      <w:r w:rsidR="00FE1B86" w:rsidRPr="00644707">
        <w:rPr>
          <w:rStyle w:val="MonospaceChar"/>
        </w:rPr>
        <w:t>device_tree</w:t>
      </w:r>
      <w:proofErr w:type="spellEnd"/>
      <w:r w:rsidR="00FE1B86" w:rsidRPr="00644707">
        <w:rPr>
          <w:rStyle w:val="MonospaceChar"/>
        </w:rPr>
        <w:t>/socfpga_cyclone5_de0_sockit_prsoc.dts” \</w:t>
      </w:r>
      <w:r w:rsidR="00FE1B86" w:rsidRPr="00644707">
        <w:rPr>
          <w:rStyle w:val="MonospaceChar"/>
        </w:rPr>
        <w:br/>
        <w:t xml:space="preserve">  </w:t>
      </w:r>
      <w:r w:rsidR="00371FE2">
        <w:rPr>
          <w:rStyle w:val="MonospaceChar"/>
        </w:rPr>
        <w:t xml:space="preserve">   </w:t>
      </w:r>
      <w:r w:rsidR="00FE1B86" w:rsidRPr="00644707">
        <w:rPr>
          <w:rStyle w:val="MonospaceChar"/>
        </w:rPr>
        <w:t>“sw/hps/linux/source/arch/arm/boot/dts/socfpga_cyclone5_de0_sockit_prsoc.dts”</w:t>
      </w:r>
      <w:r w:rsidR="00D83F58">
        <w:rPr>
          <w:rStyle w:val="MonospaceChar"/>
        </w:rPr>
        <w:br/>
      </w:r>
    </w:p>
    <w:p w14:paraId="4C1139AC" w14:textId="61BEDF3E" w:rsidR="0094134D" w:rsidRPr="000D6EC1" w:rsidRDefault="0094134D" w:rsidP="0074508D">
      <w:pPr>
        <w:pStyle w:val="ListParagraph"/>
        <w:numPr>
          <w:ilvl w:val="0"/>
          <w:numId w:val="11"/>
        </w:numPr>
        <w:rPr>
          <w:rStyle w:val="MonospaceChar"/>
          <w:rFonts w:asciiTheme="minorHAnsi" w:hAnsiTheme="minorHAnsi"/>
          <w:sz w:val="21"/>
        </w:rPr>
      </w:pPr>
      <w:r>
        <w:t>Compile the custom device tree:</w:t>
      </w:r>
      <w:r w:rsidR="0074508D">
        <w:br/>
      </w:r>
      <w:r w:rsidR="0074508D" w:rsidRPr="009B46C7">
        <w:rPr>
          <w:rStyle w:val="MonospaceChar"/>
        </w:rPr>
        <w:t>$ make socfpga_cyclone5_de0_sockit_prsoc.dtb</w:t>
      </w:r>
      <w:r w:rsidR="00D83F58">
        <w:rPr>
          <w:rStyle w:val="MonospaceChar"/>
        </w:rPr>
        <w:br/>
      </w:r>
    </w:p>
    <w:p w14:paraId="5D8F54DC" w14:textId="3BFD215B" w:rsidR="000D6EC1" w:rsidRDefault="008D1C5F" w:rsidP="0074508D">
      <w:pPr>
        <w:pStyle w:val="ListParagraph"/>
        <w:numPr>
          <w:ilvl w:val="0"/>
          <w:numId w:val="11"/>
        </w:numPr>
      </w:pPr>
      <w:r w:rsidRPr="00B27C38">
        <w:t xml:space="preserve">Copy compiled </w:t>
      </w:r>
      <w:r w:rsidR="008A04CD">
        <w:t>device tree</w:t>
      </w:r>
      <w:r w:rsidRPr="00B27C38">
        <w:t xml:space="preserve"> to associated </w:t>
      </w:r>
      <w:proofErr w:type="spellStart"/>
      <w:r w:rsidRPr="00B27C38">
        <w:t>sdcard</w:t>
      </w:r>
      <w:proofErr w:type="spellEnd"/>
      <w:r w:rsidRPr="00B27C38">
        <w:t xml:space="preserve"> directory.</w:t>
      </w:r>
      <w:r w:rsidR="00F72558">
        <w:t xml:space="preserve"> Note that U-Boot expects to find a device tree with the name “</w:t>
      </w:r>
      <w:proofErr w:type="spellStart"/>
      <w:r w:rsidR="00F72558">
        <w:t>socfpga.dtb</w:t>
      </w:r>
      <w:proofErr w:type="spellEnd"/>
      <w:r w:rsidR="00F72558">
        <w:t>”, so we rename our compiled device tree accordingly when copying it to the target destination.</w:t>
      </w:r>
      <w:r>
        <w:rPr>
          <w:rStyle w:val="MonospaceChar"/>
        </w:rPr>
        <w:br/>
        <w:t>$</w:t>
      </w:r>
      <w:r w:rsidR="00356B60">
        <w:rPr>
          <w:rStyle w:val="MonospaceChar"/>
        </w:rPr>
        <w:t xml:space="preserve"> </w:t>
      </w:r>
      <w:proofErr w:type="spellStart"/>
      <w:r>
        <w:rPr>
          <w:rStyle w:val="MonospaceChar"/>
        </w:rPr>
        <w:t>cp</w:t>
      </w:r>
      <w:proofErr w:type="spellEnd"/>
      <w:r>
        <w:rPr>
          <w:rStyle w:val="MonospaceChar"/>
        </w:rPr>
        <w:t xml:space="preserve"> </w:t>
      </w:r>
      <w:r w:rsidR="00356B60" w:rsidRPr="00644707">
        <w:rPr>
          <w:rStyle w:val="MonospaceChar"/>
        </w:rPr>
        <w:t>“sw/hps/linux/source/arch/arm/boot/dts/socfp</w:t>
      </w:r>
      <w:r w:rsidR="00FC1AA7">
        <w:rPr>
          <w:rStyle w:val="MonospaceChar"/>
        </w:rPr>
        <w:t>ga_cyclone5_de0_sockit_prsoc.dtb</w:t>
      </w:r>
      <w:r w:rsidR="00356B60" w:rsidRPr="00644707">
        <w:rPr>
          <w:rStyle w:val="MonospaceChar"/>
        </w:rPr>
        <w:t>”</w:t>
      </w:r>
      <w:r>
        <w:rPr>
          <w:rStyle w:val="MonospaceChar"/>
        </w:rPr>
        <w:t xml:space="preserve"> </w:t>
      </w:r>
      <w:r w:rsidR="00356B60">
        <w:rPr>
          <w:rStyle w:val="MonospaceChar"/>
        </w:rPr>
        <w:t>\</w:t>
      </w:r>
      <w:bookmarkStart w:id="5" w:name="_GoBack"/>
      <w:bookmarkEnd w:id="5"/>
      <w:r w:rsidR="00356B60">
        <w:rPr>
          <w:rStyle w:val="MonospaceChar"/>
        </w:rPr>
        <w:br/>
        <w:t xml:space="preserve">  </w:t>
      </w:r>
      <w:r w:rsidR="00FC1AA7">
        <w:rPr>
          <w:rStyle w:val="MonospaceChar"/>
        </w:rPr>
        <w:t xml:space="preserve">   </w:t>
      </w:r>
      <w:r>
        <w:rPr>
          <w:rStyle w:val="MonospaceChar"/>
        </w:rPr>
        <w:t>“</w:t>
      </w:r>
      <w:proofErr w:type="spellStart"/>
      <w:r>
        <w:rPr>
          <w:rStyle w:val="MonospaceChar"/>
        </w:rPr>
        <w:t>sdcard</w:t>
      </w:r>
      <w:proofErr w:type="spellEnd"/>
      <w:r>
        <w:rPr>
          <w:rStyle w:val="MonospaceChar"/>
        </w:rPr>
        <w:t>/</w:t>
      </w:r>
      <w:r w:rsidR="00AD050A">
        <w:rPr>
          <w:rStyle w:val="MonospaceChar"/>
        </w:rPr>
        <w:t>fat32/</w:t>
      </w:r>
      <w:proofErr w:type="spellStart"/>
      <w:r w:rsidR="00315385">
        <w:rPr>
          <w:rStyle w:val="MonospaceChar"/>
        </w:rPr>
        <w:t>socfpga.dtb</w:t>
      </w:r>
      <w:proofErr w:type="spellEnd"/>
      <w:r>
        <w:rPr>
          <w:rStyle w:val="MonospaceChar"/>
        </w:rPr>
        <w:t>”</w:t>
      </w:r>
    </w:p>
    <w:p w14:paraId="44FC8B1C" w14:textId="6FC65009" w:rsidR="00887F11" w:rsidRDefault="007C1BCA" w:rsidP="007C1BCA">
      <w:r>
        <w:lastRenderedPageBreak/>
        <w:t xml:space="preserve">We now have an updated device tree containing information relative to the hardware design of our framebuffer manager and VGA sequencer. The information contained in this device tree will be read by our framebuffer driver in order to control the underlying </w:t>
      </w:r>
      <w:r w:rsidR="00E42902">
        <w:t>devices</w:t>
      </w:r>
      <w:r>
        <w:t>.</w:t>
      </w:r>
    </w:p>
    <w:p w14:paraId="25F95BE9" w14:textId="51660EE2" w:rsidR="00A34CE0" w:rsidRDefault="00A34CE0" w:rsidP="007C1BCA">
      <w:r>
        <w:t xml:space="preserve">For more information about the device tree configuration, feel free to look up </w:t>
      </w:r>
      <w:sdt>
        <w:sdtPr>
          <w:id w:val="-818573082"/>
          <w:citation/>
        </w:sdtPr>
        <w:sdtEndPr/>
        <w:sdtContent>
          <w:r>
            <w:fldChar w:fldCharType="begin"/>
          </w:r>
          <w:r>
            <w:instrText xml:space="preserve"> CITATION Phi161 \l 1033 </w:instrText>
          </w:r>
          <w:r>
            <w:fldChar w:fldCharType="separate"/>
          </w:r>
          <w:r w:rsidR="004821A7" w:rsidRPr="004821A7">
            <w:rPr>
              <w:noProof/>
            </w:rPr>
            <w:t>[2]</w:t>
          </w:r>
          <w:r>
            <w:fldChar w:fldCharType="end"/>
          </w:r>
        </w:sdtContent>
      </w:sdt>
      <w:r>
        <w:t>.</w:t>
      </w:r>
    </w:p>
    <w:p w14:paraId="6D9B36D5" w14:textId="43F808AE" w:rsidR="009E6F52" w:rsidRDefault="009E6F52" w:rsidP="007351A5">
      <w:pPr>
        <w:pStyle w:val="Heading3"/>
      </w:pPr>
      <w:r>
        <w:t>Compiling the framebuffer driver</w:t>
      </w:r>
    </w:p>
    <w:p w14:paraId="1D71DA99" w14:textId="5DCD27D7" w:rsidR="007351A5" w:rsidRDefault="0032125B" w:rsidP="007351A5">
      <w:r>
        <w:t>Finally, the last piece of software needed is the framebuffer driver itself.</w:t>
      </w:r>
      <w:r w:rsidR="000A425B">
        <w:t xml:space="preserve"> Writing a device driver is also outside the scope of CS-309, so we provide the full source code of the framebuffer driver in </w:t>
      </w:r>
      <w:r w:rsidR="000A425B" w:rsidRPr="00025F60">
        <w:rPr>
          <w:rStyle w:val="MonospaceChar"/>
        </w:rPr>
        <w:t>“</w:t>
      </w:r>
      <w:proofErr w:type="spellStart"/>
      <w:r w:rsidR="00340628" w:rsidRPr="00025F60">
        <w:rPr>
          <w:rStyle w:val="MonospaceChar"/>
        </w:rPr>
        <w:t>sw</w:t>
      </w:r>
      <w:proofErr w:type="spellEnd"/>
      <w:r w:rsidR="00340628" w:rsidRPr="00025F60">
        <w:rPr>
          <w:rStyle w:val="MonospaceChar"/>
        </w:rPr>
        <w:t>/</w:t>
      </w:r>
      <w:proofErr w:type="spellStart"/>
      <w:r w:rsidR="00340628" w:rsidRPr="00025F60">
        <w:rPr>
          <w:rStyle w:val="MonospaceChar"/>
        </w:rPr>
        <w:t>hps</w:t>
      </w:r>
      <w:proofErr w:type="spellEnd"/>
      <w:r w:rsidR="00340628" w:rsidRPr="00025F60">
        <w:rPr>
          <w:rStyle w:val="MonospaceChar"/>
        </w:rPr>
        <w:t>/</w:t>
      </w:r>
      <w:proofErr w:type="spellStart"/>
      <w:r w:rsidR="00340628" w:rsidRPr="00025F60">
        <w:rPr>
          <w:rStyle w:val="MonospaceChar"/>
        </w:rPr>
        <w:t>linux</w:t>
      </w:r>
      <w:proofErr w:type="spellEnd"/>
      <w:r w:rsidR="00340628" w:rsidRPr="00025F60">
        <w:rPr>
          <w:rStyle w:val="MonospaceChar"/>
        </w:rPr>
        <w:t>/driver</w:t>
      </w:r>
      <w:r w:rsidR="00194DE6" w:rsidRPr="00025F60">
        <w:rPr>
          <w:rStyle w:val="MonospaceChar"/>
        </w:rPr>
        <w:t>/</w:t>
      </w:r>
      <w:r w:rsidR="000A425B" w:rsidRPr="00025F60">
        <w:rPr>
          <w:rStyle w:val="MonospaceChar"/>
        </w:rPr>
        <w:t>”</w:t>
      </w:r>
      <w:r w:rsidR="005B17FF">
        <w:t>.</w:t>
      </w:r>
    </w:p>
    <w:p w14:paraId="227E5659" w14:textId="5F272458" w:rsidR="00A71D8D" w:rsidRDefault="007A2115" w:rsidP="00A71D8D">
      <w:pPr>
        <w:pStyle w:val="ListParagraph"/>
        <w:numPr>
          <w:ilvl w:val="0"/>
          <w:numId w:val="11"/>
        </w:numPr>
      </w:pPr>
      <w:r>
        <w:t>Change directory to where the device driver source code is located.</w:t>
      </w:r>
      <w:r>
        <w:br/>
      </w:r>
      <w:r w:rsidR="002135AA" w:rsidRPr="00276C28">
        <w:rPr>
          <w:rStyle w:val="MonospaceChar"/>
        </w:rPr>
        <w:t>$ cd “</w:t>
      </w:r>
      <w:proofErr w:type="spellStart"/>
      <w:r w:rsidR="002135AA" w:rsidRPr="00276C28">
        <w:rPr>
          <w:rStyle w:val="MonospaceChar"/>
        </w:rPr>
        <w:t>sw</w:t>
      </w:r>
      <w:proofErr w:type="spellEnd"/>
      <w:r w:rsidR="002135AA" w:rsidRPr="00276C28">
        <w:rPr>
          <w:rStyle w:val="MonospaceChar"/>
        </w:rPr>
        <w:t>/</w:t>
      </w:r>
      <w:proofErr w:type="spellStart"/>
      <w:r w:rsidR="002135AA" w:rsidRPr="00276C28">
        <w:rPr>
          <w:rStyle w:val="MonospaceChar"/>
        </w:rPr>
        <w:t>hps</w:t>
      </w:r>
      <w:proofErr w:type="spellEnd"/>
      <w:r w:rsidR="002135AA" w:rsidRPr="00276C28">
        <w:rPr>
          <w:rStyle w:val="MonospaceChar"/>
        </w:rPr>
        <w:t>/</w:t>
      </w:r>
      <w:proofErr w:type="spellStart"/>
      <w:r w:rsidR="002135AA" w:rsidRPr="00276C28">
        <w:rPr>
          <w:rStyle w:val="MonospaceChar"/>
        </w:rPr>
        <w:t>linux</w:t>
      </w:r>
      <w:proofErr w:type="spellEnd"/>
      <w:r w:rsidR="002135AA" w:rsidRPr="00276C28">
        <w:rPr>
          <w:rStyle w:val="MonospaceChar"/>
        </w:rPr>
        <w:t>/driver/</w:t>
      </w:r>
      <w:proofErr w:type="spellStart"/>
      <w:r w:rsidR="002135AA" w:rsidRPr="00276C28">
        <w:rPr>
          <w:rStyle w:val="MonospaceChar"/>
        </w:rPr>
        <w:t>fbdev</w:t>
      </w:r>
      <w:proofErr w:type="spellEnd"/>
      <w:r w:rsidR="002135AA" w:rsidRPr="00276C28">
        <w:rPr>
          <w:rStyle w:val="MonospaceChar"/>
        </w:rPr>
        <w:t>/”</w:t>
      </w:r>
      <w:r w:rsidR="00C4787C">
        <w:br/>
      </w:r>
    </w:p>
    <w:p w14:paraId="7BAA2825" w14:textId="74F147AF" w:rsidR="00C4787C" w:rsidRDefault="00C4787C" w:rsidP="00A71D8D">
      <w:pPr>
        <w:pStyle w:val="ListParagraph"/>
        <w:numPr>
          <w:ilvl w:val="0"/>
          <w:numId w:val="11"/>
        </w:numPr>
      </w:pPr>
      <w:r>
        <w:t>Build the device driver.</w:t>
      </w:r>
      <w:r>
        <w:br/>
      </w:r>
      <w:r w:rsidRPr="00276C28">
        <w:rPr>
          <w:rStyle w:val="MonospaceChar"/>
        </w:rPr>
        <w:t>$ make</w:t>
      </w:r>
    </w:p>
    <w:p w14:paraId="6757F4D1" w14:textId="10816282" w:rsidR="00D97D8D" w:rsidRDefault="00D97D8D" w:rsidP="00D97D8D">
      <w:r>
        <w:t xml:space="preserve">You can find the </w:t>
      </w:r>
      <w:r w:rsidR="006F2704">
        <w:t>compiled</w:t>
      </w:r>
      <w:r>
        <w:t xml:space="preserve"> framebuffer driver under the single file </w:t>
      </w:r>
      <w:r w:rsidRPr="006F2704">
        <w:rPr>
          <w:rStyle w:val="MonospaceChar"/>
        </w:rPr>
        <w:t>“</w:t>
      </w:r>
      <w:proofErr w:type="spellStart"/>
      <w:r w:rsidRPr="006F2704">
        <w:rPr>
          <w:rStyle w:val="MonospaceChar"/>
        </w:rPr>
        <w:t>prsoc_</w:t>
      </w:r>
      <w:proofErr w:type="gramStart"/>
      <w:r w:rsidRPr="006F2704">
        <w:rPr>
          <w:rStyle w:val="MonospaceChar"/>
        </w:rPr>
        <w:t>fbdev.ko</w:t>
      </w:r>
      <w:proofErr w:type="spellEnd"/>
      <w:proofErr w:type="gramEnd"/>
      <w:r w:rsidRPr="006F2704">
        <w:rPr>
          <w:rStyle w:val="MonospaceChar"/>
        </w:rPr>
        <w:t>”</w:t>
      </w:r>
      <w:r>
        <w:t>.</w:t>
      </w:r>
    </w:p>
    <w:p w14:paraId="5437FFB2" w14:textId="57543351" w:rsidR="00070EA7" w:rsidRDefault="00070EA7" w:rsidP="00E53112">
      <w:pPr>
        <w:pStyle w:val="Heading3"/>
      </w:pPr>
      <w:r>
        <w:t xml:space="preserve">Overwrite </w:t>
      </w:r>
      <w:proofErr w:type="spellStart"/>
      <w:r>
        <w:t>sdcard</w:t>
      </w:r>
      <w:proofErr w:type="spellEnd"/>
      <w:r>
        <w:t xml:space="preserve"> fat32 partition contents</w:t>
      </w:r>
    </w:p>
    <w:p w14:paraId="54417DE5" w14:textId="775D33D4" w:rsidR="00E53112" w:rsidRDefault="00315385" w:rsidP="007D3746">
      <w:pPr>
        <w:pStyle w:val="ListParagraph"/>
        <w:numPr>
          <w:ilvl w:val="0"/>
          <w:numId w:val="11"/>
        </w:numPr>
      </w:pPr>
      <w:r>
        <w:t>Since we have updated the kernel and device tree</w:t>
      </w:r>
      <w:r w:rsidR="00C1647A">
        <w:t xml:space="preserve">, we need to overwrite these files on our original </w:t>
      </w:r>
      <w:proofErr w:type="spellStart"/>
      <w:r w:rsidR="00C1647A">
        <w:t>sdcard</w:t>
      </w:r>
      <w:proofErr w:type="spellEnd"/>
      <w:r w:rsidR="00C1647A">
        <w:t>.</w:t>
      </w:r>
      <w:r w:rsidR="0092568A">
        <w:t xml:space="preserve"> You can jus</w:t>
      </w:r>
      <w:r w:rsidR="008E7A66">
        <w:t xml:space="preserve">t plug </w:t>
      </w:r>
      <w:r w:rsidR="0092568A">
        <w:t xml:space="preserve">the </w:t>
      </w:r>
      <w:proofErr w:type="spellStart"/>
      <w:r w:rsidR="0092568A">
        <w:t>sdcard</w:t>
      </w:r>
      <w:proofErr w:type="spellEnd"/>
      <w:r w:rsidR="0092568A">
        <w:t xml:space="preserve"> </w:t>
      </w:r>
      <w:r w:rsidR="008E7A66">
        <w:t>in</w:t>
      </w:r>
      <w:r w:rsidR="0092568A">
        <w:t xml:space="preserve">to your computer and overwrite the </w:t>
      </w:r>
      <w:proofErr w:type="spellStart"/>
      <w:r w:rsidR="0092568A">
        <w:t>zImage</w:t>
      </w:r>
      <w:proofErr w:type="spellEnd"/>
      <w:r w:rsidR="0092568A">
        <w:t xml:space="preserve"> and </w:t>
      </w:r>
      <w:proofErr w:type="spellStart"/>
      <w:r w:rsidR="0092568A">
        <w:t>socfpga.dtb</w:t>
      </w:r>
      <w:proofErr w:type="spellEnd"/>
      <w:r w:rsidR="0092568A">
        <w:t xml:space="preserve"> files located on the </w:t>
      </w:r>
      <w:proofErr w:type="spellStart"/>
      <w:r w:rsidR="0092568A">
        <w:t>sdcard</w:t>
      </w:r>
      <w:proofErr w:type="spellEnd"/>
      <w:r w:rsidR="0092568A">
        <w:t xml:space="preserve"> card with the files contained in the </w:t>
      </w:r>
      <w:r w:rsidR="005C67E3" w:rsidRPr="005C67E3">
        <w:rPr>
          <w:rStyle w:val="MonospaceChar"/>
        </w:rPr>
        <w:t>“</w:t>
      </w:r>
      <w:proofErr w:type="spellStart"/>
      <w:r w:rsidR="0092568A" w:rsidRPr="005C67E3">
        <w:rPr>
          <w:rStyle w:val="MonospaceChar"/>
        </w:rPr>
        <w:t>sdcard</w:t>
      </w:r>
      <w:proofErr w:type="spellEnd"/>
      <w:r w:rsidR="0092568A" w:rsidRPr="005C67E3">
        <w:rPr>
          <w:rStyle w:val="MonospaceChar"/>
        </w:rPr>
        <w:t>/fat32</w:t>
      </w:r>
      <w:r w:rsidR="005C67E3" w:rsidRPr="005C67E3">
        <w:rPr>
          <w:rStyle w:val="MonospaceChar"/>
        </w:rPr>
        <w:t>”</w:t>
      </w:r>
      <w:r w:rsidR="0092568A">
        <w:t xml:space="preserve"> directory.</w:t>
      </w:r>
    </w:p>
    <w:p w14:paraId="341B7A26" w14:textId="0A905AD9" w:rsidR="00E87EC1" w:rsidRDefault="00876272" w:rsidP="001E1C10">
      <w:pPr>
        <w:pStyle w:val="Heading3"/>
      </w:pPr>
      <w:r>
        <w:t>Testing the LCD</w:t>
      </w:r>
      <w:r w:rsidR="00103F88">
        <w:t>!</w:t>
      </w:r>
    </w:p>
    <w:p w14:paraId="475F513C" w14:textId="63789A68" w:rsidR="007D3746" w:rsidRDefault="008E17DB" w:rsidP="007D3746">
      <w:pPr>
        <w:pStyle w:val="ListParagraph"/>
        <w:numPr>
          <w:ilvl w:val="0"/>
          <w:numId w:val="11"/>
        </w:numPr>
      </w:pPr>
      <w:r>
        <w:t>Power up the device, then log in remotely through SSH (or locally with a serial connection).</w:t>
      </w:r>
      <w:r w:rsidR="00212899">
        <w:br/>
      </w:r>
    </w:p>
    <w:p w14:paraId="1D0BFB3A" w14:textId="4152E125" w:rsidR="00A23EB4" w:rsidRDefault="00D10E80" w:rsidP="007D3746">
      <w:pPr>
        <w:pStyle w:val="ListParagraph"/>
        <w:numPr>
          <w:ilvl w:val="0"/>
          <w:numId w:val="11"/>
        </w:numPr>
      </w:pPr>
      <w:r>
        <w:t>We provide you with some demonstration files you can use to test the system.</w:t>
      </w:r>
      <w:r w:rsidR="00B051DF">
        <w:t xml:space="preserve"> You can find all sample files in </w:t>
      </w:r>
      <w:r w:rsidR="00B051DF" w:rsidRPr="004A3500">
        <w:rPr>
          <w:rStyle w:val="MonospaceChar"/>
        </w:rPr>
        <w:t>“</w:t>
      </w:r>
      <w:proofErr w:type="spellStart"/>
      <w:r w:rsidR="00B051DF" w:rsidRPr="004A3500">
        <w:rPr>
          <w:rStyle w:val="MonospaceChar"/>
        </w:rPr>
        <w:t>sw</w:t>
      </w:r>
      <w:proofErr w:type="spellEnd"/>
      <w:r w:rsidR="00B051DF" w:rsidRPr="004A3500">
        <w:rPr>
          <w:rStyle w:val="MonospaceChar"/>
        </w:rPr>
        <w:t>/</w:t>
      </w:r>
      <w:proofErr w:type="spellStart"/>
      <w:r w:rsidR="00B051DF" w:rsidRPr="004A3500">
        <w:rPr>
          <w:rStyle w:val="MonospaceChar"/>
        </w:rPr>
        <w:t>hps</w:t>
      </w:r>
      <w:proofErr w:type="spellEnd"/>
      <w:r w:rsidR="00B051DF" w:rsidRPr="004A3500">
        <w:rPr>
          <w:rStyle w:val="MonospaceChar"/>
        </w:rPr>
        <w:t>/application/lab_4_0/displays/”</w:t>
      </w:r>
      <w:r w:rsidR="00AD45FB">
        <w:t>:</w:t>
      </w:r>
      <w:r w:rsidR="00AD45FB">
        <w:br/>
      </w:r>
    </w:p>
    <w:p w14:paraId="08430FC3" w14:textId="54CB3115" w:rsidR="00D10E80" w:rsidRDefault="00536FAE" w:rsidP="00A23EB4">
      <w:pPr>
        <w:pStyle w:val="ListParagraph"/>
        <w:numPr>
          <w:ilvl w:val="1"/>
          <w:numId w:val="11"/>
        </w:numPr>
      </w:pPr>
      <w:r>
        <w:t>batman_320x240.jpg</w:t>
      </w:r>
    </w:p>
    <w:p w14:paraId="1226E353" w14:textId="154AF46E" w:rsidR="00536FAE" w:rsidRDefault="00501927" w:rsidP="00A23EB4">
      <w:pPr>
        <w:pStyle w:val="ListParagraph"/>
        <w:numPr>
          <w:ilvl w:val="1"/>
          <w:numId w:val="11"/>
        </w:numPr>
      </w:pPr>
      <w:r>
        <w:t>batman_480x272.jpg</w:t>
      </w:r>
    </w:p>
    <w:p w14:paraId="778FE9E9" w14:textId="6E2059A3" w:rsidR="00501927" w:rsidRDefault="007C27F5" w:rsidP="007C27F5">
      <w:pPr>
        <w:pStyle w:val="ListParagraph"/>
        <w:numPr>
          <w:ilvl w:val="1"/>
          <w:numId w:val="11"/>
        </w:numPr>
      </w:pPr>
      <w:proofErr w:type="spellStart"/>
      <w:r w:rsidRPr="007C27F5">
        <w:t>fb_multiple_buffering_example.c</w:t>
      </w:r>
      <w:proofErr w:type="spellEnd"/>
    </w:p>
    <w:p w14:paraId="710D8DAC" w14:textId="147CFD21" w:rsidR="007C27F5" w:rsidRDefault="007C27F5" w:rsidP="007C27F5">
      <w:pPr>
        <w:pStyle w:val="ListParagraph"/>
        <w:numPr>
          <w:ilvl w:val="1"/>
          <w:numId w:val="11"/>
        </w:numPr>
      </w:pPr>
      <w:proofErr w:type="spellStart"/>
      <w:r>
        <w:t>fbv</w:t>
      </w:r>
      <w:proofErr w:type="spellEnd"/>
    </w:p>
    <w:p w14:paraId="2476613B" w14:textId="6C182EDB" w:rsidR="003F1B4B" w:rsidRDefault="00AD45FB" w:rsidP="003F1B4B">
      <w:pPr>
        <w:pStyle w:val="ListParagraph"/>
      </w:pPr>
      <w:r>
        <w:br/>
        <w:t>The 1</w:t>
      </w:r>
      <w:r w:rsidRPr="00A379E6">
        <w:rPr>
          <w:vertAlign w:val="superscript"/>
        </w:rPr>
        <w:t>st</w:t>
      </w:r>
      <w:r>
        <w:t xml:space="preserve"> and 2</w:t>
      </w:r>
      <w:r w:rsidRPr="00A379E6">
        <w:rPr>
          <w:vertAlign w:val="superscript"/>
        </w:rPr>
        <w:t>nd</w:t>
      </w:r>
      <w:r>
        <w:t xml:space="preserve"> files are simply sample images of the most badass superhero which we will project on the LCD. The 3</w:t>
      </w:r>
      <w:r w:rsidRPr="006934E1">
        <w:rPr>
          <w:vertAlign w:val="superscript"/>
        </w:rPr>
        <w:t>rd</w:t>
      </w:r>
      <w:r>
        <w:t xml:space="preserve"> file is a demo of how you can use the framebuffer driver to control the LCD from user space.</w:t>
      </w:r>
      <w:r w:rsidR="00191A7B">
        <w:t xml:space="preserve"> You can base yourselves off this demo in order to design your mini-project.</w:t>
      </w:r>
      <w:r w:rsidR="004118EE">
        <w:t xml:space="preserve"> The 4</w:t>
      </w:r>
      <w:r w:rsidR="004118EE" w:rsidRPr="004118EE">
        <w:rPr>
          <w:vertAlign w:val="superscript"/>
        </w:rPr>
        <w:t>th</w:t>
      </w:r>
      <w:r w:rsidR="004118EE">
        <w:t xml:space="preserve"> file is a low-level image viewer which writes input images directly to a framebuffer. It is very useful for testing if the driver</w:t>
      </w:r>
      <w:r w:rsidR="003F1B4B">
        <w:t xml:space="preserve"> works as expected.</w:t>
      </w:r>
    </w:p>
    <w:p w14:paraId="76CA7387" w14:textId="18788E48" w:rsidR="003F1B4B" w:rsidRDefault="003F1B4B" w:rsidP="003F1B4B">
      <w:pPr>
        <w:pStyle w:val="ListParagraph"/>
      </w:pPr>
    </w:p>
    <w:p w14:paraId="63F71F3E" w14:textId="29084C7B" w:rsidR="003F1B4B" w:rsidRDefault="00E90869" w:rsidP="003F1B4B">
      <w:pPr>
        <w:pStyle w:val="ListParagraph"/>
        <w:numPr>
          <w:ilvl w:val="0"/>
          <w:numId w:val="11"/>
        </w:numPr>
      </w:pPr>
      <w:r>
        <w:t>Compile “</w:t>
      </w:r>
      <w:proofErr w:type="spellStart"/>
      <w:r>
        <w:t>fb_multiple_buffering_example.c</w:t>
      </w:r>
      <w:proofErr w:type="spellEnd"/>
      <w:r>
        <w:t>”, then send all demonstration files to the development board.</w:t>
      </w:r>
      <w:r w:rsidR="008E5677">
        <w:t xml:space="preserve"> The easiest way would be to just</w:t>
      </w:r>
      <w:r w:rsidR="008E5677" w:rsidRPr="006C0285">
        <w:rPr>
          <w:rStyle w:val="MonospaceChar"/>
        </w:rPr>
        <w:t xml:space="preserve"> </w:t>
      </w:r>
      <w:proofErr w:type="spellStart"/>
      <w:r w:rsidR="008E5677" w:rsidRPr="006C0285">
        <w:rPr>
          <w:rStyle w:val="MonospaceChar"/>
        </w:rPr>
        <w:t>scp</w:t>
      </w:r>
      <w:proofErr w:type="spellEnd"/>
      <w:r w:rsidR="008E5677" w:rsidRPr="006C0285">
        <w:rPr>
          <w:rStyle w:val="MonospaceChar"/>
        </w:rPr>
        <w:t xml:space="preserve"> </w:t>
      </w:r>
      <w:r w:rsidR="008E5677">
        <w:t>the files from your host directly to the board.</w:t>
      </w:r>
      <w:r w:rsidR="00F90AC6">
        <w:br/>
      </w:r>
    </w:p>
    <w:p w14:paraId="3E6AE02D" w14:textId="409C6147" w:rsidR="00F90AC6" w:rsidRPr="007D3746" w:rsidRDefault="00F90AC6" w:rsidP="003F1B4B">
      <w:pPr>
        <w:pStyle w:val="ListParagraph"/>
        <w:numPr>
          <w:ilvl w:val="0"/>
          <w:numId w:val="11"/>
        </w:numPr>
      </w:pPr>
      <w:r>
        <w:lastRenderedPageBreak/>
        <w:t xml:space="preserve">Finally, follow the sequence of commands illustrated in </w:t>
      </w:r>
      <w:r w:rsidR="00725F29">
        <w:fldChar w:fldCharType="begin"/>
      </w:r>
      <w:r w:rsidR="00725F29">
        <w:instrText xml:space="preserve"> REF _Ref482838647 \h </w:instrText>
      </w:r>
      <w:r w:rsidR="00725F29">
        <w:fldChar w:fldCharType="separate"/>
      </w:r>
      <w:r w:rsidR="00F4208E">
        <w:t xml:space="preserve">Figure </w:t>
      </w:r>
      <w:r w:rsidR="00F4208E">
        <w:rPr>
          <w:noProof/>
        </w:rPr>
        <w:t>5</w:t>
      </w:r>
      <w:r w:rsidR="00725F29">
        <w:fldChar w:fldCharType="end"/>
      </w:r>
      <w:r>
        <w:t xml:space="preserve"> to lookup the properties of the framebuffer driver, insert it into the kernel, then use it through 2 applications.</w:t>
      </w:r>
      <w:r w:rsidR="006C21BD">
        <w:t xml:space="preserve"> The </w:t>
      </w:r>
      <w:r w:rsidR="006C21BD" w:rsidRPr="008E436E">
        <w:rPr>
          <w:rStyle w:val="MonospaceChar"/>
        </w:rPr>
        <w:t>“</w:t>
      </w:r>
      <w:proofErr w:type="spellStart"/>
      <w:r w:rsidR="006C21BD" w:rsidRPr="008E436E">
        <w:rPr>
          <w:rStyle w:val="MonospaceChar"/>
        </w:rPr>
        <w:t>fb_multiple_buffering_example</w:t>
      </w:r>
      <w:proofErr w:type="spellEnd"/>
      <w:r w:rsidR="006C21BD" w:rsidRPr="008E436E">
        <w:rPr>
          <w:rStyle w:val="MonospaceChar"/>
        </w:rPr>
        <w:t>”</w:t>
      </w:r>
      <w:r w:rsidR="006C21BD">
        <w:t xml:space="preserve"> demo should cycle through a full-screen red, green and blue dis</w:t>
      </w:r>
      <w:r w:rsidR="009E77DA">
        <w:t xml:space="preserve">play, whereas the </w:t>
      </w:r>
      <w:r w:rsidR="009E77DA" w:rsidRPr="008E436E">
        <w:rPr>
          <w:rStyle w:val="MonospaceChar"/>
        </w:rPr>
        <w:t>“</w:t>
      </w:r>
      <w:proofErr w:type="spellStart"/>
      <w:r w:rsidR="009E77DA" w:rsidRPr="008E436E">
        <w:rPr>
          <w:rStyle w:val="MonospaceChar"/>
        </w:rPr>
        <w:t>fbv</w:t>
      </w:r>
      <w:proofErr w:type="spellEnd"/>
      <w:r w:rsidR="009E77DA" w:rsidRPr="008E436E">
        <w:rPr>
          <w:rStyle w:val="MonospaceChar"/>
        </w:rPr>
        <w:t>”</w:t>
      </w:r>
      <w:r w:rsidR="009E77DA">
        <w:t xml:space="preserve"> demo should display the image </w:t>
      </w:r>
      <w:r w:rsidR="002615AE">
        <w:t xml:space="preserve">provided in argument directly </w:t>
      </w:r>
      <w:r w:rsidR="009E77DA">
        <w:t>on</w:t>
      </w:r>
      <w:r w:rsidR="002615AE">
        <w:t>to</w:t>
      </w:r>
      <w:r w:rsidR="009E77DA">
        <w:t xml:space="preserve"> the LCD.</w:t>
      </w:r>
    </w:p>
    <w:p w14:paraId="131C9B64" w14:textId="77777777" w:rsidR="00F41F6B" w:rsidRDefault="00A230A4" w:rsidP="00F41F6B">
      <w:pPr>
        <w:keepNext/>
        <w:jc w:val="center"/>
      </w:pPr>
      <w:r>
        <w:rPr>
          <w:noProof/>
        </w:rPr>
        <w:drawing>
          <wp:inline distT="0" distB="0" distL="0" distR="0" wp14:anchorId="631FD58B" wp14:editId="2FFEF87B">
            <wp:extent cx="5283617"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erting_framebuffer_driver.png"/>
                    <pic:cNvPicPr/>
                  </pic:nvPicPr>
                  <pic:blipFill>
                    <a:blip r:embed="rId14">
                      <a:extLst>
                        <a:ext uri="{28A0092B-C50C-407E-A947-70E740481C1C}">
                          <a14:useLocalDpi xmlns:a14="http://schemas.microsoft.com/office/drawing/2010/main" val="0"/>
                        </a:ext>
                      </a:extLst>
                    </a:blip>
                    <a:stretch>
                      <a:fillRect/>
                    </a:stretch>
                  </pic:blipFill>
                  <pic:spPr>
                    <a:xfrm>
                      <a:off x="0" y="0"/>
                      <a:ext cx="5305337" cy="3768277"/>
                    </a:xfrm>
                    <a:prstGeom prst="rect">
                      <a:avLst/>
                    </a:prstGeom>
                  </pic:spPr>
                </pic:pic>
              </a:graphicData>
            </a:graphic>
          </wp:inline>
        </w:drawing>
      </w:r>
    </w:p>
    <w:p w14:paraId="70176E6B" w14:textId="3989EA01" w:rsidR="00A230A4" w:rsidRDefault="00F41F6B" w:rsidP="00F41F6B">
      <w:pPr>
        <w:pStyle w:val="Caption"/>
        <w:jc w:val="center"/>
      </w:pPr>
      <w:bookmarkStart w:id="6" w:name="_Ref482838647"/>
      <w:r>
        <w:t xml:space="preserve">Figure </w:t>
      </w:r>
      <w:fldSimple w:instr=" SEQ Figure \* ARABIC ">
        <w:r w:rsidR="00F4208E">
          <w:rPr>
            <w:noProof/>
          </w:rPr>
          <w:t>5</w:t>
        </w:r>
      </w:fldSimple>
      <w:bookmarkEnd w:id="6"/>
      <w:r>
        <w:t>. Using the framebuffer driver</w:t>
      </w:r>
    </w:p>
    <w:p w14:paraId="22439D53" w14:textId="2934E701" w:rsidR="00306E09" w:rsidRPr="00306E09" w:rsidRDefault="00306E09" w:rsidP="00306E09">
      <w:r>
        <w:t xml:space="preserve">If all goes well, you should get a result similar to </w:t>
      </w:r>
      <w:r>
        <w:fldChar w:fldCharType="begin"/>
      </w:r>
      <w:r>
        <w:instrText xml:space="preserve"> REF _Ref482838852 \h </w:instrText>
      </w:r>
      <w:r>
        <w:fldChar w:fldCharType="separate"/>
      </w:r>
      <w:r w:rsidR="00F4208E">
        <w:t xml:space="preserve">Figure </w:t>
      </w:r>
      <w:r w:rsidR="00F4208E">
        <w:rPr>
          <w:noProof/>
        </w:rPr>
        <w:t>6</w:t>
      </w:r>
      <w:r>
        <w:fldChar w:fldCharType="end"/>
      </w:r>
      <w:r>
        <w:t>.</w:t>
      </w:r>
    </w:p>
    <w:p w14:paraId="5D218D27" w14:textId="77777777" w:rsidR="00E877A4" w:rsidRDefault="00A230A4" w:rsidP="00E877A4">
      <w:pPr>
        <w:keepNext/>
        <w:jc w:val="center"/>
      </w:pPr>
      <w:r>
        <w:rPr>
          <w:noProof/>
        </w:rPr>
        <w:lastRenderedPageBreak/>
        <w:drawing>
          <wp:inline distT="0" distB="0" distL="0" distR="0" wp14:anchorId="368D306D" wp14:editId="37644F70">
            <wp:extent cx="415290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buffer_dem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59599" cy="3119699"/>
                    </a:xfrm>
                    <a:prstGeom prst="rect">
                      <a:avLst/>
                    </a:prstGeom>
                  </pic:spPr>
                </pic:pic>
              </a:graphicData>
            </a:graphic>
          </wp:inline>
        </w:drawing>
      </w:r>
    </w:p>
    <w:p w14:paraId="53AF2BDD" w14:textId="45357720" w:rsidR="00A230A4" w:rsidRDefault="00E877A4" w:rsidP="00E877A4">
      <w:pPr>
        <w:pStyle w:val="Caption"/>
        <w:jc w:val="center"/>
      </w:pPr>
      <w:bookmarkStart w:id="7" w:name="_Ref482838852"/>
      <w:r>
        <w:t xml:space="preserve">Figure </w:t>
      </w:r>
      <w:fldSimple w:instr=" SEQ Figure \* ARABIC ">
        <w:r w:rsidR="00F4208E">
          <w:rPr>
            <w:noProof/>
          </w:rPr>
          <w:t>6</w:t>
        </w:r>
      </w:fldSimple>
      <w:bookmarkEnd w:id="7"/>
      <w:r>
        <w:t xml:space="preserve">. </w:t>
      </w:r>
      <w:proofErr w:type="gramStart"/>
      <w:r>
        <w:t>./</w:t>
      </w:r>
      <w:proofErr w:type="spellStart"/>
      <w:proofErr w:type="gramEnd"/>
      <w:r>
        <w:t>fbv</w:t>
      </w:r>
      <w:proofErr w:type="spellEnd"/>
      <w:r>
        <w:t xml:space="preserve"> batman_480x271.jpg</w:t>
      </w:r>
    </w:p>
    <w:p w14:paraId="5C8A2C20" w14:textId="39F40CC7" w:rsidR="00383FCC" w:rsidRDefault="00383FCC" w:rsidP="00383FCC">
      <w:r>
        <w:t>Congratulations, you now have a functional framebuffer driver loaded on your system, and ready to be used.</w:t>
      </w:r>
      <w:r w:rsidR="007E07BD">
        <w:t xml:space="preserve"> You can now use the framebuffer driver and the various peripherals developed in the previous labs to create a cool embedded Linux demonstration project.</w:t>
      </w:r>
    </w:p>
    <w:p w14:paraId="629B1205" w14:textId="6E0ABB0D" w:rsidR="00946F01" w:rsidRPr="00383FCC" w:rsidRDefault="00946F01" w:rsidP="00383FCC">
      <w:r>
        <w:t>We have provided a short list of project suggestions on Moodle.</w:t>
      </w:r>
      <w:r w:rsidR="009A1DA3">
        <w:t xml:space="preserve"> Feel free to propose modifications or new ideas </w:t>
      </w:r>
      <w:r w:rsidR="009A1DA3">
        <w:sym w:font="Wingdings" w:char="F04A"/>
      </w:r>
      <w:r w:rsidR="009A1DA3">
        <w:t>.</w:t>
      </w:r>
    </w:p>
    <w:sdt>
      <w:sdtPr>
        <w:rPr>
          <w:rFonts w:asciiTheme="minorHAnsi" w:eastAsiaTheme="minorEastAsia" w:hAnsiTheme="minorHAnsi" w:cstheme="minorBidi"/>
          <w:color w:val="auto"/>
          <w:sz w:val="21"/>
          <w:szCs w:val="21"/>
        </w:rPr>
        <w:id w:val="319857574"/>
        <w:docPartObj>
          <w:docPartGallery w:val="Bibliographies"/>
          <w:docPartUnique/>
        </w:docPartObj>
      </w:sdtPr>
      <w:sdtEndPr/>
      <w:sdtContent>
        <w:p w14:paraId="0A808948" w14:textId="30D8D5A2" w:rsidR="00221A3E" w:rsidRDefault="00221A3E">
          <w:pPr>
            <w:pStyle w:val="Heading1"/>
          </w:pPr>
          <w:r>
            <w:t>References</w:t>
          </w:r>
        </w:p>
        <w:sdt>
          <w:sdtPr>
            <w:id w:val="-573587230"/>
            <w:bibliography/>
          </w:sdtPr>
          <w:sdtEndPr/>
          <w:sdtContent>
            <w:p w14:paraId="1F02DD66" w14:textId="77777777" w:rsidR="004821A7" w:rsidRDefault="00221A3E" w:rsidP="00AD140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049"/>
              </w:tblGrid>
              <w:tr w:rsidR="004821A7" w14:paraId="5AA73CBB" w14:textId="77777777">
                <w:trPr>
                  <w:divId w:val="2087991738"/>
                  <w:tblCellSpacing w:w="15" w:type="dxa"/>
                </w:trPr>
                <w:tc>
                  <w:tcPr>
                    <w:tcW w:w="50" w:type="pct"/>
                    <w:hideMark/>
                  </w:tcPr>
                  <w:p w14:paraId="22297A19" w14:textId="5933459F" w:rsidR="004821A7" w:rsidRDefault="004821A7">
                    <w:pPr>
                      <w:pStyle w:val="Bibliography"/>
                      <w:rPr>
                        <w:noProof/>
                        <w:sz w:val="24"/>
                        <w:szCs w:val="24"/>
                      </w:rPr>
                    </w:pPr>
                    <w:r>
                      <w:rPr>
                        <w:noProof/>
                      </w:rPr>
                      <w:t xml:space="preserve">[1] </w:t>
                    </w:r>
                  </w:p>
                </w:tc>
                <w:tc>
                  <w:tcPr>
                    <w:tcW w:w="0" w:type="auto"/>
                    <w:hideMark/>
                  </w:tcPr>
                  <w:p w14:paraId="2C3DD1D2" w14:textId="77777777" w:rsidR="004821A7" w:rsidRDefault="004821A7">
                    <w:pPr>
                      <w:pStyle w:val="Bibliography"/>
                      <w:rPr>
                        <w:noProof/>
                      </w:rPr>
                    </w:pPr>
                    <w:r>
                      <w:rPr>
                        <w:noProof/>
                      </w:rPr>
                      <w:t>P. Favrod, "From FPGA to Linux - An embedded system exploration," 2016.</w:t>
                    </w:r>
                  </w:p>
                </w:tc>
              </w:tr>
              <w:tr w:rsidR="004821A7" w14:paraId="6F6C38C1" w14:textId="77777777">
                <w:trPr>
                  <w:divId w:val="2087991738"/>
                  <w:tblCellSpacing w:w="15" w:type="dxa"/>
                </w:trPr>
                <w:tc>
                  <w:tcPr>
                    <w:tcW w:w="50" w:type="pct"/>
                    <w:hideMark/>
                  </w:tcPr>
                  <w:p w14:paraId="5CD1AACC" w14:textId="77777777" w:rsidR="004821A7" w:rsidRDefault="004821A7">
                    <w:pPr>
                      <w:pStyle w:val="Bibliography"/>
                      <w:rPr>
                        <w:noProof/>
                      </w:rPr>
                    </w:pPr>
                    <w:r>
                      <w:rPr>
                        <w:noProof/>
                      </w:rPr>
                      <w:t xml:space="preserve">[2] </w:t>
                    </w:r>
                  </w:p>
                </w:tc>
                <w:tc>
                  <w:tcPr>
                    <w:tcW w:w="0" w:type="auto"/>
                    <w:hideMark/>
                  </w:tcPr>
                  <w:p w14:paraId="72923E48" w14:textId="77777777" w:rsidR="004821A7" w:rsidRDefault="004821A7">
                    <w:pPr>
                      <w:pStyle w:val="Bibliography"/>
                      <w:rPr>
                        <w:noProof/>
                      </w:rPr>
                    </w:pPr>
                    <w:r>
                      <w:rPr>
                        <w:noProof/>
                      </w:rPr>
                      <w:t>P. Favrod, "PrSOC - Using the LCDs," 2016. [Online]. Available: https://wiki.epfl.ch/prsoc/lcds.</w:t>
                    </w:r>
                  </w:p>
                </w:tc>
              </w:tr>
            </w:tbl>
            <w:p w14:paraId="25CA33D5" w14:textId="77777777" w:rsidR="004821A7" w:rsidRDefault="004821A7">
              <w:pPr>
                <w:divId w:val="2087991738"/>
                <w:rPr>
                  <w:rFonts w:eastAsia="Times New Roman"/>
                  <w:noProof/>
                </w:rPr>
              </w:pPr>
            </w:p>
            <w:p w14:paraId="001F44E2" w14:textId="0C22DF2F" w:rsidR="00221A3E" w:rsidRDefault="00221A3E" w:rsidP="00AD1404">
              <w:r>
                <w:rPr>
                  <w:b/>
                  <w:bCs/>
                  <w:noProof/>
                </w:rPr>
                <w:fldChar w:fldCharType="end"/>
              </w:r>
            </w:p>
          </w:sdtContent>
        </w:sdt>
      </w:sdtContent>
    </w:sdt>
    <w:p w14:paraId="0ADF27BC" w14:textId="77777777" w:rsidR="00724B1F" w:rsidRPr="00DD7C1B" w:rsidRDefault="00724B1F" w:rsidP="00DD7C1B"/>
    <w:sectPr w:rsidR="00724B1F" w:rsidRPr="00DD7C1B" w:rsidSect="007139C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687898DD" w:rsidR="00BD5C32" w:rsidRDefault="00BD5C32">
        <w:pPr>
          <w:pStyle w:val="Footer"/>
          <w:jc w:val="right"/>
        </w:pPr>
        <w:r>
          <w:fldChar w:fldCharType="begin"/>
        </w:r>
        <w:r>
          <w:instrText xml:space="preserve"> PAGE   \* MERGEFORMAT </w:instrText>
        </w:r>
        <w:r>
          <w:fldChar w:fldCharType="separate"/>
        </w:r>
        <w:r w:rsidR="00F4208E">
          <w:rPr>
            <w:noProof/>
          </w:rPr>
          <w:t>11</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 w:id="1">
    <w:p w14:paraId="195544D0" w14:textId="25E102D0" w:rsidR="00FE48B6" w:rsidRDefault="00FE48B6">
      <w:pPr>
        <w:pStyle w:val="FootnoteText"/>
      </w:pPr>
      <w:r>
        <w:rPr>
          <w:rStyle w:val="FootnoteReference"/>
        </w:rPr>
        <w:footnoteRef/>
      </w:r>
      <w:r>
        <w:t xml:space="preserve"> </w:t>
      </w:r>
      <w:r w:rsidRPr="00FE48B6">
        <w:t>The compatible string is the driver identifier of a device tree node, i.e. a driver specifies the compatible strings for which it must be loaded. Therefore, if you do not specify it, our framebuffer driver won’t be loaded.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F6610"/>
    <w:multiLevelType w:val="hybridMultilevel"/>
    <w:tmpl w:val="8C8C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C4AA6"/>
    <w:multiLevelType w:val="hybridMultilevel"/>
    <w:tmpl w:val="2244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84BBA"/>
    <w:multiLevelType w:val="hybridMultilevel"/>
    <w:tmpl w:val="D158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26887"/>
    <w:multiLevelType w:val="hybridMultilevel"/>
    <w:tmpl w:val="7B42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87BE8"/>
    <w:multiLevelType w:val="hybridMultilevel"/>
    <w:tmpl w:val="85102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74531"/>
    <w:multiLevelType w:val="hybridMultilevel"/>
    <w:tmpl w:val="E4EE1000"/>
    <w:lvl w:ilvl="0" w:tplc="55D2DDAE">
      <w:start w:val="1"/>
      <w:numFmt w:val="decimal"/>
      <w:lvlText w:val="%1."/>
      <w:lvlJc w:val="left"/>
      <w:pPr>
        <w:ind w:left="720" w:hanging="360"/>
      </w:pPr>
      <w:rPr>
        <w:b w:val="0"/>
        <w:i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44269"/>
    <w:multiLevelType w:val="hybridMultilevel"/>
    <w:tmpl w:val="00D0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7375C"/>
    <w:multiLevelType w:val="hybridMultilevel"/>
    <w:tmpl w:val="F3C0C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91FF4"/>
    <w:multiLevelType w:val="hybridMultilevel"/>
    <w:tmpl w:val="9E5E0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E56AD"/>
    <w:multiLevelType w:val="hybridMultilevel"/>
    <w:tmpl w:val="E8F8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C5973"/>
    <w:multiLevelType w:val="hybridMultilevel"/>
    <w:tmpl w:val="C26C4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406D1"/>
    <w:multiLevelType w:val="hybridMultilevel"/>
    <w:tmpl w:val="7F2AD07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6E406622"/>
    <w:multiLevelType w:val="hybridMultilevel"/>
    <w:tmpl w:val="07964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54F7E"/>
    <w:multiLevelType w:val="hybridMultilevel"/>
    <w:tmpl w:val="D4961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17D5F"/>
    <w:multiLevelType w:val="hybridMultilevel"/>
    <w:tmpl w:val="180605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973B7C"/>
    <w:multiLevelType w:val="hybridMultilevel"/>
    <w:tmpl w:val="8048E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52D87"/>
    <w:multiLevelType w:val="hybridMultilevel"/>
    <w:tmpl w:val="A74826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27244C"/>
    <w:multiLevelType w:val="hybridMultilevel"/>
    <w:tmpl w:val="454C0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9FF7520"/>
    <w:multiLevelType w:val="hybridMultilevel"/>
    <w:tmpl w:val="19B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B078A"/>
    <w:multiLevelType w:val="hybridMultilevel"/>
    <w:tmpl w:val="C1A8B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9"/>
  </w:num>
  <w:num w:numId="4">
    <w:abstractNumId w:val="5"/>
  </w:num>
  <w:num w:numId="5">
    <w:abstractNumId w:val="4"/>
  </w:num>
  <w:num w:numId="6">
    <w:abstractNumId w:val="6"/>
  </w:num>
  <w:num w:numId="7">
    <w:abstractNumId w:val="1"/>
  </w:num>
  <w:num w:numId="8">
    <w:abstractNumId w:val="11"/>
  </w:num>
  <w:num w:numId="9">
    <w:abstractNumId w:val="15"/>
  </w:num>
  <w:num w:numId="10">
    <w:abstractNumId w:val="16"/>
  </w:num>
  <w:num w:numId="11">
    <w:abstractNumId w:val="8"/>
  </w:num>
  <w:num w:numId="12">
    <w:abstractNumId w:val="13"/>
  </w:num>
  <w:num w:numId="13">
    <w:abstractNumId w:val="19"/>
  </w:num>
  <w:num w:numId="14">
    <w:abstractNumId w:val="3"/>
  </w:num>
  <w:num w:numId="15">
    <w:abstractNumId w:val="2"/>
  </w:num>
  <w:num w:numId="16">
    <w:abstractNumId w:val="12"/>
  </w:num>
  <w:num w:numId="17">
    <w:abstractNumId w:val="7"/>
  </w:num>
  <w:num w:numId="18">
    <w:abstractNumId w:val="10"/>
  </w:num>
  <w:num w:numId="19">
    <w:abstractNumId w:val="14"/>
  </w:num>
  <w:num w:numId="2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6348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002"/>
    <w:rsid w:val="00000637"/>
    <w:rsid w:val="000007D1"/>
    <w:rsid w:val="00001823"/>
    <w:rsid w:val="00002A53"/>
    <w:rsid w:val="00002DE6"/>
    <w:rsid w:val="000037BC"/>
    <w:rsid w:val="00003CB1"/>
    <w:rsid w:val="0000470B"/>
    <w:rsid w:val="000051B8"/>
    <w:rsid w:val="00005CDE"/>
    <w:rsid w:val="00005D21"/>
    <w:rsid w:val="0000674A"/>
    <w:rsid w:val="00006977"/>
    <w:rsid w:val="00007F43"/>
    <w:rsid w:val="000102D2"/>
    <w:rsid w:val="00010867"/>
    <w:rsid w:val="00010C72"/>
    <w:rsid w:val="00010EFB"/>
    <w:rsid w:val="0001249D"/>
    <w:rsid w:val="00012837"/>
    <w:rsid w:val="00013132"/>
    <w:rsid w:val="00013379"/>
    <w:rsid w:val="00013A08"/>
    <w:rsid w:val="0001435C"/>
    <w:rsid w:val="000147DD"/>
    <w:rsid w:val="00014F0A"/>
    <w:rsid w:val="000150E4"/>
    <w:rsid w:val="000152CB"/>
    <w:rsid w:val="000159E9"/>
    <w:rsid w:val="00015BF3"/>
    <w:rsid w:val="00015DED"/>
    <w:rsid w:val="0001673B"/>
    <w:rsid w:val="00016DF0"/>
    <w:rsid w:val="0001749A"/>
    <w:rsid w:val="00020048"/>
    <w:rsid w:val="00020FCF"/>
    <w:rsid w:val="0002180B"/>
    <w:rsid w:val="0002207F"/>
    <w:rsid w:val="00022486"/>
    <w:rsid w:val="000228BD"/>
    <w:rsid w:val="0002291F"/>
    <w:rsid w:val="000229D6"/>
    <w:rsid w:val="00022F88"/>
    <w:rsid w:val="00022FD9"/>
    <w:rsid w:val="0002347B"/>
    <w:rsid w:val="000237A7"/>
    <w:rsid w:val="00024B07"/>
    <w:rsid w:val="00024BA9"/>
    <w:rsid w:val="0002542F"/>
    <w:rsid w:val="00025483"/>
    <w:rsid w:val="0002563F"/>
    <w:rsid w:val="00025F60"/>
    <w:rsid w:val="000262E6"/>
    <w:rsid w:val="00026504"/>
    <w:rsid w:val="00026768"/>
    <w:rsid w:val="000274EE"/>
    <w:rsid w:val="00027A6F"/>
    <w:rsid w:val="00027CEA"/>
    <w:rsid w:val="00027D87"/>
    <w:rsid w:val="000305C5"/>
    <w:rsid w:val="00031760"/>
    <w:rsid w:val="000317DE"/>
    <w:rsid w:val="00031DF7"/>
    <w:rsid w:val="0003224D"/>
    <w:rsid w:val="000324A0"/>
    <w:rsid w:val="00032807"/>
    <w:rsid w:val="00032AAC"/>
    <w:rsid w:val="00032C8A"/>
    <w:rsid w:val="00033A38"/>
    <w:rsid w:val="0003457A"/>
    <w:rsid w:val="00034FEF"/>
    <w:rsid w:val="000350B2"/>
    <w:rsid w:val="000355BA"/>
    <w:rsid w:val="0003568A"/>
    <w:rsid w:val="00035922"/>
    <w:rsid w:val="00035D08"/>
    <w:rsid w:val="00036238"/>
    <w:rsid w:val="00036822"/>
    <w:rsid w:val="00036C9B"/>
    <w:rsid w:val="00036DA7"/>
    <w:rsid w:val="00037368"/>
    <w:rsid w:val="00040A2B"/>
    <w:rsid w:val="0004110C"/>
    <w:rsid w:val="0004201E"/>
    <w:rsid w:val="000428A3"/>
    <w:rsid w:val="00042C70"/>
    <w:rsid w:val="000430BF"/>
    <w:rsid w:val="0004380E"/>
    <w:rsid w:val="000439FF"/>
    <w:rsid w:val="00043CED"/>
    <w:rsid w:val="00043CF5"/>
    <w:rsid w:val="00043D26"/>
    <w:rsid w:val="00043EA5"/>
    <w:rsid w:val="00043F52"/>
    <w:rsid w:val="00043FB8"/>
    <w:rsid w:val="000440CC"/>
    <w:rsid w:val="00044658"/>
    <w:rsid w:val="000447FD"/>
    <w:rsid w:val="00044E55"/>
    <w:rsid w:val="0004576F"/>
    <w:rsid w:val="000467B3"/>
    <w:rsid w:val="0004683C"/>
    <w:rsid w:val="000469DE"/>
    <w:rsid w:val="00047AD6"/>
    <w:rsid w:val="00050FB8"/>
    <w:rsid w:val="00051363"/>
    <w:rsid w:val="00051AA2"/>
    <w:rsid w:val="00051B80"/>
    <w:rsid w:val="000525DE"/>
    <w:rsid w:val="000528AE"/>
    <w:rsid w:val="00053280"/>
    <w:rsid w:val="0005334F"/>
    <w:rsid w:val="00053BF8"/>
    <w:rsid w:val="000540DB"/>
    <w:rsid w:val="000556BF"/>
    <w:rsid w:val="00055C65"/>
    <w:rsid w:val="00056083"/>
    <w:rsid w:val="000561C7"/>
    <w:rsid w:val="00056781"/>
    <w:rsid w:val="00056798"/>
    <w:rsid w:val="00056AA1"/>
    <w:rsid w:val="000571E6"/>
    <w:rsid w:val="00060117"/>
    <w:rsid w:val="000602C0"/>
    <w:rsid w:val="00061321"/>
    <w:rsid w:val="0006237E"/>
    <w:rsid w:val="0006257A"/>
    <w:rsid w:val="00063457"/>
    <w:rsid w:val="00064C0C"/>
    <w:rsid w:val="00064FD6"/>
    <w:rsid w:val="00065036"/>
    <w:rsid w:val="0006556E"/>
    <w:rsid w:val="000656C7"/>
    <w:rsid w:val="00065806"/>
    <w:rsid w:val="0006583A"/>
    <w:rsid w:val="00065F31"/>
    <w:rsid w:val="00066490"/>
    <w:rsid w:val="000667FA"/>
    <w:rsid w:val="00066D90"/>
    <w:rsid w:val="00066F36"/>
    <w:rsid w:val="00067071"/>
    <w:rsid w:val="0006759F"/>
    <w:rsid w:val="00067A29"/>
    <w:rsid w:val="00067B75"/>
    <w:rsid w:val="00070364"/>
    <w:rsid w:val="000705AA"/>
    <w:rsid w:val="0007080B"/>
    <w:rsid w:val="000708D7"/>
    <w:rsid w:val="00070EA7"/>
    <w:rsid w:val="00070FCF"/>
    <w:rsid w:val="000713BB"/>
    <w:rsid w:val="00071607"/>
    <w:rsid w:val="0007185D"/>
    <w:rsid w:val="00071A93"/>
    <w:rsid w:val="00072420"/>
    <w:rsid w:val="00072DF5"/>
    <w:rsid w:val="00072EBD"/>
    <w:rsid w:val="0007315D"/>
    <w:rsid w:val="0007342B"/>
    <w:rsid w:val="000738C4"/>
    <w:rsid w:val="00074260"/>
    <w:rsid w:val="0007457A"/>
    <w:rsid w:val="00074E44"/>
    <w:rsid w:val="00075143"/>
    <w:rsid w:val="0007525F"/>
    <w:rsid w:val="0007543F"/>
    <w:rsid w:val="00076202"/>
    <w:rsid w:val="000767ED"/>
    <w:rsid w:val="00076E84"/>
    <w:rsid w:val="0007752A"/>
    <w:rsid w:val="00077568"/>
    <w:rsid w:val="000804EA"/>
    <w:rsid w:val="00080732"/>
    <w:rsid w:val="00080C19"/>
    <w:rsid w:val="000810EB"/>
    <w:rsid w:val="00081C48"/>
    <w:rsid w:val="00081DC3"/>
    <w:rsid w:val="00081EB0"/>
    <w:rsid w:val="00081FF5"/>
    <w:rsid w:val="00082113"/>
    <w:rsid w:val="0008216D"/>
    <w:rsid w:val="000823BD"/>
    <w:rsid w:val="000824EC"/>
    <w:rsid w:val="00082681"/>
    <w:rsid w:val="00082E2C"/>
    <w:rsid w:val="00083BA7"/>
    <w:rsid w:val="00084047"/>
    <w:rsid w:val="00084444"/>
    <w:rsid w:val="00084696"/>
    <w:rsid w:val="000849AC"/>
    <w:rsid w:val="0008501C"/>
    <w:rsid w:val="00085E16"/>
    <w:rsid w:val="000864C5"/>
    <w:rsid w:val="00086526"/>
    <w:rsid w:val="000865D2"/>
    <w:rsid w:val="00086CB3"/>
    <w:rsid w:val="00087385"/>
    <w:rsid w:val="0008778B"/>
    <w:rsid w:val="00090210"/>
    <w:rsid w:val="00090631"/>
    <w:rsid w:val="00090850"/>
    <w:rsid w:val="00090895"/>
    <w:rsid w:val="000908A7"/>
    <w:rsid w:val="00090CC0"/>
    <w:rsid w:val="00090DB9"/>
    <w:rsid w:val="000912B8"/>
    <w:rsid w:val="000913C8"/>
    <w:rsid w:val="00091758"/>
    <w:rsid w:val="0009197C"/>
    <w:rsid w:val="00092667"/>
    <w:rsid w:val="00093D92"/>
    <w:rsid w:val="00093E53"/>
    <w:rsid w:val="00093EDB"/>
    <w:rsid w:val="00093FD4"/>
    <w:rsid w:val="00093FFD"/>
    <w:rsid w:val="0009513C"/>
    <w:rsid w:val="00095435"/>
    <w:rsid w:val="000957FD"/>
    <w:rsid w:val="00097283"/>
    <w:rsid w:val="000A03A2"/>
    <w:rsid w:val="000A079E"/>
    <w:rsid w:val="000A2099"/>
    <w:rsid w:val="000A20B7"/>
    <w:rsid w:val="000A20EF"/>
    <w:rsid w:val="000A349F"/>
    <w:rsid w:val="000A361D"/>
    <w:rsid w:val="000A37FD"/>
    <w:rsid w:val="000A425B"/>
    <w:rsid w:val="000A4A80"/>
    <w:rsid w:val="000A5741"/>
    <w:rsid w:val="000A5EE5"/>
    <w:rsid w:val="000A6860"/>
    <w:rsid w:val="000A6938"/>
    <w:rsid w:val="000A6C9A"/>
    <w:rsid w:val="000A702B"/>
    <w:rsid w:val="000A79C7"/>
    <w:rsid w:val="000A7F1C"/>
    <w:rsid w:val="000A7F90"/>
    <w:rsid w:val="000B14C5"/>
    <w:rsid w:val="000B16FE"/>
    <w:rsid w:val="000B1834"/>
    <w:rsid w:val="000B1F59"/>
    <w:rsid w:val="000B268C"/>
    <w:rsid w:val="000B287F"/>
    <w:rsid w:val="000B2CD4"/>
    <w:rsid w:val="000B4675"/>
    <w:rsid w:val="000B475B"/>
    <w:rsid w:val="000B48C3"/>
    <w:rsid w:val="000B5E32"/>
    <w:rsid w:val="000B5E55"/>
    <w:rsid w:val="000B674E"/>
    <w:rsid w:val="000B675A"/>
    <w:rsid w:val="000B67C4"/>
    <w:rsid w:val="000C13EB"/>
    <w:rsid w:val="000C1674"/>
    <w:rsid w:val="000C1994"/>
    <w:rsid w:val="000C3F58"/>
    <w:rsid w:val="000C513C"/>
    <w:rsid w:val="000C57A3"/>
    <w:rsid w:val="000C5EA4"/>
    <w:rsid w:val="000C64FF"/>
    <w:rsid w:val="000C66F7"/>
    <w:rsid w:val="000C6907"/>
    <w:rsid w:val="000C69D5"/>
    <w:rsid w:val="000C6E77"/>
    <w:rsid w:val="000C7CF8"/>
    <w:rsid w:val="000C7E12"/>
    <w:rsid w:val="000D0137"/>
    <w:rsid w:val="000D0A44"/>
    <w:rsid w:val="000D0A99"/>
    <w:rsid w:val="000D0C4D"/>
    <w:rsid w:val="000D0F47"/>
    <w:rsid w:val="000D1333"/>
    <w:rsid w:val="000D19C0"/>
    <w:rsid w:val="000D1B9A"/>
    <w:rsid w:val="000D1D43"/>
    <w:rsid w:val="000D1FBD"/>
    <w:rsid w:val="000D2D78"/>
    <w:rsid w:val="000D2E87"/>
    <w:rsid w:val="000D418D"/>
    <w:rsid w:val="000D4A5F"/>
    <w:rsid w:val="000D4D53"/>
    <w:rsid w:val="000D539C"/>
    <w:rsid w:val="000D586D"/>
    <w:rsid w:val="000D621A"/>
    <w:rsid w:val="000D6888"/>
    <w:rsid w:val="000D6C3D"/>
    <w:rsid w:val="000D6EC1"/>
    <w:rsid w:val="000D7644"/>
    <w:rsid w:val="000E011E"/>
    <w:rsid w:val="000E0BA5"/>
    <w:rsid w:val="000E0C58"/>
    <w:rsid w:val="000E1136"/>
    <w:rsid w:val="000E1272"/>
    <w:rsid w:val="000E23F3"/>
    <w:rsid w:val="000E243D"/>
    <w:rsid w:val="000E278E"/>
    <w:rsid w:val="000E279F"/>
    <w:rsid w:val="000E2E87"/>
    <w:rsid w:val="000E3095"/>
    <w:rsid w:val="000E3995"/>
    <w:rsid w:val="000E3B79"/>
    <w:rsid w:val="000E3F94"/>
    <w:rsid w:val="000E4CF1"/>
    <w:rsid w:val="000E4D4F"/>
    <w:rsid w:val="000E5A46"/>
    <w:rsid w:val="000E647F"/>
    <w:rsid w:val="000E684F"/>
    <w:rsid w:val="000E6CCD"/>
    <w:rsid w:val="000E6E5F"/>
    <w:rsid w:val="000E6F85"/>
    <w:rsid w:val="000E70B6"/>
    <w:rsid w:val="000E7496"/>
    <w:rsid w:val="000F0FD2"/>
    <w:rsid w:val="000F1447"/>
    <w:rsid w:val="000F17ED"/>
    <w:rsid w:val="000F1C83"/>
    <w:rsid w:val="000F1E08"/>
    <w:rsid w:val="000F3298"/>
    <w:rsid w:val="000F347D"/>
    <w:rsid w:val="000F34DD"/>
    <w:rsid w:val="000F43A5"/>
    <w:rsid w:val="000F4527"/>
    <w:rsid w:val="000F452B"/>
    <w:rsid w:val="000F4AB3"/>
    <w:rsid w:val="000F4CD7"/>
    <w:rsid w:val="000F4D9A"/>
    <w:rsid w:val="000F4FAD"/>
    <w:rsid w:val="000F5195"/>
    <w:rsid w:val="000F5FF1"/>
    <w:rsid w:val="000F6FE5"/>
    <w:rsid w:val="000F7238"/>
    <w:rsid w:val="000F78E6"/>
    <w:rsid w:val="000F791B"/>
    <w:rsid w:val="000F7E42"/>
    <w:rsid w:val="0010080F"/>
    <w:rsid w:val="001009D7"/>
    <w:rsid w:val="00101126"/>
    <w:rsid w:val="00101174"/>
    <w:rsid w:val="001011E8"/>
    <w:rsid w:val="00101DFF"/>
    <w:rsid w:val="001031A6"/>
    <w:rsid w:val="00103F88"/>
    <w:rsid w:val="001044DE"/>
    <w:rsid w:val="00104C35"/>
    <w:rsid w:val="001053B4"/>
    <w:rsid w:val="00105482"/>
    <w:rsid w:val="001058FD"/>
    <w:rsid w:val="00105A10"/>
    <w:rsid w:val="00105D0D"/>
    <w:rsid w:val="00106C7D"/>
    <w:rsid w:val="001076D4"/>
    <w:rsid w:val="00110134"/>
    <w:rsid w:val="00110B83"/>
    <w:rsid w:val="00110D8D"/>
    <w:rsid w:val="00110FAB"/>
    <w:rsid w:val="00111804"/>
    <w:rsid w:val="00112302"/>
    <w:rsid w:val="00112375"/>
    <w:rsid w:val="0011284D"/>
    <w:rsid w:val="00113591"/>
    <w:rsid w:val="0011365F"/>
    <w:rsid w:val="00113D79"/>
    <w:rsid w:val="001143AF"/>
    <w:rsid w:val="0011487E"/>
    <w:rsid w:val="0011569F"/>
    <w:rsid w:val="00115A03"/>
    <w:rsid w:val="00115D6A"/>
    <w:rsid w:val="001160D9"/>
    <w:rsid w:val="00117A37"/>
    <w:rsid w:val="00117DEF"/>
    <w:rsid w:val="001201DA"/>
    <w:rsid w:val="00120B8D"/>
    <w:rsid w:val="00122507"/>
    <w:rsid w:val="001245CF"/>
    <w:rsid w:val="00124941"/>
    <w:rsid w:val="00124B47"/>
    <w:rsid w:val="00124ED4"/>
    <w:rsid w:val="001252A6"/>
    <w:rsid w:val="0012537D"/>
    <w:rsid w:val="00125659"/>
    <w:rsid w:val="00126EBC"/>
    <w:rsid w:val="00127552"/>
    <w:rsid w:val="001277F8"/>
    <w:rsid w:val="00127BFC"/>
    <w:rsid w:val="001301A9"/>
    <w:rsid w:val="001310BB"/>
    <w:rsid w:val="00131126"/>
    <w:rsid w:val="00131746"/>
    <w:rsid w:val="00131A0D"/>
    <w:rsid w:val="00131B11"/>
    <w:rsid w:val="00131C5F"/>
    <w:rsid w:val="00131CDF"/>
    <w:rsid w:val="00131FB6"/>
    <w:rsid w:val="001331E8"/>
    <w:rsid w:val="0013321A"/>
    <w:rsid w:val="00133C05"/>
    <w:rsid w:val="00134E10"/>
    <w:rsid w:val="00134E42"/>
    <w:rsid w:val="00135B5E"/>
    <w:rsid w:val="00135D16"/>
    <w:rsid w:val="00135D21"/>
    <w:rsid w:val="00136173"/>
    <w:rsid w:val="00136CAE"/>
    <w:rsid w:val="00137590"/>
    <w:rsid w:val="00140657"/>
    <w:rsid w:val="001408CB"/>
    <w:rsid w:val="00140A8B"/>
    <w:rsid w:val="00141380"/>
    <w:rsid w:val="00141E65"/>
    <w:rsid w:val="00143131"/>
    <w:rsid w:val="001436AA"/>
    <w:rsid w:val="00143FB0"/>
    <w:rsid w:val="00144E37"/>
    <w:rsid w:val="0014567C"/>
    <w:rsid w:val="001459BF"/>
    <w:rsid w:val="0014605C"/>
    <w:rsid w:val="00146851"/>
    <w:rsid w:val="00146EEE"/>
    <w:rsid w:val="00147A68"/>
    <w:rsid w:val="00147F29"/>
    <w:rsid w:val="00150152"/>
    <w:rsid w:val="00150641"/>
    <w:rsid w:val="00150865"/>
    <w:rsid w:val="00150C7E"/>
    <w:rsid w:val="00151FA8"/>
    <w:rsid w:val="00152949"/>
    <w:rsid w:val="00152D32"/>
    <w:rsid w:val="00152E52"/>
    <w:rsid w:val="00153447"/>
    <w:rsid w:val="001537FD"/>
    <w:rsid w:val="00153975"/>
    <w:rsid w:val="00153B7F"/>
    <w:rsid w:val="0015426B"/>
    <w:rsid w:val="001545C2"/>
    <w:rsid w:val="001546ED"/>
    <w:rsid w:val="00154C62"/>
    <w:rsid w:val="001568FC"/>
    <w:rsid w:val="00156C5F"/>
    <w:rsid w:val="00156F9C"/>
    <w:rsid w:val="001571EF"/>
    <w:rsid w:val="00157416"/>
    <w:rsid w:val="001577F1"/>
    <w:rsid w:val="001601BC"/>
    <w:rsid w:val="00160255"/>
    <w:rsid w:val="00160368"/>
    <w:rsid w:val="001605C5"/>
    <w:rsid w:val="00160B8C"/>
    <w:rsid w:val="00160DDF"/>
    <w:rsid w:val="00161603"/>
    <w:rsid w:val="00161ADB"/>
    <w:rsid w:val="00162125"/>
    <w:rsid w:val="00163507"/>
    <w:rsid w:val="0016360A"/>
    <w:rsid w:val="001636D2"/>
    <w:rsid w:val="00164772"/>
    <w:rsid w:val="00165948"/>
    <w:rsid w:val="00165A2B"/>
    <w:rsid w:val="00165FE0"/>
    <w:rsid w:val="0016622E"/>
    <w:rsid w:val="0016637F"/>
    <w:rsid w:val="00166399"/>
    <w:rsid w:val="001664C3"/>
    <w:rsid w:val="00166608"/>
    <w:rsid w:val="00166C6F"/>
    <w:rsid w:val="001676E5"/>
    <w:rsid w:val="00167FAD"/>
    <w:rsid w:val="00170910"/>
    <w:rsid w:val="00170D97"/>
    <w:rsid w:val="00171087"/>
    <w:rsid w:val="00171C2B"/>
    <w:rsid w:val="00171D23"/>
    <w:rsid w:val="00172A28"/>
    <w:rsid w:val="0017377D"/>
    <w:rsid w:val="00173DD6"/>
    <w:rsid w:val="00174794"/>
    <w:rsid w:val="00174C9B"/>
    <w:rsid w:val="0017572D"/>
    <w:rsid w:val="001757F9"/>
    <w:rsid w:val="00176A5B"/>
    <w:rsid w:val="00176BCD"/>
    <w:rsid w:val="00180E89"/>
    <w:rsid w:val="001810DD"/>
    <w:rsid w:val="001816E8"/>
    <w:rsid w:val="00181851"/>
    <w:rsid w:val="00181E86"/>
    <w:rsid w:val="00182364"/>
    <w:rsid w:val="001827D6"/>
    <w:rsid w:val="0018357C"/>
    <w:rsid w:val="00183FC4"/>
    <w:rsid w:val="001840C0"/>
    <w:rsid w:val="001842A3"/>
    <w:rsid w:val="00184529"/>
    <w:rsid w:val="00185293"/>
    <w:rsid w:val="00185E8D"/>
    <w:rsid w:val="00186075"/>
    <w:rsid w:val="00186B73"/>
    <w:rsid w:val="00186F57"/>
    <w:rsid w:val="001878F3"/>
    <w:rsid w:val="00187D7F"/>
    <w:rsid w:val="001901E1"/>
    <w:rsid w:val="001901FF"/>
    <w:rsid w:val="00190D6C"/>
    <w:rsid w:val="00191A7B"/>
    <w:rsid w:val="00192422"/>
    <w:rsid w:val="0019266A"/>
    <w:rsid w:val="00192B6B"/>
    <w:rsid w:val="0019436F"/>
    <w:rsid w:val="00194DE6"/>
    <w:rsid w:val="00194E06"/>
    <w:rsid w:val="00194E7D"/>
    <w:rsid w:val="0019544F"/>
    <w:rsid w:val="00195A54"/>
    <w:rsid w:val="0019600F"/>
    <w:rsid w:val="0019743D"/>
    <w:rsid w:val="00197747"/>
    <w:rsid w:val="001978CB"/>
    <w:rsid w:val="001A0A4E"/>
    <w:rsid w:val="001A110F"/>
    <w:rsid w:val="001A16CA"/>
    <w:rsid w:val="001A198A"/>
    <w:rsid w:val="001A19C2"/>
    <w:rsid w:val="001A1F42"/>
    <w:rsid w:val="001A2117"/>
    <w:rsid w:val="001A2231"/>
    <w:rsid w:val="001A2400"/>
    <w:rsid w:val="001A2917"/>
    <w:rsid w:val="001A2C2A"/>
    <w:rsid w:val="001A3CB0"/>
    <w:rsid w:val="001A3E4C"/>
    <w:rsid w:val="001A41CE"/>
    <w:rsid w:val="001A4595"/>
    <w:rsid w:val="001A49D4"/>
    <w:rsid w:val="001A5842"/>
    <w:rsid w:val="001A6609"/>
    <w:rsid w:val="001A71C9"/>
    <w:rsid w:val="001B0B81"/>
    <w:rsid w:val="001B0D46"/>
    <w:rsid w:val="001B103C"/>
    <w:rsid w:val="001B15CE"/>
    <w:rsid w:val="001B16D1"/>
    <w:rsid w:val="001B1ABB"/>
    <w:rsid w:val="001B1E87"/>
    <w:rsid w:val="001B295C"/>
    <w:rsid w:val="001B2990"/>
    <w:rsid w:val="001B2D87"/>
    <w:rsid w:val="001B2E89"/>
    <w:rsid w:val="001B2F0B"/>
    <w:rsid w:val="001B34C6"/>
    <w:rsid w:val="001B3AD5"/>
    <w:rsid w:val="001B459B"/>
    <w:rsid w:val="001B48A4"/>
    <w:rsid w:val="001B4910"/>
    <w:rsid w:val="001B49DC"/>
    <w:rsid w:val="001B5372"/>
    <w:rsid w:val="001B5422"/>
    <w:rsid w:val="001B61A2"/>
    <w:rsid w:val="001B6DD2"/>
    <w:rsid w:val="001B6E17"/>
    <w:rsid w:val="001B71DD"/>
    <w:rsid w:val="001B7D72"/>
    <w:rsid w:val="001B7DA5"/>
    <w:rsid w:val="001C0721"/>
    <w:rsid w:val="001C0EE7"/>
    <w:rsid w:val="001C1148"/>
    <w:rsid w:val="001C1221"/>
    <w:rsid w:val="001C165B"/>
    <w:rsid w:val="001C1B38"/>
    <w:rsid w:val="001C1E87"/>
    <w:rsid w:val="001C200B"/>
    <w:rsid w:val="001C23CC"/>
    <w:rsid w:val="001C27A4"/>
    <w:rsid w:val="001C29A8"/>
    <w:rsid w:val="001C3339"/>
    <w:rsid w:val="001C39CC"/>
    <w:rsid w:val="001C4198"/>
    <w:rsid w:val="001C44C3"/>
    <w:rsid w:val="001C4C60"/>
    <w:rsid w:val="001C4EC9"/>
    <w:rsid w:val="001C5085"/>
    <w:rsid w:val="001C54B8"/>
    <w:rsid w:val="001C5AEE"/>
    <w:rsid w:val="001C5FC0"/>
    <w:rsid w:val="001C60F6"/>
    <w:rsid w:val="001C6F17"/>
    <w:rsid w:val="001C77A2"/>
    <w:rsid w:val="001D03DC"/>
    <w:rsid w:val="001D05E5"/>
    <w:rsid w:val="001D0917"/>
    <w:rsid w:val="001D0C78"/>
    <w:rsid w:val="001D277A"/>
    <w:rsid w:val="001D3461"/>
    <w:rsid w:val="001D4447"/>
    <w:rsid w:val="001D4580"/>
    <w:rsid w:val="001D4A5A"/>
    <w:rsid w:val="001D536B"/>
    <w:rsid w:val="001D59D2"/>
    <w:rsid w:val="001D5F74"/>
    <w:rsid w:val="001D634D"/>
    <w:rsid w:val="001D6B9C"/>
    <w:rsid w:val="001D7307"/>
    <w:rsid w:val="001E0C17"/>
    <w:rsid w:val="001E1667"/>
    <w:rsid w:val="001E1C10"/>
    <w:rsid w:val="001E1FB8"/>
    <w:rsid w:val="001E247A"/>
    <w:rsid w:val="001E26A7"/>
    <w:rsid w:val="001E2BC2"/>
    <w:rsid w:val="001E367A"/>
    <w:rsid w:val="001E37CF"/>
    <w:rsid w:val="001E3857"/>
    <w:rsid w:val="001E3D28"/>
    <w:rsid w:val="001E3ECD"/>
    <w:rsid w:val="001E4F15"/>
    <w:rsid w:val="001E591A"/>
    <w:rsid w:val="001E615D"/>
    <w:rsid w:val="001E68F8"/>
    <w:rsid w:val="001E6CB8"/>
    <w:rsid w:val="001E6CD3"/>
    <w:rsid w:val="001E6E61"/>
    <w:rsid w:val="001E73B1"/>
    <w:rsid w:val="001E7B02"/>
    <w:rsid w:val="001E7C7C"/>
    <w:rsid w:val="001F15B0"/>
    <w:rsid w:val="001F2F6F"/>
    <w:rsid w:val="001F3018"/>
    <w:rsid w:val="001F32CA"/>
    <w:rsid w:val="001F3410"/>
    <w:rsid w:val="001F351E"/>
    <w:rsid w:val="001F3525"/>
    <w:rsid w:val="001F47B3"/>
    <w:rsid w:val="001F49E0"/>
    <w:rsid w:val="001F5A1E"/>
    <w:rsid w:val="001F5FAD"/>
    <w:rsid w:val="001F637B"/>
    <w:rsid w:val="001F776F"/>
    <w:rsid w:val="001F793B"/>
    <w:rsid w:val="00200514"/>
    <w:rsid w:val="00200DE8"/>
    <w:rsid w:val="00201908"/>
    <w:rsid w:val="0020268C"/>
    <w:rsid w:val="00202CE7"/>
    <w:rsid w:val="00202EBE"/>
    <w:rsid w:val="00203130"/>
    <w:rsid w:val="002041FD"/>
    <w:rsid w:val="0020502D"/>
    <w:rsid w:val="00205119"/>
    <w:rsid w:val="002056D4"/>
    <w:rsid w:val="0020676D"/>
    <w:rsid w:val="00206C3C"/>
    <w:rsid w:val="00206EAF"/>
    <w:rsid w:val="002074A8"/>
    <w:rsid w:val="00207A74"/>
    <w:rsid w:val="00207ABE"/>
    <w:rsid w:val="00210C02"/>
    <w:rsid w:val="00210F0C"/>
    <w:rsid w:val="00211286"/>
    <w:rsid w:val="0021156B"/>
    <w:rsid w:val="002115B3"/>
    <w:rsid w:val="00211698"/>
    <w:rsid w:val="002120A3"/>
    <w:rsid w:val="00212899"/>
    <w:rsid w:val="002128A6"/>
    <w:rsid w:val="002128AC"/>
    <w:rsid w:val="00213311"/>
    <w:rsid w:val="002135AA"/>
    <w:rsid w:val="002142D5"/>
    <w:rsid w:val="0021484E"/>
    <w:rsid w:val="00214C32"/>
    <w:rsid w:val="00214CBA"/>
    <w:rsid w:val="00214E85"/>
    <w:rsid w:val="0021516E"/>
    <w:rsid w:val="0021550E"/>
    <w:rsid w:val="002155BB"/>
    <w:rsid w:val="002158D4"/>
    <w:rsid w:val="002159F1"/>
    <w:rsid w:val="00215EBE"/>
    <w:rsid w:val="002161C3"/>
    <w:rsid w:val="0021755B"/>
    <w:rsid w:val="002178A8"/>
    <w:rsid w:val="002179F1"/>
    <w:rsid w:val="00220169"/>
    <w:rsid w:val="002201B7"/>
    <w:rsid w:val="00220B9C"/>
    <w:rsid w:val="002214F7"/>
    <w:rsid w:val="00221A3E"/>
    <w:rsid w:val="002220E4"/>
    <w:rsid w:val="00222407"/>
    <w:rsid w:val="002229FD"/>
    <w:rsid w:val="00222BD2"/>
    <w:rsid w:val="00222D1D"/>
    <w:rsid w:val="00222FCF"/>
    <w:rsid w:val="0022301B"/>
    <w:rsid w:val="00223213"/>
    <w:rsid w:val="002240C8"/>
    <w:rsid w:val="00224B6D"/>
    <w:rsid w:val="00224E47"/>
    <w:rsid w:val="002250BD"/>
    <w:rsid w:val="0022510D"/>
    <w:rsid w:val="0022603A"/>
    <w:rsid w:val="00226517"/>
    <w:rsid w:val="0022679D"/>
    <w:rsid w:val="00226841"/>
    <w:rsid w:val="00226CC8"/>
    <w:rsid w:val="00226E17"/>
    <w:rsid w:val="0022729D"/>
    <w:rsid w:val="00227810"/>
    <w:rsid w:val="00227C58"/>
    <w:rsid w:val="00231A2E"/>
    <w:rsid w:val="00231B35"/>
    <w:rsid w:val="0023201F"/>
    <w:rsid w:val="0023254A"/>
    <w:rsid w:val="00232D56"/>
    <w:rsid w:val="00232E29"/>
    <w:rsid w:val="00232FE2"/>
    <w:rsid w:val="0023332D"/>
    <w:rsid w:val="00233E51"/>
    <w:rsid w:val="00233F3D"/>
    <w:rsid w:val="002342A6"/>
    <w:rsid w:val="002345B7"/>
    <w:rsid w:val="002349B4"/>
    <w:rsid w:val="00234A6E"/>
    <w:rsid w:val="00234BC6"/>
    <w:rsid w:val="00234F88"/>
    <w:rsid w:val="00235C98"/>
    <w:rsid w:val="002362C9"/>
    <w:rsid w:val="00237558"/>
    <w:rsid w:val="00237C00"/>
    <w:rsid w:val="00237ED9"/>
    <w:rsid w:val="00240B4B"/>
    <w:rsid w:val="00240F32"/>
    <w:rsid w:val="00240F6E"/>
    <w:rsid w:val="00241101"/>
    <w:rsid w:val="0024207B"/>
    <w:rsid w:val="00242B72"/>
    <w:rsid w:val="00242EF8"/>
    <w:rsid w:val="00243678"/>
    <w:rsid w:val="00243D48"/>
    <w:rsid w:val="00244400"/>
    <w:rsid w:val="00246B41"/>
    <w:rsid w:val="002478E4"/>
    <w:rsid w:val="002500E1"/>
    <w:rsid w:val="002506E2"/>
    <w:rsid w:val="00251700"/>
    <w:rsid w:val="00251D0A"/>
    <w:rsid w:val="00253951"/>
    <w:rsid w:val="0025506A"/>
    <w:rsid w:val="002558FC"/>
    <w:rsid w:val="002564E0"/>
    <w:rsid w:val="00260574"/>
    <w:rsid w:val="002615AE"/>
    <w:rsid w:val="00261B32"/>
    <w:rsid w:val="00261DA8"/>
    <w:rsid w:val="0026321E"/>
    <w:rsid w:val="00263893"/>
    <w:rsid w:val="002641B1"/>
    <w:rsid w:val="00266887"/>
    <w:rsid w:val="002669B7"/>
    <w:rsid w:val="002670DA"/>
    <w:rsid w:val="00270EF8"/>
    <w:rsid w:val="00270F2A"/>
    <w:rsid w:val="00271ACC"/>
    <w:rsid w:val="00271B0C"/>
    <w:rsid w:val="00271CC7"/>
    <w:rsid w:val="00271DB5"/>
    <w:rsid w:val="00273668"/>
    <w:rsid w:val="00273857"/>
    <w:rsid w:val="002738F2"/>
    <w:rsid w:val="00273E14"/>
    <w:rsid w:val="00275C37"/>
    <w:rsid w:val="002768AE"/>
    <w:rsid w:val="00276C28"/>
    <w:rsid w:val="00277998"/>
    <w:rsid w:val="00277E39"/>
    <w:rsid w:val="0028082D"/>
    <w:rsid w:val="00281148"/>
    <w:rsid w:val="0028172D"/>
    <w:rsid w:val="00281799"/>
    <w:rsid w:val="002823A3"/>
    <w:rsid w:val="002823E0"/>
    <w:rsid w:val="00282F70"/>
    <w:rsid w:val="00283756"/>
    <w:rsid w:val="0028410A"/>
    <w:rsid w:val="00284A47"/>
    <w:rsid w:val="00285A33"/>
    <w:rsid w:val="0028761B"/>
    <w:rsid w:val="00287F30"/>
    <w:rsid w:val="002901C4"/>
    <w:rsid w:val="002912CF"/>
    <w:rsid w:val="00291870"/>
    <w:rsid w:val="00291A5C"/>
    <w:rsid w:val="002921C2"/>
    <w:rsid w:val="002927AB"/>
    <w:rsid w:val="0029289C"/>
    <w:rsid w:val="00292DC5"/>
    <w:rsid w:val="002939A4"/>
    <w:rsid w:val="002939DD"/>
    <w:rsid w:val="00294A06"/>
    <w:rsid w:val="00294D13"/>
    <w:rsid w:val="00294D75"/>
    <w:rsid w:val="00295B55"/>
    <w:rsid w:val="00295E61"/>
    <w:rsid w:val="00295EEE"/>
    <w:rsid w:val="00296644"/>
    <w:rsid w:val="0029667A"/>
    <w:rsid w:val="00296E0E"/>
    <w:rsid w:val="002972BA"/>
    <w:rsid w:val="00297656"/>
    <w:rsid w:val="0029786C"/>
    <w:rsid w:val="002978AD"/>
    <w:rsid w:val="002A03DA"/>
    <w:rsid w:val="002A105D"/>
    <w:rsid w:val="002A13C9"/>
    <w:rsid w:val="002A2ADE"/>
    <w:rsid w:val="002A2B9E"/>
    <w:rsid w:val="002A2D85"/>
    <w:rsid w:val="002A3061"/>
    <w:rsid w:val="002A30DA"/>
    <w:rsid w:val="002A3370"/>
    <w:rsid w:val="002A3D7F"/>
    <w:rsid w:val="002A3FC9"/>
    <w:rsid w:val="002A42D2"/>
    <w:rsid w:val="002A4D05"/>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9A"/>
    <w:rsid w:val="002B5CBC"/>
    <w:rsid w:val="002B741B"/>
    <w:rsid w:val="002B7ECD"/>
    <w:rsid w:val="002C0CB8"/>
    <w:rsid w:val="002C0E71"/>
    <w:rsid w:val="002C1277"/>
    <w:rsid w:val="002C1961"/>
    <w:rsid w:val="002C1A39"/>
    <w:rsid w:val="002C1AD9"/>
    <w:rsid w:val="002C1C16"/>
    <w:rsid w:val="002C2097"/>
    <w:rsid w:val="002C27A7"/>
    <w:rsid w:val="002C2BA2"/>
    <w:rsid w:val="002C3433"/>
    <w:rsid w:val="002C3ED4"/>
    <w:rsid w:val="002C4E26"/>
    <w:rsid w:val="002C5E45"/>
    <w:rsid w:val="002C5EE6"/>
    <w:rsid w:val="002C6A0F"/>
    <w:rsid w:val="002C6F74"/>
    <w:rsid w:val="002C7FBB"/>
    <w:rsid w:val="002D39D9"/>
    <w:rsid w:val="002D39F5"/>
    <w:rsid w:val="002D3DA5"/>
    <w:rsid w:val="002D4645"/>
    <w:rsid w:val="002D4B52"/>
    <w:rsid w:val="002D50E6"/>
    <w:rsid w:val="002D5594"/>
    <w:rsid w:val="002D6A4D"/>
    <w:rsid w:val="002D6E66"/>
    <w:rsid w:val="002D7DA1"/>
    <w:rsid w:val="002E02D3"/>
    <w:rsid w:val="002E0BE9"/>
    <w:rsid w:val="002E0EF4"/>
    <w:rsid w:val="002E18BC"/>
    <w:rsid w:val="002E2104"/>
    <w:rsid w:val="002E22D1"/>
    <w:rsid w:val="002E2C70"/>
    <w:rsid w:val="002E35E1"/>
    <w:rsid w:val="002E422F"/>
    <w:rsid w:val="002E57F3"/>
    <w:rsid w:val="002E5A83"/>
    <w:rsid w:val="002E5CFE"/>
    <w:rsid w:val="002E634D"/>
    <w:rsid w:val="002E6981"/>
    <w:rsid w:val="002E7694"/>
    <w:rsid w:val="002F010B"/>
    <w:rsid w:val="002F0169"/>
    <w:rsid w:val="002F01A1"/>
    <w:rsid w:val="002F04B3"/>
    <w:rsid w:val="002F1487"/>
    <w:rsid w:val="002F19FA"/>
    <w:rsid w:val="002F1EF5"/>
    <w:rsid w:val="002F1FA8"/>
    <w:rsid w:val="002F2274"/>
    <w:rsid w:val="002F2B58"/>
    <w:rsid w:val="002F2BB7"/>
    <w:rsid w:val="002F3AD6"/>
    <w:rsid w:val="002F5426"/>
    <w:rsid w:val="002F644B"/>
    <w:rsid w:val="002F65A6"/>
    <w:rsid w:val="002F6F9B"/>
    <w:rsid w:val="002F72D8"/>
    <w:rsid w:val="002F7F9E"/>
    <w:rsid w:val="00300647"/>
    <w:rsid w:val="00300A2F"/>
    <w:rsid w:val="00300B96"/>
    <w:rsid w:val="003015C0"/>
    <w:rsid w:val="00301A34"/>
    <w:rsid w:val="00301FF9"/>
    <w:rsid w:val="00303AE5"/>
    <w:rsid w:val="00303D25"/>
    <w:rsid w:val="00304804"/>
    <w:rsid w:val="003049F6"/>
    <w:rsid w:val="00305320"/>
    <w:rsid w:val="00306569"/>
    <w:rsid w:val="00306AA2"/>
    <w:rsid w:val="00306E09"/>
    <w:rsid w:val="003077A2"/>
    <w:rsid w:val="00307874"/>
    <w:rsid w:val="003079C6"/>
    <w:rsid w:val="0031073A"/>
    <w:rsid w:val="00310A66"/>
    <w:rsid w:val="00310E70"/>
    <w:rsid w:val="00310FBB"/>
    <w:rsid w:val="0031102C"/>
    <w:rsid w:val="00311972"/>
    <w:rsid w:val="00312473"/>
    <w:rsid w:val="003127CA"/>
    <w:rsid w:val="00312CCB"/>
    <w:rsid w:val="0031399E"/>
    <w:rsid w:val="003141D7"/>
    <w:rsid w:val="003144A8"/>
    <w:rsid w:val="003149DE"/>
    <w:rsid w:val="00314A37"/>
    <w:rsid w:val="00314B86"/>
    <w:rsid w:val="0031506D"/>
    <w:rsid w:val="00315385"/>
    <w:rsid w:val="00315903"/>
    <w:rsid w:val="00315C0E"/>
    <w:rsid w:val="0031758C"/>
    <w:rsid w:val="00317E7C"/>
    <w:rsid w:val="003205AA"/>
    <w:rsid w:val="0032125B"/>
    <w:rsid w:val="00321ED5"/>
    <w:rsid w:val="00321F33"/>
    <w:rsid w:val="00322A44"/>
    <w:rsid w:val="00322DE4"/>
    <w:rsid w:val="00322F9F"/>
    <w:rsid w:val="00323B33"/>
    <w:rsid w:val="00323CC9"/>
    <w:rsid w:val="003242D7"/>
    <w:rsid w:val="00324A8D"/>
    <w:rsid w:val="00326514"/>
    <w:rsid w:val="00326EA1"/>
    <w:rsid w:val="00326F1B"/>
    <w:rsid w:val="00327439"/>
    <w:rsid w:val="003275A9"/>
    <w:rsid w:val="003302AD"/>
    <w:rsid w:val="0033056E"/>
    <w:rsid w:val="00330A0A"/>
    <w:rsid w:val="0033129C"/>
    <w:rsid w:val="003315E3"/>
    <w:rsid w:val="00331D5B"/>
    <w:rsid w:val="00332E83"/>
    <w:rsid w:val="003330F2"/>
    <w:rsid w:val="003336ED"/>
    <w:rsid w:val="00334857"/>
    <w:rsid w:val="00334C22"/>
    <w:rsid w:val="003358F3"/>
    <w:rsid w:val="00336325"/>
    <w:rsid w:val="00336552"/>
    <w:rsid w:val="00336C6A"/>
    <w:rsid w:val="00336F3E"/>
    <w:rsid w:val="00337E4F"/>
    <w:rsid w:val="00340628"/>
    <w:rsid w:val="003406B2"/>
    <w:rsid w:val="00340AA9"/>
    <w:rsid w:val="003418BD"/>
    <w:rsid w:val="00343203"/>
    <w:rsid w:val="00344811"/>
    <w:rsid w:val="0034572D"/>
    <w:rsid w:val="003457C8"/>
    <w:rsid w:val="00345C5D"/>
    <w:rsid w:val="0034611F"/>
    <w:rsid w:val="00346B49"/>
    <w:rsid w:val="0035056B"/>
    <w:rsid w:val="00350A4F"/>
    <w:rsid w:val="00350B61"/>
    <w:rsid w:val="003523C5"/>
    <w:rsid w:val="00353165"/>
    <w:rsid w:val="00353927"/>
    <w:rsid w:val="00353A74"/>
    <w:rsid w:val="003553A7"/>
    <w:rsid w:val="00355D4A"/>
    <w:rsid w:val="003561BA"/>
    <w:rsid w:val="00356B60"/>
    <w:rsid w:val="00357620"/>
    <w:rsid w:val="003602D5"/>
    <w:rsid w:val="003608C5"/>
    <w:rsid w:val="0036115A"/>
    <w:rsid w:val="003614F2"/>
    <w:rsid w:val="00361E57"/>
    <w:rsid w:val="00361FAA"/>
    <w:rsid w:val="0036208B"/>
    <w:rsid w:val="003624CB"/>
    <w:rsid w:val="00362655"/>
    <w:rsid w:val="00362E3C"/>
    <w:rsid w:val="003636F3"/>
    <w:rsid w:val="00363CFE"/>
    <w:rsid w:val="00363DDA"/>
    <w:rsid w:val="00363F2C"/>
    <w:rsid w:val="003640FC"/>
    <w:rsid w:val="00364299"/>
    <w:rsid w:val="00364767"/>
    <w:rsid w:val="003647A8"/>
    <w:rsid w:val="00364F8F"/>
    <w:rsid w:val="00364FC9"/>
    <w:rsid w:val="003656C4"/>
    <w:rsid w:val="00365BC3"/>
    <w:rsid w:val="00366CFA"/>
    <w:rsid w:val="00366DFD"/>
    <w:rsid w:val="0036710C"/>
    <w:rsid w:val="00367358"/>
    <w:rsid w:val="00367931"/>
    <w:rsid w:val="00367A3F"/>
    <w:rsid w:val="0037096C"/>
    <w:rsid w:val="0037102B"/>
    <w:rsid w:val="00371609"/>
    <w:rsid w:val="00371FE2"/>
    <w:rsid w:val="00372094"/>
    <w:rsid w:val="003721C1"/>
    <w:rsid w:val="0037271A"/>
    <w:rsid w:val="00372D79"/>
    <w:rsid w:val="00372E57"/>
    <w:rsid w:val="00373743"/>
    <w:rsid w:val="0037399F"/>
    <w:rsid w:val="003739DE"/>
    <w:rsid w:val="00373AB9"/>
    <w:rsid w:val="00373F94"/>
    <w:rsid w:val="00374378"/>
    <w:rsid w:val="003746D5"/>
    <w:rsid w:val="003755A6"/>
    <w:rsid w:val="003755F6"/>
    <w:rsid w:val="00375CDA"/>
    <w:rsid w:val="003761A4"/>
    <w:rsid w:val="00376A31"/>
    <w:rsid w:val="00377431"/>
    <w:rsid w:val="003800E0"/>
    <w:rsid w:val="00380F2F"/>
    <w:rsid w:val="003816A4"/>
    <w:rsid w:val="003821A9"/>
    <w:rsid w:val="00382E3F"/>
    <w:rsid w:val="00383363"/>
    <w:rsid w:val="00383653"/>
    <w:rsid w:val="00383FCC"/>
    <w:rsid w:val="00384347"/>
    <w:rsid w:val="00384581"/>
    <w:rsid w:val="00385475"/>
    <w:rsid w:val="0038576D"/>
    <w:rsid w:val="00386060"/>
    <w:rsid w:val="003864F8"/>
    <w:rsid w:val="00386744"/>
    <w:rsid w:val="00386B01"/>
    <w:rsid w:val="00386DF7"/>
    <w:rsid w:val="003870DF"/>
    <w:rsid w:val="003871B0"/>
    <w:rsid w:val="003875A0"/>
    <w:rsid w:val="0038792A"/>
    <w:rsid w:val="003908E2"/>
    <w:rsid w:val="00390F2F"/>
    <w:rsid w:val="00391161"/>
    <w:rsid w:val="0039171C"/>
    <w:rsid w:val="0039193A"/>
    <w:rsid w:val="00391F5D"/>
    <w:rsid w:val="00393111"/>
    <w:rsid w:val="00393601"/>
    <w:rsid w:val="00393E66"/>
    <w:rsid w:val="00393EF5"/>
    <w:rsid w:val="0039425E"/>
    <w:rsid w:val="00394390"/>
    <w:rsid w:val="00394B37"/>
    <w:rsid w:val="0039553E"/>
    <w:rsid w:val="00395DB0"/>
    <w:rsid w:val="00395F64"/>
    <w:rsid w:val="00396BFB"/>
    <w:rsid w:val="00396D54"/>
    <w:rsid w:val="00397855"/>
    <w:rsid w:val="00397EA0"/>
    <w:rsid w:val="003A0113"/>
    <w:rsid w:val="003A02D7"/>
    <w:rsid w:val="003A0418"/>
    <w:rsid w:val="003A1320"/>
    <w:rsid w:val="003A19F2"/>
    <w:rsid w:val="003A2066"/>
    <w:rsid w:val="003A2EDE"/>
    <w:rsid w:val="003A308D"/>
    <w:rsid w:val="003A358B"/>
    <w:rsid w:val="003A3698"/>
    <w:rsid w:val="003A380F"/>
    <w:rsid w:val="003A390F"/>
    <w:rsid w:val="003A43D8"/>
    <w:rsid w:val="003A4431"/>
    <w:rsid w:val="003A4698"/>
    <w:rsid w:val="003A4792"/>
    <w:rsid w:val="003A48EB"/>
    <w:rsid w:val="003A4980"/>
    <w:rsid w:val="003A4B9D"/>
    <w:rsid w:val="003A5296"/>
    <w:rsid w:val="003A5720"/>
    <w:rsid w:val="003A5E1F"/>
    <w:rsid w:val="003A6866"/>
    <w:rsid w:val="003A6FC6"/>
    <w:rsid w:val="003A7357"/>
    <w:rsid w:val="003A79E2"/>
    <w:rsid w:val="003B0283"/>
    <w:rsid w:val="003B0AAC"/>
    <w:rsid w:val="003B1784"/>
    <w:rsid w:val="003B1AC6"/>
    <w:rsid w:val="003B25B5"/>
    <w:rsid w:val="003B2868"/>
    <w:rsid w:val="003B28CA"/>
    <w:rsid w:val="003B4FA0"/>
    <w:rsid w:val="003B5072"/>
    <w:rsid w:val="003B53D2"/>
    <w:rsid w:val="003B64C7"/>
    <w:rsid w:val="003B6715"/>
    <w:rsid w:val="003B679B"/>
    <w:rsid w:val="003B699E"/>
    <w:rsid w:val="003B70FD"/>
    <w:rsid w:val="003B739F"/>
    <w:rsid w:val="003B7B08"/>
    <w:rsid w:val="003B7BEC"/>
    <w:rsid w:val="003B7E6F"/>
    <w:rsid w:val="003B7EB3"/>
    <w:rsid w:val="003C0491"/>
    <w:rsid w:val="003C04A3"/>
    <w:rsid w:val="003C05D9"/>
    <w:rsid w:val="003C09A0"/>
    <w:rsid w:val="003C0B09"/>
    <w:rsid w:val="003C0B97"/>
    <w:rsid w:val="003C121D"/>
    <w:rsid w:val="003C1327"/>
    <w:rsid w:val="003C157D"/>
    <w:rsid w:val="003C2D31"/>
    <w:rsid w:val="003C2DEB"/>
    <w:rsid w:val="003C2E44"/>
    <w:rsid w:val="003C3A11"/>
    <w:rsid w:val="003C41DA"/>
    <w:rsid w:val="003C4369"/>
    <w:rsid w:val="003C4A7B"/>
    <w:rsid w:val="003C4D18"/>
    <w:rsid w:val="003C4F3B"/>
    <w:rsid w:val="003C59AB"/>
    <w:rsid w:val="003C6157"/>
    <w:rsid w:val="003C6294"/>
    <w:rsid w:val="003C655C"/>
    <w:rsid w:val="003C699C"/>
    <w:rsid w:val="003C6F10"/>
    <w:rsid w:val="003C73D9"/>
    <w:rsid w:val="003C75D1"/>
    <w:rsid w:val="003C7763"/>
    <w:rsid w:val="003D111A"/>
    <w:rsid w:val="003D1648"/>
    <w:rsid w:val="003D2575"/>
    <w:rsid w:val="003D2825"/>
    <w:rsid w:val="003D2C75"/>
    <w:rsid w:val="003D2EBF"/>
    <w:rsid w:val="003D2F8B"/>
    <w:rsid w:val="003D3548"/>
    <w:rsid w:val="003D3563"/>
    <w:rsid w:val="003D36D4"/>
    <w:rsid w:val="003D38FE"/>
    <w:rsid w:val="003D4192"/>
    <w:rsid w:val="003D41D7"/>
    <w:rsid w:val="003D66C7"/>
    <w:rsid w:val="003D673D"/>
    <w:rsid w:val="003D6EEF"/>
    <w:rsid w:val="003D7A8E"/>
    <w:rsid w:val="003D7AE3"/>
    <w:rsid w:val="003D7B41"/>
    <w:rsid w:val="003D7BF6"/>
    <w:rsid w:val="003D7D3B"/>
    <w:rsid w:val="003E04FD"/>
    <w:rsid w:val="003E1E51"/>
    <w:rsid w:val="003E2370"/>
    <w:rsid w:val="003E23F7"/>
    <w:rsid w:val="003E289C"/>
    <w:rsid w:val="003E30A2"/>
    <w:rsid w:val="003E3526"/>
    <w:rsid w:val="003E3C02"/>
    <w:rsid w:val="003E4FCD"/>
    <w:rsid w:val="003E515E"/>
    <w:rsid w:val="003E6239"/>
    <w:rsid w:val="003E6661"/>
    <w:rsid w:val="003E67C0"/>
    <w:rsid w:val="003E694C"/>
    <w:rsid w:val="003E6A30"/>
    <w:rsid w:val="003F0B11"/>
    <w:rsid w:val="003F0F4D"/>
    <w:rsid w:val="003F1B4B"/>
    <w:rsid w:val="003F1E79"/>
    <w:rsid w:val="003F275E"/>
    <w:rsid w:val="003F32A0"/>
    <w:rsid w:val="003F45AD"/>
    <w:rsid w:val="003F461F"/>
    <w:rsid w:val="003F4629"/>
    <w:rsid w:val="003F4726"/>
    <w:rsid w:val="003F47EF"/>
    <w:rsid w:val="003F5C08"/>
    <w:rsid w:val="003F5E43"/>
    <w:rsid w:val="003F63FB"/>
    <w:rsid w:val="003F64BF"/>
    <w:rsid w:val="003F664B"/>
    <w:rsid w:val="003F6AC8"/>
    <w:rsid w:val="003F7407"/>
    <w:rsid w:val="00400020"/>
    <w:rsid w:val="0040070E"/>
    <w:rsid w:val="00400829"/>
    <w:rsid w:val="00400C63"/>
    <w:rsid w:val="004013EE"/>
    <w:rsid w:val="004016BB"/>
    <w:rsid w:val="00401BFE"/>
    <w:rsid w:val="00401CC3"/>
    <w:rsid w:val="00401CFA"/>
    <w:rsid w:val="004027D4"/>
    <w:rsid w:val="00402EA8"/>
    <w:rsid w:val="00403260"/>
    <w:rsid w:val="004033CD"/>
    <w:rsid w:val="00403A7A"/>
    <w:rsid w:val="0040455D"/>
    <w:rsid w:val="0040457D"/>
    <w:rsid w:val="00404646"/>
    <w:rsid w:val="00404929"/>
    <w:rsid w:val="00405382"/>
    <w:rsid w:val="00405531"/>
    <w:rsid w:val="00406A60"/>
    <w:rsid w:val="00407782"/>
    <w:rsid w:val="00407818"/>
    <w:rsid w:val="004102B9"/>
    <w:rsid w:val="004103B1"/>
    <w:rsid w:val="004110F6"/>
    <w:rsid w:val="00411100"/>
    <w:rsid w:val="0041154B"/>
    <w:rsid w:val="004118EE"/>
    <w:rsid w:val="004122B7"/>
    <w:rsid w:val="00412D07"/>
    <w:rsid w:val="004130C9"/>
    <w:rsid w:val="0041344F"/>
    <w:rsid w:val="00413742"/>
    <w:rsid w:val="004143EA"/>
    <w:rsid w:val="004146CD"/>
    <w:rsid w:val="004147F1"/>
    <w:rsid w:val="00414ED5"/>
    <w:rsid w:val="0041534F"/>
    <w:rsid w:val="00415FE6"/>
    <w:rsid w:val="00416BCF"/>
    <w:rsid w:val="00416E6A"/>
    <w:rsid w:val="0042075F"/>
    <w:rsid w:val="004214D9"/>
    <w:rsid w:val="004219A6"/>
    <w:rsid w:val="00423823"/>
    <w:rsid w:val="0042409F"/>
    <w:rsid w:val="0042491D"/>
    <w:rsid w:val="00424FC5"/>
    <w:rsid w:val="004254A2"/>
    <w:rsid w:val="004254BA"/>
    <w:rsid w:val="00425522"/>
    <w:rsid w:val="00425C95"/>
    <w:rsid w:val="00426246"/>
    <w:rsid w:val="00426AAB"/>
    <w:rsid w:val="00426B1A"/>
    <w:rsid w:val="00426C40"/>
    <w:rsid w:val="00426CCD"/>
    <w:rsid w:val="0043007A"/>
    <w:rsid w:val="00430264"/>
    <w:rsid w:val="00430C5D"/>
    <w:rsid w:val="004318BB"/>
    <w:rsid w:val="00431E09"/>
    <w:rsid w:val="00432855"/>
    <w:rsid w:val="00433840"/>
    <w:rsid w:val="004340EB"/>
    <w:rsid w:val="00434126"/>
    <w:rsid w:val="004343C7"/>
    <w:rsid w:val="00435709"/>
    <w:rsid w:val="004357F6"/>
    <w:rsid w:val="00437053"/>
    <w:rsid w:val="00437990"/>
    <w:rsid w:val="00440161"/>
    <w:rsid w:val="00440504"/>
    <w:rsid w:val="00440EF2"/>
    <w:rsid w:val="0044195B"/>
    <w:rsid w:val="00441EBA"/>
    <w:rsid w:val="004420D5"/>
    <w:rsid w:val="00442919"/>
    <w:rsid w:val="00442A86"/>
    <w:rsid w:val="00443616"/>
    <w:rsid w:val="00444C7C"/>
    <w:rsid w:val="00444ED3"/>
    <w:rsid w:val="0044509F"/>
    <w:rsid w:val="0044539A"/>
    <w:rsid w:val="00445989"/>
    <w:rsid w:val="00446C6A"/>
    <w:rsid w:val="00450ADB"/>
    <w:rsid w:val="004513C3"/>
    <w:rsid w:val="00451753"/>
    <w:rsid w:val="00451934"/>
    <w:rsid w:val="00453334"/>
    <w:rsid w:val="00453335"/>
    <w:rsid w:val="00453FCB"/>
    <w:rsid w:val="00454CA8"/>
    <w:rsid w:val="00455669"/>
    <w:rsid w:val="0045573F"/>
    <w:rsid w:val="00455A8B"/>
    <w:rsid w:val="00455BE2"/>
    <w:rsid w:val="004571C3"/>
    <w:rsid w:val="004574F0"/>
    <w:rsid w:val="00460535"/>
    <w:rsid w:val="00460E36"/>
    <w:rsid w:val="00461222"/>
    <w:rsid w:val="00461C35"/>
    <w:rsid w:val="0046297D"/>
    <w:rsid w:val="00462F74"/>
    <w:rsid w:val="00463675"/>
    <w:rsid w:val="00464348"/>
    <w:rsid w:val="004643EF"/>
    <w:rsid w:val="00464A14"/>
    <w:rsid w:val="0046535A"/>
    <w:rsid w:val="00465BC5"/>
    <w:rsid w:val="00465E01"/>
    <w:rsid w:val="0046641D"/>
    <w:rsid w:val="004671FF"/>
    <w:rsid w:val="004676E5"/>
    <w:rsid w:val="00470AA4"/>
    <w:rsid w:val="00471966"/>
    <w:rsid w:val="00472224"/>
    <w:rsid w:val="0047247D"/>
    <w:rsid w:val="00472816"/>
    <w:rsid w:val="00472E38"/>
    <w:rsid w:val="004732BF"/>
    <w:rsid w:val="004732DB"/>
    <w:rsid w:val="00473664"/>
    <w:rsid w:val="00473784"/>
    <w:rsid w:val="00473AC0"/>
    <w:rsid w:val="00474521"/>
    <w:rsid w:val="00474875"/>
    <w:rsid w:val="0047491E"/>
    <w:rsid w:val="00474B19"/>
    <w:rsid w:val="00474C71"/>
    <w:rsid w:val="00475259"/>
    <w:rsid w:val="00475BD5"/>
    <w:rsid w:val="0047645F"/>
    <w:rsid w:val="00476756"/>
    <w:rsid w:val="00477074"/>
    <w:rsid w:val="00477267"/>
    <w:rsid w:val="004779F8"/>
    <w:rsid w:val="00480389"/>
    <w:rsid w:val="004803E8"/>
    <w:rsid w:val="00480661"/>
    <w:rsid w:val="00480871"/>
    <w:rsid w:val="00480BDA"/>
    <w:rsid w:val="00480F54"/>
    <w:rsid w:val="00481161"/>
    <w:rsid w:val="0048125F"/>
    <w:rsid w:val="0048172C"/>
    <w:rsid w:val="004821A7"/>
    <w:rsid w:val="0048357E"/>
    <w:rsid w:val="00484ABE"/>
    <w:rsid w:val="00484B68"/>
    <w:rsid w:val="00485222"/>
    <w:rsid w:val="00485729"/>
    <w:rsid w:val="00485962"/>
    <w:rsid w:val="00485A49"/>
    <w:rsid w:val="00485BE1"/>
    <w:rsid w:val="00486049"/>
    <w:rsid w:val="00486CF6"/>
    <w:rsid w:val="004874C3"/>
    <w:rsid w:val="0049079E"/>
    <w:rsid w:val="00490862"/>
    <w:rsid w:val="00490F35"/>
    <w:rsid w:val="00491213"/>
    <w:rsid w:val="00491A5F"/>
    <w:rsid w:val="00491D8C"/>
    <w:rsid w:val="00491FBB"/>
    <w:rsid w:val="004928CE"/>
    <w:rsid w:val="00492D40"/>
    <w:rsid w:val="00493259"/>
    <w:rsid w:val="0049409A"/>
    <w:rsid w:val="004949B6"/>
    <w:rsid w:val="004954CB"/>
    <w:rsid w:val="00495A1C"/>
    <w:rsid w:val="00495D83"/>
    <w:rsid w:val="00495E33"/>
    <w:rsid w:val="004967E6"/>
    <w:rsid w:val="00496E80"/>
    <w:rsid w:val="00496F74"/>
    <w:rsid w:val="004970C3"/>
    <w:rsid w:val="004A0365"/>
    <w:rsid w:val="004A0E7D"/>
    <w:rsid w:val="004A1092"/>
    <w:rsid w:val="004A1421"/>
    <w:rsid w:val="004A2C53"/>
    <w:rsid w:val="004A2FE2"/>
    <w:rsid w:val="004A3500"/>
    <w:rsid w:val="004A3531"/>
    <w:rsid w:val="004A392A"/>
    <w:rsid w:val="004A39A3"/>
    <w:rsid w:val="004A455F"/>
    <w:rsid w:val="004A50B4"/>
    <w:rsid w:val="004A58AC"/>
    <w:rsid w:val="004A5EC4"/>
    <w:rsid w:val="004B04EA"/>
    <w:rsid w:val="004B0FDD"/>
    <w:rsid w:val="004B31B4"/>
    <w:rsid w:val="004B5045"/>
    <w:rsid w:val="004B600A"/>
    <w:rsid w:val="004B663B"/>
    <w:rsid w:val="004B726B"/>
    <w:rsid w:val="004B777D"/>
    <w:rsid w:val="004C00FF"/>
    <w:rsid w:val="004C0428"/>
    <w:rsid w:val="004C17FA"/>
    <w:rsid w:val="004C1C45"/>
    <w:rsid w:val="004C2624"/>
    <w:rsid w:val="004C296A"/>
    <w:rsid w:val="004C3498"/>
    <w:rsid w:val="004C38DB"/>
    <w:rsid w:val="004C4383"/>
    <w:rsid w:val="004C4920"/>
    <w:rsid w:val="004C518E"/>
    <w:rsid w:val="004C5667"/>
    <w:rsid w:val="004C5860"/>
    <w:rsid w:val="004C5CAE"/>
    <w:rsid w:val="004C5D81"/>
    <w:rsid w:val="004C5F15"/>
    <w:rsid w:val="004C6207"/>
    <w:rsid w:val="004C664C"/>
    <w:rsid w:val="004C6CD8"/>
    <w:rsid w:val="004C72B2"/>
    <w:rsid w:val="004C7D55"/>
    <w:rsid w:val="004D1A84"/>
    <w:rsid w:val="004D23FA"/>
    <w:rsid w:val="004D3BFC"/>
    <w:rsid w:val="004D490B"/>
    <w:rsid w:val="004D4912"/>
    <w:rsid w:val="004D4A03"/>
    <w:rsid w:val="004D528A"/>
    <w:rsid w:val="004D5BAF"/>
    <w:rsid w:val="004D686F"/>
    <w:rsid w:val="004D719C"/>
    <w:rsid w:val="004D7839"/>
    <w:rsid w:val="004D7B91"/>
    <w:rsid w:val="004D7B93"/>
    <w:rsid w:val="004D7CD8"/>
    <w:rsid w:val="004D7D2C"/>
    <w:rsid w:val="004E0301"/>
    <w:rsid w:val="004E0791"/>
    <w:rsid w:val="004E09FF"/>
    <w:rsid w:val="004E13EC"/>
    <w:rsid w:val="004E1B51"/>
    <w:rsid w:val="004E1F7E"/>
    <w:rsid w:val="004E22E2"/>
    <w:rsid w:val="004E257B"/>
    <w:rsid w:val="004E25DE"/>
    <w:rsid w:val="004E2701"/>
    <w:rsid w:val="004E2E4E"/>
    <w:rsid w:val="004E3ACD"/>
    <w:rsid w:val="004E4246"/>
    <w:rsid w:val="004E4465"/>
    <w:rsid w:val="004E4626"/>
    <w:rsid w:val="004E496B"/>
    <w:rsid w:val="004E5007"/>
    <w:rsid w:val="004E512D"/>
    <w:rsid w:val="004E5BB6"/>
    <w:rsid w:val="004E63A4"/>
    <w:rsid w:val="004E63B8"/>
    <w:rsid w:val="004E6A37"/>
    <w:rsid w:val="004E6AA9"/>
    <w:rsid w:val="004E6AC6"/>
    <w:rsid w:val="004E6FB0"/>
    <w:rsid w:val="004E6FBE"/>
    <w:rsid w:val="004E728A"/>
    <w:rsid w:val="004E72D2"/>
    <w:rsid w:val="004E7871"/>
    <w:rsid w:val="004E7BA6"/>
    <w:rsid w:val="004E7D5C"/>
    <w:rsid w:val="004E7F05"/>
    <w:rsid w:val="004F13A3"/>
    <w:rsid w:val="004F1A78"/>
    <w:rsid w:val="004F1E9E"/>
    <w:rsid w:val="004F219C"/>
    <w:rsid w:val="004F26ED"/>
    <w:rsid w:val="004F2F8B"/>
    <w:rsid w:val="004F32F0"/>
    <w:rsid w:val="004F3880"/>
    <w:rsid w:val="004F3C14"/>
    <w:rsid w:val="004F3C44"/>
    <w:rsid w:val="004F4253"/>
    <w:rsid w:val="004F430B"/>
    <w:rsid w:val="004F43E9"/>
    <w:rsid w:val="004F4786"/>
    <w:rsid w:val="004F4829"/>
    <w:rsid w:val="004F4B21"/>
    <w:rsid w:val="004F50D2"/>
    <w:rsid w:val="004F5154"/>
    <w:rsid w:val="004F51BF"/>
    <w:rsid w:val="004F5348"/>
    <w:rsid w:val="004F5A95"/>
    <w:rsid w:val="004F63C3"/>
    <w:rsid w:val="004F6942"/>
    <w:rsid w:val="004F6C14"/>
    <w:rsid w:val="004F6CE7"/>
    <w:rsid w:val="004F7744"/>
    <w:rsid w:val="004F7C7E"/>
    <w:rsid w:val="004F7D29"/>
    <w:rsid w:val="00500255"/>
    <w:rsid w:val="005005DA"/>
    <w:rsid w:val="0050067E"/>
    <w:rsid w:val="00501927"/>
    <w:rsid w:val="00502C69"/>
    <w:rsid w:val="00502EBA"/>
    <w:rsid w:val="00503164"/>
    <w:rsid w:val="00503413"/>
    <w:rsid w:val="005038B8"/>
    <w:rsid w:val="00503C72"/>
    <w:rsid w:val="00503D01"/>
    <w:rsid w:val="005044F9"/>
    <w:rsid w:val="005047EC"/>
    <w:rsid w:val="0050497E"/>
    <w:rsid w:val="00504B93"/>
    <w:rsid w:val="0050599A"/>
    <w:rsid w:val="00505D55"/>
    <w:rsid w:val="00506032"/>
    <w:rsid w:val="005061BF"/>
    <w:rsid w:val="00510E71"/>
    <w:rsid w:val="005116E4"/>
    <w:rsid w:val="00511801"/>
    <w:rsid w:val="00512708"/>
    <w:rsid w:val="00512773"/>
    <w:rsid w:val="005130B9"/>
    <w:rsid w:val="005130BE"/>
    <w:rsid w:val="0051345E"/>
    <w:rsid w:val="0051498E"/>
    <w:rsid w:val="00515781"/>
    <w:rsid w:val="00515F11"/>
    <w:rsid w:val="005168CE"/>
    <w:rsid w:val="00517413"/>
    <w:rsid w:val="005201C0"/>
    <w:rsid w:val="005202E3"/>
    <w:rsid w:val="00520ED4"/>
    <w:rsid w:val="005226F6"/>
    <w:rsid w:val="00523129"/>
    <w:rsid w:val="005239A5"/>
    <w:rsid w:val="00523A28"/>
    <w:rsid w:val="0052434E"/>
    <w:rsid w:val="0052492D"/>
    <w:rsid w:val="005251DA"/>
    <w:rsid w:val="00525222"/>
    <w:rsid w:val="00531096"/>
    <w:rsid w:val="0053275C"/>
    <w:rsid w:val="0053282E"/>
    <w:rsid w:val="00532E49"/>
    <w:rsid w:val="00532FD1"/>
    <w:rsid w:val="00533441"/>
    <w:rsid w:val="005339E1"/>
    <w:rsid w:val="00533BFC"/>
    <w:rsid w:val="0053411B"/>
    <w:rsid w:val="005349F6"/>
    <w:rsid w:val="00536165"/>
    <w:rsid w:val="0053628D"/>
    <w:rsid w:val="005367EC"/>
    <w:rsid w:val="005369AD"/>
    <w:rsid w:val="00536FAE"/>
    <w:rsid w:val="005373EA"/>
    <w:rsid w:val="00537A8F"/>
    <w:rsid w:val="0054010A"/>
    <w:rsid w:val="00541010"/>
    <w:rsid w:val="005417BB"/>
    <w:rsid w:val="005417E3"/>
    <w:rsid w:val="00541CF3"/>
    <w:rsid w:val="00541E8E"/>
    <w:rsid w:val="005430A1"/>
    <w:rsid w:val="005435EA"/>
    <w:rsid w:val="005437E9"/>
    <w:rsid w:val="00543855"/>
    <w:rsid w:val="00543D06"/>
    <w:rsid w:val="00543F21"/>
    <w:rsid w:val="005447F6"/>
    <w:rsid w:val="00545626"/>
    <w:rsid w:val="005464EB"/>
    <w:rsid w:val="00546930"/>
    <w:rsid w:val="00546EC4"/>
    <w:rsid w:val="005473E9"/>
    <w:rsid w:val="005474A8"/>
    <w:rsid w:val="00547CA6"/>
    <w:rsid w:val="00550900"/>
    <w:rsid w:val="005518D0"/>
    <w:rsid w:val="00551B82"/>
    <w:rsid w:val="00551C91"/>
    <w:rsid w:val="00551E8A"/>
    <w:rsid w:val="0055277A"/>
    <w:rsid w:val="00552C5E"/>
    <w:rsid w:val="00552E84"/>
    <w:rsid w:val="00553788"/>
    <w:rsid w:val="00554DAE"/>
    <w:rsid w:val="00554DD6"/>
    <w:rsid w:val="0055506A"/>
    <w:rsid w:val="005553CC"/>
    <w:rsid w:val="0055576C"/>
    <w:rsid w:val="0055580C"/>
    <w:rsid w:val="00555D8B"/>
    <w:rsid w:val="00555F85"/>
    <w:rsid w:val="00556A56"/>
    <w:rsid w:val="0055789D"/>
    <w:rsid w:val="005601CB"/>
    <w:rsid w:val="00560769"/>
    <w:rsid w:val="00560BBE"/>
    <w:rsid w:val="00561447"/>
    <w:rsid w:val="00561557"/>
    <w:rsid w:val="0056156C"/>
    <w:rsid w:val="00561869"/>
    <w:rsid w:val="0056197C"/>
    <w:rsid w:val="00561F98"/>
    <w:rsid w:val="0056259D"/>
    <w:rsid w:val="005625DA"/>
    <w:rsid w:val="005629DE"/>
    <w:rsid w:val="00562C3C"/>
    <w:rsid w:val="00562D68"/>
    <w:rsid w:val="00562E45"/>
    <w:rsid w:val="00563271"/>
    <w:rsid w:val="00563401"/>
    <w:rsid w:val="00563732"/>
    <w:rsid w:val="00563C29"/>
    <w:rsid w:val="00563D05"/>
    <w:rsid w:val="0056469A"/>
    <w:rsid w:val="0056527C"/>
    <w:rsid w:val="0056568B"/>
    <w:rsid w:val="0056602E"/>
    <w:rsid w:val="005660F3"/>
    <w:rsid w:val="0056641B"/>
    <w:rsid w:val="00566A20"/>
    <w:rsid w:val="00567434"/>
    <w:rsid w:val="0056762F"/>
    <w:rsid w:val="00570191"/>
    <w:rsid w:val="005703BA"/>
    <w:rsid w:val="005707C1"/>
    <w:rsid w:val="00571A08"/>
    <w:rsid w:val="0057210F"/>
    <w:rsid w:val="00572CC8"/>
    <w:rsid w:val="00572F57"/>
    <w:rsid w:val="00573754"/>
    <w:rsid w:val="005739E2"/>
    <w:rsid w:val="0057450F"/>
    <w:rsid w:val="0057569D"/>
    <w:rsid w:val="005758D7"/>
    <w:rsid w:val="0057632B"/>
    <w:rsid w:val="00576687"/>
    <w:rsid w:val="00576807"/>
    <w:rsid w:val="00576C78"/>
    <w:rsid w:val="0057727A"/>
    <w:rsid w:val="0057761C"/>
    <w:rsid w:val="00577D22"/>
    <w:rsid w:val="00577F0E"/>
    <w:rsid w:val="00577F94"/>
    <w:rsid w:val="005813C0"/>
    <w:rsid w:val="00581A32"/>
    <w:rsid w:val="00581F66"/>
    <w:rsid w:val="00582A82"/>
    <w:rsid w:val="00583345"/>
    <w:rsid w:val="00583C48"/>
    <w:rsid w:val="0058446E"/>
    <w:rsid w:val="00584A7F"/>
    <w:rsid w:val="00584C20"/>
    <w:rsid w:val="00585217"/>
    <w:rsid w:val="005852F7"/>
    <w:rsid w:val="005855E5"/>
    <w:rsid w:val="00585DA6"/>
    <w:rsid w:val="00586A56"/>
    <w:rsid w:val="00586E09"/>
    <w:rsid w:val="0058763C"/>
    <w:rsid w:val="00587E4C"/>
    <w:rsid w:val="005900C2"/>
    <w:rsid w:val="00590143"/>
    <w:rsid w:val="005906BA"/>
    <w:rsid w:val="00590AF2"/>
    <w:rsid w:val="0059322C"/>
    <w:rsid w:val="00593DA1"/>
    <w:rsid w:val="005942C1"/>
    <w:rsid w:val="00595362"/>
    <w:rsid w:val="0059552C"/>
    <w:rsid w:val="00595972"/>
    <w:rsid w:val="00595AEB"/>
    <w:rsid w:val="00595F4E"/>
    <w:rsid w:val="005961D6"/>
    <w:rsid w:val="0059623F"/>
    <w:rsid w:val="005962B1"/>
    <w:rsid w:val="005970D7"/>
    <w:rsid w:val="0059760B"/>
    <w:rsid w:val="005A2159"/>
    <w:rsid w:val="005A2447"/>
    <w:rsid w:val="005A28CB"/>
    <w:rsid w:val="005A3191"/>
    <w:rsid w:val="005A3704"/>
    <w:rsid w:val="005A3E9D"/>
    <w:rsid w:val="005A4642"/>
    <w:rsid w:val="005A48EC"/>
    <w:rsid w:val="005A50C0"/>
    <w:rsid w:val="005A5198"/>
    <w:rsid w:val="005A5E4D"/>
    <w:rsid w:val="005A5EDC"/>
    <w:rsid w:val="005A6ACB"/>
    <w:rsid w:val="005A6F4F"/>
    <w:rsid w:val="005A70DA"/>
    <w:rsid w:val="005A783B"/>
    <w:rsid w:val="005A7DA9"/>
    <w:rsid w:val="005A7DAD"/>
    <w:rsid w:val="005B088D"/>
    <w:rsid w:val="005B0D32"/>
    <w:rsid w:val="005B0E28"/>
    <w:rsid w:val="005B1678"/>
    <w:rsid w:val="005B17FF"/>
    <w:rsid w:val="005B2FFD"/>
    <w:rsid w:val="005B4015"/>
    <w:rsid w:val="005B43A6"/>
    <w:rsid w:val="005B481F"/>
    <w:rsid w:val="005B4896"/>
    <w:rsid w:val="005B56FA"/>
    <w:rsid w:val="005B63EF"/>
    <w:rsid w:val="005B71A3"/>
    <w:rsid w:val="005B742A"/>
    <w:rsid w:val="005B7A1F"/>
    <w:rsid w:val="005C05DB"/>
    <w:rsid w:val="005C0C09"/>
    <w:rsid w:val="005C103F"/>
    <w:rsid w:val="005C153C"/>
    <w:rsid w:val="005C1815"/>
    <w:rsid w:val="005C1DD0"/>
    <w:rsid w:val="005C23EF"/>
    <w:rsid w:val="005C3135"/>
    <w:rsid w:val="005C3378"/>
    <w:rsid w:val="005C3F44"/>
    <w:rsid w:val="005C43E1"/>
    <w:rsid w:val="005C5BD8"/>
    <w:rsid w:val="005C603C"/>
    <w:rsid w:val="005C67E3"/>
    <w:rsid w:val="005C7274"/>
    <w:rsid w:val="005C7738"/>
    <w:rsid w:val="005C776B"/>
    <w:rsid w:val="005D0109"/>
    <w:rsid w:val="005D0768"/>
    <w:rsid w:val="005D0850"/>
    <w:rsid w:val="005D0943"/>
    <w:rsid w:val="005D0D66"/>
    <w:rsid w:val="005D0FD3"/>
    <w:rsid w:val="005D1B3F"/>
    <w:rsid w:val="005D1B79"/>
    <w:rsid w:val="005D1E5A"/>
    <w:rsid w:val="005D2E3A"/>
    <w:rsid w:val="005D445D"/>
    <w:rsid w:val="005D4AF7"/>
    <w:rsid w:val="005D6235"/>
    <w:rsid w:val="005D633D"/>
    <w:rsid w:val="005D68A9"/>
    <w:rsid w:val="005D6984"/>
    <w:rsid w:val="005D6CA7"/>
    <w:rsid w:val="005D79F6"/>
    <w:rsid w:val="005D7B47"/>
    <w:rsid w:val="005E0EC2"/>
    <w:rsid w:val="005E1E3C"/>
    <w:rsid w:val="005E2944"/>
    <w:rsid w:val="005E2B5F"/>
    <w:rsid w:val="005E2D24"/>
    <w:rsid w:val="005E3E73"/>
    <w:rsid w:val="005E4635"/>
    <w:rsid w:val="005E47F8"/>
    <w:rsid w:val="005E4EDE"/>
    <w:rsid w:val="005E550B"/>
    <w:rsid w:val="005E5564"/>
    <w:rsid w:val="005E5CE9"/>
    <w:rsid w:val="005E6388"/>
    <w:rsid w:val="005E66BA"/>
    <w:rsid w:val="005E69E5"/>
    <w:rsid w:val="005E6AE7"/>
    <w:rsid w:val="005E7174"/>
    <w:rsid w:val="005E71B6"/>
    <w:rsid w:val="005E74BD"/>
    <w:rsid w:val="005E7A66"/>
    <w:rsid w:val="005E7BF9"/>
    <w:rsid w:val="005E7FCC"/>
    <w:rsid w:val="005F01F8"/>
    <w:rsid w:val="005F0689"/>
    <w:rsid w:val="005F1954"/>
    <w:rsid w:val="005F1FF4"/>
    <w:rsid w:val="005F2594"/>
    <w:rsid w:val="005F28F7"/>
    <w:rsid w:val="005F29A8"/>
    <w:rsid w:val="005F2D42"/>
    <w:rsid w:val="005F2D45"/>
    <w:rsid w:val="005F316A"/>
    <w:rsid w:val="005F36DC"/>
    <w:rsid w:val="005F3758"/>
    <w:rsid w:val="005F6759"/>
    <w:rsid w:val="005F7A93"/>
    <w:rsid w:val="006018C7"/>
    <w:rsid w:val="0060230E"/>
    <w:rsid w:val="0060230F"/>
    <w:rsid w:val="00602427"/>
    <w:rsid w:val="006024D6"/>
    <w:rsid w:val="006032E2"/>
    <w:rsid w:val="006039DD"/>
    <w:rsid w:val="00603B40"/>
    <w:rsid w:val="00604A89"/>
    <w:rsid w:val="00605131"/>
    <w:rsid w:val="006056C2"/>
    <w:rsid w:val="00605CD0"/>
    <w:rsid w:val="00606F91"/>
    <w:rsid w:val="00607A3E"/>
    <w:rsid w:val="00607E3D"/>
    <w:rsid w:val="00610022"/>
    <w:rsid w:val="00611222"/>
    <w:rsid w:val="00611DED"/>
    <w:rsid w:val="00612273"/>
    <w:rsid w:val="00612BE9"/>
    <w:rsid w:val="00612EE4"/>
    <w:rsid w:val="00613E74"/>
    <w:rsid w:val="00614595"/>
    <w:rsid w:val="006156DD"/>
    <w:rsid w:val="00615E42"/>
    <w:rsid w:val="0061607F"/>
    <w:rsid w:val="00616474"/>
    <w:rsid w:val="006166E5"/>
    <w:rsid w:val="00616C06"/>
    <w:rsid w:val="006175B8"/>
    <w:rsid w:val="00617805"/>
    <w:rsid w:val="00617BC4"/>
    <w:rsid w:val="00617D0F"/>
    <w:rsid w:val="00617ED3"/>
    <w:rsid w:val="006206C0"/>
    <w:rsid w:val="00620988"/>
    <w:rsid w:val="00622698"/>
    <w:rsid w:val="00623988"/>
    <w:rsid w:val="00624B5A"/>
    <w:rsid w:val="00625002"/>
    <w:rsid w:val="00625215"/>
    <w:rsid w:val="00625FCB"/>
    <w:rsid w:val="00626EF1"/>
    <w:rsid w:val="0062745F"/>
    <w:rsid w:val="006274A4"/>
    <w:rsid w:val="00627B31"/>
    <w:rsid w:val="006304F0"/>
    <w:rsid w:val="00632036"/>
    <w:rsid w:val="006323FE"/>
    <w:rsid w:val="0063254E"/>
    <w:rsid w:val="00632744"/>
    <w:rsid w:val="00632C8B"/>
    <w:rsid w:val="00633026"/>
    <w:rsid w:val="0063317B"/>
    <w:rsid w:val="0063323D"/>
    <w:rsid w:val="006336DB"/>
    <w:rsid w:val="00633E0C"/>
    <w:rsid w:val="00634093"/>
    <w:rsid w:val="00635487"/>
    <w:rsid w:val="00635927"/>
    <w:rsid w:val="00635993"/>
    <w:rsid w:val="00636ACF"/>
    <w:rsid w:val="00636B66"/>
    <w:rsid w:val="00637327"/>
    <w:rsid w:val="00640FF2"/>
    <w:rsid w:val="0064175B"/>
    <w:rsid w:val="006418F6"/>
    <w:rsid w:val="00641957"/>
    <w:rsid w:val="006424F2"/>
    <w:rsid w:val="0064311F"/>
    <w:rsid w:val="00644707"/>
    <w:rsid w:val="006447EF"/>
    <w:rsid w:val="0064502E"/>
    <w:rsid w:val="006456BE"/>
    <w:rsid w:val="006458C4"/>
    <w:rsid w:val="00645B18"/>
    <w:rsid w:val="00645DDA"/>
    <w:rsid w:val="00646CE0"/>
    <w:rsid w:val="00647005"/>
    <w:rsid w:val="00647484"/>
    <w:rsid w:val="00647DE8"/>
    <w:rsid w:val="00650066"/>
    <w:rsid w:val="00650308"/>
    <w:rsid w:val="0065083F"/>
    <w:rsid w:val="00650A0D"/>
    <w:rsid w:val="00651694"/>
    <w:rsid w:val="00651DF3"/>
    <w:rsid w:val="0065286E"/>
    <w:rsid w:val="00652E26"/>
    <w:rsid w:val="006530CC"/>
    <w:rsid w:val="006550CA"/>
    <w:rsid w:val="00655432"/>
    <w:rsid w:val="00655AB7"/>
    <w:rsid w:val="00655D33"/>
    <w:rsid w:val="00655DE5"/>
    <w:rsid w:val="006565C2"/>
    <w:rsid w:val="00656D3C"/>
    <w:rsid w:val="0065700B"/>
    <w:rsid w:val="006600FD"/>
    <w:rsid w:val="00660CE9"/>
    <w:rsid w:val="00660E5E"/>
    <w:rsid w:val="006613FF"/>
    <w:rsid w:val="00661534"/>
    <w:rsid w:val="00661673"/>
    <w:rsid w:val="00661A2F"/>
    <w:rsid w:val="00661E5C"/>
    <w:rsid w:val="00662262"/>
    <w:rsid w:val="006624A3"/>
    <w:rsid w:val="006626FF"/>
    <w:rsid w:val="00662E9A"/>
    <w:rsid w:val="00663567"/>
    <w:rsid w:val="006638E6"/>
    <w:rsid w:val="00664CAB"/>
    <w:rsid w:val="00664FF3"/>
    <w:rsid w:val="00665E4F"/>
    <w:rsid w:val="0066619C"/>
    <w:rsid w:val="00666448"/>
    <w:rsid w:val="006674C3"/>
    <w:rsid w:val="00670A07"/>
    <w:rsid w:val="006714A8"/>
    <w:rsid w:val="00671C40"/>
    <w:rsid w:val="0067200C"/>
    <w:rsid w:val="006720D9"/>
    <w:rsid w:val="0067211A"/>
    <w:rsid w:val="00672FDC"/>
    <w:rsid w:val="006744AF"/>
    <w:rsid w:val="00674A04"/>
    <w:rsid w:val="0067628D"/>
    <w:rsid w:val="006769A2"/>
    <w:rsid w:val="00676B90"/>
    <w:rsid w:val="006779EE"/>
    <w:rsid w:val="00677C6A"/>
    <w:rsid w:val="00677E05"/>
    <w:rsid w:val="0068075C"/>
    <w:rsid w:val="00680ECE"/>
    <w:rsid w:val="0068106E"/>
    <w:rsid w:val="00681496"/>
    <w:rsid w:val="006814CE"/>
    <w:rsid w:val="00681687"/>
    <w:rsid w:val="00681FAE"/>
    <w:rsid w:val="00682168"/>
    <w:rsid w:val="0068258D"/>
    <w:rsid w:val="006845A0"/>
    <w:rsid w:val="006848B2"/>
    <w:rsid w:val="00684BE9"/>
    <w:rsid w:val="00684BFA"/>
    <w:rsid w:val="006863B0"/>
    <w:rsid w:val="00686E64"/>
    <w:rsid w:val="006871C3"/>
    <w:rsid w:val="006872AD"/>
    <w:rsid w:val="00687B6D"/>
    <w:rsid w:val="006901CF"/>
    <w:rsid w:val="0069072F"/>
    <w:rsid w:val="00690882"/>
    <w:rsid w:val="00691539"/>
    <w:rsid w:val="006934E1"/>
    <w:rsid w:val="0069383A"/>
    <w:rsid w:val="00695277"/>
    <w:rsid w:val="00695402"/>
    <w:rsid w:val="00695437"/>
    <w:rsid w:val="006955F7"/>
    <w:rsid w:val="00695F63"/>
    <w:rsid w:val="00696660"/>
    <w:rsid w:val="00697631"/>
    <w:rsid w:val="00697AE4"/>
    <w:rsid w:val="006A02B2"/>
    <w:rsid w:val="006A0822"/>
    <w:rsid w:val="006A0C77"/>
    <w:rsid w:val="006A13FB"/>
    <w:rsid w:val="006A1CA0"/>
    <w:rsid w:val="006A1F33"/>
    <w:rsid w:val="006A2FD3"/>
    <w:rsid w:val="006A325F"/>
    <w:rsid w:val="006A5101"/>
    <w:rsid w:val="006A5603"/>
    <w:rsid w:val="006A5C70"/>
    <w:rsid w:val="006A5D3C"/>
    <w:rsid w:val="006A60C3"/>
    <w:rsid w:val="006A6319"/>
    <w:rsid w:val="006A6CFC"/>
    <w:rsid w:val="006A7308"/>
    <w:rsid w:val="006A78CF"/>
    <w:rsid w:val="006B0107"/>
    <w:rsid w:val="006B06FE"/>
    <w:rsid w:val="006B08D2"/>
    <w:rsid w:val="006B14A6"/>
    <w:rsid w:val="006B174C"/>
    <w:rsid w:val="006B1E1C"/>
    <w:rsid w:val="006B24E0"/>
    <w:rsid w:val="006B2781"/>
    <w:rsid w:val="006B2ED6"/>
    <w:rsid w:val="006B2F0A"/>
    <w:rsid w:val="006B3FEF"/>
    <w:rsid w:val="006B4D94"/>
    <w:rsid w:val="006B508E"/>
    <w:rsid w:val="006B5E77"/>
    <w:rsid w:val="006B6B81"/>
    <w:rsid w:val="006B6E01"/>
    <w:rsid w:val="006B6E8A"/>
    <w:rsid w:val="006B775B"/>
    <w:rsid w:val="006B7D63"/>
    <w:rsid w:val="006B7ED0"/>
    <w:rsid w:val="006C0212"/>
    <w:rsid w:val="006C0285"/>
    <w:rsid w:val="006C02C6"/>
    <w:rsid w:val="006C0400"/>
    <w:rsid w:val="006C089E"/>
    <w:rsid w:val="006C0933"/>
    <w:rsid w:val="006C0A54"/>
    <w:rsid w:val="006C1F4F"/>
    <w:rsid w:val="006C21BD"/>
    <w:rsid w:val="006C24CE"/>
    <w:rsid w:val="006C2530"/>
    <w:rsid w:val="006C3111"/>
    <w:rsid w:val="006C3B30"/>
    <w:rsid w:val="006C3C10"/>
    <w:rsid w:val="006C4472"/>
    <w:rsid w:val="006C5A50"/>
    <w:rsid w:val="006C5E35"/>
    <w:rsid w:val="006C6AE3"/>
    <w:rsid w:val="006C7E7C"/>
    <w:rsid w:val="006D0C0E"/>
    <w:rsid w:val="006D118E"/>
    <w:rsid w:val="006D2D76"/>
    <w:rsid w:val="006D3411"/>
    <w:rsid w:val="006D4986"/>
    <w:rsid w:val="006D4FAA"/>
    <w:rsid w:val="006D55E8"/>
    <w:rsid w:val="006D656C"/>
    <w:rsid w:val="006D6ADC"/>
    <w:rsid w:val="006D6CA5"/>
    <w:rsid w:val="006D6E17"/>
    <w:rsid w:val="006D7B84"/>
    <w:rsid w:val="006E02AD"/>
    <w:rsid w:val="006E04D6"/>
    <w:rsid w:val="006E0FB5"/>
    <w:rsid w:val="006E0FD1"/>
    <w:rsid w:val="006E2537"/>
    <w:rsid w:val="006E2A3D"/>
    <w:rsid w:val="006E31CA"/>
    <w:rsid w:val="006E335A"/>
    <w:rsid w:val="006E37D1"/>
    <w:rsid w:val="006E39FE"/>
    <w:rsid w:val="006E3FC7"/>
    <w:rsid w:val="006E47AB"/>
    <w:rsid w:val="006E4811"/>
    <w:rsid w:val="006E59CA"/>
    <w:rsid w:val="006E5C02"/>
    <w:rsid w:val="006E61BC"/>
    <w:rsid w:val="006E65F6"/>
    <w:rsid w:val="006E6B13"/>
    <w:rsid w:val="006E6F21"/>
    <w:rsid w:val="006E7264"/>
    <w:rsid w:val="006F0E0C"/>
    <w:rsid w:val="006F11A1"/>
    <w:rsid w:val="006F1A2E"/>
    <w:rsid w:val="006F2336"/>
    <w:rsid w:val="006F2704"/>
    <w:rsid w:val="006F2718"/>
    <w:rsid w:val="006F2DE9"/>
    <w:rsid w:val="006F3751"/>
    <w:rsid w:val="006F3B00"/>
    <w:rsid w:val="006F3F0A"/>
    <w:rsid w:val="006F45EE"/>
    <w:rsid w:val="006F46DA"/>
    <w:rsid w:val="006F4CB2"/>
    <w:rsid w:val="006F4D85"/>
    <w:rsid w:val="006F519A"/>
    <w:rsid w:val="006F527E"/>
    <w:rsid w:val="006F52F4"/>
    <w:rsid w:val="006F601F"/>
    <w:rsid w:val="006F697F"/>
    <w:rsid w:val="006F7228"/>
    <w:rsid w:val="006F7461"/>
    <w:rsid w:val="006F7754"/>
    <w:rsid w:val="0070031B"/>
    <w:rsid w:val="00700393"/>
    <w:rsid w:val="00700B45"/>
    <w:rsid w:val="00701718"/>
    <w:rsid w:val="00702C5B"/>
    <w:rsid w:val="00703E22"/>
    <w:rsid w:val="007048B1"/>
    <w:rsid w:val="00704D2C"/>
    <w:rsid w:val="00704E07"/>
    <w:rsid w:val="007062A0"/>
    <w:rsid w:val="0070634E"/>
    <w:rsid w:val="00706752"/>
    <w:rsid w:val="007070AC"/>
    <w:rsid w:val="00707415"/>
    <w:rsid w:val="0070756A"/>
    <w:rsid w:val="00707650"/>
    <w:rsid w:val="00707B82"/>
    <w:rsid w:val="007102D6"/>
    <w:rsid w:val="007104F4"/>
    <w:rsid w:val="00710842"/>
    <w:rsid w:val="00711709"/>
    <w:rsid w:val="00712464"/>
    <w:rsid w:val="00712A92"/>
    <w:rsid w:val="00712DE3"/>
    <w:rsid w:val="007133C7"/>
    <w:rsid w:val="00713406"/>
    <w:rsid w:val="00713599"/>
    <w:rsid w:val="007139CA"/>
    <w:rsid w:val="00714014"/>
    <w:rsid w:val="0071405E"/>
    <w:rsid w:val="007141C1"/>
    <w:rsid w:val="00714C81"/>
    <w:rsid w:val="00714C86"/>
    <w:rsid w:val="007157DE"/>
    <w:rsid w:val="00715EFF"/>
    <w:rsid w:val="00715FA0"/>
    <w:rsid w:val="00716175"/>
    <w:rsid w:val="007173D7"/>
    <w:rsid w:val="00717FA7"/>
    <w:rsid w:val="00721320"/>
    <w:rsid w:val="007222C9"/>
    <w:rsid w:val="007231CF"/>
    <w:rsid w:val="007234D8"/>
    <w:rsid w:val="00723983"/>
    <w:rsid w:val="00723BBD"/>
    <w:rsid w:val="0072467C"/>
    <w:rsid w:val="00724A81"/>
    <w:rsid w:val="00724ACF"/>
    <w:rsid w:val="00724B1F"/>
    <w:rsid w:val="0072575F"/>
    <w:rsid w:val="00725F29"/>
    <w:rsid w:val="00726E46"/>
    <w:rsid w:val="00726F4E"/>
    <w:rsid w:val="00726FF1"/>
    <w:rsid w:val="007275D3"/>
    <w:rsid w:val="007275EF"/>
    <w:rsid w:val="0072789D"/>
    <w:rsid w:val="00727DA7"/>
    <w:rsid w:val="00730BEC"/>
    <w:rsid w:val="007320B4"/>
    <w:rsid w:val="00733499"/>
    <w:rsid w:val="0073352A"/>
    <w:rsid w:val="00734A48"/>
    <w:rsid w:val="00735083"/>
    <w:rsid w:val="007351A5"/>
    <w:rsid w:val="00735AF7"/>
    <w:rsid w:val="00735EF3"/>
    <w:rsid w:val="007360C5"/>
    <w:rsid w:val="007365BF"/>
    <w:rsid w:val="00736A33"/>
    <w:rsid w:val="007371AF"/>
    <w:rsid w:val="0073773B"/>
    <w:rsid w:val="00737AEF"/>
    <w:rsid w:val="0074004A"/>
    <w:rsid w:val="007403DA"/>
    <w:rsid w:val="007406BD"/>
    <w:rsid w:val="00740FAF"/>
    <w:rsid w:val="00741734"/>
    <w:rsid w:val="0074252C"/>
    <w:rsid w:val="00742B21"/>
    <w:rsid w:val="00742C77"/>
    <w:rsid w:val="00742C8D"/>
    <w:rsid w:val="00743DA2"/>
    <w:rsid w:val="00744080"/>
    <w:rsid w:val="0074508D"/>
    <w:rsid w:val="00745747"/>
    <w:rsid w:val="007462A4"/>
    <w:rsid w:val="00746326"/>
    <w:rsid w:val="00746F11"/>
    <w:rsid w:val="00747A7E"/>
    <w:rsid w:val="00747B49"/>
    <w:rsid w:val="00751BAE"/>
    <w:rsid w:val="00752875"/>
    <w:rsid w:val="00753157"/>
    <w:rsid w:val="00753389"/>
    <w:rsid w:val="007546E2"/>
    <w:rsid w:val="00754B8D"/>
    <w:rsid w:val="00754C75"/>
    <w:rsid w:val="0075583F"/>
    <w:rsid w:val="00756488"/>
    <w:rsid w:val="0075656D"/>
    <w:rsid w:val="00756E3F"/>
    <w:rsid w:val="00756F1F"/>
    <w:rsid w:val="00757708"/>
    <w:rsid w:val="00760C37"/>
    <w:rsid w:val="00760D52"/>
    <w:rsid w:val="00761227"/>
    <w:rsid w:val="007616DE"/>
    <w:rsid w:val="007618C2"/>
    <w:rsid w:val="007631DB"/>
    <w:rsid w:val="0076368D"/>
    <w:rsid w:val="00763732"/>
    <w:rsid w:val="00764000"/>
    <w:rsid w:val="00764BE4"/>
    <w:rsid w:val="007652C4"/>
    <w:rsid w:val="007656EF"/>
    <w:rsid w:val="0076614B"/>
    <w:rsid w:val="0076640F"/>
    <w:rsid w:val="00767FE3"/>
    <w:rsid w:val="00770BEB"/>
    <w:rsid w:val="00771315"/>
    <w:rsid w:val="00771727"/>
    <w:rsid w:val="00771AEF"/>
    <w:rsid w:val="00771E64"/>
    <w:rsid w:val="0077234F"/>
    <w:rsid w:val="00772839"/>
    <w:rsid w:val="00772F7D"/>
    <w:rsid w:val="00773998"/>
    <w:rsid w:val="00773D13"/>
    <w:rsid w:val="00773E24"/>
    <w:rsid w:val="00776830"/>
    <w:rsid w:val="0077697F"/>
    <w:rsid w:val="00776D47"/>
    <w:rsid w:val="007772A9"/>
    <w:rsid w:val="007813FC"/>
    <w:rsid w:val="0078161E"/>
    <w:rsid w:val="00781A96"/>
    <w:rsid w:val="00782337"/>
    <w:rsid w:val="007824E3"/>
    <w:rsid w:val="007829A0"/>
    <w:rsid w:val="00782AD4"/>
    <w:rsid w:val="00783495"/>
    <w:rsid w:val="0078358F"/>
    <w:rsid w:val="00783E6A"/>
    <w:rsid w:val="0078489A"/>
    <w:rsid w:val="00785563"/>
    <w:rsid w:val="00785570"/>
    <w:rsid w:val="0078568B"/>
    <w:rsid w:val="00786799"/>
    <w:rsid w:val="007872C8"/>
    <w:rsid w:val="00787423"/>
    <w:rsid w:val="0078747B"/>
    <w:rsid w:val="00787B36"/>
    <w:rsid w:val="00790975"/>
    <w:rsid w:val="00790C06"/>
    <w:rsid w:val="00791262"/>
    <w:rsid w:val="007912B1"/>
    <w:rsid w:val="0079219C"/>
    <w:rsid w:val="00792A43"/>
    <w:rsid w:val="00792C19"/>
    <w:rsid w:val="007930E8"/>
    <w:rsid w:val="00793696"/>
    <w:rsid w:val="00793AAD"/>
    <w:rsid w:val="00793D5E"/>
    <w:rsid w:val="0079405C"/>
    <w:rsid w:val="00794BA2"/>
    <w:rsid w:val="00794E80"/>
    <w:rsid w:val="00795225"/>
    <w:rsid w:val="007953EC"/>
    <w:rsid w:val="00795550"/>
    <w:rsid w:val="00795DC3"/>
    <w:rsid w:val="007965DE"/>
    <w:rsid w:val="00796ED2"/>
    <w:rsid w:val="007970B3"/>
    <w:rsid w:val="0079711F"/>
    <w:rsid w:val="007972EF"/>
    <w:rsid w:val="00797892"/>
    <w:rsid w:val="007A092F"/>
    <w:rsid w:val="007A0AFD"/>
    <w:rsid w:val="007A0ECF"/>
    <w:rsid w:val="007A1BE2"/>
    <w:rsid w:val="007A1DB9"/>
    <w:rsid w:val="007A2115"/>
    <w:rsid w:val="007A331D"/>
    <w:rsid w:val="007A3612"/>
    <w:rsid w:val="007A37DB"/>
    <w:rsid w:val="007A3D83"/>
    <w:rsid w:val="007A46F6"/>
    <w:rsid w:val="007A4959"/>
    <w:rsid w:val="007A4B94"/>
    <w:rsid w:val="007A66B8"/>
    <w:rsid w:val="007A6FE7"/>
    <w:rsid w:val="007A7F19"/>
    <w:rsid w:val="007B05F9"/>
    <w:rsid w:val="007B0929"/>
    <w:rsid w:val="007B0FC3"/>
    <w:rsid w:val="007B12CB"/>
    <w:rsid w:val="007B29C1"/>
    <w:rsid w:val="007B2E49"/>
    <w:rsid w:val="007B3CAD"/>
    <w:rsid w:val="007B3F45"/>
    <w:rsid w:val="007B53B3"/>
    <w:rsid w:val="007B750C"/>
    <w:rsid w:val="007C0054"/>
    <w:rsid w:val="007C1BCA"/>
    <w:rsid w:val="007C1C42"/>
    <w:rsid w:val="007C27F5"/>
    <w:rsid w:val="007C2990"/>
    <w:rsid w:val="007C2A66"/>
    <w:rsid w:val="007C2E44"/>
    <w:rsid w:val="007C3362"/>
    <w:rsid w:val="007C3AAE"/>
    <w:rsid w:val="007C3C41"/>
    <w:rsid w:val="007C3DD5"/>
    <w:rsid w:val="007C3F19"/>
    <w:rsid w:val="007C3F49"/>
    <w:rsid w:val="007C4716"/>
    <w:rsid w:val="007C47D2"/>
    <w:rsid w:val="007C5442"/>
    <w:rsid w:val="007C5A37"/>
    <w:rsid w:val="007C5CEC"/>
    <w:rsid w:val="007C6515"/>
    <w:rsid w:val="007C6A15"/>
    <w:rsid w:val="007C6A66"/>
    <w:rsid w:val="007C6C22"/>
    <w:rsid w:val="007C6E5E"/>
    <w:rsid w:val="007D0238"/>
    <w:rsid w:val="007D1EAA"/>
    <w:rsid w:val="007D3275"/>
    <w:rsid w:val="007D3746"/>
    <w:rsid w:val="007D58C5"/>
    <w:rsid w:val="007D5920"/>
    <w:rsid w:val="007D5DA1"/>
    <w:rsid w:val="007D613A"/>
    <w:rsid w:val="007D7384"/>
    <w:rsid w:val="007D765B"/>
    <w:rsid w:val="007E01DD"/>
    <w:rsid w:val="007E0441"/>
    <w:rsid w:val="007E05AC"/>
    <w:rsid w:val="007E07BD"/>
    <w:rsid w:val="007E1668"/>
    <w:rsid w:val="007E2692"/>
    <w:rsid w:val="007E30B3"/>
    <w:rsid w:val="007E37BE"/>
    <w:rsid w:val="007E3EC5"/>
    <w:rsid w:val="007E4C39"/>
    <w:rsid w:val="007E4C9F"/>
    <w:rsid w:val="007E52A7"/>
    <w:rsid w:val="007E6592"/>
    <w:rsid w:val="007E6C0F"/>
    <w:rsid w:val="007E700D"/>
    <w:rsid w:val="007E714F"/>
    <w:rsid w:val="007E73DD"/>
    <w:rsid w:val="007F01E6"/>
    <w:rsid w:val="007F05D0"/>
    <w:rsid w:val="007F068F"/>
    <w:rsid w:val="007F06F8"/>
    <w:rsid w:val="007F1373"/>
    <w:rsid w:val="007F1837"/>
    <w:rsid w:val="007F3B71"/>
    <w:rsid w:val="007F42A6"/>
    <w:rsid w:val="007F449F"/>
    <w:rsid w:val="007F45D6"/>
    <w:rsid w:val="007F4F8C"/>
    <w:rsid w:val="007F503A"/>
    <w:rsid w:val="007F5609"/>
    <w:rsid w:val="007F5CEC"/>
    <w:rsid w:val="007F69CF"/>
    <w:rsid w:val="007F7B4F"/>
    <w:rsid w:val="007F7D29"/>
    <w:rsid w:val="00800407"/>
    <w:rsid w:val="0080040D"/>
    <w:rsid w:val="008011DD"/>
    <w:rsid w:val="00801754"/>
    <w:rsid w:val="00802DFE"/>
    <w:rsid w:val="00803252"/>
    <w:rsid w:val="0080425B"/>
    <w:rsid w:val="0080454C"/>
    <w:rsid w:val="00805203"/>
    <w:rsid w:val="00805286"/>
    <w:rsid w:val="00805578"/>
    <w:rsid w:val="00806913"/>
    <w:rsid w:val="00806BF8"/>
    <w:rsid w:val="00806C2F"/>
    <w:rsid w:val="0080729B"/>
    <w:rsid w:val="00807322"/>
    <w:rsid w:val="0080775C"/>
    <w:rsid w:val="00810495"/>
    <w:rsid w:val="008121A6"/>
    <w:rsid w:val="00812584"/>
    <w:rsid w:val="00812680"/>
    <w:rsid w:val="00812A20"/>
    <w:rsid w:val="00814C5C"/>
    <w:rsid w:val="00815F5A"/>
    <w:rsid w:val="00816525"/>
    <w:rsid w:val="008165F8"/>
    <w:rsid w:val="008168EE"/>
    <w:rsid w:val="0081746F"/>
    <w:rsid w:val="00817FBE"/>
    <w:rsid w:val="00820E52"/>
    <w:rsid w:val="00821194"/>
    <w:rsid w:val="008211F4"/>
    <w:rsid w:val="008214E9"/>
    <w:rsid w:val="00821539"/>
    <w:rsid w:val="00821589"/>
    <w:rsid w:val="008215D8"/>
    <w:rsid w:val="00822625"/>
    <w:rsid w:val="00822674"/>
    <w:rsid w:val="00824BBD"/>
    <w:rsid w:val="00824F90"/>
    <w:rsid w:val="00825E3D"/>
    <w:rsid w:val="00826668"/>
    <w:rsid w:val="00826FA2"/>
    <w:rsid w:val="00827405"/>
    <w:rsid w:val="00827628"/>
    <w:rsid w:val="008277B7"/>
    <w:rsid w:val="00827A9F"/>
    <w:rsid w:val="00830A4D"/>
    <w:rsid w:val="00831861"/>
    <w:rsid w:val="00832A1D"/>
    <w:rsid w:val="00832CBB"/>
    <w:rsid w:val="00833109"/>
    <w:rsid w:val="0083331F"/>
    <w:rsid w:val="00833C19"/>
    <w:rsid w:val="0083409A"/>
    <w:rsid w:val="008342D9"/>
    <w:rsid w:val="00834513"/>
    <w:rsid w:val="00834A19"/>
    <w:rsid w:val="00834DC2"/>
    <w:rsid w:val="00835150"/>
    <w:rsid w:val="0083536B"/>
    <w:rsid w:val="0083544D"/>
    <w:rsid w:val="00835A6B"/>
    <w:rsid w:val="00835A93"/>
    <w:rsid w:val="00835AE2"/>
    <w:rsid w:val="00835D01"/>
    <w:rsid w:val="00835D38"/>
    <w:rsid w:val="00836219"/>
    <w:rsid w:val="00836603"/>
    <w:rsid w:val="008368B6"/>
    <w:rsid w:val="00836B26"/>
    <w:rsid w:val="00840195"/>
    <w:rsid w:val="008403F7"/>
    <w:rsid w:val="00842222"/>
    <w:rsid w:val="00843473"/>
    <w:rsid w:val="00843D0E"/>
    <w:rsid w:val="00845051"/>
    <w:rsid w:val="008457D0"/>
    <w:rsid w:val="00845CD3"/>
    <w:rsid w:val="00846756"/>
    <w:rsid w:val="00846C65"/>
    <w:rsid w:val="00846E39"/>
    <w:rsid w:val="008476AA"/>
    <w:rsid w:val="00851D22"/>
    <w:rsid w:val="008520F7"/>
    <w:rsid w:val="008522A0"/>
    <w:rsid w:val="008527FC"/>
    <w:rsid w:val="00852A78"/>
    <w:rsid w:val="008541DD"/>
    <w:rsid w:val="00854393"/>
    <w:rsid w:val="0085456F"/>
    <w:rsid w:val="00854890"/>
    <w:rsid w:val="00855511"/>
    <w:rsid w:val="0085566B"/>
    <w:rsid w:val="00856210"/>
    <w:rsid w:val="00856579"/>
    <w:rsid w:val="00856AC6"/>
    <w:rsid w:val="00856CF7"/>
    <w:rsid w:val="0085774C"/>
    <w:rsid w:val="00857836"/>
    <w:rsid w:val="00857C93"/>
    <w:rsid w:val="00857F17"/>
    <w:rsid w:val="0086000A"/>
    <w:rsid w:val="00860634"/>
    <w:rsid w:val="00860B54"/>
    <w:rsid w:val="00860C9B"/>
    <w:rsid w:val="00861589"/>
    <w:rsid w:val="008618A8"/>
    <w:rsid w:val="00861DD3"/>
    <w:rsid w:val="00861F98"/>
    <w:rsid w:val="00863B80"/>
    <w:rsid w:val="00863F0A"/>
    <w:rsid w:val="00865204"/>
    <w:rsid w:val="00865749"/>
    <w:rsid w:val="00865C60"/>
    <w:rsid w:val="008663AF"/>
    <w:rsid w:val="0086652A"/>
    <w:rsid w:val="00866CBE"/>
    <w:rsid w:val="00871593"/>
    <w:rsid w:val="008715AD"/>
    <w:rsid w:val="008717B5"/>
    <w:rsid w:val="00871AB0"/>
    <w:rsid w:val="00872194"/>
    <w:rsid w:val="00872429"/>
    <w:rsid w:val="00872652"/>
    <w:rsid w:val="0087319E"/>
    <w:rsid w:val="008732B3"/>
    <w:rsid w:val="0087389E"/>
    <w:rsid w:val="00874381"/>
    <w:rsid w:val="008758AB"/>
    <w:rsid w:val="00875BF8"/>
    <w:rsid w:val="00876272"/>
    <w:rsid w:val="00876476"/>
    <w:rsid w:val="0087657E"/>
    <w:rsid w:val="008766B4"/>
    <w:rsid w:val="008770FD"/>
    <w:rsid w:val="00877271"/>
    <w:rsid w:val="0087753D"/>
    <w:rsid w:val="0087790D"/>
    <w:rsid w:val="00877C67"/>
    <w:rsid w:val="00880091"/>
    <w:rsid w:val="00880C75"/>
    <w:rsid w:val="00880F94"/>
    <w:rsid w:val="008816D0"/>
    <w:rsid w:val="0088272C"/>
    <w:rsid w:val="00882897"/>
    <w:rsid w:val="00883039"/>
    <w:rsid w:val="00885197"/>
    <w:rsid w:val="008857EE"/>
    <w:rsid w:val="00886395"/>
    <w:rsid w:val="00886CBB"/>
    <w:rsid w:val="00886D85"/>
    <w:rsid w:val="00886DA6"/>
    <w:rsid w:val="00886DD7"/>
    <w:rsid w:val="008875C0"/>
    <w:rsid w:val="00887F11"/>
    <w:rsid w:val="00890B09"/>
    <w:rsid w:val="008927CF"/>
    <w:rsid w:val="008927D0"/>
    <w:rsid w:val="00892A77"/>
    <w:rsid w:val="0089338A"/>
    <w:rsid w:val="008933DC"/>
    <w:rsid w:val="008936DC"/>
    <w:rsid w:val="0089374D"/>
    <w:rsid w:val="00893CEC"/>
    <w:rsid w:val="00894B2F"/>
    <w:rsid w:val="00894C52"/>
    <w:rsid w:val="00894DA3"/>
    <w:rsid w:val="008955C1"/>
    <w:rsid w:val="00895798"/>
    <w:rsid w:val="00895F03"/>
    <w:rsid w:val="00896475"/>
    <w:rsid w:val="00896583"/>
    <w:rsid w:val="00896673"/>
    <w:rsid w:val="0089679D"/>
    <w:rsid w:val="00897196"/>
    <w:rsid w:val="0089749F"/>
    <w:rsid w:val="00897645"/>
    <w:rsid w:val="0089770E"/>
    <w:rsid w:val="008978EB"/>
    <w:rsid w:val="008A0241"/>
    <w:rsid w:val="008A04B2"/>
    <w:rsid w:val="008A04CD"/>
    <w:rsid w:val="008A0C96"/>
    <w:rsid w:val="008A17E5"/>
    <w:rsid w:val="008A1C86"/>
    <w:rsid w:val="008A2462"/>
    <w:rsid w:val="008A27ED"/>
    <w:rsid w:val="008A33CA"/>
    <w:rsid w:val="008A36CE"/>
    <w:rsid w:val="008A3B5C"/>
    <w:rsid w:val="008A3D26"/>
    <w:rsid w:val="008A3FF5"/>
    <w:rsid w:val="008A4720"/>
    <w:rsid w:val="008A492B"/>
    <w:rsid w:val="008A4D1D"/>
    <w:rsid w:val="008A4D36"/>
    <w:rsid w:val="008A6066"/>
    <w:rsid w:val="008A6247"/>
    <w:rsid w:val="008A7863"/>
    <w:rsid w:val="008A7A60"/>
    <w:rsid w:val="008A7A6E"/>
    <w:rsid w:val="008A7C1C"/>
    <w:rsid w:val="008B03C8"/>
    <w:rsid w:val="008B0D92"/>
    <w:rsid w:val="008B111D"/>
    <w:rsid w:val="008B166E"/>
    <w:rsid w:val="008B1958"/>
    <w:rsid w:val="008B28D0"/>
    <w:rsid w:val="008B294E"/>
    <w:rsid w:val="008B2AAD"/>
    <w:rsid w:val="008B309B"/>
    <w:rsid w:val="008B4632"/>
    <w:rsid w:val="008B4E9A"/>
    <w:rsid w:val="008B5743"/>
    <w:rsid w:val="008B58C8"/>
    <w:rsid w:val="008B5936"/>
    <w:rsid w:val="008B5B40"/>
    <w:rsid w:val="008B6A82"/>
    <w:rsid w:val="008B6E3B"/>
    <w:rsid w:val="008B717D"/>
    <w:rsid w:val="008B78FC"/>
    <w:rsid w:val="008B7C7B"/>
    <w:rsid w:val="008C115C"/>
    <w:rsid w:val="008C1950"/>
    <w:rsid w:val="008C1BA3"/>
    <w:rsid w:val="008C29C5"/>
    <w:rsid w:val="008C2BA6"/>
    <w:rsid w:val="008C484B"/>
    <w:rsid w:val="008C4BC4"/>
    <w:rsid w:val="008C4EB1"/>
    <w:rsid w:val="008C51B0"/>
    <w:rsid w:val="008C55D1"/>
    <w:rsid w:val="008C5719"/>
    <w:rsid w:val="008C5915"/>
    <w:rsid w:val="008C6468"/>
    <w:rsid w:val="008C6730"/>
    <w:rsid w:val="008C6BF7"/>
    <w:rsid w:val="008C6CF9"/>
    <w:rsid w:val="008C6E08"/>
    <w:rsid w:val="008C7084"/>
    <w:rsid w:val="008C78B0"/>
    <w:rsid w:val="008C7F93"/>
    <w:rsid w:val="008D0A54"/>
    <w:rsid w:val="008D0BEA"/>
    <w:rsid w:val="008D133E"/>
    <w:rsid w:val="008D1AB5"/>
    <w:rsid w:val="008D1C5F"/>
    <w:rsid w:val="008D1FFC"/>
    <w:rsid w:val="008D2C18"/>
    <w:rsid w:val="008D2D9B"/>
    <w:rsid w:val="008D3C1E"/>
    <w:rsid w:val="008D45F3"/>
    <w:rsid w:val="008D46DE"/>
    <w:rsid w:val="008D60ED"/>
    <w:rsid w:val="008D6A7A"/>
    <w:rsid w:val="008D746B"/>
    <w:rsid w:val="008E0062"/>
    <w:rsid w:val="008E0127"/>
    <w:rsid w:val="008E05E7"/>
    <w:rsid w:val="008E0AA6"/>
    <w:rsid w:val="008E0C84"/>
    <w:rsid w:val="008E177D"/>
    <w:rsid w:val="008E17DB"/>
    <w:rsid w:val="008E239C"/>
    <w:rsid w:val="008E25E8"/>
    <w:rsid w:val="008E284F"/>
    <w:rsid w:val="008E32BC"/>
    <w:rsid w:val="008E344E"/>
    <w:rsid w:val="008E3CE0"/>
    <w:rsid w:val="008E3DD9"/>
    <w:rsid w:val="008E40BB"/>
    <w:rsid w:val="008E436E"/>
    <w:rsid w:val="008E4C59"/>
    <w:rsid w:val="008E5677"/>
    <w:rsid w:val="008E5F76"/>
    <w:rsid w:val="008E73AD"/>
    <w:rsid w:val="008E7A66"/>
    <w:rsid w:val="008F0258"/>
    <w:rsid w:val="008F081C"/>
    <w:rsid w:val="008F1147"/>
    <w:rsid w:val="008F11F6"/>
    <w:rsid w:val="008F2B9B"/>
    <w:rsid w:val="008F3A44"/>
    <w:rsid w:val="008F419E"/>
    <w:rsid w:val="008F4453"/>
    <w:rsid w:val="008F4FE9"/>
    <w:rsid w:val="008F522C"/>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C72"/>
    <w:rsid w:val="00904D86"/>
    <w:rsid w:val="00905264"/>
    <w:rsid w:val="0090534D"/>
    <w:rsid w:val="00906AC5"/>
    <w:rsid w:val="00906CDC"/>
    <w:rsid w:val="00906F36"/>
    <w:rsid w:val="00907917"/>
    <w:rsid w:val="00907BF5"/>
    <w:rsid w:val="009108F8"/>
    <w:rsid w:val="00910B31"/>
    <w:rsid w:val="00911293"/>
    <w:rsid w:val="00911B23"/>
    <w:rsid w:val="009127A3"/>
    <w:rsid w:val="00912BA6"/>
    <w:rsid w:val="00913216"/>
    <w:rsid w:val="0091324F"/>
    <w:rsid w:val="00913BAA"/>
    <w:rsid w:val="00913EC8"/>
    <w:rsid w:val="00914FCB"/>
    <w:rsid w:val="00915B80"/>
    <w:rsid w:val="0091653C"/>
    <w:rsid w:val="00917F2B"/>
    <w:rsid w:val="009207E5"/>
    <w:rsid w:val="00920D3F"/>
    <w:rsid w:val="009217CD"/>
    <w:rsid w:val="00921C16"/>
    <w:rsid w:val="00921EB8"/>
    <w:rsid w:val="00921FEC"/>
    <w:rsid w:val="00922A33"/>
    <w:rsid w:val="00923286"/>
    <w:rsid w:val="00923805"/>
    <w:rsid w:val="009239D2"/>
    <w:rsid w:val="0092431C"/>
    <w:rsid w:val="0092488E"/>
    <w:rsid w:val="0092568A"/>
    <w:rsid w:val="009268D0"/>
    <w:rsid w:val="0092719F"/>
    <w:rsid w:val="009301E6"/>
    <w:rsid w:val="0093062F"/>
    <w:rsid w:val="00931A7F"/>
    <w:rsid w:val="00931D4A"/>
    <w:rsid w:val="009326F5"/>
    <w:rsid w:val="00932DF8"/>
    <w:rsid w:val="00933CBF"/>
    <w:rsid w:val="009347C6"/>
    <w:rsid w:val="00934941"/>
    <w:rsid w:val="00934B59"/>
    <w:rsid w:val="00934C4A"/>
    <w:rsid w:val="00935194"/>
    <w:rsid w:val="00935A1C"/>
    <w:rsid w:val="0093607B"/>
    <w:rsid w:val="00936868"/>
    <w:rsid w:val="0093705A"/>
    <w:rsid w:val="0093775E"/>
    <w:rsid w:val="0094047F"/>
    <w:rsid w:val="0094134D"/>
    <w:rsid w:val="009416B4"/>
    <w:rsid w:val="009419C8"/>
    <w:rsid w:val="00941C88"/>
    <w:rsid w:val="00942261"/>
    <w:rsid w:val="00943769"/>
    <w:rsid w:val="009448FE"/>
    <w:rsid w:val="00945467"/>
    <w:rsid w:val="00945CAD"/>
    <w:rsid w:val="00945D92"/>
    <w:rsid w:val="00945F33"/>
    <w:rsid w:val="009468B1"/>
    <w:rsid w:val="00946BE9"/>
    <w:rsid w:val="00946F01"/>
    <w:rsid w:val="009476FB"/>
    <w:rsid w:val="00947708"/>
    <w:rsid w:val="00947A35"/>
    <w:rsid w:val="00951C14"/>
    <w:rsid w:val="00952113"/>
    <w:rsid w:val="00952468"/>
    <w:rsid w:val="00952846"/>
    <w:rsid w:val="00953221"/>
    <w:rsid w:val="009534DD"/>
    <w:rsid w:val="009545C3"/>
    <w:rsid w:val="0095499D"/>
    <w:rsid w:val="00956730"/>
    <w:rsid w:val="00956EAA"/>
    <w:rsid w:val="009608B9"/>
    <w:rsid w:val="00960FBD"/>
    <w:rsid w:val="009615AF"/>
    <w:rsid w:val="00961A25"/>
    <w:rsid w:val="009631C4"/>
    <w:rsid w:val="009632BC"/>
    <w:rsid w:val="00963695"/>
    <w:rsid w:val="00963786"/>
    <w:rsid w:val="00963C2F"/>
    <w:rsid w:val="00964507"/>
    <w:rsid w:val="00965C94"/>
    <w:rsid w:val="0096636F"/>
    <w:rsid w:val="009664FB"/>
    <w:rsid w:val="00967341"/>
    <w:rsid w:val="0097074F"/>
    <w:rsid w:val="00970B7A"/>
    <w:rsid w:val="00970B93"/>
    <w:rsid w:val="00970D55"/>
    <w:rsid w:val="00971CD2"/>
    <w:rsid w:val="00971D61"/>
    <w:rsid w:val="0097255C"/>
    <w:rsid w:val="0097257C"/>
    <w:rsid w:val="00973227"/>
    <w:rsid w:val="00973A52"/>
    <w:rsid w:val="00975026"/>
    <w:rsid w:val="00976CC3"/>
    <w:rsid w:val="00977255"/>
    <w:rsid w:val="009772A4"/>
    <w:rsid w:val="0097743D"/>
    <w:rsid w:val="009774F1"/>
    <w:rsid w:val="009779C7"/>
    <w:rsid w:val="00977BDA"/>
    <w:rsid w:val="00980121"/>
    <w:rsid w:val="00980CDE"/>
    <w:rsid w:val="00982225"/>
    <w:rsid w:val="00983119"/>
    <w:rsid w:val="00983447"/>
    <w:rsid w:val="009864B2"/>
    <w:rsid w:val="00986EC2"/>
    <w:rsid w:val="009900F8"/>
    <w:rsid w:val="00990293"/>
    <w:rsid w:val="00990BC4"/>
    <w:rsid w:val="0099158B"/>
    <w:rsid w:val="009919A0"/>
    <w:rsid w:val="00991AAD"/>
    <w:rsid w:val="00992291"/>
    <w:rsid w:val="0099342D"/>
    <w:rsid w:val="0099525E"/>
    <w:rsid w:val="0099531E"/>
    <w:rsid w:val="00995436"/>
    <w:rsid w:val="00995774"/>
    <w:rsid w:val="00995BFA"/>
    <w:rsid w:val="009965D6"/>
    <w:rsid w:val="00996BB0"/>
    <w:rsid w:val="009A022D"/>
    <w:rsid w:val="009A0408"/>
    <w:rsid w:val="009A110A"/>
    <w:rsid w:val="009A18A3"/>
    <w:rsid w:val="009A1AD6"/>
    <w:rsid w:val="009A1D99"/>
    <w:rsid w:val="009A1DA3"/>
    <w:rsid w:val="009A1DB7"/>
    <w:rsid w:val="009A25F5"/>
    <w:rsid w:val="009A270D"/>
    <w:rsid w:val="009A2917"/>
    <w:rsid w:val="009A3880"/>
    <w:rsid w:val="009A3F67"/>
    <w:rsid w:val="009A54B6"/>
    <w:rsid w:val="009A5FDB"/>
    <w:rsid w:val="009A660D"/>
    <w:rsid w:val="009A6850"/>
    <w:rsid w:val="009A6AEC"/>
    <w:rsid w:val="009A7A65"/>
    <w:rsid w:val="009B010F"/>
    <w:rsid w:val="009B062E"/>
    <w:rsid w:val="009B0DFF"/>
    <w:rsid w:val="009B1004"/>
    <w:rsid w:val="009B1A37"/>
    <w:rsid w:val="009B1AAD"/>
    <w:rsid w:val="009B2A3E"/>
    <w:rsid w:val="009B2C7C"/>
    <w:rsid w:val="009B2F1C"/>
    <w:rsid w:val="009B357D"/>
    <w:rsid w:val="009B46C7"/>
    <w:rsid w:val="009B473B"/>
    <w:rsid w:val="009B530B"/>
    <w:rsid w:val="009B5434"/>
    <w:rsid w:val="009B5892"/>
    <w:rsid w:val="009B5E05"/>
    <w:rsid w:val="009B5FBF"/>
    <w:rsid w:val="009B644B"/>
    <w:rsid w:val="009B69C2"/>
    <w:rsid w:val="009B6AF9"/>
    <w:rsid w:val="009B6B7D"/>
    <w:rsid w:val="009B70B0"/>
    <w:rsid w:val="009B7449"/>
    <w:rsid w:val="009B79FE"/>
    <w:rsid w:val="009B7BF2"/>
    <w:rsid w:val="009C00F3"/>
    <w:rsid w:val="009C09F8"/>
    <w:rsid w:val="009C0BC2"/>
    <w:rsid w:val="009C0DF9"/>
    <w:rsid w:val="009C0E24"/>
    <w:rsid w:val="009C2004"/>
    <w:rsid w:val="009C2128"/>
    <w:rsid w:val="009C245C"/>
    <w:rsid w:val="009C2840"/>
    <w:rsid w:val="009C3E7C"/>
    <w:rsid w:val="009C4398"/>
    <w:rsid w:val="009C5BBA"/>
    <w:rsid w:val="009C67CF"/>
    <w:rsid w:val="009C6933"/>
    <w:rsid w:val="009C700E"/>
    <w:rsid w:val="009C725A"/>
    <w:rsid w:val="009C7B9F"/>
    <w:rsid w:val="009D032E"/>
    <w:rsid w:val="009D0790"/>
    <w:rsid w:val="009D148D"/>
    <w:rsid w:val="009D19A1"/>
    <w:rsid w:val="009D2313"/>
    <w:rsid w:val="009D249D"/>
    <w:rsid w:val="009D2757"/>
    <w:rsid w:val="009D2A15"/>
    <w:rsid w:val="009D2B5E"/>
    <w:rsid w:val="009D2E56"/>
    <w:rsid w:val="009D33FC"/>
    <w:rsid w:val="009D39ED"/>
    <w:rsid w:val="009D45E7"/>
    <w:rsid w:val="009D48EC"/>
    <w:rsid w:val="009D4F1D"/>
    <w:rsid w:val="009D5076"/>
    <w:rsid w:val="009D581C"/>
    <w:rsid w:val="009D5A89"/>
    <w:rsid w:val="009D5BAC"/>
    <w:rsid w:val="009D5F2A"/>
    <w:rsid w:val="009D61F9"/>
    <w:rsid w:val="009D7FDE"/>
    <w:rsid w:val="009E1593"/>
    <w:rsid w:val="009E1A16"/>
    <w:rsid w:val="009E1A55"/>
    <w:rsid w:val="009E22BC"/>
    <w:rsid w:val="009E24E6"/>
    <w:rsid w:val="009E35E7"/>
    <w:rsid w:val="009E35F8"/>
    <w:rsid w:val="009E3C30"/>
    <w:rsid w:val="009E4136"/>
    <w:rsid w:val="009E420B"/>
    <w:rsid w:val="009E44F8"/>
    <w:rsid w:val="009E462A"/>
    <w:rsid w:val="009E468C"/>
    <w:rsid w:val="009E4AFB"/>
    <w:rsid w:val="009E5171"/>
    <w:rsid w:val="009E5850"/>
    <w:rsid w:val="009E6170"/>
    <w:rsid w:val="009E6DB0"/>
    <w:rsid w:val="009E6F52"/>
    <w:rsid w:val="009E734A"/>
    <w:rsid w:val="009E77DA"/>
    <w:rsid w:val="009E79FB"/>
    <w:rsid w:val="009E7C1F"/>
    <w:rsid w:val="009F062E"/>
    <w:rsid w:val="009F0DC6"/>
    <w:rsid w:val="009F1F90"/>
    <w:rsid w:val="009F293F"/>
    <w:rsid w:val="009F32AA"/>
    <w:rsid w:val="009F35EC"/>
    <w:rsid w:val="009F3D4E"/>
    <w:rsid w:val="009F4D03"/>
    <w:rsid w:val="009F5016"/>
    <w:rsid w:val="009F5BAA"/>
    <w:rsid w:val="009F5D5E"/>
    <w:rsid w:val="009F66C8"/>
    <w:rsid w:val="009F6A1F"/>
    <w:rsid w:val="009F7052"/>
    <w:rsid w:val="009F79A9"/>
    <w:rsid w:val="009F7AAD"/>
    <w:rsid w:val="00A0013C"/>
    <w:rsid w:val="00A00A69"/>
    <w:rsid w:val="00A02516"/>
    <w:rsid w:val="00A02DE6"/>
    <w:rsid w:val="00A02F46"/>
    <w:rsid w:val="00A0322F"/>
    <w:rsid w:val="00A0332B"/>
    <w:rsid w:val="00A03707"/>
    <w:rsid w:val="00A03BD0"/>
    <w:rsid w:val="00A03CD6"/>
    <w:rsid w:val="00A03D18"/>
    <w:rsid w:val="00A05580"/>
    <w:rsid w:val="00A05D95"/>
    <w:rsid w:val="00A05F38"/>
    <w:rsid w:val="00A0609A"/>
    <w:rsid w:val="00A06675"/>
    <w:rsid w:val="00A066C4"/>
    <w:rsid w:val="00A0677D"/>
    <w:rsid w:val="00A06EE9"/>
    <w:rsid w:val="00A0757E"/>
    <w:rsid w:val="00A079BB"/>
    <w:rsid w:val="00A07CEA"/>
    <w:rsid w:val="00A10626"/>
    <w:rsid w:val="00A10750"/>
    <w:rsid w:val="00A10D38"/>
    <w:rsid w:val="00A117C1"/>
    <w:rsid w:val="00A12619"/>
    <w:rsid w:val="00A1334A"/>
    <w:rsid w:val="00A136B7"/>
    <w:rsid w:val="00A13985"/>
    <w:rsid w:val="00A13D2F"/>
    <w:rsid w:val="00A14435"/>
    <w:rsid w:val="00A14745"/>
    <w:rsid w:val="00A14DDA"/>
    <w:rsid w:val="00A158B2"/>
    <w:rsid w:val="00A15EDF"/>
    <w:rsid w:val="00A16956"/>
    <w:rsid w:val="00A169FB"/>
    <w:rsid w:val="00A16BDA"/>
    <w:rsid w:val="00A17767"/>
    <w:rsid w:val="00A17EA8"/>
    <w:rsid w:val="00A20490"/>
    <w:rsid w:val="00A20759"/>
    <w:rsid w:val="00A20E5B"/>
    <w:rsid w:val="00A218E1"/>
    <w:rsid w:val="00A21BA1"/>
    <w:rsid w:val="00A21FAE"/>
    <w:rsid w:val="00A22AB1"/>
    <w:rsid w:val="00A230A4"/>
    <w:rsid w:val="00A23EB4"/>
    <w:rsid w:val="00A246D2"/>
    <w:rsid w:val="00A24B4D"/>
    <w:rsid w:val="00A255BE"/>
    <w:rsid w:val="00A25B46"/>
    <w:rsid w:val="00A25B75"/>
    <w:rsid w:val="00A26063"/>
    <w:rsid w:val="00A270EE"/>
    <w:rsid w:val="00A27ADA"/>
    <w:rsid w:val="00A30720"/>
    <w:rsid w:val="00A30CD2"/>
    <w:rsid w:val="00A31EF9"/>
    <w:rsid w:val="00A31FD8"/>
    <w:rsid w:val="00A320A5"/>
    <w:rsid w:val="00A321D0"/>
    <w:rsid w:val="00A32CB8"/>
    <w:rsid w:val="00A34CE0"/>
    <w:rsid w:val="00A35601"/>
    <w:rsid w:val="00A35636"/>
    <w:rsid w:val="00A356DC"/>
    <w:rsid w:val="00A356EF"/>
    <w:rsid w:val="00A357E4"/>
    <w:rsid w:val="00A36506"/>
    <w:rsid w:val="00A3661F"/>
    <w:rsid w:val="00A36848"/>
    <w:rsid w:val="00A36D42"/>
    <w:rsid w:val="00A37524"/>
    <w:rsid w:val="00A3775A"/>
    <w:rsid w:val="00A379E6"/>
    <w:rsid w:val="00A40383"/>
    <w:rsid w:val="00A4062D"/>
    <w:rsid w:val="00A41366"/>
    <w:rsid w:val="00A41AF7"/>
    <w:rsid w:val="00A41D29"/>
    <w:rsid w:val="00A41DD6"/>
    <w:rsid w:val="00A42887"/>
    <w:rsid w:val="00A42A54"/>
    <w:rsid w:val="00A42AF7"/>
    <w:rsid w:val="00A42C19"/>
    <w:rsid w:val="00A42D16"/>
    <w:rsid w:val="00A4324A"/>
    <w:rsid w:val="00A43417"/>
    <w:rsid w:val="00A43E8E"/>
    <w:rsid w:val="00A44215"/>
    <w:rsid w:val="00A44298"/>
    <w:rsid w:val="00A44467"/>
    <w:rsid w:val="00A44914"/>
    <w:rsid w:val="00A45579"/>
    <w:rsid w:val="00A4606E"/>
    <w:rsid w:val="00A46DBF"/>
    <w:rsid w:val="00A478C1"/>
    <w:rsid w:val="00A478F8"/>
    <w:rsid w:val="00A47ABF"/>
    <w:rsid w:val="00A506DA"/>
    <w:rsid w:val="00A50ACB"/>
    <w:rsid w:val="00A51C2A"/>
    <w:rsid w:val="00A51ECE"/>
    <w:rsid w:val="00A52848"/>
    <w:rsid w:val="00A52D3D"/>
    <w:rsid w:val="00A533C1"/>
    <w:rsid w:val="00A53787"/>
    <w:rsid w:val="00A546D3"/>
    <w:rsid w:val="00A54FF8"/>
    <w:rsid w:val="00A563C2"/>
    <w:rsid w:val="00A570BD"/>
    <w:rsid w:val="00A57485"/>
    <w:rsid w:val="00A5759F"/>
    <w:rsid w:val="00A60023"/>
    <w:rsid w:val="00A604FC"/>
    <w:rsid w:val="00A6131A"/>
    <w:rsid w:val="00A62A87"/>
    <w:rsid w:val="00A62F69"/>
    <w:rsid w:val="00A630E9"/>
    <w:rsid w:val="00A6319E"/>
    <w:rsid w:val="00A6340D"/>
    <w:rsid w:val="00A63F01"/>
    <w:rsid w:val="00A63F5D"/>
    <w:rsid w:val="00A64398"/>
    <w:rsid w:val="00A64D07"/>
    <w:rsid w:val="00A658BF"/>
    <w:rsid w:val="00A65BCC"/>
    <w:rsid w:val="00A660F0"/>
    <w:rsid w:val="00A661CE"/>
    <w:rsid w:val="00A66939"/>
    <w:rsid w:val="00A669E0"/>
    <w:rsid w:val="00A66C1B"/>
    <w:rsid w:val="00A70053"/>
    <w:rsid w:val="00A707EE"/>
    <w:rsid w:val="00A70DBE"/>
    <w:rsid w:val="00A71D8D"/>
    <w:rsid w:val="00A721A3"/>
    <w:rsid w:val="00A72F7E"/>
    <w:rsid w:val="00A7350E"/>
    <w:rsid w:val="00A7417F"/>
    <w:rsid w:val="00A74807"/>
    <w:rsid w:val="00A7500B"/>
    <w:rsid w:val="00A75C0F"/>
    <w:rsid w:val="00A75CA6"/>
    <w:rsid w:val="00A75CB2"/>
    <w:rsid w:val="00A75D59"/>
    <w:rsid w:val="00A76433"/>
    <w:rsid w:val="00A769F7"/>
    <w:rsid w:val="00A774E9"/>
    <w:rsid w:val="00A775FB"/>
    <w:rsid w:val="00A778A3"/>
    <w:rsid w:val="00A77B48"/>
    <w:rsid w:val="00A80010"/>
    <w:rsid w:val="00A80345"/>
    <w:rsid w:val="00A80561"/>
    <w:rsid w:val="00A810FB"/>
    <w:rsid w:val="00A81290"/>
    <w:rsid w:val="00A81485"/>
    <w:rsid w:val="00A81B48"/>
    <w:rsid w:val="00A825FF"/>
    <w:rsid w:val="00A826BB"/>
    <w:rsid w:val="00A82A99"/>
    <w:rsid w:val="00A8343B"/>
    <w:rsid w:val="00A83468"/>
    <w:rsid w:val="00A83684"/>
    <w:rsid w:val="00A83C8C"/>
    <w:rsid w:val="00A83D1D"/>
    <w:rsid w:val="00A847B6"/>
    <w:rsid w:val="00A84EC5"/>
    <w:rsid w:val="00A85140"/>
    <w:rsid w:val="00A855BA"/>
    <w:rsid w:val="00A866A3"/>
    <w:rsid w:val="00A869A4"/>
    <w:rsid w:val="00A86C87"/>
    <w:rsid w:val="00A87694"/>
    <w:rsid w:val="00A87718"/>
    <w:rsid w:val="00A901ED"/>
    <w:rsid w:val="00A90F46"/>
    <w:rsid w:val="00A91265"/>
    <w:rsid w:val="00A912D2"/>
    <w:rsid w:val="00A92650"/>
    <w:rsid w:val="00A929E8"/>
    <w:rsid w:val="00A93B37"/>
    <w:rsid w:val="00A93CCF"/>
    <w:rsid w:val="00A94447"/>
    <w:rsid w:val="00A946F6"/>
    <w:rsid w:val="00A94D21"/>
    <w:rsid w:val="00A95479"/>
    <w:rsid w:val="00A95B95"/>
    <w:rsid w:val="00A95D84"/>
    <w:rsid w:val="00A9616A"/>
    <w:rsid w:val="00A96310"/>
    <w:rsid w:val="00A96321"/>
    <w:rsid w:val="00A96510"/>
    <w:rsid w:val="00A96CE6"/>
    <w:rsid w:val="00A97C45"/>
    <w:rsid w:val="00AA04A9"/>
    <w:rsid w:val="00AA0F26"/>
    <w:rsid w:val="00AA0F43"/>
    <w:rsid w:val="00AA1A71"/>
    <w:rsid w:val="00AA1A7F"/>
    <w:rsid w:val="00AA2021"/>
    <w:rsid w:val="00AA2BEE"/>
    <w:rsid w:val="00AA3116"/>
    <w:rsid w:val="00AA3785"/>
    <w:rsid w:val="00AA3A4F"/>
    <w:rsid w:val="00AA4FEF"/>
    <w:rsid w:val="00AA5A6B"/>
    <w:rsid w:val="00AA5ACC"/>
    <w:rsid w:val="00AA5CC4"/>
    <w:rsid w:val="00AA5F60"/>
    <w:rsid w:val="00AA60A6"/>
    <w:rsid w:val="00AA650B"/>
    <w:rsid w:val="00AA665E"/>
    <w:rsid w:val="00AA6B46"/>
    <w:rsid w:val="00AA6EEB"/>
    <w:rsid w:val="00AA7381"/>
    <w:rsid w:val="00AA7500"/>
    <w:rsid w:val="00AB13C2"/>
    <w:rsid w:val="00AB1A63"/>
    <w:rsid w:val="00AB1D27"/>
    <w:rsid w:val="00AB1D89"/>
    <w:rsid w:val="00AB2571"/>
    <w:rsid w:val="00AB27D5"/>
    <w:rsid w:val="00AB308B"/>
    <w:rsid w:val="00AB35A3"/>
    <w:rsid w:val="00AB3771"/>
    <w:rsid w:val="00AB3995"/>
    <w:rsid w:val="00AB3ACE"/>
    <w:rsid w:val="00AB3EF8"/>
    <w:rsid w:val="00AB4FC0"/>
    <w:rsid w:val="00AB5273"/>
    <w:rsid w:val="00AB61FE"/>
    <w:rsid w:val="00AB69CE"/>
    <w:rsid w:val="00AB755B"/>
    <w:rsid w:val="00AC0419"/>
    <w:rsid w:val="00AC06E2"/>
    <w:rsid w:val="00AC1342"/>
    <w:rsid w:val="00AC142F"/>
    <w:rsid w:val="00AC270C"/>
    <w:rsid w:val="00AC2DBC"/>
    <w:rsid w:val="00AC2DCE"/>
    <w:rsid w:val="00AC2F96"/>
    <w:rsid w:val="00AC3E01"/>
    <w:rsid w:val="00AC49C6"/>
    <w:rsid w:val="00AC56E3"/>
    <w:rsid w:val="00AC6125"/>
    <w:rsid w:val="00AC6E4D"/>
    <w:rsid w:val="00AC7502"/>
    <w:rsid w:val="00AC799F"/>
    <w:rsid w:val="00AC7C5C"/>
    <w:rsid w:val="00AD050A"/>
    <w:rsid w:val="00AD1404"/>
    <w:rsid w:val="00AD1853"/>
    <w:rsid w:val="00AD1E18"/>
    <w:rsid w:val="00AD1FDD"/>
    <w:rsid w:val="00AD23F1"/>
    <w:rsid w:val="00AD37E9"/>
    <w:rsid w:val="00AD45FB"/>
    <w:rsid w:val="00AD48A1"/>
    <w:rsid w:val="00AD4A64"/>
    <w:rsid w:val="00AD4F2A"/>
    <w:rsid w:val="00AD557A"/>
    <w:rsid w:val="00AD6DD5"/>
    <w:rsid w:val="00AD6F23"/>
    <w:rsid w:val="00AD6F74"/>
    <w:rsid w:val="00AD709E"/>
    <w:rsid w:val="00AD730D"/>
    <w:rsid w:val="00AD76E7"/>
    <w:rsid w:val="00AE08B0"/>
    <w:rsid w:val="00AE098C"/>
    <w:rsid w:val="00AE0AE1"/>
    <w:rsid w:val="00AE14C6"/>
    <w:rsid w:val="00AE168F"/>
    <w:rsid w:val="00AE1C68"/>
    <w:rsid w:val="00AE2382"/>
    <w:rsid w:val="00AE288F"/>
    <w:rsid w:val="00AE374A"/>
    <w:rsid w:val="00AE37FF"/>
    <w:rsid w:val="00AE396C"/>
    <w:rsid w:val="00AE409C"/>
    <w:rsid w:val="00AE4AAE"/>
    <w:rsid w:val="00AE4FF4"/>
    <w:rsid w:val="00AE53E6"/>
    <w:rsid w:val="00AE7296"/>
    <w:rsid w:val="00AE774A"/>
    <w:rsid w:val="00AF02FB"/>
    <w:rsid w:val="00AF0546"/>
    <w:rsid w:val="00AF1491"/>
    <w:rsid w:val="00AF185F"/>
    <w:rsid w:val="00AF1D1C"/>
    <w:rsid w:val="00AF242C"/>
    <w:rsid w:val="00AF2447"/>
    <w:rsid w:val="00AF24AF"/>
    <w:rsid w:val="00AF35F2"/>
    <w:rsid w:val="00AF35F6"/>
    <w:rsid w:val="00AF3A8F"/>
    <w:rsid w:val="00AF5503"/>
    <w:rsid w:val="00AF5753"/>
    <w:rsid w:val="00AF5BF0"/>
    <w:rsid w:val="00AF5D0E"/>
    <w:rsid w:val="00AF69B8"/>
    <w:rsid w:val="00AF6CD6"/>
    <w:rsid w:val="00AF7085"/>
    <w:rsid w:val="00AF7096"/>
    <w:rsid w:val="00B00043"/>
    <w:rsid w:val="00B00932"/>
    <w:rsid w:val="00B01369"/>
    <w:rsid w:val="00B01682"/>
    <w:rsid w:val="00B01D42"/>
    <w:rsid w:val="00B0227F"/>
    <w:rsid w:val="00B03FC8"/>
    <w:rsid w:val="00B0442F"/>
    <w:rsid w:val="00B04947"/>
    <w:rsid w:val="00B051DF"/>
    <w:rsid w:val="00B0537D"/>
    <w:rsid w:val="00B0561D"/>
    <w:rsid w:val="00B0600B"/>
    <w:rsid w:val="00B06020"/>
    <w:rsid w:val="00B0615E"/>
    <w:rsid w:val="00B06377"/>
    <w:rsid w:val="00B063CD"/>
    <w:rsid w:val="00B06695"/>
    <w:rsid w:val="00B06D1E"/>
    <w:rsid w:val="00B0749D"/>
    <w:rsid w:val="00B105B9"/>
    <w:rsid w:val="00B118BD"/>
    <w:rsid w:val="00B123EC"/>
    <w:rsid w:val="00B12433"/>
    <w:rsid w:val="00B129E3"/>
    <w:rsid w:val="00B14044"/>
    <w:rsid w:val="00B140C9"/>
    <w:rsid w:val="00B14579"/>
    <w:rsid w:val="00B14D62"/>
    <w:rsid w:val="00B162C9"/>
    <w:rsid w:val="00B163BC"/>
    <w:rsid w:val="00B16ACE"/>
    <w:rsid w:val="00B16E7D"/>
    <w:rsid w:val="00B17665"/>
    <w:rsid w:val="00B20519"/>
    <w:rsid w:val="00B210EF"/>
    <w:rsid w:val="00B21529"/>
    <w:rsid w:val="00B217C9"/>
    <w:rsid w:val="00B217D8"/>
    <w:rsid w:val="00B21E0E"/>
    <w:rsid w:val="00B2278E"/>
    <w:rsid w:val="00B23159"/>
    <w:rsid w:val="00B245B1"/>
    <w:rsid w:val="00B25090"/>
    <w:rsid w:val="00B2623F"/>
    <w:rsid w:val="00B269F6"/>
    <w:rsid w:val="00B26A7E"/>
    <w:rsid w:val="00B279E2"/>
    <w:rsid w:val="00B27C38"/>
    <w:rsid w:val="00B27E18"/>
    <w:rsid w:val="00B27F79"/>
    <w:rsid w:val="00B30061"/>
    <w:rsid w:val="00B30232"/>
    <w:rsid w:val="00B304F0"/>
    <w:rsid w:val="00B30A41"/>
    <w:rsid w:val="00B30BC1"/>
    <w:rsid w:val="00B31A40"/>
    <w:rsid w:val="00B31ADA"/>
    <w:rsid w:val="00B3251E"/>
    <w:rsid w:val="00B337C0"/>
    <w:rsid w:val="00B33A52"/>
    <w:rsid w:val="00B33C25"/>
    <w:rsid w:val="00B33EFB"/>
    <w:rsid w:val="00B352E3"/>
    <w:rsid w:val="00B3577E"/>
    <w:rsid w:val="00B37038"/>
    <w:rsid w:val="00B408E1"/>
    <w:rsid w:val="00B40DFD"/>
    <w:rsid w:val="00B41951"/>
    <w:rsid w:val="00B4356F"/>
    <w:rsid w:val="00B4383E"/>
    <w:rsid w:val="00B441FE"/>
    <w:rsid w:val="00B44E0A"/>
    <w:rsid w:val="00B45F22"/>
    <w:rsid w:val="00B45FDF"/>
    <w:rsid w:val="00B46338"/>
    <w:rsid w:val="00B46533"/>
    <w:rsid w:val="00B4654E"/>
    <w:rsid w:val="00B47031"/>
    <w:rsid w:val="00B47370"/>
    <w:rsid w:val="00B47C95"/>
    <w:rsid w:val="00B50521"/>
    <w:rsid w:val="00B510B3"/>
    <w:rsid w:val="00B51291"/>
    <w:rsid w:val="00B528FB"/>
    <w:rsid w:val="00B53864"/>
    <w:rsid w:val="00B558E1"/>
    <w:rsid w:val="00B56F16"/>
    <w:rsid w:val="00B60657"/>
    <w:rsid w:val="00B61019"/>
    <w:rsid w:val="00B637A5"/>
    <w:rsid w:val="00B638FF"/>
    <w:rsid w:val="00B6446E"/>
    <w:rsid w:val="00B64CB0"/>
    <w:rsid w:val="00B64D5D"/>
    <w:rsid w:val="00B65A90"/>
    <w:rsid w:val="00B65CB3"/>
    <w:rsid w:val="00B66815"/>
    <w:rsid w:val="00B670D7"/>
    <w:rsid w:val="00B67478"/>
    <w:rsid w:val="00B67651"/>
    <w:rsid w:val="00B679D2"/>
    <w:rsid w:val="00B700C4"/>
    <w:rsid w:val="00B703ED"/>
    <w:rsid w:val="00B7088B"/>
    <w:rsid w:val="00B70BEB"/>
    <w:rsid w:val="00B70D58"/>
    <w:rsid w:val="00B70E8D"/>
    <w:rsid w:val="00B71FA8"/>
    <w:rsid w:val="00B72F33"/>
    <w:rsid w:val="00B72FE6"/>
    <w:rsid w:val="00B733B7"/>
    <w:rsid w:val="00B73C10"/>
    <w:rsid w:val="00B743F3"/>
    <w:rsid w:val="00B74BB8"/>
    <w:rsid w:val="00B74FD1"/>
    <w:rsid w:val="00B75200"/>
    <w:rsid w:val="00B7551F"/>
    <w:rsid w:val="00B75625"/>
    <w:rsid w:val="00B7583B"/>
    <w:rsid w:val="00B75FE0"/>
    <w:rsid w:val="00B76B0E"/>
    <w:rsid w:val="00B77337"/>
    <w:rsid w:val="00B77398"/>
    <w:rsid w:val="00B80138"/>
    <w:rsid w:val="00B80E77"/>
    <w:rsid w:val="00B8144D"/>
    <w:rsid w:val="00B8192E"/>
    <w:rsid w:val="00B81E25"/>
    <w:rsid w:val="00B820F7"/>
    <w:rsid w:val="00B82389"/>
    <w:rsid w:val="00B82B1C"/>
    <w:rsid w:val="00B83781"/>
    <w:rsid w:val="00B83797"/>
    <w:rsid w:val="00B838D8"/>
    <w:rsid w:val="00B84CF1"/>
    <w:rsid w:val="00B85917"/>
    <w:rsid w:val="00B85AA1"/>
    <w:rsid w:val="00B85CC3"/>
    <w:rsid w:val="00B8633C"/>
    <w:rsid w:val="00B87777"/>
    <w:rsid w:val="00B90227"/>
    <w:rsid w:val="00B9069C"/>
    <w:rsid w:val="00B906FD"/>
    <w:rsid w:val="00B90750"/>
    <w:rsid w:val="00B90B39"/>
    <w:rsid w:val="00B912D1"/>
    <w:rsid w:val="00B92320"/>
    <w:rsid w:val="00B92530"/>
    <w:rsid w:val="00B9353E"/>
    <w:rsid w:val="00B9419D"/>
    <w:rsid w:val="00B9492E"/>
    <w:rsid w:val="00B95040"/>
    <w:rsid w:val="00B9546C"/>
    <w:rsid w:val="00B95CDC"/>
    <w:rsid w:val="00B95D60"/>
    <w:rsid w:val="00B96A55"/>
    <w:rsid w:val="00B96FDF"/>
    <w:rsid w:val="00B97A53"/>
    <w:rsid w:val="00BA0145"/>
    <w:rsid w:val="00BA0268"/>
    <w:rsid w:val="00BA047E"/>
    <w:rsid w:val="00BA06FC"/>
    <w:rsid w:val="00BA1EFE"/>
    <w:rsid w:val="00BA38F3"/>
    <w:rsid w:val="00BA3C7F"/>
    <w:rsid w:val="00BA4CC6"/>
    <w:rsid w:val="00BA4E7D"/>
    <w:rsid w:val="00BA536F"/>
    <w:rsid w:val="00BA5A4C"/>
    <w:rsid w:val="00BA62B6"/>
    <w:rsid w:val="00BA64F0"/>
    <w:rsid w:val="00BA7AC8"/>
    <w:rsid w:val="00BA7BF6"/>
    <w:rsid w:val="00BA7CE8"/>
    <w:rsid w:val="00BA7F48"/>
    <w:rsid w:val="00BB0207"/>
    <w:rsid w:val="00BB06C9"/>
    <w:rsid w:val="00BB196B"/>
    <w:rsid w:val="00BB1D2C"/>
    <w:rsid w:val="00BB2288"/>
    <w:rsid w:val="00BB398C"/>
    <w:rsid w:val="00BB4304"/>
    <w:rsid w:val="00BB46D2"/>
    <w:rsid w:val="00BB4917"/>
    <w:rsid w:val="00BB4D7D"/>
    <w:rsid w:val="00BB5AE7"/>
    <w:rsid w:val="00BB61B3"/>
    <w:rsid w:val="00BB6CBE"/>
    <w:rsid w:val="00BB6D51"/>
    <w:rsid w:val="00BB73E8"/>
    <w:rsid w:val="00BB74E8"/>
    <w:rsid w:val="00BB773E"/>
    <w:rsid w:val="00BB7C7F"/>
    <w:rsid w:val="00BB7D31"/>
    <w:rsid w:val="00BC0A8E"/>
    <w:rsid w:val="00BC0B5B"/>
    <w:rsid w:val="00BC11C2"/>
    <w:rsid w:val="00BC1719"/>
    <w:rsid w:val="00BC1A0D"/>
    <w:rsid w:val="00BC20FD"/>
    <w:rsid w:val="00BC29C5"/>
    <w:rsid w:val="00BC2B40"/>
    <w:rsid w:val="00BC399E"/>
    <w:rsid w:val="00BC3BA9"/>
    <w:rsid w:val="00BC3BC2"/>
    <w:rsid w:val="00BC4312"/>
    <w:rsid w:val="00BC4FF1"/>
    <w:rsid w:val="00BC5976"/>
    <w:rsid w:val="00BC5BF2"/>
    <w:rsid w:val="00BC5F74"/>
    <w:rsid w:val="00BC60EA"/>
    <w:rsid w:val="00BC68BF"/>
    <w:rsid w:val="00BC77A5"/>
    <w:rsid w:val="00BD02CB"/>
    <w:rsid w:val="00BD0C54"/>
    <w:rsid w:val="00BD1F2E"/>
    <w:rsid w:val="00BD2756"/>
    <w:rsid w:val="00BD2A2F"/>
    <w:rsid w:val="00BD3080"/>
    <w:rsid w:val="00BD31FB"/>
    <w:rsid w:val="00BD3334"/>
    <w:rsid w:val="00BD35FE"/>
    <w:rsid w:val="00BD3B83"/>
    <w:rsid w:val="00BD3BDD"/>
    <w:rsid w:val="00BD44CD"/>
    <w:rsid w:val="00BD4A71"/>
    <w:rsid w:val="00BD5424"/>
    <w:rsid w:val="00BD5C32"/>
    <w:rsid w:val="00BD5F92"/>
    <w:rsid w:val="00BD6453"/>
    <w:rsid w:val="00BD6A67"/>
    <w:rsid w:val="00BD6C8A"/>
    <w:rsid w:val="00BD7167"/>
    <w:rsid w:val="00BD75F2"/>
    <w:rsid w:val="00BD765F"/>
    <w:rsid w:val="00BE0E81"/>
    <w:rsid w:val="00BE1CA1"/>
    <w:rsid w:val="00BE1D81"/>
    <w:rsid w:val="00BE254F"/>
    <w:rsid w:val="00BE296F"/>
    <w:rsid w:val="00BE3C2F"/>
    <w:rsid w:val="00BE3E10"/>
    <w:rsid w:val="00BE3F7C"/>
    <w:rsid w:val="00BE40E1"/>
    <w:rsid w:val="00BE4A52"/>
    <w:rsid w:val="00BE500C"/>
    <w:rsid w:val="00BE52FE"/>
    <w:rsid w:val="00BE72B2"/>
    <w:rsid w:val="00BE765A"/>
    <w:rsid w:val="00BE7C32"/>
    <w:rsid w:val="00BF0016"/>
    <w:rsid w:val="00BF042A"/>
    <w:rsid w:val="00BF07CF"/>
    <w:rsid w:val="00BF2BA6"/>
    <w:rsid w:val="00BF35DF"/>
    <w:rsid w:val="00BF4679"/>
    <w:rsid w:val="00BF6056"/>
    <w:rsid w:val="00BF64D9"/>
    <w:rsid w:val="00BF658D"/>
    <w:rsid w:val="00BF65BC"/>
    <w:rsid w:val="00BF677A"/>
    <w:rsid w:val="00BF73FB"/>
    <w:rsid w:val="00C001E9"/>
    <w:rsid w:val="00C00A5F"/>
    <w:rsid w:val="00C01028"/>
    <w:rsid w:val="00C01A32"/>
    <w:rsid w:val="00C01DD9"/>
    <w:rsid w:val="00C022D1"/>
    <w:rsid w:val="00C02601"/>
    <w:rsid w:val="00C026D6"/>
    <w:rsid w:val="00C02B09"/>
    <w:rsid w:val="00C02BED"/>
    <w:rsid w:val="00C02EC8"/>
    <w:rsid w:val="00C03AEE"/>
    <w:rsid w:val="00C04003"/>
    <w:rsid w:val="00C040E3"/>
    <w:rsid w:val="00C0471B"/>
    <w:rsid w:val="00C04EA9"/>
    <w:rsid w:val="00C04FD8"/>
    <w:rsid w:val="00C05186"/>
    <w:rsid w:val="00C05B1E"/>
    <w:rsid w:val="00C05D97"/>
    <w:rsid w:val="00C069DA"/>
    <w:rsid w:val="00C06CAC"/>
    <w:rsid w:val="00C06F66"/>
    <w:rsid w:val="00C07504"/>
    <w:rsid w:val="00C10293"/>
    <w:rsid w:val="00C1093A"/>
    <w:rsid w:val="00C11BB5"/>
    <w:rsid w:val="00C11D22"/>
    <w:rsid w:val="00C11DFE"/>
    <w:rsid w:val="00C135C6"/>
    <w:rsid w:val="00C1363F"/>
    <w:rsid w:val="00C13B62"/>
    <w:rsid w:val="00C1541A"/>
    <w:rsid w:val="00C15CDE"/>
    <w:rsid w:val="00C1641E"/>
    <w:rsid w:val="00C1647A"/>
    <w:rsid w:val="00C16703"/>
    <w:rsid w:val="00C16BBE"/>
    <w:rsid w:val="00C174F9"/>
    <w:rsid w:val="00C2035F"/>
    <w:rsid w:val="00C20EBD"/>
    <w:rsid w:val="00C21033"/>
    <w:rsid w:val="00C21658"/>
    <w:rsid w:val="00C21E58"/>
    <w:rsid w:val="00C23723"/>
    <w:rsid w:val="00C23739"/>
    <w:rsid w:val="00C23FB8"/>
    <w:rsid w:val="00C24C25"/>
    <w:rsid w:val="00C25EA7"/>
    <w:rsid w:val="00C25F65"/>
    <w:rsid w:val="00C2606E"/>
    <w:rsid w:val="00C265EC"/>
    <w:rsid w:val="00C27278"/>
    <w:rsid w:val="00C278EE"/>
    <w:rsid w:val="00C305F9"/>
    <w:rsid w:val="00C3170F"/>
    <w:rsid w:val="00C3227B"/>
    <w:rsid w:val="00C325BC"/>
    <w:rsid w:val="00C3281E"/>
    <w:rsid w:val="00C32A44"/>
    <w:rsid w:val="00C32DCF"/>
    <w:rsid w:val="00C33800"/>
    <w:rsid w:val="00C34027"/>
    <w:rsid w:val="00C3490E"/>
    <w:rsid w:val="00C349CD"/>
    <w:rsid w:val="00C34E56"/>
    <w:rsid w:val="00C35AE5"/>
    <w:rsid w:val="00C35AFB"/>
    <w:rsid w:val="00C35FEC"/>
    <w:rsid w:val="00C36438"/>
    <w:rsid w:val="00C36602"/>
    <w:rsid w:val="00C36B7B"/>
    <w:rsid w:val="00C3723E"/>
    <w:rsid w:val="00C37C3F"/>
    <w:rsid w:val="00C4040F"/>
    <w:rsid w:val="00C41284"/>
    <w:rsid w:val="00C423E7"/>
    <w:rsid w:val="00C42B1E"/>
    <w:rsid w:val="00C43588"/>
    <w:rsid w:val="00C452E1"/>
    <w:rsid w:val="00C4558A"/>
    <w:rsid w:val="00C45D00"/>
    <w:rsid w:val="00C4600C"/>
    <w:rsid w:val="00C46BBE"/>
    <w:rsid w:val="00C4708C"/>
    <w:rsid w:val="00C47188"/>
    <w:rsid w:val="00C4787C"/>
    <w:rsid w:val="00C47B09"/>
    <w:rsid w:val="00C47BF3"/>
    <w:rsid w:val="00C47E5A"/>
    <w:rsid w:val="00C50002"/>
    <w:rsid w:val="00C5059B"/>
    <w:rsid w:val="00C50E53"/>
    <w:rsid w:val="00C5156C"/>
    <w:rsid w:val="00C51F8C"/>
    <w:rsid w:val="00C52825"/>
    <w:rsid w:val="00C52B37"/>
    <w:rsid w:val="00C52C33"/>
    <w:rsid w:val="00C52EDC"/>
    <w:rsid w:val="00C5329C"/>
    <w:rsid w:val="00C536E0"/>
    <w:rsid w:val="00C53B9A"/>
    <w:rsid w:val="00C54E6F"/>
    <w:rsid w:val="00C55AE3"/>
    <w:rsid w:val="00C573AB"/>
    <w:rsid w:val="00C575B5"/>
    <w:rsid w:val="00C57642"/>
    <w:rsid w:val="00C60811"/>
    <w:rsid w:val="00C610ED"/>
    <w:rsid w:val="00C61246"/>
    <w:rsid w:val="00C61387"/>
    <w:rsid w:val="00C61450"/>
    <w:rsid w:val="00C62985"/>
    <w:rsid w:val="00C62FA8"/>
    <w:rsid w:val="00C635AF"/>
    <w:rsid w:val="00C638C2"/>
    <w:rsid w:val="00C63992"/>
    <w:rsid w:val="00C63CCA"/>
    <w:rsid w:val="00C64CE4"/>
    <w:rsid w:val="00C650BD"/>
    <w:rsid w:val="00C651B0"/>
    <w:rsid w:val="00C65306"/>
    <w:rsid w:val="00C659EC"/>
    <w:rsid w:val="00C66320"/>
    <w:rsid w:val="00C66471"/>
    <w:rsid w:val="00C671DF"/>
    <w:rsid w:val="00C6784B"/>
    <w:rsid w:val="00C67D50"/>
    <w:rsid w:val="00C70360"/>
    <w:rsid w:val="00C70B56"/>
    <w:rsid w:val="00C717C6"/>
    <w:rsid w:val="00C72AD1"/>
    <w:rsid w:val="00C73826"/>
    <w:rsid w:val="00C73E8A"/>
    <w:rsid w:val="00C7557E"/>
    <w:rsid w:val="00C75E28"/>
    <w:rsid w:val="00C76591"/>
    <w:rsid w:val="00C766C5"/>
    <w:rsid w:val="00C7697C"/>
    <w:rsid w:val="00C76F99"/>
    <w:rsid w:val="00C77310"/>
    <w:rsid w:val="00C8142F"/>
    <w:rsid w:val="00C81AFA"/>
    <w:rsid w:val="00C81D9C"/>
    <w:rsid w:val="00C81FC4"/>
    <w:rsid w:val="00C824A9"/>
    <w:rsid w:val="00C829E5"/>
    <w:rsid w:val="00C82E69"/>
    <w:rsid w:val="00C832AC"/>
    <w:rsid w:val="00C8388E"/>
    <w:rsid w:val="00C84793"/>
    <w:rsid w:val="00C85BC1"/>
    <w:rsid w:val="00C864AE"/>
    <w:rsid w:val="00C90F8D"/>
    <w:rsid w:val="00C918DC"/>
    <w:rsid w:val="00C91B75"/>
    <w:rsid w:val="00C92154"/>
    <w:rsid w:val="00C92424"/>
    <w:rsid w:val="00C94097"/>
    <w:rsid w:val="00C94105"/>
    <w:rsid w:val="00C941CD"/>
    <w:rsid w:val="00C94275"/>
    <w:rsid w:val="00C942FD"/>
    <w:rsid w:val="00C94339"/>
    <w:rsid w:val="00C963ED"/>
    <w:rsid w:val="00C9678D"/>
    <w:rsid w:val="00C975AF"/>
    <w:rsid w:val="00C975F9"/>
    <w:rsid w:val="00C97FDD"/>
    <w:rsid w:val="00CA102C"/>
    <w:rsid w:val="00CA1680"/>
    <w:rsid w:val="00CA1AB4"/>
    <w:rsid w:val="00CA22AA"/>
    <w:rsid w:val="00CA280F"/>
    <w:rsid w:val="00CA2D54"/>
    <w:rsid w:val="00CA34D9"/>
    <w:rsid w:val="00CA3711"/>
    <w:rsid w:val="00CA44D5"/>
    <w:rsid w:val="00CA5476"/>
    <w:rsid w:val="00CA70A5"/>
    <w:rsid w:val="00CA7580"/>
    <w:rsid w:val="00CA7BA5"/>
    <w:rsid w:val="00CA7BAE"/>
    <w:rsid w:val="00CB12F1"/>
    <w:rsid w:val="00CB18E8"/>
    <w:rsid w:val="00CB1E2D"/>
    <w:rsid w:val="00CB1F3E"/>
    <w:rsid w:val="00CB269C"/>
    <w:rsid w:val="00CB3321"/>
    <w:rsid w:val="00CB4509"/>
    <w:rsid w:val="00CB46FC"/>
    <w:rsid w:val="00CB570A"/>
    <w:rsid w:val="00CB57AF"/>
    <w:rsid w:val="00CB5809"/>
    <w:rsid w:val="00CB59E3"/>
    <w:rsid w:val="00CB5DC8"/>
    <w:rsid w:val="00CB6AAD"/>
    <w:rsid w:val="00CB73F7"/>
    <w:rsid w:val="00CB7BFD"/>
    <w:rsid w:val="00CB7EBF"/>
    <w:rsid w:val="00CC033B"/>
    <w:rsid w:val="00CC15C6"/>
    <w:rsid w:val="00CC197A"/>
    <w:rsid w:val="00CC1CA7"/>
    <w:rsid w:val="00CC22F9"/>
    <w:rsid w:val="00CC24D4"/>
    <w:rsid w:val="00CC2CA8"/>
    <w:rsid w:val="00CC313F"/>
    <w:rsid w:val="00CC3427"/>
    <w:rsid w:val="00CC4836"/>
    <w:rsid w:val="00CC48DB"/>
    <w:rsid w:val="00CC492F"/>
    <w:rsid w:val="00CC6452"/>
    <w:rsid w:val="00CC661E"/>
    <w:rsid w:val="00CC69BB"/>
    <w:rsid w:val="00CC69FF"/>
    <w:rsid w:val="00CC6EB8"/>
    <w:rsid w:val="00CC7825"/>
    <w:rsid w:val="00CC7BD3"/>
    <w:rsid w:val="00CD0165"/>
    <w:rsid w:val="00CD086B"/>
    <w:rsid w:val="00CD12FD"/>
    <w:rsid w:val="00CD1544"/>
    <w:rsid w:val="00CD1E80"/>
    <w:rsid w:val="00CD25DC"/>
    <w:rsid w:val="00CD2853"/>
    <w:rsid w:val="00CD2B1A"/>
    <w:rsid w:val="00CD2C77"/>
    <w:rsid w:val="00CD380F"/>
    <w:rsid w:val="00CD458A"/>
    <w:rsid w:val="00CD49C6"/>
    <w:rsid w:val="00CD5316"/>
    <w:rsid w:val="00CD5B92"/>
    <w:rsid w:val="00CD5E17"/>
    <w:rsid w:val="00CD638E"/>
    <w:rsid w:val="00CD6463"/>
    <w:rsid w:val="00CD661A"/>
    <w:rsid w:val="00CD71BD"/>
    <w:rsid w:val="00CD7913"/>
    <w:rsid w:val="00CD79EE"/>
    <w:rsid w:val="00CD7E44"/>
    <w:rsid w:val="00CE0C11"/>
    <w:rsid w:val="00CE0D84"/>
    <w:rsid w:val="00CE15F9"/>
    <w:rsid w:val="00CE201E"/>
    <w:rsid w:val="00CE2AD3"/>
    <w:rsid w:val="00CE2C1F"/>
    <w:rsid w:val="00CE34CD"/>
    <w:rsid w:val="00CE40E6"/>
    <w:rsid w:val="00CE4281"/>
    <w:rsid w:val="00CE4D4D"/>
    <w:rsid w:val="00CE52AE"/>
    <w:rsid w:val="00CE5D0E"/>
    <w:rsid w:val="00CE6556"/>
    <w:rsid w:val="00CE6573"/>
    <w:rsid w:val="00CE65E2"/>
    <w:rsid w:val="00CE6C57"/>
    <w:rsid w:val="00CE6E66"/>
    <w:rsid w:val="00CE72DF"/>
    <w:rsid w:val="00CE749B"/>
    <w:rsid w:val="00CE7707"/>
    <w:rsid w:val="00CE7A85"/>
    <w:rsid w:val="00CF0421"/>
    <w:rsid w:val="00CF123E"/>
    <w:rsid w:val="00CF150D"/>
    <w:rsid w:val="00CF1775"/>
    <w:rsid w:val="00CF1F44"/>
    <w:rsid w:val="00CF25D4"/>
    <w:rsid w:val="00CF29D7"/>
    <w:rsid w:val="00CF3636"/>
    <w:rsid w:val="00CF3FE5"/>
    <w:rsid w:val="00CF42ED"/>
    <w:rsid w:val="00CF5ACB"/>
    <w:rsid w:val="00CF5B6D"/>
    <w:rsid w:val="00CF63C5"/>
    <w:rsid w:val="00CF6C54"/>
    <w:rsid w:val="00CF7368"/>
    <w:rsid w:val="00CF7404"/>
    <w:rsid w:val="00CF7A8D"/>
    <w:rsid w:val="00CF7EA2"/>
    <w:rsid w:val="00D00B8D"/>
    <w:rsid w:val="00D011C2"/>
    <w:rsid w:val="00D023DB"/>
    <w:rsid w:val="00D02A74"/>
    <w:rsid w:val="00D0391A"/>
    <w:rsid w:val="00D03959"/>
    <w:rsid w:val="00D03C40"/>
    <w:rsid w:val="00D04A08"/>
    <w:rsid w:val="00D04ABA"/>
    <w:rsid w:val="00D04E17"/>
    <w:rsid w:val="00D04E26"/>
    <w:rsid w:val="00D04FEE"/>
    <w:rsid w:val="00D05327"/>
    <w:rsid w:val="00D05517"/>
    <w:rsid w:val="00D05A30"/>
    <w:rsid w:val="00D05C7C"/>
    <w:rsid w:val="00D065BE"/>
    <w:rsid w:val="00D065D9"/>
    <w:rsid w:val="00D06794"/>
    <w:rsid w:val="00D06EB9"/>
    <w:rsid w:val="00D07173"/>
    <w:rsid w:val="00D0731B"/>
    <w:rsid w:val="00D0741D"/>
    <w:rsid w:val="00D07A26"/>
    <w:rsid w:val="00D07A9C"/>
    <w:rsid w:val="00D1051A"/>
    <w:rsid w:val="00D10634"/>
    <w:rsid w:val="00D10E80"/>
    <w:rsid w:val="00D11441"/>
    <w:rsid w:val="00D11848"/>
    <w:rsid w:val="00D12487"/>
    <w:rsid w:val="00D127B1"/>
    <w:rsid w:val="00D132E0"/>
    <w:rsid w:val="00D140BB"/>
    <w:rsid w:val="00D146EF"/>
    <w:rsid w:val="00D1513D"/>
    <w:rsid w:val="00D15537"/>
    <w:rsid w:val="00D15A19"/>
    <w:rsid w:val="00D16248"/>
    <w:rsid w:val="00D163C5"/>
    <w:rsid w:val="00D163EF"/>
    <w:rsid w:val="00D164FD"/>
    <w:rsid w:val="00D1687E"/>
    <w:rsid w:val="00D1702C"/>
    <w:rsid w:val="00D172D5"/>
    <w:rsid w:val="00D1740A"/>
    <w:rsid w:val="00D17D59"/>
    <w:rsid w:val="00D17E6A"/>
    <w:rsid w:val="00D20651"/>
    <w:rsid w:val="00D20826"/>
    <w:rsid w:val="00D2096C"/>
    <w:rsid w:val="00D20C76"/>
    <w:rsid w:val="00D20FF9"/>
    <w:rsid w:val="00D21169"/>
    <w:rsid w:val="00D21289"/>
    <w:rsid w:val="00D214D7"/>
    <w:rsid w:val="00D21E96"/>
    <w:rsid w:val="00D220DA"/>
    <w:rsid w:val="00D222B6"/>
    <w:rsid w:val="00D225A3"/>
    <w:rsid w:val="00D22FB5"/>
    <w:rsid w:val="00D232F7"/>
    <w:rsid w:val="00D23704"/>
    <w:rsid w:val="00D23D57"/>
    <w:rsid w:val="00D249EF"/>
    <w:rsid w:val="00D24A81"/>
    <w:rsid w:val="00D25447"/>
    <w:rsid w:val="00D258C9"/>
    <w:rsid w:val="00D26230"/>
    <w:rsid w:val="00D2673F"/>
    <w:rsid w:val="00D307CB"/>
    <w:rsid w:val="00D31089"/>
    <w:rsid w:val="00D3142D"/>
    <w:rsid w:val="00D32264"/>
    <w:rsid w:val="00D3350E"/>
    <w:rsid w:val="00D356F0"/>
    <w:rsid w:val="00D35AE2"/>
    <w:rsid w:val="00D3658B"/>
    <w:rsid w:val="00D36690"/>
    <w:rsid w:val="00D36DA3"/>
    <w:rsid w:val="00D36E97"/>
    <w:rsid w:val="00D40733"/>
    <w:rsid w:val="00D40E1F"/>
    <w:rsid w:val="00D41025"/>
    <w:rsid w:val="00D41B1B"/>
    <w:rsid w:val="00D41D24"/>
    <w:rsid w:val="00D42C38"/>
    <w:rsid w:val="00D42D80"/>
    <w:rsid w:val="00D438B7"/>
    <w:rsid w:val="00D45790"/>
    <w:rsid w:val="00D45CF4"/>
    <w:rsid w:val="00D46157"/>
    <w:rsid w:val="00D469EF"/>
    <w:rsid w:val="00D46D7A"/>
    <w:rsid w:val="00D50644"/>
    <w:rsid w:val="00D5075A"/>
    <w:rsid w:val="00D50C0F"/>
    <w:rsid w:val="00D50F3F"/>
    <w:rsid w:val="00D5102F"/>
    <w:rsid w:val="00D514C2"/>
    <w:rsid w:val="00D51723"/>
    <w:rsid w:val="00D51AE1"/>
    <w:rsid w:val="00D52618"/>
    <w:rsid w:val="00D5288B"/>
    <w:rsid w:val="00D52A04"/>
    <w:rsid w:val="00D53094"/>
    <w:rsid w:val="00D53265"/>
    <w:rsid w:val="00D5334F"/>
    <w:rsid w:val="00D543C6"/>
    <w:rsid w:val="00D544C3"/>
    <w:rsid w:val="00D54519"/>
    <w:rsid w:val="00D54547"/>
    <w:rsid w:val="00D55995"/>
    <w:rsid w:val="00D559A9"/>
    <w:rsid w:val="00D55CEA"/>
    <w:rsid w:val="00D56162"/>
    <w:rsid w:val="00D57A40"/>
    <w:rsid w:val="00D6013E"/>
    <w:rsid w:val="00D60880"/>
    <w:rsid w:val="00D60D71"/>
    <w:rsid w:val="00D61379"/>
    <w:rsid w:val="00D61739"/>
    <w:rsid w:val="00D629BA"/>
    <w:rsid w:val="00D63354"/>
    <w:rsid w:val="00D63A50"/>
    <w:rsid w:val="00D63E31"/>
    <w:rsid w:val="00D64B8C"/>
    <w:rsid w:val="00D6516D"/>
    <w:rsid w:val="00D65731"/>
    <w:rsid w:val="00D65BE7"/>
    <w:rsid w:val="00D666A7"/>
    <w:rsid w:val="00D672C6"/>
    <w:rsid w:val="00D70434"/>
    <w:rsid w:val="00D7078B"/>
    <w:rsid w:val="00D7079F"/>
    <w:rsid w:val="00D70E84"/>
    <w:rsid w:val="00D70F13"/>
    <w:rsid w:val="00D7329C"/>
    <w:rsid w:val="00D7366A"/>
    <w:rsid w:val="00D737A9"/>
    <w:rsid w:val="00D750DB"/>
    <w:rsid w:val="00D752E7"/>
    <w:rsid w:val="00D75399"/>
    <w:rsid w:val="00D758A1"/>
    <w:rsid w:val="00D75C5A"/>
    <w:rsid w:val="00D76B4C"/>
    <w:rsid w:val="00D77D77"/>
    <w:rsid w:val="00D803EE"/>
    <w:rsid w:val="00D80643"/>
    <w:rsid w:val="00D81514"/>
    <w:rsid w:val="00D81F64"/>
    <w:rsid w:val="00D81FF2"/>
    <w:rsid w:val="00D822D8"/>
    <w:rsid w:val="00D82A3D"/>
    <w:rsid w:val="00D83231"/>
    <w:rsid w:val="00D83EF3"/>
    <w:rsid w:val="00D83F58"/>
    <w:rsid w:val="00D84456"/>
    <w:rsid w:val="00D8490D"/>
    <w:rsid w:val="00D84A07"/>
    <w:rsid w:val="00D85593"/>
    <w:rsid w:val="00D85808"/>
    <w:rsid w:val="00D85B15"/>
    <w:rsid w:val="00D863D6"/>
    <w:rsid w:val="00D869D4"/>
    <w:rsid w:val="00D87C27"/>
    <w:rsid w:val="00D907F3"/>
    <w:rsid w:val="00D90F77"/>
    <w:rsid w:val="00D913BB"/>
    <w:rsid w:val="00D9271C"/>
    <w:rsid w:val="00D92AAC"/>
    <w:rsid w:val="00D92F02"/>
    <w:rsid w:val="00D93352"/>
    <w:rsid w:val="00D9351A"/>
    <w:rsid w:val="00D93C1C"/>
    <w:rsid w:val="00D93D31"/>
    <w:rsid w:val="00D94F42"/>
    <w:rsid w:val="00D961AA"/>
    <w:rsid w:val="00D9696F"/>
    <w:rsid w:val="00D97011"/>
    <w:rsid w:val="00D97B81"/>
    <w:rsid w:val="00D97C8A"/>
    <w:rsid w:val="00D97D8D"/>
    <w:rsid w:val="00DA0197"/>
    <w:rsid w:val="00DA0293"/>
    <w:rsid w:val="00DA0E3A"/>
    <w:rsid w:val="00DA1816"/>
    <w:rsid w:val="00DA2DAC"/>
    <w:rsid w:val="00DA3467"/>
    <w:rsid w:val="00DA439E"/>
    <w:rsid w:val="00DA473E"/>
    <w:rsid w:val="00DA5180"/>
    <w:rsid w:val="00DA558D"/>
    <w:rsid w:val="00DA5904"/>
    <w:rsid w:val="00DA5DAC"/>
    <w:rsid w:val="00DA6853"/>
    <w:rsid w:val="00DA701E"/>
    <w:rsid w:val="00DA78B7"/>
    <w:rsid w:val="00DB07AD"/>
    <w:rsid w:val="00DB0940"/>
    <w:rsid w:val="00DB1304"/>
    <w:rsid w:val="00DB1333"/>
    <w:rsid w:val="00DB16D4"/>
    <w:rsid w:val="00DB17BD"/>
    <w:rsid w:val="00DB1EE1"/>
    <w:rsid w:val="00DB1F48"/>
    <w:rsid w:val="00DB3257"/>
    <w:rsid w:val="00DB3A46"/>
    <w:rsid w:val="00DB3C50"/>
    <w:rsid w:val="00DB4383"/>
    <w:rsid w:val="00DB4A82"/>
    <w:rsid w:val="00DB504A"/>
    <w:rsid w:val="00DB51F0"/>
    <w:rsid w:val="00DB5757"/>
    <w:rsid w:val="00DB57D1"/>
    <w:rsid w:val="00DB5A9F"/>
    <w:rsid w:val="00DB62A7"/>
    <w:rsid w:val="00DB6676"/>
    <w:rsid w:val="00DB67A5"/>
    <w:rsid w:val="00DB6998"/>
    <w:rsid w:val="00DB747A"/>
    <w:rsid w:val="00DB7B64"/>
    <w:rsid w:val="00DC03BA"/>
    <w:rsid w:val="00DC0980"/>
    <w:rsid w:val="00DC10E6"/>
    <w:rsid w:val="00DC1472"/>
    <w:rsid w:val="00DC2204"/>
    <w:rsid w:val="00DC229F"/>
    <w:rsid w:val="00DC22A4"/>
    <w:rsid w:val="00DC2463"/>
    <w:rsid w:val="00DC27DB"/>
    <w:rsid w:val="00DC2E35"/>
    <w:rsid w:val="00DC3177"/>
    <w:rsid w:val="00DC353B"/>
    <w:rsid w:val="00DC3A52"/>
    <w:rsid w:val="00DC3F33"/>
    <w:rsid w:val="00DC4CA3"/>
    <w:rsid w:val="00DC4D21"/>
    <w:rsid w:val="00DC4DAE"/>
    <w:rsid w:val="00DC530D"/>
    <w:rsid w:val="00DC5CBA"/>
    <w:rsid w:val="00DC61F2"/>
    <w:rsid w:val="00DC707A"/>
    <w:rsid w:val="00DC70E5"/>
    <w:rsid w:val="00DC788E"/>
    <w:rsid w:val="00DC7E22"/>
    <w:rsid w:val="00DD0089"/>
    <w:rsid w:val="00DD1465"/>
    <w:rsid w:val="00DD1AEB"/>
    <w:rsid w:val="00DD1E4E"/>
    <w:rsid w:val="00DD2045"/>
    <w:rsid w:val="00DD27AB"/>
    <w:rsid w:val="00DD2BAE"/>
    <w:rsid w:val="00DD3448"/>
    <w:rsid w:val="00DD3507"/>
    <w:rsid w:val="00DD3852"/>
    <w:rsid w:val="00DD39C7"/>
    <w:rsid w:val="00DD40C2"/>
    <w:rsid w:val="00DD4969"/>
    <w:rsid w:val="00DD5041"/>
    <w:rsid w:val="00DD5283"/>
    <w:rsid w:val="00DD5BED"/>
    <w:rsid w:val="00DD6240"/>
    <w:rsid w:val="00DD638A"/>
    <w:rsid w:val="00DD7515"/>
    <w:rsid w:val="00DD764E"/>
    <w:rsid w:val="00DD7C1B"/>
    <w:rsid w:val="00DD7EAE"/>
    <w:rsid w:val="00DE0098"/>
    <w:rsid w:val="00DE0575"/>
    <w:rsid w:val="00DE0CF1"/>
    <w:rsid w:val="00DE15CD"/>
    <w:rsid w:val="00DE1874"/>
    <w:rsid w:val="00DE2133"/>
    <w:rsid w:val="00DE30E3"/>
    <w:rsid w:val="00DE3409"/>
    <w:rsid w:val="00DE47F2"/>
    <w:rsid w:val="00DE49C9"/>
    <w:rsid w:val="00DE4A75"/>
    <w:rsid w:val="00DE4C0A"/>
    <w:rsid w:val="00DE4F28"/>
    <w:rsid w:val="00DE61BD"/>
    <w:rsid w:val="00DF066C"/>
    <w:rsid w:val="00DF0DA0"/>
    <w:rsid w:val="00DF1973"/>
    <w:rsid w:val="00DF1E75"/>
    <w:rsid w:val="00DF260B"/>
    <w:rsid w:val="00DF2FFC"/>
    <w:rsid w:val="00DF32D5"/>
    <w:rsid w:val="00DF3892"/>
    <w:rsid w:val="00DF3BA3"/>
    <w:rsid w:val="00DF3E68"/>
    <w:rsid w:val="00DF4597"/>
    <w:rsid w:val="00DF50A7"/>
    <w:rsid w:val="00DF54F5"/>
    <w:rsid w:val="00DF72AB"/>
    <w:rsid w:val="00DF7D1B"/>
    <w:rsid w:val="00E004E0"/>
    <w:rsid w:val="00E0086C"/>
    <w:rsid w:val="00E00C43"/>
    <w:rsid w:val="00E00EA9"/>
    <w:rsid w:val="00E0104C"/>
    <w:rsid w:val="00E011E6"/>
    <w:rsid w:val="00E01634"/>
    <w:rsid w:val="00E026A1"/>
    <w:rsid w:val="00E02BC6"/>
    <w:rsid w:val="00E02D84"/>
    <w:rsid w:val="00E03703"/>
    <w:rsid w:val="00E0379C"/>
    <w:rsid w:val="00E03C00"/>
    <w:rsid w:val="00E03D28"/>
    <w:rsid w:val="00E0504A"/>
    <w:rsid w:val="00E05139"/>
    <w:rsid w:val="00E051C1"/>
    <w:rsid w:val="00E06460"/>
    <w:rsid w:val="00E06FAE"/>
    <w:rsid w:val="00E07970"/>
    <w:rsid w:val="00E1001E"/>
    <w:rsid w:val="00E10D52"/>
    <w:rsid w:val="00E11CA7"/>
    <w:rsid w:val="00E123DE"/>
    <w:rsid w:val="00E12771"/>
    <w:rsid w:val="00E12F39"/>
    <w:rsid w:val="00E139CF"/>
    <w:rsid w:val="00E13D29"/>
    <w:rsid w:val="00E1466B"/>
    <w:rsid w:val="00E146EA"/>
    <w:rsid w:val="00E147E6"/>
    <w:rsid w:val="00E1488A"/>
    <w:rsid w:val="00E1586F"/>
    <w:rsid w:val="00E15CDB"/>
    <w:rsid w:val="00E15E38"/>
    <w:rsid w:val="00E160E2"/>
    <w:rsid w:val="00E161DF"/>
    <w:rsid w:val="00E1630F"/>
    <w:rsid w:val="00E1698D"/>
    <w:rsid w:val="00E16FE4"/>
    <w:rsid w:val="00E1753F"/>
    <w:rsid w:val="00E210C8"/>
    <w:rsid w:val="00E21327"/>
    <w:rsid w:val="00E2218B"/>
    <w:rsid w:val="00E225B6"/>
    <w:rsid w:val="00E22DEA"/>
    <w:rsid w:val="00E23513"/>
    <w:rsid w:val="00E24578"/>
    <w:rsid w:val="00E259AE"/>
    <w:rsid w:val="00E25B17"/>
    <w:rsid w:val="00E25C45"/>
    <w:rsid w:val="00E264CB"/>
    <w:rsid w:val="00E267B2"/>
    <w:rsid w:val="00E26AC5"/>
    <w:rsid w:val="00E270BF"/>
    <w:rsid w:val="00E27CF8"/>
    <w:rsid w:val="00E3071B"/>
    <w:rsid w:val="00E30A3B"/>
    <w:rsid w:val="00E3108F"/>
    <w:rsid w:val="00E313EA"/>
    <w:rsid w:val="00E3258A"/>
    <w:rsid w:val="00E32ACB"/>
    <w:rsid w:val="00E33E86"/>
    <w:rsid w:val="00E34769"/>
    <w:rsid w:val="00E34EDA"/>
    <w:rsid w:val="00E354CF"/>
    <w:rsid w:val="00E357CA"/>
    <w:rsid w:val="00E35BE4"/>
    <w:rsid w:val="00E35D63"/>
    <w:rsid w:val="00E35FE9"/>
    <w:rsid w:val="00E36334"/>
    <w:rsid w:val="00E37152"/>
    <w:rsid w:val="00E40655"/>
    <w:rsid w:val="00E40754"/>
    <w:rsid w:val="00E40C43"/>
    <w:rsid w:val="00E412E5"/>
    <w:rsid w:val="00E41308"/>
    <w:rsid w:val="00E42902"/>
    <w:rsid w:val="00E42C8E"/>
    <w:rsid w:val="00E42D56"/>
    <w:rsid w:val="00E43DF5"/>
    <w:rsid w:val="00E449EC"/>
    <w:rsid w:val="00E44CC2"/>
    <w:rsid w:val="00E453C9"/>
    <w:rsid w:val="00E464BB"/>
    <w:rsid w:val="00E466C6"/>
    <w:rsid w:val="00E46A1D"/>
    <w:rsid w:val="00E476ED"/>
    <w:rsid w:val="00E5060E"/>
    <w:rsid w:val="00E506C6"/>
    <w:rsid w:val="00E50727"/>
    <w:rsid w:val="00E508B3"/>
    <w:rsid w:val="00E50F2B"/>
    <w:rsid w:val="00E5108C"/>
    <w:rsid w:val="00E513B6"/>
    <w:rsid w:val="00E524C1"/>
    <w:rsid w:val="00E52B97"/>
    <w:rsid w:val="00E53112"/>
    <w:rsid w:val="00E53810"/>
    <w:rsid w:val="00E53B92"/>
    <w:rsid w:val="00E53E1A"/>
    <w:rsid w:val="00E53ED2"/>
    <w:rsid w:val="00E5450A"/>
    <w:rsid w:val="00E54AF9"/>
    <w:rsid w:val="00E54B86"/>
    <w:rsid w:val="00E551C3"/>
    <w:rsid w:val="00E552F1"/>
    <w:rsid w:val="00E55455"/>
    <w:rsid w:val="00E56472"/>
    <w:rsid w:val="00E5654D"/>
    <w:rsid w:val="00E56F9D"/>
    <w:rsid w:val="00E57238"/>
    <w:rsid w:val="00E5742D"/>
    <w:rsid w:val="00E57699"/>
    <w:rsid w:val="00E57A12"/>
    <w:rsid w:val="00E62488"/>
    <w:rsid w:val="00E62D9D"/>
    <w:rsid w:val="00E64549"/>
    <w:rsid w:val="00E64C50"/>
    <w:rsid w:val="00E6515D"/>
    <w:rsid w:val="00E654F5"/>
    <w:rsid w:val="00E65788"/>
    <w:rsid w:val="00E65D92"/>
    <w:rsid w:val="00E66DA9"/>
    <w:rsid w:val="00E673CF"/>
    <w:rsid w:val="00E67905"/>
    <w:rsid w:val="00E67F10"/>
    <w:rsid w:val="00E703C2"/>
    <w:rsid w:val="00E70405"/>
    <w:rsid w:val="00E70B2B"/>
    <w:rsid w:val="00E70DE0"/>
    <w:rsid w:val="00E711CE"/>
    <w:rsid w:val="00E71992"/>
    <w:rsid w:val="00E72436"/>
    <w:rsid w:val="00E72ACC"/>
    <w:rsid w:val="00E72D1F"/>
    <w:rsid w:val="00E7363F"/>
    <w:rsid w:val="00E742FF"/>
    <w:rsid w:val="00E749BF"/>
    <w:rsid w:val="00E74C34"/>
    <w:rsid w:val="00E74E82"/>
    <w:rsid w:val="00E74F9C"/>
    <w:rsid w:val="00E75558"/>
    <w:rsid w:val="00E7666B"/>
    <w:rsid w:val="00E76D70"/>
    <w:rsid w:val="00E7713E"/>
    <w:rsid w:val="00E8058F"/>
    <w:rsid w:val="00E805DB"/>
    <w:rsid w:val="00E80996"/>
    <w:rsid w:val="00E809D3"/>
    <w:rsid w:val="00E809E0"/>
    <w:rsid w:val="00E80C88"/>
    <w:rsid w:val="00E80EDE"/>
    <w:rsid w:val="00E819A3"/>
    <w:rsid w:val="00E81DBD"/>
    <w:rsid w:val="00E82279"/>
    <w:rsid w:val="00E82988"/>
    <w:rsid w:val="00E82A0A"/>
    <w:rsid w:val="00E82E16"/>
    <w:rsid w:val="00E8487B"/>
    <w:rsid w:val="00E84BEE"/>
    <w:rsid w:val="00E84F89"/>
    <w:rsid w:val="00E85675"/>
    <w:rsid w:val="00E85683"/>
    <w:rsid w:val="00E85A49"/>
    <w:rsid w:val="00E86D68"/>
    <w:rsid w:val="00E877A4"/>
    <w:rsid w:val="00E8793B"/>
    <w:rsid w:val="00E87CEB"/>
    <w:rsid w:val="00E87EC1"/>
    <w:rsid w:val="00E906ED"/>
    <w:rsid w:val="00E90869"/>
    <w:rsid w:val="00E908F4"/>
    <w:rsid w:val="00E9166B"/>
    <w:rsid w:val="00E91EE6"/>
    <w:rsid w:val="00E92B2D"/>
    <w:rsid w:val="00E92D8F"/>
    <w:rsid w:val="00E936EB"/>
    <w:rsid w:val="00E93F33"/>
    <w:rsid w:val="00E94133"/>
    <w:rsid w:val="00E94543"/>
    <w:rsid w:val="00E945C2"/>
    <w:rsid w:val="00E94B76"/>
    <w:rsid w:val="00E95846"/>
    <w:rsid w:val="00E95A9A"/>
    <w:rsid w:val="00E95D35"/>
    <w:rsid w:val="00E95DE9"/>
    <w:rsid w:val="00E969FB"/>
    <w:rsid w:val="00E9780F"/>
    <w:rsid w:val="00E97A44"/>
    <w:rsid w:val="00E97B98"/>
    <w:rsid w:val="00EA08C6"/>
    <w:rsid w:val="00EA0A99"/>
    <w:rsid w:val="00EA0BEC"/>
    <w:rsid w:val="00EA0E65"/>
    <w:rsid w:val="00EA11EC"/>
    <w:rsid w:val="00EA16D5"/>
    <w:rsid w:val="00EA1947"/>
    <w:rsid w:val="00EA1951"/>
    <w:rsid w:val="00EA1A1F"/>
    <w:rsid w:val="00EA31A0"/>
    <w:rsid w:val="00EA4EAC"/>
    <w:rsid w:val="00EA5E4C"/>
    <w:rsid w:val="00EA61CA"/>
    <w:rsid w:val="00EA648B"/>
    <w:rsid w:val="00EA6751"/>
    <w:rsid w:val="00EA6F82"/>
    <w:rsid w:val="00EA7DB5"/>
    <w:rsid w:val="00EB039F"/>
    <w:rsid w:val="00EB07FB"/>
    <w:rsid w:val="00EB0B2E"/>
    <w:rsid w:val="00EB26BF"/>
    <w:rsid w:val="00EB2B63"/>
    <w:rsid w:val="00EB3B97"/>
    <w:rsid w:val="00EB40C1"/>
    <w:rsid w:val="00EB4229"/>
    <w:rsid w:val="00EB4AEB"/>
    <w:rsid w:val="00EB5170"/>
    <w:rsid w:val="00EB5510"/>
    <w:rsid w:val="00EB58C2"/>
    <w:rsid w:val="00EB5A5A"/>
    <w:rsid w:val="00EB6743"/>
    <w:rsid w:val="00EB735A"/>
    <w:rsid w:val="00EB75CE"/>
    <w:rsid w:val="00EB7AD9"/>
    <w:rsid w:val="00EB7F58"/>
    <w:rsid w:val="00EC1B09"/>
    <w:rsid w:val="00EC2168"/>
    <w:rsid w:val="00EC22A3"/>
    <w:rsid w:val="00EC2E12"/>
    <w:rsid w:val="00EC30F3"/>
    <w:rsid w:val="00EC39EF"/>
    <w:rsid w:val="00EC4686"/>
    <w:rsid w:val="00EC48EF"/>
    <w:rsid w:val="00EC4A8A"/>
    <w:rsid w:val="00EC5963"/>
    <w:rsid w:val="00EC6419"/>
    <w:rsid w:val="00EC7694"/>
    <w:rsid w:val="00EC7744"/>
    <w:rsid w:val="00EC77F8"/>
    <w:rsid w:val="00ED0022"/>
    <w:rsid w:val="00ED0028"/>
    <w:rsid w:val="00ED0709"/>
    <w:rsid w:val="00ED0891"/>
    <w:rsid w:val="00ED095B"/>
    <w:rsid w:val="00ED17BC"/>
    <w:rsid w:val="00ED180A"/>
    <w:rsid w:val="00ED33FA"/>
    <w:rsid w:val="00ED394A"/>
    <w:rsid w:val="00ED3AF6"/>
    <w:rsid w:val="00ED4E6A"/>
    <w:rsid w:val="00ED50AD"/>
    <w:rsid w:val="00ED5E47"/>
    <w:rsid w:val="00ED6EA6"/>
    <w:rsid w:val="00ED7142"/>
    <w:rsid w:val="00ED71C0"/>
    <w:rsid w:val="00ED7D14"/>
    <w:rsid w:val="00EE13CF"/>
    <w:rsid w:val="00EE1A1A"/>
    <w:rsid w:val="00EE2081"/>
    <w:rsid w:val="00EE2308"/>
    <w:rsid w:val="00EE2670"/>
    <w:rsid w:val="00EE2887"/>
    <w:rsid w:val="00EE3819"/>
    <w:rsid w:val="00EE4101"/>
    <w:rsid w:val="00EE43C7"/>
    <w:rsid w:val="00EE4645"/>
    <w:rsid w:val="00EE49CC"/>
    <w:rsid w:val="00EE4AAA"/>
    <w:rsid w:val="00EE5167"/>
    <w:rsid w:val="00EE538C"/>
    <w:rsid w:val="00EE5A81"/>
    <w:rsid w:val="00EE5C94"/>
    <w:rsid w:val="00EE5E20"/>
    <w:rsid w:val="00EE60F6"/>
    <w:rsid w:val="00EE6297"/>
    <w:rsid w:val="00EE6386"/>
    <w:rsid w:val="00EE7670"/>
    <w:rsid w:val="00EE776C"/>
    <w:rsid w:val="00EF00CF"/>
    <w:rsid w:val="00EF0154"/>
    <w:rsid w:val="00EF079F"/>
    <w:rsid w:val="00EF0927"/>
    <w:rsid w:val="00EF10EA"/>
    <w:rsid w:val="00EF1189"/>
    <w:rsid w:val="00EF1940"/>
    <w:rsid w:val="00EF285A"/>
    <w:rsid w:val="00EF3156"/>
    <w:rsid w:val="00EF36DD"/>
    <w:rsid w:val="00EF49D7"/>
    <w:rsid w:val="00EF4C9B"/>
    <w:rsid w:val="00EF4DAC"/>
    <w:rsid w:val="00EF524E"/>
    <w:rsid w:val="00EF5B9E"/>
    <w:rsid w:val="00EF5BE6"/>
    <w:rsid w:val="00EF617F"/>
    <w:rsid w:val="00EF61AA"/>
    <w:rsid w:val="00EF6316"/>
    <w:rsid w:val="00EF7900"/>
    <w:rsid w:val="00EF7A61"/>
    <w:rsid w:val="00F00017"/>
    <w:rsid w:val="00F0037B"/>
    <w:rsid w:val="00F00A24"/>
    <w:rsid w:val="00F00F21"/>
    <w:rsid w:val="00F01406"/>
    <w:rsid w:val="00F01943"/>
    <w:rsid w:val="00F01AA5"/>
    <w:rsid w:val="00F028E2"/>
    <w:rsid w:val="00F02943"/>
    <w:rsid w:val="00F03401"/>
    <w:rsid w:val="00F03729"/>
    <w:rsid w:val="00F037FE"/>
    <w:rsid w:val="00F04083"/>
    <w:rsid w:val="00F06029"/>
    <w:rsid w:val="00F06121"/>
    <w:rsid w:val="00F0636C"/>
    <w:rsid w:val="00F06B78"/>
    <w:rsid w:val="00F10031"/>
    <w:rsid w:val="00F11724"/>
    <w:rsid w:val="00F11A7C"/>
    <w:rsid w:val="00F12115"/>
    <w:rsid w:val="00F12708"/>
    <w:rsid w:val="00F12E13"/>
    <w:rsid w:val="00F12E1B"/>
    <w:rsid w:val="00F12F8D"/>
    <w:rsid w:val="00F13054"/>
    <w:rsid w:val="00F136C4"/>
    <w:rsid w:val="00F13CD9"/>
    <w:rsid w:val="00F13DA8"/>
    <w:rsid w:val="00F14172"/>
    <w:rsid w:val="00F14E09"/>
    <w:rsid w:val="00F152A6"/>
    <w:rsid w:val="00F15DF0"/>
    <w:rsid w:val="00F169BA"/>
    <w:rsid w:val="00F16B6C"/>
    <w:rsid w:val="00F20C0F"/>
    <w:rsid w:val="00F21D49"/>
    <w:rsid w:val="00F22209"/>
    <w:rsid w:val="00F22998"/>
    <w:rsid w:val="00F237B6"/>
    <w:rsid w:val="00F2411E"/>
    <w:rsid w:val="00F24162"/>
    <w:rsid w:val="00F24192"/>
    <w:rsid w:val="00F24FA3"/>
    <w:rsid w:val="00F25040"/>
    <w:rsid w:val="00F2595C"/>
    <w:rsid w:val="00F263BA"/>
    <w:rsid w:val="00F26BE5"/>
    <w:rsid w:val="00F27AC6"/>
    <w:rsid w:val="00F27D05"/>
    <w:rsid w:val="00F3058A"/>
    <w:rsid w:val="00F305F8"/>
    <w:rsid w:val="00F307F7"/>
    <w:rsid w:val="00F32BA8"/>
    <w:rsid w:val="00F32DF8"/>
    <w:rsid w:val="00F32EAD"/>
    <w:rsid w:val="00F331B6"/>
    <w:rsid w:val="00F33215"/>
    <w:rsid w:val="00F34997"/>
    <w:rsid w:val="00F36872"/>
    <w:rsid w:val="00F37909"/>
    <w:rsid w:val="00F37FB7"/>
    <w:rsid w:val="00F4011F"/>
    <w:rsid w:val="00F40470"/>
    <w:rsid w:val="00F406AD"/>
    <w:rsid w:val="00F4142E"/>
    <w:rsid w:val="00F414F9"/>
    <w:rsid w:val="00F416EC"/>
    <w:rsid w:val="00F419B9"/>
    <w:rsid w:val="00F419E6"/>
    <w:rsid w:val="00F41A65"/>
    <w:rsid w:val="00F41E37"/>
    <w:rsid w:val="00F41F6B"/>
    <w:rsid w:val="00F4208E"/>
    <w:rsid w:val="00F43EAE"/>
    <w:rsid w:val="00F44B7F"/>
    <w:rsid w:val="00F44D32"/>
    <w:rsid w:val="00F45B52"/>
    <w:rsid w:val="00F45B75"/>
    <w:rsid w:val="00F45E8E"/>
    <w:rsid w:val="00F466D0"/>
    <w:rsid w:val="00F46BC4"/>
    <w:rsid w:val="00F46D86"/>
    <w:rsid w:val="00F473FA"/>
    <w:rsid w:val="00F47466"/>
    <w:rsid w:val="00F47525"/>
    <w:rsid w:val="00F47CCA"/>
    <w:rsid w:val="00F47FDD"/>
    <w:rsid w:val="00F50566"/>
    <w:rsid w:val="00F5074E"/>
    <w:rsid w:val="00F5083D"/>
    <w:rsid w:val="00F50F17"/>
    <w:rsid w:val="00F51130"/>
    <w:rsid w:val="00F51878"/>
    <w:rsid w:val="00F51A88"/>
    <w:rsid w:val="00F51C0D"/>
    <w:rsid w:val="00F522F7"/>
    <w:rsid w:val="00F522FF"/>
    <w:rsid w:val="00F5257C"/>
    <w:rsid w:val="00F52631"/>
    <w:rsid w:val="00F52A71"/>
    <w:rsid w:val="00F53158"/>
    <w:rsid w:val="00F53713"/>
    <w:rsid w:val="00F5372F"/>
    <w:rsid w:val="00F53B6D"/>
    <w:rsid w:val="00F5477D"/>
    <w:rsid w:val="00F54A5D"/>
    <w:rsid w:val="00F54C54"/>
    <w:rsid w:val="00F5532F"/>
    <w:rsid w:val="00F55563"/>
    <w:rsid w:val="00F565E6"/>
    <w:rsid w:val="00F56A2D"/>
    <w:rsid w:val="00F56EF6"/>
    <w:rsid w:val="00F575D6"/>
    <w:rsid w:val="00F57D67"/>
    <w:rsid w:val="00F60866"/>
    <w:rsid w:val="00F60B5B"/>
    <w:rsid w:val="00F60F51"/>
    <w:rsid w:val="00F61077"/>
    <w:rsid w:val="00F623C2"/>
    <w:rsid w:val="00F62AD8"/>
    <w:rsid w:val="00F63036"/>
    <w:rsid w:val="00F6352C"/>
    <w:rsid w:val="00F638B4"/>
    <w:rsid w:val="00F643D3"/>
    <w:rsid w:val="00F6449F"/>
    <w:rsid w:val="00F64557"/>
    <w:rsid w:val="00F64B35"/>
    <w:rsid w:val="00F66782"/>
    <w:rsid w:val="00F6682B"/>
    <w:rsid w:val="00F67B56"/>
    <w:rsid w:val="00F70329"/>
    <w:rsid w:val="00F704F4"/>
    <w:rsid w:val="00F706F8"/>
    <w:rsid w:val="00F70737"/>
    <w:rsid w:val="00F70964"/>
    <w:rsid w:val="00F70C73"/>
    <w:rsid w:val="00F70C87"/>
    <w:rsid w:val="00F70CCD"/>
    <w:rsid w:val="00F714FD"/>
    <w:rsid w:val="00F71B85"/>
    <w:rsid w:val="00F720EC"/>
    <w:rsid w:val="00F72558"/>
    <w:rsid w:val="00F7266C"/>
    <w:rsid w:val="00F72D2F"/>
    <w:rsid w:val="00F73989"/>
    <w:rsid w:val="00F73FA0"/>
    <w:rsid w:val="00F74781"/>
    <w:rsid w:val="00F754F1"/>
    <w:rsid w:val="00F75D61"/>
    <w:rsid w:val="00F76597"/>
    <w:rsid w:val="00F76EDE"/>
    <w:rsid w:val="00F76F80"/>
    <w:rsid w:val="00F76FD6"/>
    <w:rsid w:val="00F770BC"/>
    <w:rsid w:val="00F771E2"/>
    <w:rsid w:val="00F7746E"/>
    <w:rsid w:val="00F77968"/>
    <w:rsid w:val="00F80C7E"/>
    <w:rsid w:val="00F82902"/>
    <w:rsid w:val="00F82BF4"/>
    <w:rsid w:val="00F82DBC"/>
    <w:rsid w:val="00F836B2"/>
    <w:rsid w:val="00F86D56"/>
    <w:rsid w:val="00F8700B"/>
    <w:rsid w:val="00F8706B"/>
    <w:rsid w:val="00F878E2"/>
    <w:rsid w:val="00F90903"/>
    <w:rsid w:val="00F90AC6"/>
    <w:rsid w:val="00F9103C"/>
    <w:rsid w:val="00F91494"/>
    <w:rsid w:val="00F92470"/>
    <w:rsid w:val="00F93673"/>
    <w:rsid w:val="00F94BCA"/>
    <w:rsid w:val="00F94E32"/>
    <w:rsid w:val="00F95510"/>
    <w:rsid w:val="00F964D5"/>
    <w:rsid w:val="00F967B8"/>
    <w:rsid w:val="00F96878"/>
    <w:rsid w:val="00F971AA"/>
    <w:rsid w:val="00F97B92"/>
    <w:rsid w:val="00F97D6D"/>
    <w:rsid w:val="00FA0CB6"/>
    <w:rsid w:val="00FA11AE"/>
    <w:rsid w:val="00FA1EB0"/>
    <w:rsid w:val="00FA201B"/>
    <w:rsid w:val="00FA2251"/>
    <w:rsid w:val="00FA2726"/>
    <w:rsid w:val="00FA343E"/>
    <w:rsid w:val="00FA367E"/>
    <w:rsid w:val="00FA3B1F"/>
    <w:rsid w:val="00FA3C4A"/>
    <w:rsid w:val="00FA40EC"/>
    <w:rsid w:val="00FA566B"/>
    <w:rsid w:val="00FA5B90"/>
    <w:rsid w:val="00FA620E"/>
    <w:rsid w:val="00FA64CD"/>
    <w:rsid w:val="00FA6E38"/>
    <w:rsid w:val="00FA6ECE"/>
    <w:rsid w:val="00FA73DD"/>
    <w:rsid w:val="00FA75AD"/>
    <w:rsid w:val="00FA7E69"/>
    <w:rsid w:val="00FB03F8"/>
    <w:rsid w:val="00FB0CFA"/>
    <w:rsid w:val="00FB1040"/>
    <w:rsid w:val="00FB1135"/>
    <w:rsid w:val="00FB21F8"/>
    <w:rsid w:val="00FB2372"/>
    <w:rsid w:val="00FB2660"/>
    <w:rsid w:val="00FB2AD1"/>
    <w:rsid w:val="00FB3D3D"/>
    <w:rsid w:val="00FB45A4"/>
    <w:rsid w:val="00FB46F1"/>
    <w:rsid w:val="00FB548E"/>
    <w:rsid w:val="00FB69A9"/>
    <w:rsid w:val="00FB6DBF"/>
    <w:rsid w:val="00FB72A9"/>
    <w:rsid w:val="00FB7C3F"/>
    <w:rsid w:val="00FB7D44"/>
    <w:rsid w:val="00FC014B"/>
    <w:rsid w:val="00FC01F0"/>
    <w:rsid w:val="00FC0362"/>
    <w:rsid w:val="00FC09CC"/>
    <w:rsid w:val="00FC0A6B"/>
    <w:rsid w:val="00FC139A"/>
    <w:rsid w:val="00FC1AA7"/>
    <w:rsid w:val="00FC1DDC"/>
    <w:rsid w:val="00FC218A"/>
    <w:rsid w:val="00FC3778"/>
    <w:rsid w:val="00FC4268"/>
    <w:rsid w:val="00FC5114"/>
    <w:rsid w:val="00FC5581"/>
    <w:rsid w:val="00FC647F"/>
    <w:rsid w:val="00FC6816"/>
    <w:rsid w:val="00FC6862"/>
    <w:rsid w:val="00FC6C0F"/>
    <w:rsid w:val="00FC79C9"/>
    <w:rsid w:val="00FC7B75"/>
    <w:rsid w:val="00FC7CED"/>
    <w:rsid w:val="00FD0367"/>
    <w:rsid w:val="00FD11D5"/>
    <w:rsid w:val="00FD13AA"/>
    <w:rsid w:val="00FD1424"/>
    <w:rsid w:val="00FD15C1"/>
    <w:rsid w:val="00FD196A"/>
    <w:rsid w:val="00FD2371"/>
    <w:rsid w:val="00FD2AB9"/>
    <w:rsid w:val="00FD2DF8"/>
    <w:rsid w:val="00FD2E83"/>
    <w:rsid w:val="00FD301C"/>
    <w:rsid w:val="00FD3103"/>
    <w:rsid w:val="00FD36BF"/>
    <w:rsid w:val="00FD3F1B"/>
    <w:rsid w:val="00FD403D"/>
    <w:rsid w:val="00FD4CC4"/>
    <w:rsid w:val="00FD4EE0"/>
    <w:rsid w:val="00FD4EF0"/>
    <w:rsid w:val="00FD5536"/>
    <w:rsid w:val="00FD5728"/>
    <w:rsid w:val="00FD595F"/>
    <w:rsid w:val="00FD5B6E"/>
    <w:rsid w:val="00FD604E"/>
    <w:rsid w:val="00FD69CE"/>
    <w:rsid w:val="00FE0AE5"/>
    <w:rsid w:val="00FE0F70"/>
    <w:rsid w:val="00FE1353"/>
    <w:rsid w:val="00FE1B86"/>
    <w:rsid w:val="00FE1D48"/>
    <w:rsid w:val="00FE2052"/>
    <w:rsid w:val="00FE22A5"/>
    <w:rsid w:val="00FE252F"/>
    <w:rsid w:val="00FE32C4"/>
    <w:rsid w:val="00FE33A2"/>
    <w:rsid w:val="00FE3ADC"/>
    <w:rsid w:val="00FE3B29"/>
    <w:rsid w:val="00FE3CB9"/>
    <w:rsid w:val="00FE3FDF"/>
    <w:rsid w:val="00FE488B"/>
    <w:rsid w:val="00FE48B6"/>
    <w:rsid w:val="00FE4BBC"/>
    <w:rsid w:val="00FE4C13"/>
    <w:rsid w:val="00FE4CDC"/>
    <w:rsid w:val="00FE5356"/>
    <w:rsid w:val="00FE559A"/>
    <w:rsid w:val="00FE5754"/>
    <w:rsid w:val="00FE595C"/>
    <w:rsid w:val="00FE59E7"/>
    <w:rsid w:val="00FE617E"/>
    <w:rsid w:val="00FE6BFF"/>
    <w:rsid w:val="00FE6E53"/>
    <w:rsid w:val="00FE762E"/>
    <w:rsid w:val="00FE7861"/>
    <w:rsid w:val="00FE7A71"/>
    <w:rsid w:val="00FE7EA2"/>
    <w:rsid w:val="00FF04A3"/>
    <w:rsid w:val="00FF0C59"/>
    <w:rsid w:val="00FF0E2F"/>
    <w:rsid w:val="00FF1BA5"/>
    <w:rsid w:val="00FF2D63"/>
    <w:rsid w:val="00FF3CC5"/>
    <w:rsid w:val="00FF3FAB"/>
    <w:rsid w:val="00FF4113"/>
    <w:rsid w:val="00FF4284"/>
    <w:rsid w:val="00FF4F10"/>
    <w:rsid w:val="00FF5630"/>
    <w:rsid w:val="00FF5E6C"/>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 w:type="paragraph" w:styleId="Bibliography">
    <w:name w:val="Bibliography"/>
    <w:basedOn w:val="Normal"/>
    <w:next w:val="Normal"/>
    <w:uiPriority w:val="37"/>
    <w:unhideWhenUsed/>
    <w:rsid w:val="00724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684">
      <w:bodyDiv w:val="1"/>
      <w:marLeft w:val="0"/>
      <w:marRight w:val="0"/>
      <w:marTop w:val="0"/>
      <w:marBottom w:val="0"/>
      <w:divBdr>
        <w:top w:val="none" w:sz="0" w:space="0" w:color="auto"/>
        <w:left w:val="none" w:sz="0" w:space="0" w:color="auto"/>
        <w:bottom w:val="none" w:sz="0" w:space="0" w:color="auto"/>
        <w:right w:val="none" w:sz="0" w:space="0" w:color="auto"/>
      </w:divBdr>
    </w:div>
    <w:div w:id="232087172">
      <w:bodyDiv w:val="1"/>
      <w:marLeft w:val="0"/>
      <w:marRight w:val="0"/>
      <w:marTop w:val="0"/>
      <w:marBottom w:val="0"/>
      <w:divBdr>
        <w:top w:val="none" w:sz="0" w:space="0" w:color="auto"/>
        <w:left w:val="none" w:sz="0" w:space="0" w:color="auto"/>
        <w:bottom w:val="none" w:sz="0" w:space="0" w:color="auto"/>
        <w:right w:val="none" w:sz="0" w:space="0" w:color="auto"/>
      </w:divBdr>
    </w:div>
    <w:div w:id="290794938">
      <w:bodyDiv w:val="1"/>
      <w:marLeft w:val="0"/>
      <w:marRight w:val="0"/>
      <w:marTop w:val="0"/>
      <w:marBottom w:val="0"/>
      <w:divBdr>
        <w:top w:val="none" w:sz="0" w:space="0" w:color="auto"/>
        <w:left w:val="none" w:sz="0" w:space="0" w:color="auto"/>
        <w:bottom w:val="none" w:sz="0" w:space="0" w:color="auto"/>
        <w:right w:val="none" w:sz="0" w:space="0" w:color="auto"/>
      </w:divBdr>
    </w:div>
    <w:div w:id="309284417">
      <w:bodyDiv w:val="1"/>
      <w:marLeft w:val="0"/>
      <w:marRight w:val="0"/>
      <w:marTop w:val="0"/>
      <w:marBottom w:val="0"/>
      <w:divBdr>
        <w:top w:val="none" w:sz="0" w:space="0" w:color="auto"/>
        <w:left w:val="none" w:sz="0" w:space="0" w:color="auto"/>
        <w:bottom w:val="none" w:sz="0" w:space="0" w:color="auto"/>
        <w:right w:val="none" w:sz="0" w:space="0" w:color="auto"/>
      </w:divBdr>
    </w:div>
    <w:div w:id="431633549">
      <w:bodyDiv w:val="1"/>
      <w:marLeft w:val="0"/>
      <w:marRight w:val="0"/>
      <w:marTop w:val="0"/>
      <w:marBottom w:val="0"/>
      <w:divBdr>
        <w:top w:val="none" w:sz="0" w:space="0" w:color="auto"/>
        <w:left w:val="none" w:sz="0" w:space="0" w:color="auto"/>
        <w:bottom w:val="none" w:sz="0" w:space="0" w:color="auto"/>
        <w:right w:val="none" w:sz="0" w:space="0" w:color="auto"/>
      </w:divBdr>
    </w:div>
    <w:div w:id="465466687">
      <w:bodyDiv w:val="1"/>
      <w:marLeft w:val="0"/>
      <w:marRight w:val="0"/>
      <w:marTop w:val="0"/>
      <w:marBottom w:val="0"/>
      <w:divBdr>
        <w:top w:val="none" w:sz="0" w:space="0" w:color="auto"/>
        <w:left w:val="none" w:sz="0" w:space="0" w:color="auto"/>
        <w:bottom w:val="none" w:sz="0" w:space="0" w:color="auto"/>
        <w:right w:val="none" w:sz="0" w:space="0" w:color="auto"/>
      </w:divBdr>
    </w:div>
    <w:div w:id="489250153">
      <w:bodyDiv w:val="1"/>
      <w:marLeft w:val="0"/>
      <w:marRight w:val="0"/>
      <w:marTop w:val="0"/>
      <w:marBottom w:val="0"/>
      <w:divBdr>
        <w:top w:val="none" w:sz="0" w:space="0" w:color="auto"/>
        <w:left w:val="none" w:sz="0" w:space="0" w:color="auto"/>
        <w:bottom w:val="none" w:sz="0" w:space="0" w:color="auto"/>
        <w:right w:val="none" w:sz="0" w:space="0" w:color="auto"/>
      </w:divBdr>
    </w:div>
    <w:div w:id="594165646">
      <w:bodyDiv w:val="1"/>
      <w:marLeft w:val="0"/>
      <w:marRight w:val="0"/>
      <w:marTop w:val="0"/>
      <w:marBottom w:val="0"/>
      <w:divBdr>
        <w:top w:val="none" w:sz="0" w:space="0" w:color="auto"/>
        <w:left w:val="none" w:sz="0" w:space="0" w:color="auto"/>
        <w:bottom w:val="none" w:sz="0" w:space="0" w:color="auto"/>
        <w:right w:val="none" w:sz="0" w:space="0" w:color="auto"/>
      </w:divBdr>
    </w:div>
    <w:div w:id="638535892">
      <w:bodyDiv w:val="1"/>
      <w:marLeft w:val="0"/>
      <w:marRight w:val="0"/>
      <w:marTop w:val="0"/>
      <w:marBottom w:val="0"/>
      <w:divBdr>
        <w:top w:val="none" w:sz="0" w:space="0" w:color="auto"/>
        <w:left w:val="none" w:sz="0" w:space="0" w:color="auto"/>
        <w:bottom w:val="none" w:sz="0" w:space="0" w:color="auto"/>
        <w:right w:val="none" w:sz="0" w:space="0" w:color="auto"/>
      </w:divBdr>
    </w:div>
    <w:div w:id="872234348">
      <w:bodyDiv w:val="1"/>
      <w:marLeft w:val="0"/>
      <w:marRight w:val="0"/>
      <w:marTop w:val="0"/>
      <w:marBottom w:val="0"/>
      <w:divBdr>
        <w:top w:val="none" w:sz="0" w:space="0" w:color="auto"/>
        <w:left w:val="none" w:sz="0" w:space="0" w:color="auto"/>
        <w:bottom w:val="none" w:sz="0" w:space="0" w:color="auto"/>
        <w:right w:val="none" w:sz="0" w:space="0" w:color="auto"/>
      </w:divBdr>
    </w:div>
    <w:div w:id="1035733514">
      <w:bodyDiv w:val="1"/>
      <w:marLeft w:val="0"/>
      <w:marRight w:val="0"/>
      <w:marTop w:val="0"/>
      <w:marBottom w:val="0"/>
      <w:divBdr>
        <w:top w:val="none" w:sz="0" w:space="0" w:color="auto"/>
        <w:left w:val="none" w:sz="0" w:space="0" w:color="auto"/>
        <w:bottom w:val="none" w:sz="0" w:space="0" w:color="auto"/>
        <w:right w:val="none" w:sz="0" w:space="0" w:color="auto"/>
      </w:divBdr>
    </w:div>
    <w:div w:id="1252085680">
      <w:bodyDiv w:val="1"/>
      <w:marLeft w:val="0"/>
      <w:marRight w:val="0"/>
      <w:marTop w:val="0"/>
      <w:marBottom w:val="0"/>
      <w:divBdr>
        <w:top w:val="none" w:sz="0" w:space="0" w:color="auto"/>
        <w:left w:val="none" w:sz="0" w:space="0" w:color="auto"/>
        <w:bottom w:val="none" w:sz="0" w:space="0" w:color="auto"/>
        <w:right w:val="none" w:sz="0" w:space="0" w:color="auto"/>
      </w:divBdr>
    </w:div>
    <w:div w:id="1264993171">
      <w:bodyDiv w:val="1"/>
      <w:marLeft w:val="0"/>
      <w:marRight w:val="0"/>
      <w:marTop w:val="0"/>
      <w:marBottom w:val="0"/>
      <w:divBdr>
        <w:top w:val="none" w:sz="0" w:space="0" w:color="auto"/>
        <w:left w:val="none" w:sz="0" w:space="0" w:color="auto"/>
        <w:bottom w:val="none" w:sz="0" w:space="0" w:color="auto"/>
        <w:right w:val="none" w:sz="0" w:space="0" w:color="auto"/>
      </w:divBdr>
    </w:div>
    <w:div w:id="1319074021">
      <w:bodyDiv w:val="1"/>
      <w:marLeft w:val="0"/>
      <w:marRight w:val="0"/>
      <w:marTop w:val="0"/>
      <w:marBottom w:val="0"/>
      <w:divBdr>
        <w:top w:val="none" w:sz="0" w:space="0" w:color="auto"/>
        <w:left w:val="none" w:sz="0" w:space="0" w:color="auto"/>
        <w:bottom w:val="none" w:sz="0" w:space="0" w:color="auto"/>
        <w:right w:val="none" w:sz="0" w:space="0" w:color="auto"/>
      </w:divBdr>
    </w:div>
    <w:div w:id="1328561341">
      <w:bodyDiv w:val="1"/>
      <w:marLeft w:val="0"/>
      <w:marRight w:val="0"/>
      <w:marTop w:val="0"/>
      <w:marBottom w:val="0"/>
      <w:divBdr>
        <w:top w:val="none" w:sz="0" w:space="0" w:color="auto"/>
        <w:left w:val="none" w:sz="0" w:space="0" w:color="auto"/>
        <w:bottom w:val="none" w:sz="0" w:space="0" w:color="auto"/>
        <w:right w:val="none" w:sz="0" w:space="0" w:color="auto"/>
      </w:divBdr>
    </w:div>
    <w:div w:id="1352756565">
      <w:bodyDiv w:val="1"/>
      <w:marLeft w:val="0"/>
      <w:marRight w:val="0"/>
      <w:marTop w:val="0"/>
      <w:marBottom w:val="0"/>
      <w:divBdr>
        <w:top w:val="none" w:sz="0" w:space="0" w:color="auto"/>
        <w:left w:val="none" w:sz="0" w:space="0" w:color="auto"/>
        <w:bottom w:val="none" w:sz="0" w:space="0" w:color="auto"/>
        <w:right w:val="none" w:sz="0" w:space="0" w:color="auto"/>
      </w:divBdr>
    </w:div>
    <w:div w:id="1549754636">
      <w:bodyDiv w:val="1"/>
      <w:marLeft w:val="0"/>
      <w:marRight w:val="0"/>
      <w:marTop w:val="0"/>
      <w:marBottom w:val="0"/>
      <w:divBdr>
        <w:top w:val="none" w:sz="0" w:space="0" w:color="auto"/>
        <w:left w:val="none" w:sz="0" w:space="0" w:color="auto"/>
        <w:bottom w:val="none" w:sz="0" w:space="0" w:color="auto"/>
        <w:right w:val="none" w:sz="0" w:space="0" w:color="auto"/>
      </w:divBdr>
    </w:div>
    <w:div w:id="1692874169">
      <w:bodyDiv w:val="1"/>
      <w:marLeft w:val="0"/>
      <w:marRight w:val="0"/>
      <w:marTop w:val="0"/>
      <w:marBottom w:val="0"/>
      <w:divBdr>
        <w:top w:val="none" w:sz="0" w:space="0" w:color="auto"/>
        <w:left w:val="none" w:sz="0" w:space="0" w:color="auto"/>
        <w:bottom w:val="none" w:sz="0" w:space="0" w:color="auto"/>
        <w:right w:val="none" w:sz="0" w:space="0" w:color="auto"/>
      </w:divBdr>
    </w:div>
    <w:div w:id="1696424108">
      <w:bodyDiv w:val="1"/>
      <w:marLeft w:val="0"/>
      <w:marRight w:val="0"/>
      <w:marTop w:val="0"/>
      <w:marBottom w:val="0"/>
      <w:divBdr>
        <w:top w:val="none" w:sz="0" w:space="0" w:color="auto"/>
        <w:left w:val="none" w:sz="0" w:space="0" w:color="auto"/>
        <w:bottom w:val="none" w:sz="0" w:space="0" w:color="auto"/>
        <w:right w:val="none" w:sz="0" w:space="0" w:color="auto"/>
      </w:divBdr>
    </w:div>
    <w:div w:id="1889536977">
      <w:bodyDiv w:val="1"/>
      <w:marLeft w:val="0"/>
      <w:marRight w:val="0"/>
      <w:marTop w:val="0"/>
      <w:marBottom w:val="0"/>
      <w:divBdr>
        <w:top w:val="none" w:sz="0" w:space="0" w:color="auto"/>
        <w:left w:val="none" w:sz="0" w:space="0" w:color="auto"/>
        <w:bottom w:val="none" w:sz="0" w:space="0" w:color="auto"/>
        <w:right w:val="none" w:sz="0" w:space="0" w:color="auto"/>
      </w:divBdr>
    </w:div>
    <w:div w:id="1920795454">
      <w:bodyDiv w:val="1"/>
      <w:marLeft w:val="0"/>
      <w:marRight w:val="0"/>
      <w:marTop w:val="0"/>
      <w:marBottom w:val="0"/>
      <w:divBdr>
        <w:top w:val="none" w:sz="0" w:space="0" w:color="auto"/>
        <w:left w:val="none" w:sz="0" w:space="0" w:color="auto"/>
        <w:bottom w:val="none" w:sz="0" w:space="0" w:color="auto"/>
        <w:right w:val="none" w:sz="0" w:space="0" w:color="auto"/>
      </w:divBdr>
    </w:div>
    <w:div w:id="1984189777">
      <w:bodyDiv w:val="1"/>
      <w:marLeft w:val="0"/>
      <w:marRight w:val="0"/>
      <w:marTop w:val="0"/>
      <w:marBottom w:val="0"/>
      <w:divBdr>
        <w:top w:val="none" w:sz="0" w:space="0" w:color="auto"/>
        <w:left w:val="none" w:sz="0" w:space="0" w:color="auto"/>
        <w:bottom w:val="none" w:sz="0" w:space="0" w:color="auto"/>
        <w:right w:val="none" w:sz="0" w:space="0" w:color="auto"/>
      </w:divBdr>
    </w:div>
    <w:div w:id="20879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tera-opensource/linux-socfpga.g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Phi16</b:Tag>
    <b:SourceType>Report</b:SourceType>
    <b:Guid>{1E4C6576-EC1C-496F-B7F2-D20842961131}</b:Guid>
    <b:Title>From FPGA to Linux - An embedded system exploration</b:Title>
    <b:Year>2016</b:Year>
    <b:Author>
      <b:Author>
        <b:NameList>
          <b:Person>
            <b:Last>Favrod</b:Last>
            <b:First>Philemon</b:First>
          </b:Person>
        </b:NameList>
      </b:Author>
    </b:Author>
    <b:RefOrder>1</b:RefOrder>
  </b:Source>
  <b:Source>
    <b:Tag>Phi161</b:Tag>
    <b:SourceType>InternetSite</b:SourceType>
    <b:Guid>{94EB1B71-1350-482C-8727-1D5E952FF13D}</b:Guid>
    <b:Title>PrSOC - Using the LCDs</b:Title>
    <b:Year>2016</b:Year>
    <b:Author>
      <b:Author>
        <b:NameList>
          <b:Person>
            <b:Last>Favrod</b:Last>
            <b:First>Philemon</b:First>
          </b:Person>
        </b:NameList>
      </b:Author>
    </b:Author>
    <b:InternetSiteTitle>EPFL Wiki</b:InternetSiteTitle>
    <b:URL>https://wiki.epfl.ch/prsoc/lcds</b:URL>
    <b:RefOrder>2</b:RefOrder>
  </b:Source>
</b:Sources>
</file>

<file path=customXml/itemProps1.xml><?xml version="1.0" encoding="utf-8"?>
<ds:datastoreItem xmlns:ds="http://schemas.openxmlformats.org/officeDocument/2006/customXml" ds:itemID="{7F003BAA-4366-469F-A1C4-59EBB065E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3799</TotalTime>
  <Pages>12</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Lab 4.0 - Mini-Project</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4.0 - Mini-Project</dc:title>
  <dc:subject/>
  <dc:creator>virtualbox</dc:creator>
  <cp:keywords/>
  <dc:description/>
  <cp:lastModifiedBy>Sahand Kashani-Akhavan</cp:lastModifiedBy>
  <cp:revision>5183</cp:revision>
  <cp:lastPrinted>2017-05-18T11:49:00Z</cp:lastPrinted>
  <dcterms:created xsi:type="dcterms:W3CDTF">2016-03-23T15:30:00Z</dcterms:created>
  <dcterms:modified xsi:type="dcterms:W3CDTF">2017-05-18T11:49:00Z</dcterms:modified>
</cp:coreProperties>
</file>